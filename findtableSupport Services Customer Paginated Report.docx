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0" w:type="dxa"/>
          <w:right w:w="0" w:type="dxa"/>
        </w:tblCellMar>
        <w:tblLook w:val="04A0" w:firstRow="1" w:lastRow="0" w:firstColumn="1" w:lastColumn="0" w:noHBand="0" w:noVBand="1"/>
      </w:tblPr>
      <w:tblGrid>
        <w:gridCol w:w="28"/>
        <w:gridCol w:w="11"/>
        <w:gridCol w:w="6"/>
        <w:gridCol w:w="11"/>
        <w:gridCol w:w="6"/>
        <w:gridCol w:w="2880"/>
        <w:gridCol w:w="3346"/>
        <w:gridCol w:w="2373"/>
        <w:gridCol w:w="926"/>
        <w:gridCol w:w="555"/>
        <w:gridCol w:w="396"/>
        <w:gridCol w:w="128"/>
      </w:tblGrid>
      <w:tr w:rsidR="00680A6E" w14:paraId="672A6659" w14:textId="77777777" w:rsidTr="35C718D1">
        <w:trPr>
          <w:trHeight w:val="223"/>
        </w:trPr>
        <w:tc>
          <w:tcPr>
            <w:tcW w:w="28" w:type="dxa"/>
          </w:tcPr>
          <w:p w14:paraId="0A37501D" w14:textId="77777777" w:rsidR="00680A6E" w:rsidRDefault="00680A6E">
            <w:pPr>
              <w:pStyle w:val="EmptyCellLayoutStyle"/>
              <w:spacing w:after="0" w:line="240" w:lineRule="auto"/>
            </w:pPr>
          </w:p>
        </w:tc>
        <w:tc>
          <w:tcPr>
            <w:tcW w:w="11" w:type="dxa"/>
          </w:tcPr>
          <w:p w14:paraId="5DAB6C7B" w14:textId="77777777" w:rsidR="00680A6E" w:rsidRDefault="00680A6E">
            <w:pPr>
              <w:pStyle w:val="EmptyCellLayoutStyle"/>
              <w:spacing w:after="0" w:line="240" w:lineRule="auto"/>
            </w:pPr>
          </w:p>
        </w:tc>
        <w:tc>
          <w:tcPr>
            <w:tcW w:w="3" w:type="dxa"/>
          </w:tcPr>
          <w:p w14:paraId="02EB378F" w14:textId="77777777" w:rsidR="00680A6E" w:rsidRDefault="00680A6E">
            <w:pPr>
              <w:pStyle w:val="EmptyCellLayoutStyle"/>
              <w:spacing w:after="0" w:line="240" w:lineRule="auto"/>
            </w:pPr>
          </w:p>
        </w:tc>
        <w:tc>
          <w:tcPr>
            <w:tcW w:w="11" w:type="dxa"/>
          </w:tcPr>
          <w:p w14:paraId="6A05A809" w14:textId="77777777" w:rsidR="00680A6E" w:rsidRDefault="00680A6E">
            <w:pPr>
              <w:pStyle w:val="EmptyCellLayoutStyle"/>
              <w:spacing w:after="0" w:line="240" w:lineRule="auto"/>
            </w:pPr>
          </w:p>
        </w:tc>
        <w:tc>
          <w:tcPr>
            <w:tcW w:w="3" w:type="dxa"/>
          </w:tcPr>
          <w:p w14:paraId="5A39BBE3" w14:textId="77777777" w:rsidR="00680A6E" w:rsidRDefault="00680A6E">
            <w:pPr>
              <w:pStyle w:val="EmptyCellLayoutStyle"/>
              <w:spacing w:after="0" w:line="240" w:lineRule="auto"/>
            </w:pPr>
          </w:p>
        </w:tc>
        <w:tc>
          <w:tcPr>
            <w:tcW w:w="2880" w:type="dxa"/>
          </w:tcPr>
          <w:p w14:paraId="41C8F396" w14:textId="77777777" w:rsidR="00680A6E" w:rsidRDefault="00680A6E">
            <w:pPr>
              <w:pStyle w:val="EmptyCellLayoutStyle"/>
              <w:spacing w:after="0" w:line="240" w:lineRule="auto"/>
            </w:pPr>
          </w:p>
        </w:tc>
        <w:tc>
          <w:tcPr>
            <w:tcW w:w="3346" w:type="dxa"/>
          </w:tcPr>
          <w:p w14:paraId="72A3D3EC" w14:textId="77777777" w:rsidR="00680A6E" w:rsidRDefault="00680A6E">
            <w:pPr>
              <w:pStyle w:val="EmptyCellLayoutStyle"/>
              <w:spacing w:after="0" w:line="240" w:lineRule="auto"/>
            </w:pPr>
          </w:p>
        </w:tc>
        <w:tc>
          <w:tcPr>
            <w:tcW w:w="2373" w:type="dxa"/>
          </w:tcPr>
          <w:p w14:paraId="0D0B940D" w14:textId="77777777" w:rsidR="00680A6E" w:rsidRDefault="00680A6E">
            <w:pPr>
              <w:pStyle w:val="EmptyCellLayoutStyle"/>
              <w:spacing w:after="0" w:line="240" w:lineRule="auto"/>
            </w:pPr>
          </w:p>
        </w:tc>
        <w:tc>
          <w:tcPr>
            <w:tcW w:w="926" w:type="dxa"/>
          </w:tcPr>
          <w:p w14:paraId="0E27B00A" w14:textId="77777777" w:rsidR="00680A6E" w:rsidRDefault="00680A6E">
            <w:pPr>
              <w:pStyle w:val="EmptyCellLayoutStyle"/>
              <w:spacing w:after="0" w:line="240" w:lineRule="auto"/>
            </w:pPr>
          </w:p>
        </w:tc>
        <w:tc>
          <w:tcPr>
            <w:tcW w:w="555" w:type="dxa"/>
          </w:tcPr>
          <w:p w14:paraId="60061E4C" w14:textId="77777777" w:rsidR="00680A6E" w:rsidRDefault="00680A6E">
            <w:pPr>
              <w:pStyle w:val="EmptyCellLayoutStyle"/>
              <w:spacing w:after="0" w:line="240" w:lineRule="auto"/>
            </w:pPr>
          </w:p>
        </w:tc>
        <w:tc>
          <w:tcPr>
            <w:tcW w:w="396" w:type="dxa"/>
          </w:tcPr>
          <w:p w14:paraId="44EAFD9C" w14:textId="77777777" w:rsidR="00680A6E" w:rsidRDefault="00680A6E">
            <w:pPr>
              <w:pStyle w:val="EmptyCellLayoutStyle"/>
              <w:spacing w:after="0" w:line="240" w:lineRule="auto"/>
            </w:pPr>
          </w:p>
        </w:tc>
        <w:tc>
          <w:tcPr>
            <w:tcW w:w="128" w:type="dxa"/>
          </w:tcPr>
          <w:p w14:paraId="4B94D5A5" w14:textId="77777777" w:rsidR="00680A6E" w:rsidRDefault="00680A6E">
            <w:pPr>
              <w:pStyle w:val="EmptyCellLayoutStyle"/>
              <w:spacing w:after="0" w:line="240" w:lineRule="auto"/>
            </w:pPr>
          </w:p>
        </w:tc>
      </w:tr>
      <w:tr w:rsidR="0065162A" w14:paraId="11AC7096" w14:textId="77777777" w:rsidTr="0065162A">
        <w:tc>
          <w:tcPr>
            <w:tcW w:w="28" w:type="dxa"/>
          </w:tcPr>
          <w:p w14:paraId="3DEEC669" w14:textId="77777777" w:rsidR="00680A6E" w:rsidRDefault="00680A6E">
            <w:pPr>
              <w:pStyle w:val="EmptyCellLayoutStyle"/>
              <w:spacing w:after="0" w:line="240" w:lineRule="auto"/>
            </w:pPr>
          </w:p>
        </w:tc>
        <w:tc>
          <w:tcPr>
            <w:tcW w:w="11" w:type="dxa"/>
          </w:tcPr>
          <w:p w14:paraId="3656B9AB" w14:textId="77777777" w:rsidR="00680A6E" w:rsidRDefault="00680A6E">
            <w:pPr>
              <w:pStyle w:val="EmptyCellLayoutStyle"/>
              <w:spacing w:after="0" w:line="240" w:lineRule="auto"/>
            </w:pPr>
          </w:p>
        </w:tc>
        <w:tc>
          <w:tcPr>
            <w:tcW w:w="3" w:type="dxa"/>
            <w:gridSpan w:val="9"/>
          </w:tcPr>
          <w:tbl>
            <w:tblPr>
              <w:tblW w:w="0" w:type="auto"/>
              <w:tblBorders>
                <w:top w:val="nil"/>
                <w:left w:val="nil"/>
                <w:bottom w:val="nil"/>
                <w:right w:val="nil"/>
              </w:tblBorders>
              <w:shd w:val="clear" w:color="auto" w:fill="E4F0F9"/>
              <w:tblCellMar>
                <w:left w:w="0" w:type="dxa"/>
                <w:right w:w="0" w:type="dxa"/>
              </w:tblCellMar>
              <w:tblLook w:val="04A0" w:firstRow="1" w:lastRow="0" w:firstColumn="1" w:lastColumn="0" w:noHBand="0" w:noVBand="1"/>
            </w:tblPr>
            <w:tblGrid>
              <w:gridCol w:w="18"/>
              <w:gridCol w:w="3519"/>
              <w:gridCol w:w="1645"/>
              <w:gridCol w:w="3269"/>
              <w:gridCol w:w="2047"/>
            </w:tblGrid>
            <w:tr w:rsidR="0065162A" w14:paraId="7C2DD0D6" w14:textId="77777777" w:rsidTr="0065162A">
              <w:tc>
                <w:tcPr>
                  <w:tcW w:w="18" w:type="dxa"/>
                  <w:shd w:val="clear" w:color="auto" w:fill="E4F0F9"/>
                </w:tcPr>
                <w:p w14:paraId="45FB0818" w14:textId="77777777" w:rsidR="00680A6E" w:rsidRDefault="00680A6E">
                  <w:pPr>
                    <w:pStyle w:val="EmptyCellLayoutStyle"/>
                    <w:spacing w:after="0" w:line="240" w:lineRule="auto"/>
                  </w:pPr>
                </w:p>
              </w:tc>
              <w:tc>
                <w:tcPr>
                  <w:tcW w:w="3519" w:type="dxa"/>
                  <w:gridSpan w:val="4"/>
                  <w:shd w:val="clear" w:color="auto" w:fill="E4F0F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80"/>
                  </w:tblGrid>
                  <w:tr w:rsidR="00680A6E" w14:paraId="62AD259D" w14:textId="77777777">
                    <w:trPr>
                      <w:trHeight w:val="376"/>
                    </w:trPr>
                    <w:tc>
                      <w:tcPr>
                        <w:tcW w:w="1048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480"/>
                        </w:tblGrid>
                        <w:tr w:rsidR="00680A6E" w14:paraId="049F31CB" w14:textId="77777777">
                          <w:trPr>
                            <w:trHeight w:val="16"/>
                          </w:trPr>
                          <w:tc>
                            <w:tcPr>
                              <w:tcW w:w="10481" w:type="dxa"/>
                            </w:tcPr>
                            <w:p w14:paraId="53128261" w14:textId="77777777" w:rsidR="00680A6E" w:rsidRDefault="00680A6E">
                              <w:pPr>
                                <w:pStyle w:val="EmptyCellLayoutStyle"/>
                                <w:spacing w:after="0" w:line="240" w:lineRule="auto"/>
                              </w:pPr>
                            </w:p>
                          </w:tc>
                        </w:tr>
                        <w:tr w:rsidR="00680A6E" w14:paraId="797670CB" w14:textId="77777777">
                          <w:trPr>
                            <w:trHeight w:val="360"/>
                          </w:trPr>
                          <w:tc>
                            <w:tcPr>
                              <w:tcW w:w="10481" w:type="dxa"/>
                            </w:tcPr>
                            <w:tbl>
                              <w:tblPr>
                                <w:tblW w:w="0" w:type="auto"/>
                                <w:tblCellMar>
                                  <w:left w:w="0" w:type="dxa"/>
                                  <w:right w:w="0" w:type="dxa"/>
                                </w:tblCellMar>
                                <w:tblLook w:val="04A0" w:firstRow="1" w:lastRow="0" w:firstColumn="1" w:lastColumn="0" w:noHBand="0" w:noVBand="1"/>
                              </w:tblPr>
                              <w:tblGrid>
                                <w:gridCol w:w="10480"/>
                              </w:tblGrid>
                              <w:tr w:rsidR="00680A6E" w14:paraId="02CEE665" w14:textId="77777777">
                                <w:trPr>
                                  <w:trHeight w:val="282"/>
                                </w:trPr>
                                <w:tc>
                                  <w:tcPr>
                                    <w:tcW w:w="10481" w:type="dxa"/>
                                    <w:tcBorders>
                                      <w:top w:val="nil"/>
                                      <w:left w:val="nil"/>
                                      <w:bottom w:val="nil"/>
                                      <w:right w:val="nil"/>
                                    </w:tcBorders>
                                    <w:tcMar>
                                      <w:top w:w="39" w:type="dxa"/>
                                      <w:left w:w="39" w:type="dxa"/>
                                      <w:bottom w:w="39" w:type="dxa"/>
                                      <w:right w:w="39" w:type="dxa"/>
                                    </w:tcMar>
                                  </w:tcPr>
                                  <w:p w14:paraId="22BF9BA5" w14:textId="77777777" w:rsidR="00680A6E" w:rsidRDefault="00000000">
                                    <w:pPr>
                                      <w:spacing w:after="0" w:line="240" w:lineRule="auto"/>
                                    </w:pPr>
                                    <w:r>
                                      <w:rPr>
                                        <w:rFonts w:ascii="Segoe UI" w:eastAsia="Segoe UI" w:hAnsi="Segoe UI"/>
                                        <w:b/>
                                        <w:color w:val="000000"/>
                                        <w:sz w:val="48"/>
                                      </w:rPr>
                                      <w:t>Consumption Summary Report</w:t>
                                    </w:r>
                                  </w:p>
                                </w:tc>
                              </w:tr>
                            </w:tbl>
                            <w:p w14:paraId="62486C05" w14:textId="77777777" w:rsidR="00680A6E" w:rsidRDefault="00680A6E">
                              <w:pPr>
                                <w:spacing w:after="0" w:line="240" w:lineRule="auto"/>
                              </w:pPr>
                            </w:p>
                          </w:tc>
                        </w:tr>
                      </w:tbl>
                      <w:p w14:paraId="4101652C" w14:textId="77777777" w:rsidR="00680A6E" w:rsidRDefault="00680A6E">
                        <w:pPr>
                          <w:spacing w:after="0" w:line="240" w:lineRule="auto"/>
                        </w:pPr>
                      </w:p>
                    </w:tc>
                  </w:tr>
                </w:tbl>
                <w:p w14:paraId="4B99056E" w14:textId="77777777" w:rsidR="00680A6E" w:rsidRDefault="00680A6E">
                  <w:pPr>
                    <w:spacing w:after="0" w:line="240" w:lineRule="auto"/>
                  </w:pPr>
                </w:p>
              </w:tc>
            </w:tr>
            <w:tr w:rsidR="0065162A" w14:paraId="34F6B699" w14:textId="77777777" w:rsidTr="0065162A">
              <w:tc>
                <w:tcPr>
                  <w:tcW w:w="18" w:type="dxa"/>
                  <w:gridSpan w:val="5"/>
                  <w:shd w:val="clear" w:color="auto" w:fill="E4F0F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8"/>
                  </w:tblGrid>
                  <w:tr w:rsidR="00680A6E" w14:paraId="5C7A9B1B" w14:textId="77777777" w:rsidTr="35C718D1">
                    <w:trPr>
                      <w:trHeight w:val="418"/>
                    </w:trPr>
                    <w:tc>
                      <w:tcPr>
                        <w:tcW w:w="1050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348"/>
                          <w:gridCol w:w="150"/>
                        </w:tblGrid>
                        <w:tr w:rsidR="00680A6E" w14:paraId="74FF2452" w14:textId="77777777" w:rsidTr="35C718D1">
                          <w:trPr>
                            <w:trHeight w:val="400"/>
                          </w:trPr>
                          <w:tc>
                            <w:tcPr>
                              <w:tcW w:w="10349" w:type="dxa"/>
                            </w:tcPr>
                            <w:tbl>
                              <w:tblPr>
                                <w:tblW w:w="0" w:type="auto"/>
                                <w:tblCellMar>
                                  <w:left w:w="0" w:type="dxa"/>
                                  <w:right w:w="0" w:type="dxa"/>
                                </w:tblCellMar>
                                <w:tblLook w:val="04A0" w:firstRow="1" w:lastRow="0" w:firstColumn="1" w:lastColumn="0" w:noHBand="0" w:noVBand="1"/>
                              </w:tblPr>
                              <w:tblGrid>
                                <w:gridCol w:w="10348"/>
                              </w:tblGrid>
                              <w:tr w:rsidR="00680A6E" w14:paraId="565114D4" w14:textId="77777777" w:rsidTr="35C718D1">
                                <w:trPr>
                                  <w:trHeight w:val="322"/>
                                </w:trPr>
                                <w:tc>
                                  <w:tcPr>
                                    <w:tcW w:w="10349" w:type="dxa"/>
                                    <w:tcBorders>
                                      <w:top w:val="nil"/>
                                      <w:left w:val="nil"/>
                                      <w:bottom w:val="nil"/>
                                      <w:right w:val="nil"/>
                                    </w:tcBorders>
                                    <w:tcMar>
                                      <w:top w:w="39" w:type="dxa"/>
                                      <w:left w:w="39" w:type="dxa"/>
                                      <w:bottom w:w="39" w:type="dxa"/>
                                      <w:right w:w="39" w:type="dxa"/>
                                    </w:tcMar>
                                  </w:tcPr>
                                  <w:p w14:paraId="6F0DA361" w14:textId="77777777" w:rsidR="00680A6E" w:rsidRDefault="35C718D1">
                                    <w:pPr>
                                      <w:spacing w:after="0" w:line="240" w:lineRule="auto"/>
                                    </w:pPr>
                                    <w:r w:rsidRPr="35C718D1">
                                      <w:rPr>
                                        <w:rFonts w:ascii="Segoe UI" w:eastAsia="Segoe UI" w:hAnsi="Segoe UI"/>
                                        <w:color w:val="4EA72E" w:themeColor="accent6"/>
                                        <w:sz w:val="36"/>
                                        <w:szCs w:val="36"/>
                                      </w:rPr>
                                      <w:t xml:space="preserve">Reporting </w:t>
                                    </w:r>
                                    <w:proofErr w:type="gramStart"/>
                                    <w:r w:rsidRPr="35C718D1">
                                      <w:rPr>
                                        <w:rFonts w:ascii="Segoe UI" w:eastAsia="Segoe UI" w:hAnsi="Segoe UI"/>
                                        <w:color w:val="4EA72E" w:themeColor="accent6"/>
                                        <w:sz w:val="36"/>
                                        <w:szCs w:val="36"/>
                                      </w:rPr>
                                      <w:t>Period :</w:t>
                                    </w:r>
                                    <w:proofErr w:type="gramEnd"/>
                                    <w:r w:rsidRPr="35C718D1">
                                      <w:rPr>
                                        <w:rFonts w:ascii="Segoe UI" w:eastAsia="Segoe UI" w:hAnsi="Segoe UI"/>
                                        <w:color w:val="4EA72E" w:themeColor="accent6"/>
                                        <w:sz w:val="36"/>
                                        <w:szCs w:val="36"/>
                                      </w:rPr>
                                      <w:t xml:space="preserve"> From 08/10/2024 To 08/09/2025</w:t>
                                    </w:r>
                                  </w:p>
                                </w:tc>
                              </w:tr>
                            </w:tbl>
                            <w:p w14:paraId="3CF2D8B6" w14:textId="77777777" w:rsidR="00680A6E" w:rsidRDefault="00680A6E">
                              <w:pPr>
                                <w:spacing w:after="0" w:line="240" w:lineRule="auto"/>
                              </w:pPr>
                            </w:p>
                          </w:tc>
                          <w:tc>
                            <w:tcPr>
                              <w:tcW w:w="150" w:type="dxa"/>
                            </w:tcPr>
                            <w:p w14:paraId="0FB78278" w14:textId="77777777" w:rsidR="00680A6E" w:rsidRDefault="00680A6E">
                              <w:pPr>
                                <w:pStyle w:val="EmptyCellLayoutStyle"/>
                                <w:spacing w:after="0" w:line="240" w:lineRule="auto"/>
                              </w:pPr>
                            </w:p>
                          </w:tc>
                        </w:tr>
                        <w:tr w:rsidR="00680A6E" w14:paraId="1FC39945" w14:textId="77777777" w:rsidTr="35C718D1">
                          <w:trPr>
                            <w:trHeight w:val="18"/>
                          </w:trPr>
                          <w:tc>
                            <w:tcPr>
                              <w:tcW w:w="10349" w:type="dxa"/>
                            </w:tcPr>
                            <w:p w14:paraId="0562CB0E" w14:textId="77777777" w:rsidR="00680A6E" w:rsidRDefault="00680A6E">
                              <w:pPr>
                                <w:pStyle w:val="EmptyCellLayoutStyle"/>
                                <w:spacing w:after="0" w:line="240" w:lineRule="auto"/>
                              </w:pPr>
                            </w:p>
                          </w:tc>
                          <w:tc>
                            <w:tcPr>
                              <w:tcW w:w="150" w:type="dxa"/>
                            </w:tcPr>
                            <w:p w14:paraId="34CE0A41" w14:textId="77777777" w:rsidR="00680A6E" w:rsidRDefault="00680A6E">
                              <w:pPr>
                                <w:pStyle w:val="EmptyCellLayoutStyle"/>
                                <w:spacing w:after="0" w:line="240" w:lineRule="auto"/>
                              </w:pPr>
                            </w:p>
                          </w:tc>
                        </w:tr>
                      </w:tbl>
                      <w:p w14:paraId="62EBF3C5" w14:textId="77777777" w:rsidR="00680A6E" w:rsidRDefault="00680A6E">
                        <w:pPr>
                          <w:spacing w:after="0" w:line="240" w:lineRule="auto"/>
                        </w:pPr>
                      </w:p>
                    </w:tc>
                  </w:tr>
                </w:tbl>
                <w:p w14:paraId="6D98A12B" w14:textId="77777777" w:rsidR="00680A6E" w:rsidRDefault="00680A6E">
                  <w:pPr>
                    <w:spacing w:after="0" w:line="240" w:lineRule="auto"/>
                  </w:pPr>
                </w:p>
              </w:tc>
            </w:tr>
            <w:tr w:rsidR="0065162A" w14:paraId="1CFA72BD" w14:textId="77777777" w:rsidTr="0065162A">
              <w:tc>
                <w:tcPr>
                  <w:tcW w:w="18" w:type="dxa"/>
                  <w:shd w:val="clear" w:color="auto" w:fill="E4F0F9"/>
                </w:tcPr>
                <w:p w14:paraId="3FE9F23F" w14:textId="77777777" w:rsidR="00680A6E" w:rsidRDefault="00680A6E">
                  <w:pPr>
                    <w:pStyle w:val="EmptyCellLayoutStyle"/>
                    <w:spacing w:after="0" w:line="240" w:lineRule="auto"/>
                  </w:pPr>
                </w:p>
              </w:tc>
              <w:tc>
                <w:tcPr>
                  <w:tcW w:w="3519" w:type="dxa"/>
                  <w:gridSpan w:val="3"/>
                  <w:shd w:val="clear" w:color="auto" w:fill="E4F0F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8433"/>
                  </w:tblGrid>
                  <w:tr w:rsidR="00680A6E" w14:paraId="3339B7C8" w14:textId="77777777">
                    <w:trPr>
                      <w:trHeight w:val="394"/>
                    </w:trPr>
                    <w:tc>
                      <w:tcPr>
                        <w:tcW w:w="843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7846"/>
                          <w:gridCol w:w="587"/>
                        </w:tblGrid>
                        <w:tr w:rsidR="00680A6E" w14:paraId="1F72F646" w14:textId="77777777">
                          <w:trPr>
                            <w:trHeight w:val="20"/>
                          </w:trPr>
                          <w:tc>
                            <w:tcPr>
                              <w:tcW w:w="7846" w:type="dxa"/>
                            </w:tcPr>
                            <w:p w14:paraId="08CE6F91" w14:textId="77777777" w:rsidR="00680A6E" w:rsidRDefault="00680A6E">
                              <w:pPr>
                                <w:pStyle w:val="EmptyCellLayoutStyle"/>
                                <w:spacing w:after="0" w:line="240" w:lineRule="auto"/>
                              </w:pPr>
                            </w:p>
                          </w:tc>
                          <w:tc>
                            <w:tcPr>
                              <w:tcW w:w="587" w:type="dxa"/>
                            </w:tcPr>
                            <w:p w14:paraId="61CDCEAD" w14:textId="77777777" w:rsidR="00680A6E" w:rsidRDefault="00680A6E">
                              <w:pPr>
                                <w:pStyle w:val="EmptyCellLayoutStyle"/>
                                <w:spacing w:after="0" w:line="240" w:lineRule="auto"/>
                              </w:pPr>
                            </w:p>
                          </w:tc>
                        </w:tr>
                        <w:tr w:rsidR="00680A6E" w14:paraId="30EBDF24" w14:textId="77777777">
                          <w:trPr>
                            <w:trHeight w:val="198"/>
                          </w:trPr>
                          <w:tc>
                            <w:tcPr>
                              <w:tcW w:w="7846" w:type="dxa"/>
                            </w:tcPr>
                            <w:tbl>
                              <w:tblPr>
                                <w:tblW w:w="0" w:type="auto"/>
                                <w:tblCellMar>
                                  <w:left w:w="0" w:type="dxa"/>
                                  <w:right w:w="0" w:type="dxa"/>
                                </w:tblCellMar>
                                <w:tblLook w:val="04A0" w:firstRow="1" w:lastRow="0" w:firstColumn="1" w:lastColumn="0" w:noHBand="0" w:noVBand="1"/>
                              </w:tblPr>
                              <w:tblGrid>
                                <w:gridCol w:w="7846"/>
                              </w:tblGrid>
                              <w:tr w:rsidR="00680A6E" w14:paraId="5262A087" w14:textId="77777777">
                                <w:trPr>
                                  <w:trHeight w:val="120"/>
                                </w:trPr>
                                <w:tc>
                                  <w:tcPr>
                                    <w:tcW w:w="7846" w:type="dxa"/>
                                    <w:tcBorders>
                                      <w:top w:val="nil"/>
                                      <w:left w:val="nil"/>
                                      <w:bottom w:val="nil"/>
                                      <w:right w:val="nil"/>
                                    </w:tcBorders>
                                    <w:tcMar>
                                      <w:top w:w="39" w:type="dxa"/>
                                      <w:left w:w="39" w:type="dxa"/>
                                      <w:bottom w:w="39" w:type="dxa"/>
                                      <w:right w:w="39" w:type="dxa"/>
                                    </w:tcMar>
                                  </w:tcPr>
                                  <w:p w14:paraId="67A78AD5" w14:textId="77777777" w:rsidR="00680A6E" w:rsidRDefault="00000000">
                                    <w:pPr>
                                      <w:spacing w:after="0" w:line="240" w:lineRule="auto"/>
                                    </w:pPr>
                                    <w:r>
                                      <w:rPr>
                                        <w:rFonts w:ascii="Segoe UI" w:eastAsia="Segoe UI" w:hAnsi="Segoe UI"/>
                                        <w:color w:val="000000"/>
                                        <w:sz w:val="36"/>
                                      </w:rPr>
                                      <w:t>As Of 07/17/2025</w:t>
                                    </w:r>
                                  </w:p>
                                </w:tc>
                              </w:tr>
                            </w:tbl>
                            <w:p w14:paraId="6BB9E253" w14:textId="77777777" w:rsidR="00680A6E" w:rsidRDefault="00680A6E">
                              <w:pPr>
                                <w:spacing w:after="0" w:line="240" w:lineRule="auto"/>
                              </w:pPr>
                            </w:p>
                          </w:tc>
                          <w:tc>
                            <w:tcPr>
                              <w:tcW w:w="587" w:type="dxa"/>
                            </w:tcPr>
                            <w:p w14:paraId="23DE523C" w14:textId="77777777" w:rsidR="00680A6E" w:rsidRDefault="00680A6E">
                              <w:pPr>
                                <w:pStyle w:val="EmptyCellLayoutStyle"/>
                                <w:spacing w:after="0" w:line="240" w:lineRule="auto"/>
                              </w:pPr>
                            </w:p>
                          </w:tc>
                        </w:tr>
                        <w:tr w:rsidR="00680A6E" w14:paraId="52E56223" w14:textId="77777777">
                          <w:trPr>
                            <w:trHeight w:val="176"/>
                          </w:trPr>
                          <w:tc>
                            <w:tcPr>
                              <w:tcW w:w="7846" w:type="dxa"/>
                            </w:tcPr>
                            <w:p w14:paraId="07547A01" w14:textId="77777777" w:rsidR="00680A6E" w:rsidRDefault="00680A6E">
                              <w:pPr>
                                <w:pStyle w:val="EmptyCellLayoutStyle"/>
                                <w:spacing w:after="0" w:line="240" w:lineRule="auto"/>
                              </w:pPr>
                            </w:p>
                          </w:tc>
                          <w:tc>
                            <w:tcPr>
                              <w:tcW w:w="587" w:type="dxa"/>
                            </w:tcPr>
                            <w:p w14:paraId="5043CB0F" w14:textId="77777777" w:rsidR="00680A6E" w:rsidRDefault="00680A6E">
                              <w:pPr>
                                <w:pStyle w:val="EmptyCellLayoutStyle"/>
                                <w:spacing w:after="0" w:line="240" w:lineRule="auto"/>
                              </w:pPr>
                            </w:p>
                          </w:tc>
                        </w:tr>
                      </w:tbl>
                      <w:p w14:paraId="07459315" w14:textId="77777777" w:rsidR="00680A6E" w:rsidRDefault="00680A6E">
                        <w:pPr>
                          <w:spacing w:after="0" w:line="240" w:lineRule="auto"/>
                        </w:pPr>
                      </w:p>
                    </w:tc>
                  </w:tr>
                </w:tbl>
                <w:p w14:paraId="6537F28F" w14:textId="77777777" w:rsidR="00680A6E" w:rsidRDefault="00680A6E">
                  <w:pPr>
                    <w:spacing w:after="0" w:line="240" w:lineRule="auto"/>
                  </w:pPr>
                </w:p>
              </w:tc>
              <w:tc>
                <w:tcPr>
                  <w:tcW w:w="2047" w:type="dxa"/>
                  <w:shd w:val="clear" w:color="auto" w:fill="E4F0F9"/>
                </w:tcPr>
                <w:p w14:paraId="44E871BC" w14:textId="77777777" w:rsidR="00680A6E" w:rsidRDefault="00680A6E">
                  <w:pPr>
                    <w:pStyle w:val="EmptyCellLayoutStyle"/>
                    <w:spacing w:after="0" w:line="240" w:lineRule="auto"/>
                  </w:pPr>
                </w:p>
              </w:tc>
            </w:tr>
            <w:tr w:rsidR="00680A6E" w14:paraId="144A5D23" w14:textId="77777777" w:rsidTr="35C718D1">
              <w:trPr>
                <w:trHeight w:val="294"/>
              </w:trPr>
              <w:tc>
                <w:tcPr>
                  <w:tcW w:w="18" w:type="dxa"/>
                  <w:shd w:val="clear" w:color="auto" w:fill="E4F0F9"/>
                </w:tcPr>
                <w:p w14:paraId="738610EB" w14:textId="77777777" w:rsidR="00680A6E" w:rsidRDefault="00680A6E">
                  <w:pPr>
                    <w:pStyle w:val="EmptyCellLayoutStyle"/>
                    <w:spacing w:after="0" w:line="240" w:lineRule="auto"/>
                  </w:pPr>
                </w:p>
              </w:tc>
              <w:tc>
                <w:tcPr>
                  <w:tcW w:w="3519" w:type="dxa"/>
                  <w:shd w:val="clear" w:color="auto" w:fill="E4F0F9"/>
                </w:tcPr>
                <w:p w14:paraId="637805D2" w14:textId="77777777" w:rsidR="00680A6E" w:rsidRDefault="00680A6E">
                  <w:pPr>
                    <w:pStyle w:val="EmptyCellLayoutStyle"/>
                    <w:spacing w:after="0" w:line="240" w:lineRule="auto"/>
                  </w:pPr>
                </w:p>
              </w:tc>
              <w:tc>
                <w:tcPr>
                  <w:tcW w:w="1645" w:type="dxa"/>
                  <w:shd w:val="clear" w:color="auto" w:fill="E4F0F9"/>
                </w:tcPr>
                <w:p w14:paraId="463F29E8" w14:textId="77777777" w:rsidR="00680A6E" w:rsidRDefault="00680A6E">
                  <w:pPr>
                    <w:pStyle w:val="EmptyCellLayoutStyle"/>
                    <w:spacing w:after="0" w:line="240" w:lineRule="auto"/>
                  </w:pPr>
                </w:p>
              </w:tc>
              <w:tc>
                <w:tcPr>
                  <w:tcW w:w="3269" w:type="dxa"/>
                  <w:shd w:val="clear" w:color="auto" w:fill="E4F0F9"/>
                </w:tcPr>
                <w:p w14:paraId="3B7B4B86" w14:textId="77777777" w:rsidR="00680A6E" w:rsidRDefault="00680A6E">
                  <w:pPr>
                    <w:pStyle w:val="EmptyCellLayoutStyle"/>
                    <w:spacing w:after="0" w:line="240" w:lineRule="auto"/>
                  </w:pPr>
                </w:p>
              </w:tc>
              <w:tc>
                <w:tcPr>
                  <w:tcW w:w="2047" w:type="dxa"/>
                  <w:shd w:val="clear" w:color="auto" w:fill="E4F0F9"/>
                </w:tcPr>
                <w:p w14:paraId="3A0FF5F2" w14:textId="77777777" w:rsidR="00680A6E" w:rsidRDefault="00680A6E">
                  <w:pPr>
                    <w:pStyle w:val="EmptyCellLayoutStyle"/>
                    <w:spacing w:after="0" w:line="240" w:lineRule="auto"/>
                  </w:pPr>
                </w:p>
              </w:tc>
            </w:tr>
            <w:tr w:rsidR="0065162A" w14:paraId="5FBAB4B8" w14:textId="77777777" w:rsidTr="0065162A">
              <w:tc>
                <w:tcPr>
                  <w:tcW w:w="18" w:type="dxa"/>
                  <w:gridSpan w:val="2"/>
                  <w:shd w:val="clear" w:color="auto" w:fill="E4F0F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537"/>
                  </w:tblGrid>
                  <w:tr w:rsidR="00680A6E" w14:paraId="7A869BF5" w14:textId="77777777">
                    <w:trPr>
                      <w:trHeight w:val="351"/>
                    </w:trPr>
                    <w:tc>
                      <w:tcPr>
                        <w:tcW w:w="353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33"/>
                          <w:gridCol w:w="3354"/>
                          <w:gridCol w:w="149"/>
                        </w:tblGrid>
                        <w:tr w:rsidR="00680A6E" w14:paraId="5630AD66" w14:textId="77777777">
                          <w:trPr>
                            <w:trHeight w:val="29"/>
                          </w:trPr>
                          <w:tc>
                            <w:tcPr>
                              <w:tcW w:w="33" w:type="dxa"/>
                            </w:tcPr>
                            <w:p w14:paraId="61829076" w14:textId="77777777" w:rsidR="00680A6E" w:rsidRDefault="00680A6E">
                              <w:pPr>
                                <w:pStyle w:val="EmptyCellLayoutStyle"/>
                                <w:spacing w:after="0" w:line="240" w:lineRule="auto"/>
                              </w:pPr>
                            </w:p>
                          </w:tc>
                          <w:tc>
                            <w:tcPr>
                              <w:tcW w:w="3354" w:type="dxa"/>
                            </w:tcPr>
                            <w:p w14:paraId="2BA226A1" w14:textId="77777777" w:rsidR="00680A6E" w:rsidRDefault="00680A6E">
                              <w:pPr>
                                <w:pStyle w:val="EmptyCellLayoutStyle"/>
                                <w:spacing w:after="0" w:line="240" w:lineRule="auto"/>
                              </w:pPr>
                            </w:p>
                          </w:tc>
                          <w:tc>
                            <w:tcPr>
                              <w:tcW w:w="149" w:type="dxa"/>
                            </w:tcPr>
                            <w:p w14:paraId="17AD93B2" w14:textId="77777777" w:rsidR="00680A6E" w:rsidRDefault="00680A6E">
                              <w:pPr>
                                <w:pStyle w:val="EmptyCellLayoutStyle"/>
                                <w:spacing w:after="0" w:line="240" w:lineRule="auto"/>
                              </w:pPr>
                            </w:p>
                          </w:tc>
                        </w:tr>
                        <w:tr w:rsidR="00680A6E" w14:paraId="61D02143" w14:textId="77777777">
                          <w:trPr>
                            <w:trHeight w:val="321"/>
                          </w:trPr>
                          <w:tc>
                            <w:tcPr>
                              <w:tcW w:w="33" w:type="dxa"/>
                            </w:tcPr>
                            <w:p w14:paraId="0DE4B5B7" w14:textId="77777777" w:rsidR="00680A6E" w:rsidRDefault="00680A6E">
                              <w:pPr>
                                <w:pStyle w:val="EmptyCellLayoutStyle"/>
                                <w:spacing w:after="0" w:line="240" w:lineRule="auto"/>
                              </w:pPr>
                            </w:p>
                          </w:tc>
                          <w:tc>
                            <w:tcPr>
                              <w:tcW w:w="3354" w:type="dxa"/>
                            </w:tcPr>
                            <w:tbl>
                              <w:tblPr>
                                <w:tblW w:w="0" w:type="auto"/>
                                <w:tblCellMar>
                                  <w:left w:w="0" w:type="dxa"/>
                                  <w:right w:w="0" w:type="dxa"/>
                                </w:tblCellMar>
                                <w:tblLook w:val="04A0" w:firstRow="1" w:lastRow="0" w:firstColumn="1" w:lastColumn="0" w:noHBand="0" w:noVBand="1"/>
                              </w:tblPr>
                              <w:tblGrid>
                                <w:gridCol w:w="3354"/>
                              </w:tblGrid>
                              <w:tr w:rsidR="00680A6E" w14:paraId="1D322A1B" w14:textId="77777777">
                                <w:trPr>
                                  <w:trHeight w:val="243"/>
                                </w:trPr>
                                <w:tc>
                                  <w:tcPr>
                                    <w:tcW w:w="3354" w:type="dxa"/>
                                    <w:tcBorders>
                                      <w:top w:val="nil"/>
                                      <w:left w:val="nil"/>
                                      <w:bottom w:val="nil"/>
                                      <w:right w:val="nil"/>
                                    </w:tcBorders>
                                    <w:tcMar>
                                      <w:top w:w="39" w:type="dxa"/>
                                      <w:left w:w="39" w:type="dxa"/>
                                      <w:bottom w:w="39" w:type="dxa"/>
                                      <w:right w:w="39" w:type="dxa"/>
                                    </w:tcMar>
                                  </w:tcPr>
                                  <w:p w14:paraId="559D4C27" w14:textId="77777777" w:rsidR="00680A6E" w:rsidRDefault="00000000">
                                    <w:pPr>
                                      <w:spacing w:after="0" w:line="240" w:lineRule="auto"/>
                                    </w:pPr>
                                    <w:r>
                                      <w:rPr>
                                        <w:rFonts w:ascii="Segoe UI" w:eastAsia="Segoe UI" w:hAnsi="Segoe UI"/>
                                        <w:b/>
                                        <w:color w:val="000000"/>
                                        <w:sz w:val="28"/>
                                      </w:rPr>
                                      <w:t>For</w:t>
                                    </w:r>
                                  </w:p>
                                </w:tc>
                              </w:tr>
                            </w:tbl>
                            <w:p w14:paraId="66204FF1" w14:textId="77777777" w:rsidR="00680A6E" w:rsidRDefault="00680A6E">
                              <w:pPr>
                                <w:spacing w:after="0" w:line="240" w:lineRule="auto"/>
                              </w:pPr>
                            </w:p>
                          </w:tc>
                          <w:tc>
                            <w:tcPr>
                              <w:tcW w:w="149" w:type="dxa"/>
                            </w:tcPr>
                            <w:p w14:paraId="2DBF0D7D" w14:textId="77777777" w:rsidR="00680A6E" w:rsidRDefault="00680A6E">
                              <w:pPr>
                                <w:pStyle w:val="EmptyCellLayoutStyle"/>
                                <w:spacing w:after="0" w:line="240" w:lineRule="auto"/>
                              </w:pPr>
                            </w:p>
                          </w:tc>
                        </w:tr>
                      </w:tbl>
                      <w:p w14:paraId="6B62F1B3" w14:textId="77777777" w:rsidR="00680A6E" w:rsidRDefault="00680A6E">
                        <w:pPr>
                          <w:spacing w:after="0" w:line="240" w:lineRule="auto"/>
                        </w:pPr>
                      </w:p>
                    </w:tc>
                  </w:tr>
                </w:tbl>
                <w:p w14:paraId="02F2C34E" w14:textId="77777777" w:rsidR="00680A6E" w:rsidRDefault="00680A6E">
                  <w:pPr>
                    <w:spacing w:after="0" w:line="240" w:lineRule="auto"/>
                  </w:pPr>
                </w:p>
              </w:tc>
              <w:tc>
                <w:tcPr>
                  <w:tcW w:w="1645" w:type="dxa"/>
                  <w:shd w:val="clear" w:color="auto" w:fill="E4F0F9"/>
                </w:tcPr>
                <w:p w14:paraId="19219836" w14:textId="77777777" w:rsidR="00680A6E" w:rsidRDefault="00680A6E">
                  <w:pPr>
                    <w:pStyle w:val="EmptyCellLayoutStyle"/>
                    <w:spacing w:after="0" w:line="240" w:lineRule="auto"/>
                  </w:pPr>
                </w:p>
              </w:tc>
              <w:tc>
                <w:tcPr>
                  <w:tcW w:w="3269" w:type="dxa"/>
                  <w:shd w:val="clear" w:color="auto" w:fill="E4F0F9"/>
                </w:tcPr>
                <w:p w14:paraId="296FEF7D" w14:textId="77777777" w:rsidR="00680A6E" w:rsidRDefault="00680A6E">
                  <w:pPr>
                    <w:pStyle w:val="EmptyCellLayoutStyle"/>
                    <w:spacing w:after="0" w:line="240" w:lineRule="auto"/>
                  </w:pPr>
                </w:p>
              </w:tc>
              <w:tc>
                <w:tcPr>
                  <w:tcW w:w="2047" w:type="dxa"/>
                  <w:shd w:val="clear" w:color="auto" w:fill="E4F0F9"/>
                </w:tcPr>
                <w:p w14:paraId="7194DBDC" w14:textId="77777777" w:rsidR="00680A6E" w:rsidRDefault="00680A6E">
                  <w:pPr>
                    <w:pStyle w:val="EmptyCellLayoutStyle"/>
                    <w:spacing w:after="0" w:line="240" w:lineRule="auto"/>
                  </w:pPr>
                </w:p>
              </w:tc>
            </w:tr>
            <w:tr w:rsidR="0065162A" w14:paraId="51208A02" w14:textId="77777777" w:rsidTr="0065162A">
              <w:trPr>
                <w:trHeight w:val="359"/>
              </w:trPr>
              <w:tc>
                <w:tcPr>
                  <w:tcW w:w="18" w:type="dxa"/>
                  <w:gridSpan w:val="3"/>
                  <w:shd w:val="clear" w:color="auto" w:fill="E4F0F9"/>
                </w:tcPr>
                <w:tbl>
                  <w:tblPr>
                    <w:tblW w:w="0" w:type="auto"/>
                    <w:tblCellMar>
                      <w:left w:w="0" w:type="dxa"/>
                      <w:right w:w="0" w:type="dxa"/>
                    </w:tblCellMar>
                    <w:tblLook w:val="04A0" w:firstRow="1" w:lastRow="0" w:firstColumn="1" w:lastColumn="0" w:noHBand="0" w:noVBand="1"/>
                  </w:tblPr>
                  <w:tblGrid>
                    <w:gridCol w:w="5182"/>
                  </w:tblGrid>
                  <w:tr w:rsidR="00680A6E" w14:paraId="386D0A63" w14:textId="77777777">
                    <w:trPr>
                      <w:trHeight w:val="282"/>
                    </w:trPr>
                    <w:tc>
                      <w:tcPr>
                        <w:tcW w:w="5183" w:type="dxa"/>
                        <w:tcBorders>
                          <w:top w:val="nil"/>
                          <w:left w:val="nil"/>
                          <w:bottom w:val="nil"/>
                          <w:right w:val="nil"/>
                        </w:tcBorders>
                        <w:tcMar>
                          <w:top w:w="39" w:type="dxa"/>
                          <w:left w:w="39" w:type="dxa"/>
                          <w:bottom w:w="39" w:type="dxa"/>
                          <w:right w:w="39" w:type="dxa"/>
                        </w:tcMar>
                      </w:tcPr>
                      <w:p w14:paraId="26FCCD95" w14:textId="77777777" w:rsidR="00680A6E" w:rsidRDefault="00000000">
                        <w:pPr>
                          <w:spacing w:after="0" w:line="240" w:lineRule="auto"/>
                        </w:pPr>
                        <w:r>
                          <w:rPr>
                            <w:rFonts w:ascii="Segoe UI" w:eastAsia="Segoe UI" w:hAnsi="Segoe UI"/>
                            <w:b/>
                            <w:color w:val="000000"/>
                            <w:sz w:val="28"/>
                          </w:rPr>
                          <w:t>Abbott</w:t>
                        </w:r>
                      </w:p>
                    </w:tc>
                  </w:tr>
                </w:tbl>
                <w:p w14:paraId="769D0D3C" w14:textId="77777777" w:rsidR="00680A6E" w:rsidRDefault="00680A6E">
                  <w:pPr>
                    <w:spacing w:after="0" w:line="240" w:lineRule="auto"/>
                  </w:pPr>
                </w:p>
              </w:tc>
              <w:tc>
                <w:tcPr>
                  <w:tcW w:w="3269" w:type="dxa"/>
                  <w:shd w:val="clear" w:color="auto" w:fill="E4F0F9"/>
                </w:tcPr>
                <w:p w14:paraId="36FEB5B0" w14:textId="77777777" w:rsidR="00680A6E" w:rsidRDefault="00680A6E">
                  <w:pPr>
                    <w:pStyle w:val="EmptyCellLayoutStyle"/>
                    <w:spacing w:after="0" w:line="240" w:lineRule="auto"/>
                  </w:pPr>
                </w:p>
              </w:tc>
              <w:tc>
                <w:tcPr>
                  <w:tcW w:w="2047" w:type="dxa"/>
                  <w:shd w:val="clear" w:color="auto" w:fill="E4F0F9"/>
                </w:tcPr>
                <w:p w14:paraId="30D7AA69" w14:textId="77777777" w:rsidR="00680A6E" w:rsidRDefault="00680A6E">
                  <w:pPr>
                    <w:pStyle w:val="EmptyCellLayoutStyle"/>
                    <w:spacing w:after="0" w:line="240" w:lineRule="auto"/>
                  </w:pPr>
                </w:p>
              </w:tc>
            </w:tr>
            <w:tr w:rsidR="00680A6E" w14:paraId="7196D064" w14:textId="77777777" w:rsidTr="35C718D1">
              <w:trPr>
                <w:trHeight w:val="105"/>
              </w:trPr>
              <w:tc>
                <w:tcPr>
                  <w:tcW w:w="18" w:type="dxa"/>
                  <w:shd w:val="clear" w:color="auto" w:fill="E4F0F9"/>
                </w:tcPr>
                <w:p w14:paraId="34FF1C98" w14:textId="77777777" w:rsidR="00680A6E" w:rsidRDefault="00680A6E">
                  <w:pPr>
                    <w:pStyle w:val="EmptyCellLayoutStyle"/>
                    <w:spacing w:after="0" w:line="240" w:lineRule="auto"/>
                  </w:pPr>
                </w:p>
              </w:tc>
              <w:tc>
                <w:tcPr>
                  <w:tcW w:w="3519" w:type="dxa"/>
                  <w:shd w:val="clear" w:color="auto" w:fill="E4F0F9"/>
                </w:tcPr>
                <w:p w14:paraId="6D072C0D" w14:textId="77777777" w:rsidR="00680A6E" w:rsidRDefault="00680A6E">
                  <w:pPr>
                    <w:pStyle w:val="EmptyCellLayoutStyle"/>
                    <w:spacing w:after="0" w:line="240" w:lineRule="auto"/>
                  </w:pPr>
                </w:p>
              </w:tc>
              <w:tc>
                <w:tcPr>
                  <w:tcW w:w="1645" w:type="dxa"/>
                  <w:shd w:val="clear" w:color="auto" w:fill="E4F0F9"/>
                </w:tcPr>
                <w:p w14:paraId="48A21919" w14:textId="77777777" w:rsidR="00680A6E" w:rsidRDefault="00680A6E">
                  <w:pPr>
                    <w:pStyle w:val="EmptyCellLayoutStyle"/>
                    <w:spacing w:after="0" w:line="240" w:lineRule="auto"/>
                  </w:pPr>
                </w:p>
              </w:tc>
              <w:tc>
                <w:tcPr>
                  <w:tcW w:w="3269" w:type="dxa"/>
                  <w:shd w:val="clear" w:color="auto" w:fill="E4F0F9"/>
                </w:tcPr>
                <w:p w14:paraId="6BD18F9B" w14:textId="77777777" w:rsidR="00680A6E" w:rsidRDefault="00680A6E">
                  <w:pPr>
                    <w:pStyle w:val="EmptyCellLayoutStyle"/>
                    <w:spacing w:after="0" w:line="240" w:lineRule="auto"/>
                  </w:pPr>
                </w:p>
              </w:tc>
              <w:tc>
                <w:tcPr>
                  <w:tcW w:w="2047" w:type="dxa"/>
                  <w:shd w:val="clear" w:color="auto" w:fill="E4F0F9"/>
                </w:tcPr>
                <w:p w14:paraId="238601FE" w14:textId="77777777" w:rsidR="00680A6E" w:rsidRDefault="00680A6E">
                  <w:pPr>
                    <w:pStyle w:val="EmptyCellLayoutStyle"/>
                    <w:spacing w:after="0" w:line="240" w:lineRule="auto"/>
                  </w:pPr>
                </w:p>
              </w:tc>
            </w:tr>
          </w:tbl>
          <w:p w14:paraId="0F3CABC7" w14:textId="77777777" w:rsidR="00680A6E" w:rsidRDefault="00680A6E">
            <w:pPr>
              <w:spacing w:after="0" w:line="240" w:lineRule="auto"/>
            </w:pPr>
          </w:p>
        </w:tc>
        <w:tc>
          <w:tcPr>
            <w:tcW w:w="128" w:type="dxa"/>
          </w:tcPr>
          <w:p w14:paraId="664355AD" w14:textId="77777777" w:rsidR="00680A6E" w:rsidRDefault="00680A6E">
            <w:pPr>
              <w:pStyle w:val="EmptyCellLayoutStyle"/>
              <w:spacing w:after="0" w:line="240" w:lineRule="auto"/>
            </w:pPr>
          </w:p>
        </w:tc>
      </w:tr>
      <w:tr w:rsidR="00680A6E" w14:paraId="1A965116" w14:textId="77777777" w:rsidTr="35C718D1">
        <w:trPr>
          <w:trHeight w:val="278"/>
        </w:trPr>
        <w:tc>
          <w:tcPr>
            <w:tcW w:w="28" w:type="dxa"/>
          </w:tcPr>
          <w:p w14:paraId="7DF4E37C" w14:textId="77777777" w:rsidR="00680A6E" w:rsidRDefault="00680A6E">
            <w:pPr>
              <w:pStyle w:val="EmptyCellLayoutStyle"/>
              <w:spacing w:after="0" w:line="240" w:lineRule="auto"/>
            </w:pPr>
          </w:p>
        </w:tc>
        <w:tc>
          <w:tcPr>
            <w:tcW w:w="11" w:type="dxa"/>
          </w:tcPr>
          <w:p w14:paraId="44FB30F8" w14:textId="77777777" w:rsidR="00680A6E" w:rsidRDefault="00680A6E">
            <w:pPr>
              <w:pStyle w:val="EmptyCellLayoutStyle"/>
              <w:spacing w:after="0" w:line="240" w:lineRule="auto"/>
            </w:pPr>
          </w:p>
        </w:tc>
        <w:tc>
          <w:tcPr>
            <w:tcW w:w="3" w:type="dxa"/>
          </w:tcPr>
          <w:p w14:paraId="1DA6542E" w14:textId="77777777" w:rsidR="00680A6E" w:rsidRDefault="00680A6E">
            <w:pPr>
              <w:pStyle w:val="EmptyCellLayoutStyle"/>
              <w:spacing w:after="0" w:line="240" w:lineRule="auto"/>
            </w:pPr>
          </w:p>
        </w:tc>
        <w:tc>
          <w:tcPr>
            <w:tcW w:w="11" w:type="dxa"/>
          </w:tcPr>
          <w:p w14:paraId="3041E394" w14:textId="77777777" w:rsidR="00680A6E" w:rsidRDefault="00680A6E">
            <w:pPr>
              <w:pStyle w:val="EmptyCellLayoutStyle"/>
              <w:spacing w:after="0" w:line="240" w:lineRule="auto"/>
            </w:pPr>
          </w:p>
        </w:tc>
        <w:tc>
          <w:tcPr>
            <w:tcW w:w="3" w:type="dxa"/>
          </w:tcPr>
          <w:p w14:paraId="722B00AE" w14:textId="77777777" w:rsidR="00680A6E" w:rsidRDefault="00680A6E">
            <w:pPr>
              <w:pStyle w:val="EmptyCellLayoutStyle"/>
              <w:spacing w:after="0" w:line="240" w:lineRule="auto"/>
            </w:pPr>
          </w:p>
        </w:tc>
        <w:tc>
          <w:tcPr>
            <w:tcW w:w="2880" w:type="dxa"/>
          </w:tcPr>
          <w:p w14:paraId="42C6D796" w14:textId="77777777" w:rsidR="00680A6E" w:rsidRDefault="00680A6E">
            <w:pPr>
              <w:pStyle w:val="EmptyCellLayoutStyle"/>
              <w:spacing w:after="0" w:line="240" w:lineRule="auto"/>
            </w:pPr>
          </w:p>
        </w:tc>
        <w:tc>
          <w:tcPr>
            <w:tcW w:w="3346" w:type="dxa"/>
          </w:tcPr>
          <w:p w14:paraId="6E1831B3" w14:textId="77777777" w:rsidR="00680A6E" w:rsidRDefault="00680A6E">
            <w:pPr>
              <w:pStyle w:val="EmptyCellLayoutStyle"/>
              <w:spacing w:after="0" w:line="240" w:lineRule="auto"/>
            </w:pPr>
          </w:p>
        </w:tc>
        <w:tc>
          <w:tcPr>
            <w:tcW w:w="2373" w:type="dxa"/>
          </w:tcPr>
          <w:p w14:paraId="54E11D2A" w14:textId="77777777" w:rsidR="00680A6E" w:rsidRDefault="00680A6E">
            <w:pPr>
              <w:pStyle w:val="EmptyCellLayoutStyle"/>
              <w:spacing w:after="0" w:line="240" w:lineRule="auto"/>
            </w:pPr>
          </w:p>
        </w:tc>
        <w:tc>
          <w:tcPr>
            <w:tcW w:w="926" w:type="dxa"/>
          </w:tcPr>
          <w:p w14:paraId="31126E5D" w14:textId="77777777" w:rsidR="00680A6E" w:rsidRDefault="00680A6E">
            <w:pPr>
              <w:pStyle w:val="EmptyCellLayoutStyle"/>
              <w:spacing w:after="0" w:line="240" w:lineRule="auto"/>
            </w:pPr>
          </w:p>
        </w:tc>
        <w:tc>
          <w:tcPr>
            <w:tcW w:w="555" w:type="dxa"/>
          </w:tcPr>
          <w:p w14:paraId="2DE403A5" w14:textId="77777777" w:rsidR="00680A6E" w:rsidRDefault="00680A6E">
            <w:pPr>
              <w:pStyle w:val="EmptyCellLayoutStyle"/>
              <w:spacing w:after="0" w:line="240" w:lineRule="auto"/>
            </w:pPr>
          </w:p>
        </w:tc>
        <w:tc>
          <w:tcPr>
            <w:tcW w:w="396" w:type="dxa"/>
          </w:tcPr>
          <w:p w14:paraId="62431CDC" w14:textId="77777777" w:rsidR="00680A6E" w:rsidRDefault="00680A6E">
            <w:pPr>
              <w:pStyle w:val="EmptyCellLayoutStyle"/>
              <w:spacing w:after="0" w:line="240" w:lineRule="auto"/>
            </w:pPr>
          </w:p>
        </w:tc>
        <w:tc>
          <w:tcPr>
            <w:tcW w:w="128" w:type="dxa"/>
          </w:tcPr>
          <w:p w14:paraId="49E398E2" w14:textId="77777777" w:rsidR="00680A6E" w:rsidRDefault="00680A6E">
            <w:pPr>
              <w:pStyle w:val="EmptyCellLayoutStyle"/>
              <w:spacing w:after="0" w:line="240" w:lineRule="auto"/>
            </w:pPr>
          </w:p>
        </w:tc>
      </w:tr>
      <w:tr w:rsidR="0065162A" w14:paraId="73386EF0" w14:textId="77777777" w:rsidTr="0065162A">
        <w:tc>
          <w:tcPr>
            <w:tcW w:w="28" w:type="dxa"/>
          </w:tcPr>
          <w:p w14:paraId="16287F21" w14:textId="77777777" w:rsidR="00680A6E" w:rsidRDefault="00680A6E">
            <w:pPr>
              <w:pStyle w:val="EmptyCellLayoutStyle"/>
              <w:spacing w:after="0" w:line="240" w:lineRule="auto"/>
            </w:pPr>
          </w:p>
        </w:tc>
        <w:tc>
          <w:tcPr>
            <w:tcW w:w="11" w:type="dxa"/>
            <w:gridSpan w:val="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9559"/>
            </w:tblGrid>
            <w:tr w:rsidR="00680A6E" w14:paraId="68226A01" w14:textId="77777777">
              <w:trPr>
                <w:trHeight w:val="515"/>
              </w:trPr>
              <w:tc>
                <w:tcPr>
                  <w:tcW w:w="956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6673"/>
                    <w:gridCol w:w="2886"/>
                  </w:tblGrid>
                  <w:tr w:rsidR="00680A6E" w14:paraId="7D702893" w14:textId="77777777">
                    <w:trPr>
                      <w:trHeight w:val="226"/>
                    </w:trPr>
                    <w:tc>
                      <w:tcPr>
                        <w:tcW w:w="6674" w:type="dxa"/>
                      </w:tcPr>
                      <w:tbl>
                        <w:tblPr>
                          <w:tblW w:w="0" w:type="auto"/>
                          <w:tblCellMar>
                            <w:left w:w="0" w:type="dxa"/>
                            <w:right w:w="0" w:type="dxa"/>
                          </w:tblCellMar>
                          <w:tblLook w:val="04A0" w:firstRow="1" w:lastRow="0" w:firstColumn="1" w:lastColumn="0" w:noHBand="0" w:noVBand="1"/>
                        </w:tblPr>
                        <w:tblGrid>
                          <w:gridCol w:w="6673"/>
                        </w:tblGrid>
                        <w:tr w:rsidR="00680A6E" w14:paraId="626E2D28" w14:textId="77777777">
                          <w:trPr>
                            <w:trHeight w:val="148"/>
                          </w:trPr>
                          <w:tc>
                            <w:tcPr>
                              <w:tcW w:w="6674" w:type="dxa"/>
                              <w:tcBorders>
                                <w:top w:val="nil"/>
                                <w:left w:val="nil"/>
                                <w:bottom w:val="nil"/>
                                <w:right w:val="nil"/>
                              </w:tcBorders>
                              <w:tcMar>
                                <w:top w:w="39" w:type="dxa"/>
                                <w:left w:w="39" w:type="dxa"/>
                                <w:bottom w:w="39" w:type="dxa"/>
                                <w:right w:w="39" w:type="dxa"/>
                              </w:tcMar>
                            </w:tcPr>
                            <w:p w14:paraId="6175CD6C" w14:textId="77777777" w:rsidR="00680A6E" w:rsidRDefault="00000000">
                              <w:pPr>
                                <w:spacing w:after="0" w:line="240" w:lineRule="auto"/>
                              </w:pPr>
                              <w:r>
                                <w:rPr>
                                  <w:rFonts w:ascii="Segoe UI" w:eastAsia="Segoe UI" w:hAnsi="Segoe UI"/>
                                  <w:b/>
                                  <w:color w:val="171717"/>
                                  <w:sz w:val="28"/>
                                </w:rPr>
                                <w:t>For Following Agreement(s)</w:t>
                              </w:r>
                            </w:p>
                          </w:tc>
                        </w:tr>
                      </w:tbl>
                      <w:p w14:paraId="5BE93A62" w14:textId="77777777" w:rsidR="00680A6E" w:rsidRDefault="00680A6E">
                        <w:pPr>
                          <w:spacing w:after="0" w:line="240" w:lineRule="auto"/>
                        </w:pPr>
                      </w:p>
                    </w:tc>
                    <w:tc>
                      <w:tcPr>
                        <w:tcW w:w="2886" w:type="dxa"/>
                      </w:tcPr>
                      <w:p w14:paraId="384BA73E" w14:textId="77777777" w:rsidR="00680A6E" w:rsidRDefault="00680A6E">
                        <w:pPr>
                          <w:pStyle w:val="EmptyCellLayoutStyle"/>
                          <w:spacing w:after="0" w:line="240" w:lineRule="auto"/>
                        </w:pPr>
                      </w:p>
                    </w:tc>
                  </w:tr>
                  <w:tr w:rsidR="00680A6E" w14:paraId="34B3F2EB" w14:textId="77777777">
                    <w:trPr>
                      <w:trHeight w:val="288"/>
                    </w:trPr>
                    <w:tc>
                      <w:tcPr>
                        <w:tcW w:w="6674" w:type="dxa"/>
                      </w:tcPr>
                      <w:p w14:paraId="7D34F5C7" w14:textId="77777777" w:rsidR="00680A6E" w:rsidRDefault="00680A6E">
                        <w:pPr>
                          <w:pStyle w:val="EmptyCellLayoutStyle"/>
                          <w:spacing w:after="0" w:line="240" w:lineRule="auto"/>
                        </w:pPr>
                      </w:p>
                    </w:tc>
                    <w:tc>
                      <w:tcPr>
                        <w:tcW w:w="2886" w:type="dxa"/>
                      </w:tcPr>
                      <w:p w14:paraId="0B4020A7" w14:textId="77777777" w:rsidR="00680A6E" w:rsidRDefault="00680A6E">
                        <w:pPr>
                          <w:pStyle w:val="EmptyCellLayoutStyle"/>
                          <w:spacing w:after="0" w:line="240" w:lineRule="auto"/>
                        </w:pPr>
                      </w:p>
                    </w:tc>
                  </w:tr>
                </w:tbl>
                <w:p w14:paraId="1D7B270A" w14:textId="77777777" w:rsidR="00680A6E" w:rsidRDefault="00680A6E">
                  <w:pPr>
                    <w:spacing w:after="0" w:line="240" w:lineRule="auto"/>
                  </w:pPr>
                </w:p>
              </w:tc>
            </w:tr>
          </w:tbl>
          <w:p w14:paraId="4F904CB7" w14:textId="77777777" w:rsidR="00680A6E" w:rsidRDefault="00680A6E">
            <w:pPr>
              <w:spacing w:after="0" w:line="240" w:lineRule="auto"/>
            </w:pPr>
          </w:p>
        </w:tc>
        <w:tc>
          <w:tcPr>
            <w:tcW w:w="555" w:type="dxa"/>
          </w:tcPr>
          <w:p w14:paraId="6D9C8D39" w14:textId="77777777" w:rsidR="00680A6E" w:rsidRDefault="00680A6E">
            <w:pPr>
              <w:pStyle w:val="EmptyCellLayoutStyle"/>
              <w:spacing w:after="0" w:line="240" w:lineRule="auto"/>
            </w:pPr>
          </w:p>
        </w:tc>
        <w:tc>
          <w:tcPr>
            <w:tcW w:w="396" w:type="dxa"/>
          </w:tcPr>
          <w:p w14:paraId="675E05EE" w14:textId="77777777" w:rsidR="00680A6E" w:rsidRDefault="00680A6E">
            <w:pPr>
              <w:pStyle w:val="EmptyCellLayoutStyle"/>
              <w:spacing w:after="0" w:line="240" w:lineRule="auto"/>
            </w:pPr>
          </w:p>
        </w:tc>
        <w:tc>
          <w:tcPr>
            <w:tcW w:w="128" w:type="dxa"/>
          </w:tcPr>
          <w:p w14:paraId="2FC17F8B" w14:textId="77777777" w:rsidR="00680A6E" w:rsidRDefault="00680A6E">
            <w:pPr>
              <w:pStyle w:val="EmptyCellLayoutStyle"/>
              <w:spacing w:after="0" w:line="240" w:lineRule="auto"/>
            </w:pPr>
          </w:p>
        </w:tc>
      </w:tr>
      <w:tr w:rsidR="00680A6E" w14:paraId="0A4F7224" w14:textId="77777777" w:rsidTr="35C718D1">
        <w:trPr>
          <w:trHeight w:val="39"/>
        </w:trPr>
        <w:tc>
          <w:tcPr>
            <w:tcW w:w="28" w:type="dxa"/>
          </w:tcPr>
          <w:p w14:paraId="5AE48A43" w14:textId="77777777" w:rsidR="00680A6E" w:rsidRDefault="00680A6E">
            <w:pPr>
              <w:pStyle w:val="EmptyCellLayoutStyle"/>
              <w:spacing w:after="0" w:line="240" w:lineRule="auto"/>
            </w:pPr>
          </w:p>
        </w:tc>
        <w:tc>
          <w:tcPr>
            <w:tcW w:w="11" w:type="dxa"/>
          </w:tcPr>
          <w:p w14:paraId="50F40DEB" w14:textId="77777777" w:rsidR="00680A6E" w:rsidRDefault="00680A6E">
            <w:pPr>
              <w:pStyle w:val="EmptyCellLayoutStyle"/>
              <w:spacing w:after="0" w:line="240" w:lineRule="auto"/>
            </w:pPr>
          </w:p>
        </w:tc>
        <w:tc>
          <w:tcPr>
            <w:tcW w:w="3" w:type="dxa"/>
          </w:tcPr>
          <w:p w14:paraId="77A52294" w14:textId="77777777" w:rsidR="00680A6E" w:rsidRDefault="00680A6E">
            <w:pPr>
              <w:pStyle w:val="EmptyCellLayoutStyle"/>
              <w:spacing w:after="0" w:line="240" w:lineRule="auto"/>
            </w:pPr>
          </w:p>
        </w:tc>
        <w:tc>
          <w:tcPr>
            <w:tcW w:w="11" w:type="dxa"/>
          </w:tcPr>
          <w:p w14:paraId="007DCDA8" w14:textId="77777777" w:rsidR="00680A6E" w:rsidRDefault="00680A6E">
            <w:pPr>
              <w:pStyle w:val="EmptyCellLayoutStyle"/>
              <w:spacing w:after="0" w:line="240" w:lineRule="auto"/>
            </w:pPr>
          </w:p>
        </w:tc>
        <w:tc>
          <w:tcPr>
            <w:tcW w:w="3" w:type="dxa"/>
          </w:tcPr>
          <w:p w14:paraId="450EA2D7" w14:textId="77777777" w:rsidR="00680A6E" w:rsidRDefault="00680A6E">
            <w:pPr>
              <w:pStyle w:val="EmptyCellLayoutStyle"/>
              <w:spacing w:after="0" w:line="240" w:lineRule="auto"/>
            </w:pPr>
          </w:p>
        </w:tc>
        <w:tc>
          <w:tcPr>
            <w:tcW w:w="2880" w:type="dxa"/>
          </w:tcPr>
          <w:p w14:paraId="3DD355C9" w14:textId="77777777" w:rsidR="00680A6E" w:rsidRDefault="00680A6E">
            <w:pPr>
              <w:pStyle w:val="EmptyCellLayoutStyle"/>
              <w:spacing w:after="0" w:line="240" w:lineRule="auto"/>
            </w:pPr>
          </w:p>
        </w:tc>
        <w:tc>
          <w:tcPr>
            <w:tcW w:w="3346" w:type="dxa"/>
          </w:tcPr>
          <w:p w14:paraId="1A81F0B1" w14:textId="77777777" w:rsidR="00680A6E" w:rsidRDefault="00680A6E">
            <w:pPr>
              <w:pStyle w:val="EmptyCellLayoutStyle"/>
              <w:spacing w:after="0" w:line="240" w:lineRule="auto"/>
            </w:pPr>
          </w:p>
        </w:tc>
        <w:tc>
          <w:tcPr>
            <w:tcW w:w="2373" w:type="dxa"/>
          </w:tcPr>
          <w:p w14:paraId="717AAFBA" w14:textId="77777777" w:rsidR="00680A6E" w:rsidRDefault="00680A6E">
            <w:pPr>
              <w:pStyle w:val="EmptyCellLayoutStyle"/>
              <w:spacing w:after="0" w:line="240" w:lineRule="auto"/>
            </w:pPr>
          </w:p>
        </w:tc>
        <w:tc>
          <w:tcPr>
            <w:tcW w:w="926" w:type="dxa"/>
          </w:tcPr>
          <w:p w14:paraId="56EE48EE" w14:textId="77777777" w:rsidR="00680A6E" w:rsidRDefault="00680A6E">
            <w:pPr>
              <w:pStyle w:val="EmptyCellLayoutStyle"/>
              <w:spacing w:after="0" w:line="240" w:lineRule="auto"/>
            </w:pPr>
          </w:p>
        </w:tc>
        <w:tc>
          <w:tcPr>
            <w:tcW w:w="555" w:type="dxa"/>
          </w:tcPr>
          <w:p w14:paraId="2908EB2C" w14:textId="77777777" w:rsidR="00680A6E" w:rsidRDefault="00680A6E">
            <w:pPr>
              <w:pStyle w:val="EmptyCellLayoutStyle"/>
              <w:spacing w:after="0" w:line="240" w:lineRule="auto"/>
            </w:pPr>
          </w:p>
        </w:tc>
        <w:tc>
          <w:tcPr>
            <w:tcW w:w="396" w:type="dxa"/>
          </w:tcPr>
          <w:p w14:paraId="121FD38A" w14:textId="77777777" w:rsidR="00680A6E" w:rsidRDefault="00680A6E">
            <w:pPr>
              <w:pStyle w:val="EmptyCellLayoutStyle"/>
              <w:spacing w:after="0" w:line="240" w:lineRule="auto"/>
            </w:pPr>
          </w:p>
        </w:tc>
        <w:tc>
          <w:tcPr>
            <w:tcW w:w="128" w:type="dxa"/>
          </w:tcPr>
          <w:p w14:paraId="1FE2DD96" w14:textId="77777777" w:rsidR="00680A6E" w:rsidRDefault="00680A6E">
            <w:pPr>
              <w:pStyle w:val="EmptyCellLayoutStyle"/>
              <w:spacing w:after="0" w:line="240" w:lineRule="auto"/>
            </w:pPr>
          </w:p>
        </w:tc>
      </w:tr>
      <w:tr w:rsidR="0065162A" w14:paraId="2FCD0987" w14:textId="77777777" w:rsidTr="0065162A">
        <w:tc>
          <w:tcPr>
            <w:tcW w:w="28" w:type="dxa"/>
          </w:tcPr>
          <w:p w14:paraId="27357532" w14:textId="77777777" w:rsidR="00680A6E" w:rsidRDefault="00680A6E">
            <w:pPr>
              <w:pStyle w:val="EmptyCellLayoutStyle"/>
              <w:spacing w:after="0" w:line="240" w:lineRule="auto"/>
            </w:pPr>
          </w:p>
        </w:tc>
        <w:tc>
          <w:tcPr>
            <w:tcW w:w="11" w:type="dxa"/>
          </w:tcPr>
          <w:p w14:paraId="07F023C8" w14:textId="77777777" w:rsidR="00680A6E" w:rsidRDefault="00680A6E">
            <w:pPr>
              <w:pStyle w:val="EmptyCellLayoutStyle"/>
              <w:spacing w:after="0" w:line="240" w:lineRule="auto"/>
            </w:pPr>
          </w:p>
        </w:tc>
        <w:tc>
          <w:tcPr>
            <w:tcW w:w="3" w:type="dxa"/>
            <w:gridSpan w:val="6"/>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8618"/>
            </w:tblGrid>
            <w:tr w:rsidR="00680A6E" w14:paraId="31DE6198" w14:textId="77777777">
              <w:trPr>
                <w:trHeight w:val="678"/>
              </w:trPr>
              <w:tc>
                <w:tcPr>
                  <w:tcW w:w="8618"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20"/>
                    <w:gridCol w:w="1257"/>
                    <w:gridCol w:w="359"/>
                    <w:gridCol w:w="40"/>
                    <w:gridCol w:w="1579"/>
                    <w:gridCol w:w="4904"/>
                    <w:gridCol w:w="457"/>
                  </w:tblGrid>
                  <w:tr w:rsidR="0065162A" w14:paraId="5CEAD9C9" w14:textId="77777777" w:rsidTr="0065162A">
                    <w:trPr>
                      <w:trHeight w:val="285"/>
                    </w:trPr>
                    <w:tc>
                      <w:tcPr>
                        <w:tcW w:w="20" w:type="dxa"/>
                      </w:tcPr>
                      <w:p w14:paraId="4BDB5498" w14:textId="77777777" w:rsidR="00680A6E" w:rsidRDefault="00680A6E">
                        <w:pPr>
                          <w:pStyle w:val="EmptyCellLayoutStyle"/>
                          <w:spacing w:after="0" w:line="240" w:lineRule="auto"/>
                        </w:pPr>
                      </w:p>
                    </w:tc>
                    <w:tc>
                      <w:tcPr>
                        <w:tcW w:w="1257" w:type="dxa"/>
                        <w:gridSpan w:val="5"/>
                      </w:tcPr>
                      <w:tbl>
                        <w:tblPr>
                          <w:tblW w:w="0" w:type="auto"/>
                          <w:tblCellMar>
                            <w:left w:w="0" w:type="dxa"/>
                            <w:right w:w="0" w:type="dxa"/>
                          </w:tblCellMar>
                          <w:tblLook w:val="04A0" w:firstRow="1" w:lastRow="0" w:firstColumn="1" w:lastColumn="0" w:noHBand="0" w:noVBand="1"/>
                        </w:tblPr>
                        <w:tblGrid>
                          <w:gridCol w:w="8139"/>
                        </w:tblGrid>
                        <w:tr w:rsidR="00680A6E" w14:paraId="4897FAEB" w14:textId="77777777">
                          <w:trPr>
                            <w:trHeight w:val="207"/>
                          </w:trPr>
                          <w:tc>
                            <w:tcPr>
                              <w:tcW w:w="8141" w:type="dxa"/>
                              <w:tcBorders>
                                <w:top w:val="nil"/>
                                <w:left w:val="nil"/>
                                <w:bottom w:val="nil"/>
                                <w:right w:val="nil"/>
                              </w:tcBorders>
                              <w:tcMar>
                                <w:top w:w="39" w:type="dxa"/>
                                <w:left w:w="39" w:type="dxa"/>
                                <w:bottom w:w="39" w:type="dxa"/>
                                <w:right w:w="39" w:type="dxa"/>
                              </w:tcMar>
                            </w:tcPr>
                            <w:p w14:paraId="71D8F6F9" w14:textId="77777777" w:rsidR="00680A6E" w:rsidRDefault="00000000">
                              <w:pPr>
                                <w:spacing w:after="0" w:line="240" w:lineRule="auto"/>
                              </w:pPr>
                              <w:r>
                                <w:rPr>
                                  <w:rFonts w:ascii="Segoe UI" w:eastAsia="Segoe UI" w:hAnsi="Segoe UI"/>
                                  <w:b/>
                                  <w:color w:val="171717"/>
                                  <w:sz w:val="24"/>
                                </w:rPr>
                                <w:t>Abbott (187751480)</w:t>
                              </w:r>
                            </w:p>
                          </w:tc>
                        </w:tr>
                      </w:tbl>
                      <w:p w14:paraId="2916C19D" w14:textId="77777777" w:rsidR="00680A6E" w:rsidRDefault="00680A6E">
                        <w:pPr>
                          <w:spacing w:after="0" w:line="240" w:lineRule="auto"/>
                        </w:pPr>
                      </w:p>
                    </w:tc>
                    <w:tc>
                      <w:tcPr>
                        <w:tcW w:w="457" w:type="dxa"/>
                      </w:tcPr>
                      <w:p w14:paraId="06BBA33E" w14:textId="77777777" w:rsidR="00680A6E" w:rsidRDefault="00680A6E">
                        <w:pPr>
                          <w:pStyle w:val="EmptyCellLayoutStyle"/>
                          <w:spacing w:after="0" w:line="240" w:lineRule="auto"/>
                        </w:pPr>
                      </w:p>
                    </w:tc>
                  </w:tr>
                  <w:tr w:rsidR="0065162A" w14:paraId="41835F03" w14:textId="77777777" w:rsidTr="0065162A">
                    <w:trPr>
                      <w:trHeight w:val="225"/>
                    </w:trPr>
                    <w:tc>
                      <w:tcPr>
                        <w:tcW w:w="20" w:type="dxa"/>
                        <w:gridSpan w:val="2"/>
                      </w:tcPr>
                      <w:tbl>
                        <w:tblPr>
                          <w:tblW w:w="0" w:type="auto"/>
                          <w:tblCellMar>
                            <w:left w:w="0" w:type="dxa"/>
                            <w:right w:w="0" w:type="dxa"/>
                          </w:tblCellMar>
                          <w:tblLook w:val="04A0" w:firstRow="1" w:lastRow="0" w:firstColumn="1" w:lastColumn="0" w:noHBand="0" w:noVBand="1"/>
                        </w:tblPr>
                        <w:tblGrid>
                          <w:gridCol w:w="1277"/>
                        </w:tblGrid>
                        <w:tr w:rsidR="00680A6E" w14:paraId="1E244CFA" w14:textId="77777777">
                          <w:trPr>
                            <w:trHeight w:val="147"/>
                          </w:trPr>
                          <w:tc>
                            <w:tcPr>
                              <w:tcW w:w="1277" w:type="dxa"/>
                              <w:tcBorders>
                                <w:top w:val="nil"/>
                                <w:left w:val="nil"/>
                                <w:bottom w:val="nil"/>
                                <w:right w:val="nil"/>
                              </w:tcBorders>
                              <w:tcMar>
                                <w:top w:w="39" w:type="dxa"/>
                                <w:left w:w="39" w:type="dxa"/>
                                <w:bottom w:w="39" w:type="dxa"/>
                                <w:right w:w="39" w:type="dxa"/>
                              </w:tcMar>
                            </w:tcPr>
                            <w:p w14:paraId="4280DFCC" w14:textId="77777777" w:rsidR="00680A6E" w:rsidRDefault="00000000">
                              <w:pPr>
                                <w:spacing w:after="0" w:line="240" w:lineRule="auto"/>
                              </w:pPr>
                              <w:r>
                                <w:rPr>
                                  <w:rFonts w:ascii="Segoe UI" w:eastAsia="Segoe UI" w:hAnsi="Segoe UI"/>
                                  <w:color w:val="171717"/>
                                </w:rPr>
                                <w:t>08/10/2024</w:t>
                              </w:r>
                            </w:p>
                          </w:tc>
                        </w:tr>
                      </w:tbl>
                      <w:p w14:paraId="464FCBC1" w14:textId="77777777" w:rsidR="00680A6E" w:rsidRDefault="00680A6E">
                        <w:pPr>
                          <w:spacing w:after="0" w:line="240" w:lineRule="auto"/>
                        </w:pPr>
                      </w:p>
                    </w:tc>
                    <w:tc>
                      <w:tcPr>
                        <w:tcW w:w="359" w:type="dxa"/>
                      </w:tcPr>
                      <w:tbl>
                        <w:tblPr>
                          <w:tblW w:w="0" w:type="auto"/>
                          <w:tblCellMar>
                            <w:left w:w="0" w:type="dxa"/>
                            <w:right w:w="0" w:type="dxa"/>
                          </w:tblCellMar>
                          <w:tblLook w:val="04A0" w:firstRow="1" w:lastRow="0" w:firstColumn="1" w:lastColumn="0" w:noHBand="0" w:noVBand="1"/>
                        </w:tblPr>
                        <w:tblGrid>
                          <w:gridCol w:w="359"/>
                        </w:tblGrid>
                        <w:tr w:rsidR="00680A6E" w14:paraId="70B4869A" w14:textId="77777777">
                          <w:trPr>
                            <w:trHeight w:val="147"/>
                          </w:trPr>
                          <w:tc>
                            <w:tcPr>
                              <w:tcW w:w="359" w:type="dxa"/>
                              <w:tcBorders>
                                <w:top w:val="nil"/>
                                <w:left w:val="nil"/>
                                <w:bottom w:val="nil"/>
                                <w:right w:val="nil"/>
                              </w:tcBorders>
                              <w:tcMar>
                                <w:top w:w="39" w:type="dxa"/>
                                <w:left w:w="39" w:type="dxa"/>
                                <w:bottom w:w="39" w:type="dxa"/>
                                <w:right w:w="39" w:type="dxa"/>
                              </w:tcMar>
                            </w:tcPr>
                            <w:p w14:paraId="2428CF07" w14:textId="77777777" w:rsidR="00680A6E" w:rsidRDefault="00000000">
                              <w:pPr>
                                <w:spacing w:after="0" w:line="240" w:lineRule="auto"/>
                              </w:pPr>
                              <w:r>
                                <w:rPr>
                                  <w:rFonts w:ascii="Segoe UI" w:eastAsia="Segoe UI" w:hAnsi="Segoe UI"/>
                                  <w:color w:val="171717"/>
                                </w:rPr>
                                <w:t>To</w:t>
                              </w:r>
                            </w:p>
                          </w:tc>
                        </w:tr>
                      </w:tbl>
                      <w:p w14:paraId="3382A365" w14:textId="77777777" w:rsidR="00680A6E" w:rsidRDefault="00680A6E">
                        <w:pPr>
                          <w:spacing w:after="0" w:line="240" w:lineRule="auto"/>
                        </w:pPr>
                      </w:p>
                    </w:tc>
                    <w:tc>
                      <w:tcPr>
                        <w:tcW w:w="40" w:type="dxa"/>
                      </w:tcPr>
                      <w:p w14:paraId="5C71F136" w14:textId="77777777" w:rsidR="00680A6E" w:rsidRDefault="00680A6E">
                        <w:pPr>
                          <w:pStyle w:val="EmptyCellLayoutStyle"/>
                          <w:spacing w:after="0" w:line="240" w:lineRule="auto"/>
                        </w:pPr>
                      </w:p>
                    </w:tc>
                    <w:tc>
                      <w:tcPr>
                        <w:tcW w:w="1579" w:type="dxa"/>
                      </w:tcPr>
                      <w:tbl>
                        <w:tblPr>
                          <w:tblW w:w="0" w:type="auto"/>
                          <w:tblCellMar>
                            <w:left w:w="0" w:type="dxa"/>
                            <w:right w:w="0" w:type="dxa"/>
                          </w:tblCellMar>
                          <w:tblLook w:val="04A0" w:firstRow="1" w:lastRow="0" w:firstColumn="1" w:lastColumn="0" w:noHBand="0" w:noVBand="1"/>
                        </w:tblPr>
                        <w:tblGrid>
                          <w:gridCol w:w="1579"/>
                        </w:tblGrid>
                        <w:tr w:rsidR="00680A6E" w14:paraId="4D765900" w14:textId="77777777">
                          <w:trPr>
                            <w:trHeight w:val="147"/>
                          </w:trPr>
                          <w:tc>
                            <w:tcPr>
                              <w:tcW w:w="1579" w:type="dxa"/>
                              <w:tcBorders>
                                <w:top w:val="nil"/>
                                <w:left w:val="nil"/>
                                <w:bottom w:val="nil"/>
                                <w:right w:val="nil"/>
                              </w:tcBorders>
                              <w:tcMar>
                                <w:top w:w="39" w:type="dxa"/>
                                <w:left w:w="39" w:type="dxa"/>
                                <w:bottom w:w="39" w:type="dxa"/>
                                <w:right w:w="39" w:type="dxa"/>
                              </w:tcMar>
                            </w:tcPr>
                            <w:p w14:paraId="3D34840C" w14:textId="77777777" w:rsidR="00680A6E" w:rsidRDefault="00000000">
                              <w:pPr>
                                <w:spacing w:after="0" w:line="240" w:lineRule="auto"/>
                              </w:pPr>
                              <w:r>
                                <w:rPr>
                                  <w:rFonts w:ascii="Segoe UI" w:eastAsia="Segoe UI" w:hAnsi="Segoe UI"/>
                                  <w:color w:val="171717"/>
                                </w:rPr>
                                <w:t>08/09/2025</w:t>
                              </w:r>
                            </w:p>
                          </w:tc>
                        </w:tr>
                      </w:tbl>
                      <w:p w14:paraId="62199465" w14:textId="77777777" w:rsidR="00680A6E" w:rsidRDefault="00680A6E">
                        <w:pPr>
                          <w:spacing w:after="0" w:line="240" w:lineRule="auto"/>
                        </w:pPr>
                      </w:p>
                    </w:tc>
                    <w:tc>
                      <w:tcPr>
                        <w:tcW w:w="4904" w:type="dxa"/>
                      </w:tcPr>
                      <w:p w14:paraId="0DA123B1" w14:textId="77777777" w:rsidR="00680A6E" w:rsidRDefault="00680A6E">
                        <w:pPr>
                          <w:pStyle w:val="EmptyCellLayoutStyle"/>
                          <w:spacing w:after="0" w:line="240" w:lineRule="auto"/>
                        </w:pPr>
                      </w:p>
                    </w:tc>
                    <w:tc>
                      <w:tcPr>
                        <w:tcW w:w="457" w:type="dxa"/>
                      </w:tcPr>
                      <w:p w14:paraId="4C4CEA3D" w14:textId="77777777" w:rsidR="00680A6E" w:rsidRDefault="00680A6E">
                        <w:pPr>
                          <w:pStyle w:val="EmptyCellLayoutStyle"/>
                          <w:spacing w:after="0" w:line="240" w:lineRule="auto"/>
                        </w:pPr>
                      </w:p>
                    </w:tc>
                  </w:tr>
                  <w:tr w:rsidR="00680A6E" w14:paraId="50895670" w14:textId="77777777">
                    <w:trPr>
                      <w:trHeight w:val="168"/>
                    </w:trPr>
                    <w:tc>
                      <w:tcPr>
                        <w:tcW w:w="20" w:type="dxa"/>
                      </w:tcPr>
                      <w:p w14:paraId="38C1F859" w14:textId="77777777" w:rsidR="00680A6E" w:rsidRDefault="00680A6E">
                        <w:pPr>
                          <w:pStyle w:val="EmptyCellLayoutStyle"/>
                          <w:spacing w:after="0" w:line="240" w:lineRule="auto"/>
                        </w:pPr>
                      </w:p>
                    </w:tc>
                    <w:tc>
                      <w:tcPr>
                        <w:tcW w:w="1257" w:type="dxa"/>
                      </w:tcPr>
                      <w:p w14:paraId="0C8FE7CE" w14:textId="77777777" w:rsidR="00680A6E" w:rsidRDefault="00680A6E">
                        <w:pPr>
                          <w:pStyle w:val="EmptyCellLayoutStyle"/>
                          <w:spacing w:after="0" w:line="240" w:lineRule="auto"/>
                        </w:pPr>
                      </w:p>
                    </w:tc>
                    <w:tc>
                      <w:tcPr>
                        <w:tcW w:w="359" w:type="dxa"/>
                      </w:tcPr>
                      <w:p w14:paraId="41004F19" w14:textId="77777777" w:rsidR="00680A6E" w:rsidRDefault="00680A6E">
                        <w:pPr>
                          <w:pStyle w:val="EmptyCellLayoutStyle"/>
                          <w:spacing w:after="0" w:line="240" w:lineRule="auto"/>
                        </w:pPr>
                      </w:p>
                    </w:tc>
                    <w:tc>
                      <w:tcPr>
                        <w:tcW w:w="40" w:type="dxa"/>
                      </w:tcPr>
                      <w:p w14:paraId="67C0C651" w14:textId="77777777" w:rsidR="00680A6E" w:rsidRDefault="00680A6E">
                        <w:pPr>
                          <w:pStyle w:val="EmptyCellLayoutStyle"/>
                          <w:spacing w:after="0" w:line="240" w:lineRule="auto"/>
                        </w:pPr>
                      </w:p>
                    </w:tc>
                    <w:tc>
                      <w:tcPr>
                        <w:tcW w:w="1579" w:type="dxa"/>
                      </w:tcPr>
                      <w:p w14:paraId="308D56CC" w14:textId="77777777" w:rsidR="00680A6E" w:rsidRDefault="00680A6E">
                        <w:pPr>
                          <w:pStyle w:val="EmptyCellLayoutStyle"/>
                          <w:spacing w:after="0" w:line="240" w:lineRule="auto"/>
                        </w:pPr>
                      </w:p>
                    </w:tc>
                    <w:tc>
                      <w:tcPr>
                        <w:tcW w:w="4904" w:type="dxa"/>
                      </w:tcPr>
                      <w:p w14:paraId="797E50C6" w14:textId="77777777" w:rsidR="00680A6E" w:rsidRDefault="00680A6E">
                        <w:pPr>
                          <w:pStyle w:val="EmptyCellLayoutStyle"/>
                          <w:spacing w:after="0" w:line="240" w:lineRule="auto"/>
                        </w:pPr>
                      </w:p>
                    </w:tc>
                    <w:tc>
                      <w:tcPr>
                        <w:tcW w:w="457" w:type="dxa"/>
                      </w:tcPr>
                      <w:p w14:paraId="7B04FA47" w14:textId="77777777" w:rsidR="00680A6E" w:rsidRDefault="00680A6E">
                        <w:pPr>
                          <w:pStyle w:val="EmptyCellLayoutStyle"/>
                          <w:spacing w:after="0" w:line="240" w:lineRule="auto"/>
                        </w:pPr>
                      </w:p>
                    </w:tc>
                  </w:tr>
                </w:tbl>
                <w:p w14:paraId="568C698B" w14:textId="77777777" w:rsidR="00680A6E" w:rsidRDefault="00680A6E">
                  <w:pPr>
                    <w:spacing w:after="0" w:line="240" w:lineRule="auto"/>
                  </w:pPr>
                </w:p>
              </w:tc>
            </w:tr>
          </w:tbl>
          <w:p w14:paraId="1A939487" w14:textId="77777777" w:rsidR="00680A6E" w:rsidRDefault="00680A6E">
            <w:pPr>
              <w:spacing w:after="0" w:line="240" w:lineRule="auto"/>
            </w:pPr>
          </w:p>
        </w:tc>
        <w:tc>
          <w:tcPr>
            <w:tcW w:w="926" w:type="dxa"/>
          </w:tcPr>
          <w:p w14:paraId="1C0157D6" w14:textId="77777777" w:rsidR="00680A6E" w:rsidRDefault="00680A6E">
            <w:pPr>
              <w:pStyle w:val="EmptyCellLayoutStyle"/>
              <w:spacing w:after="0" w:line="240" w:lineRule="auto"/>
            </w:pPr>
          </w:p>
        </w:tc>
        <w:tc>
          <w:tcPr>
            <w:tcW w:w="555" w:type="dxa"/>
          </w:tcPr>
          <w:p w14:paraId="3691E7B2" w14:textId="77777777" w:rsidR="00680A6E" w:rsidRDefault="00680A6E">
            <w:pPr>
              <w:pStyle w:val="EmptyCellLayoutStyle"/>
              <w:spacing w:after="0" w:line="240" w:lineRule="auto"/>
            </w:pPr>
          </w:p>
        </w:tc>
        <w:tc>
          <w:tcPr>
            <w:tcW w:w="396" w:type="dxa"/>
          </w:tcPr>
          <w:p w14:paraId="526770CE" w14:textId="77777777" w:rsidR="00680A6E" w:rsidRDefault="00680A6E">
            <w:pPr>
              <w:pStyle w:val="EmptyCellLayoutStyle"/>
              <w:spacing w:after="0" w:line="240" w:lineRule="auto"/>
            </w:pPr>
          </w:p>
        </w:tc>
        <w:tc>
          <w:tcPr>
            <w:tcW w:w="128" w:type="dxa"/>
          </w:tcPr>
          <w:p w14:paraId="7CBEED82" w14:textId="77777777" w:rsidR="00680A6E" w:rsidRDefault="00680A6E">
            <w:pPr>
              <w:pStyle w:val="EmptyCellLayoutStyle"/>
              <w:spacing w:after="0" w:line="240" w:lineRule="auto"/>
            </w:pPr>
          </w:p>
        </w:tc>
      </w:tr>
      <w:tr w:rsidR="00680A6E" w14:paraId="6E36661F" w14:textId="77777777" w:rsidTr="35C718D1">
        <w:trPr>
          <w:trHeight w:val="101"/>
        </w:trPr>
        <w:tc>
          <w:tcPr>
            <w:tcW w:w="28" w:type="dxa"/>
          </w:tcPr>
          <w:p w14:paraId="38645DC7" w14:textId="77777777" w:rsidR="00680A6E" w:rsidRDefault="00680A6E">
            <w:pPr>
              <w:pStyle w:val="EmptyCellLayoutStyle"/>
              <w:spacing w:after="0" w:line="240" w:lineRule="auto"/>
            </w:pPr>
          </w:p>
        </w:tc>
        <w:tc>
          <w:tcPr>
            <w:tcW w:w="11" w:type="dxa"/>
          </w:tcPr>
          <w:p w14:paraId="135E58C4" w14:textId="77777777" w:rsidR="00680A6E" w:rsidRDefault="00680A6E">
            <w:pPr>
              <w:pStyle w:val="EmptyCellLayoutStyle"/>
              <w:spacing w:after="0" w:line="240" w:lineRule="auto"/>
            </w:pPr>
          </w:p>
        </w:tc>
        <w:tc>
          <w:tcPr>
            <w:tcW w:w="3" w:type="dxa"/>
          </w:tcPr>
          <w:p w14:paraId="62EBF9A1" w14:textId="77777777" w:rsidR="00680A6E" w:rsidRDefault="00680A6E">
            <w:pPr>
              <w:pStyle w:val="EmptyCellLayoutStyle"/>
              <w:spacing w:after="0" w:line="240" w:lineRule="auto"/>
            </w:pPr>
          </w:p>
        </w:tc>
        <w:tc>
          <w:tcPr>
            <w:tcW w:w="11" w:type="dxa"/>
          </w:tcPr>
          <w:p w14:paraId="0C6C2CD5" w14:textId="77777777" w:rsidR="00680A6E" w:rsidRDefault="00680A6E">
            <w:pPr>
              <w:pStyle w:val="EmptyCellLayoutStyle"/>
              <w:spacing w:after="0" w:line="240" w:lineRule="auto"/>
            </w:pPr>
          </w:p>
        </w:tc>
        <w:tc>
          <w:tcPr>
            <w:tcW w:w="3" w:type="dxa"/>
          </w:tcPr>
          <w:p w14:paraId="709E88E4" w14:textId="77777777" w:rsidR="00680A6E" w:rsidRDefault="00680A6E">
            <w:pPr>
              <w:pStyle w:val="EmptyCellLayoutStyle"/>
              <w:spacing w:after="0" w:line="240" w:lineRule="auto"/>
            </w:pPr>
          </w:p>
        </w:tc>
        <w:tc>
          <w:tcPr>
            <w:tcW w:w="2880" w:type="dxa"/>
          </w:tcPr>
          <w:p w14:paraId="508C98E9" w14:textId="77777777" w:rsidR="00680A6E" w:rsidRDefault="00680A6E">
            <w:pPr>
              <w:pStyle w:val="EmptyCellLayoutStyle"/>
              <w:spacing w:after="0" w:line="240" w:lineRule="auto"/>
            </w:pPr>
          </w:p>
        </w:tc>
        <w:tc>
          <w:tcPr>
            <w:tcW w:w="3346" w:type="dxa"/>
          </w:tcPr>
          <w:p w14:paraId="779F8E76" w14:textId="77777777" w:rsidR="00680A6E" w:rsidRDefault="00680A6E">
            <w:pPr>
              <w:pStyle w:val="EmptyCellLayoutStyle"/>
              <w:spacing w:after="0" w:line="240" w:lineRule="auto"/>
            </w:pPr>
          </w:p>
        </w:tc>
        <w:tc>
          <w:tcPr>
            <w:tcW w:w="2373" w:type="dxa"/>
          </w:tcPr>
          <w:p w14:paraId="7818863E" w14:textId="77777777" w:rsidR="00680A6E" w:rsidRDefault="00680A6E">
            <w:pPr>
              <w:pStyle w:val="EmptyCellLayoutStyle"/>
              <w:spacing w:after="0" w:line="240" w:lineRule="auto"/>
            </w:pPr>
          </w:p>
        </w:tc>
        <w:tc>
          <w:tcPr>
            <w:tcW w:w="926" w:type="dxa"/>
          </w:tcPr>
          <w:p w14:paraId="44F69B9A" w14:textId="77777777" w:rsidR="00680A6E" w:rsidRDefault="00680A6E">
            <w:pPr>
              <w:pStyle w:val="EmptyCellLayoutStyle"/>
              <w:spacing w:after="0" w:line="240" w:lineRule="auto"/>
            </w:pPr>
          </w:p>
        </w:tc>
        <w:tc>
          <w:tcPr>
            <w:tcW w:w="555" w:type="dxa"/>
          </w:tcPr>
          <w:p w14:paraId="5F07D11E" w14:textId="77777777" w:rsidR="00680A6E" w:rsidRDefault="00680A6E">
            <w:pPr>
              <w:pStyle w:val="EmptyCellLayoutStyle"/>
              <w:spacing w:after="0" w:line="240" w:lineRule="auto"/>
            </w:pPr>
          </w:p>
        </w:tc>
        <w:tc>
          <w:tcPr>
            <w:tcW w:w="396" w:type="dxa"/>
          </w:tcPr>
          <w:p w14:paraId="41508A3C" w14:textId="77777777" w:rsidR="00680A6E" w:rsidRDefault="00680A6E">
            <w:pPr>
              <w:pStyle w:val="EmptyCellLayoutStyle"/>
              <w:spacing w:after="0" w:line="240" w:lineRule="auto"/>
            </w:pPr>
          </w:p>
        </w:tc>
        <w:tc>
          <w:tcPr>
            <w:tcW w:w="128" w:type="dxa"/>
          </w:tcPr>
          <w:p w14:paraId="43D6B1D6" w14:textId="77777777" w:rsidR="00680A6E" w:rsidRDefault="00680A6E">
            <w:pPr>
              <w:pStyle w:val="EmptyCellLayoutStyle"/>
              <w:spacing w:after="0" w:line="240" w:lineRule="auto"/>
            </w:pPr>
          </w:p>
        </w:tc>
      </w:tr>
      <w:tr w:rsidR="0065162A" w14:paraId="23DB3BA7" w14:textId="77777777" w:rsidTr="0065162A">
        <w:tc>
          <w:tcPr>
            <w:tcW w:w="28" w:type="dxa"/>
          </w:tcPr>
          <w:p w14:paraId="17DBC151" w14:textId="77777777" w:rsidR="00680A6E" w:rsidRDefault="00680A6E">
            <w:pPr>
              <w:pStyle w:val="EmptyCellLayoutStyle"/>
              <w:spacing w:after="0" w:line="240" w:lineRule="auto"/>
            </w:pPr>
          </w:p>
        </w:tc>
        <w:tc>
          <w:tcPr>
            <w:tcW w:w="11" w:type="dxa"/>
          </w:tcPr>
          <w:p w14:paraId="6F8BD81B" w14:textId="77777777" w:rsidR="00680A6E" w:rsidRDefault="00680A6E">
            <w:pPr>
              <w:pStyle w:val="EmptyCellLayoutStyle"/>
              <w:spacing w:after="0" w:line="240" w:lineRule="auto"/>
            </w:pPr>
          </w:p>
        </w:tc>
        <w:tc>
          <w:tcPr>
            <w:tcW w:w="3" w:type="dxa"/>
          </w:tcPr>
          <w:p w14:paraId="2613E9C1" w14:textId="77777777" w:rsidR="00680A6E" w:rsidRDefault="00680A6E">
            <w:pPr>
              <w:pStyle w:val="EmptyCellLayoutStyle"/>
              <w:spacing w:after="0" w:line="240" w:lineRule="auto"/>
            </w:pPr>
          </w:p>
        </w:tc>
        <w:tc>
          <w:tcPr>
            <w:tcW w:w="11" w:type="dxa"/>
            <w:gridSpan w:val="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3"/>
            </w:tblGrid>
            <w:tr w:rsidR="00680A6E" w14:paraId="12E0B33E" w14:textId="77777777">
              <w:trPr>
                <w:trHeight w:val="495"/>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7262"/>
                    <w:gridCol w:w="3231"/>
                  </w:tblGrid>
                  <w:tr w:rsidR="00680A6E" w14:paraId="443526AE" w14:textId="77777777">
                    <w:trPr>
                      <w:trHeight w:val="249"/>
                    </w:trPr>
                    <w:tc>
                      <w:tcPr>
                        <w:tcW w:w="7264" w:type="dxa"/>
                      </w:tcPr>
                      <w:tbl>
                        <w:tblPr>
                          <w:tblW w:w="0" w:type="auto"/>
                          <w:tblCellMar>
                            <w:left w:w="0" w:type="dxa"/>
                            <w:right w:w="0" w:type="dxa"/>
                          </w:tblCellMar>
                          <w:tblLook w:val="04A0" w:firstRow="1" w:lastRow="0" w:firstColumn="1" w:lastColumn="0" w:noHBand="0" w:noVBand="1"/>
                        </w:tblPr>
                        <w:tblGrid>
                          <w:gridCol w:w="7262"/>
                        </w:tblGrid>
                        <w:tr w:rsidR="00680A6E" w14:paraId="395F7793" w14:textId="77777777">
                          <w:trPr>
                            <w:trHeight w:val="171"/>
                          </w:trPr>
                          <w:tc>
                            <w:tcPr>
                              <w:tcW w:w="7264" w:type="dxa"/>
                              <w:tcBorders>
                                <w:top w:val="nil"/>
                                <w:left w:val="nil"/>
                                <w:bottom w:val="nil"/>
                                <w:right w:val="nil"/>
                              </w:tcBorders>
                              <w:tcMar>
                                <w:top w:w="39" w:type="dxa"/>
                                <w:left w:w="39" w:type="dxa"/>
                                <w:bottom w:w="39" w:type="dxa"/>
                                <w:right w:w="39" w:type="dxa"/>
                              </w:tcMar>
                            </w:tcPr>
                            <w:p w14:paraId="0ADB6140" w14:textId="77777777" w:rsidR="00680A6E" w:rsidRDefault="00000000">
                              <w:pPr>
                                <w:spacing w:after="0" w:line="240" w:lineRule="auto"/>
                              </w:pPr>
                              <w:r>
                                <w:rPr>
                                  <w:rFonts w:ascii="Segoe UI" w:eastAsia="Segoe UI" w:hAnsi="Segoe UI"/>
                                  <w:b/>
                                  <w:color w:val="171717"/>
                                  <w:sz w:val="28"/>
                                </w:rPr>
                                <w:t>For Following Package(s)</w:t>
                              </w:r>
                            </w:p>
                          </w:tc>
                        </w:tr>
                      </w:tbl>
                      <w:p w14:paraId="1037B8A3" w14:textId="77777777" w:rsidR="00680A6E" w:rsidRDefault="00680A6E">
                        <w:pPr>
                          <w:spacing w:after="0" w:line="240" w:lineRule="auto"/>
                        </w:pPr>
                      </w:p>
                    </w:tc>
                    <w:tc>
                      <w:tcPr>
                        <w:tcW w:w="3232" w:type="dxa"/>
                      </w:tcPr>
                      <w:p w14:paraId="687C6DE0" w14:textId="77777777" w:rsidR="00680A6E" w:rsidRDefault="00680A6E">
                        <w:pPr>
                          <w:pStyle w:val="EmptyCellLayoutStyle"/>
                          <w:spacing w:after="0" w:line="240" w:lineRule="auto"/>
                        </w:pPr>
                      </w:p>
                    </w:tc>
                  </w:tr>
                  <w:tr w:rsidR="00680A6E" w14:paraId="5B2F9378" w14:textId="77777777">
                    <w:trPr>
                      <w:trHeight w:val="245"/>
                    </w:trPr>
                    <w:tc>
                      <w:tcPr>
                        <w:tcW w:w="7264" w:type="dxa"/>
                      </w:tcPr>
                      <w:p w14:paraId="58E6DD4E" w14:textId="77777777" w:rsidR="00680A6E" w:rsidRDefault="00680A6E">
                        <w:pPr>
                          <w:pStyle w:val="EmptyCellLayoutStyle"/>
                          <w:spacing w:after="0" w:line="240" w:lineRule="auto"/>
                        </w:pPr>
                      </w:p>
                    </w:tc>
                    <w:tc>
                      <w:tcPr>
                        <w:tcW w:w="3232" w:type="dxa"/>
                      </w:tcPr>
                      <w:p w14:paraId="7D3BEE8F" w14:textId="77777777" w:rsidR="00680A6E" w:rsidRDefault="00680A6E">
                        <w:pPr>
                          <w:pStyle w:val="EmptyCellLayoutStyle"/>
                          <w:spacing w:after="0" w:line="240" w:lineRule="auto"/>
                        </w:pPr>
                      </w:p>
                    </w:tc>
                  </w:tr>
                </w:tbl>
                <w:p w14:paraId="3B88899E" w14:textId="77777777" w:rsidR="00680A6E" w:rsidRDefault="00680A6E">
                  <w:pPr>
                    <w:spacing w:after="0" w:line="240" w:lineRule="auto"/>
                  </w:pPr>
                </w:p>
              </w:tc>
            </w:tr>
          </w:tbl>
          <w:p w14:paraId="69E2BB2B" w14:textId="77777777" w:rsidR="00680A6E" w:rsidRDefault="00680A6E">
            <w:pPr>
              <w:spacing w:after="0" w:line="240" w:lineRule="auto"/>
            </w:pPr>
          </w:p>
        </w:tc>
        <w:tc>
          <w:tcPr>
            <w:tcW w:w="128" w:type="dxa"/>
          </w:tcPr>
          <w:p w14:paraId="2D3F0BEC" w14:textId="77777777" w:rsidR="00680A6E" w:rsidRDefault="00680A6E">
            <w:pPr>
              <w:pStyle w:val="EmptyCellLayoutStyle"/>
              <w:spacing w:after="0" w:line="240" w:lineRule="auto"/>
            </w:pPr>
          </w:p>
        </w:tc>
      </w:tr>
      <w:tr w:rsidR="00680A6E" w14:paraId="75CF4315" w14:textId="77777777" w:rsidTr="35C718D1">
        <w:trPr>
          <w:trHeight w:val="60"/>
        </w:trPr>
        <w:tc>
          <w:tcPr>
            <w:tcW w:w="28" w:type="dxa"/>
          </w:tcPr>
          <w:p w14:paraId="3CB648E9" w14:textId="77777777" w:rsidR="00680A6E" w:rsidRDefault="00680A6E">
            <w:pPr>
              <w:pStyle w:val="EmptyCellLayoutStyle"/>
              <w:spacing w:after="0" w:line="240" w:lineRule="auto"/>
            </w:pPr>
          </w:p>
        </w:tc>
        <w:tc>
          <w:tcPr>
            <w:tcW w:w="11" w:type="dxa"/>
          </w:tcPr>
          <w:p w14:paraId="0C178E9E" w14:textId="77777777" w:rsidR="00680A6E" w:rsidRDefault="00680A6E">
            <w:pPr>
              <w:pStyle w:val="EmptyCellLayoutStyle"/>
              <w:spacing w:after="0" w:line="240" w:lineRule="auto"/>
            </w:pPr>
          </w:p>
        </w:tc>
        <w:tc>
          <w:tcPr>
            <w:tcW w:w="3" w:type="dxa"/>
          </w:tcPr>
          <w:p w14:paraId="3C0395D3" w14:textId="77777777" w:rsidR="00680A6E" w:rsidRDefault="00680A6E">
            <w:pPr>
              <w:pStyle w:val="EmptyCellLayoutStyle"/>
              <w:spacing w:after="0" w:line="240" w:lineRule="auto"/>
            </w:pPr>
          </w:p>
        </w:tc>
        <w:tc>
          <w:tcPr>
            <w:tcW w:w="11" w:type="dxa"/>
          </w:tcPr>
          <w:p w14:paraId="3254BC2F" w14:textId="77777777" w:rsidR="00680A6E" w:rsidRDefault="00680A6E">
            <w:pPr>
              <w:pStyle w:val="EmptyCellLayoutStyle"/>
              <w:spacing w:after="0" w:line="240" w:lineRule="auto"/>
            </w:pPr>
          </w:p>
        </w:tc>
        <w:tc>
          <w:tcPr>
            <w:tcW w:w="3" w:type="dxa"/>
          </w:tcPr>
          <w:p w14:paraId="651E9592" w14:textId="77777777" w:rsidR="00680A6E" w:rsidRDefault="00680A6E">
            <w:pPr>
              <w:pStyle w:val="EmptyCellLayoutStyle"/>
              <w:spacing w:after="0" w:line="240" w:lineRule="auto"/>
            </w:pPr>
          </w:p>
        </w:tc>
        <w:tc>
          <w:tcPr>
            <w:tcW w:w="2880" w:type="dxa"/>
          </w:tcPr>
          <w:p w14:paraId="269E314A" w14:textId="77777777" w:rsidR="00680A6E" w:rsidRDefault="00680A6E">
            <w:pPr>
              <w:pStyle w:val="EmptyCellLayoutStyle"/>
              <w:spacing w:after="0" w:line="240" w:lineRule="auto"/>
            </w:pPr>
          </w:p>
        </w:tc>
        <w:tc>
          <w:tcPr>
            <w:tcW w:w="3346" w:type="dxa"/>
          </w:tcPr>
          <w:p w14:paraId="47341341" w14:textId="77777777" w:rsidR="00680A6E" w:rsidRDefault="00680A6E">
            <w:pPr>
              <w:pStyle w:val="EmptyCellLayoutStyle"/>
              <w:spacing w:after="0" w:line="240" w:lineRule="auto"/>
            </w:pPr>
          </w:p>
        </w:tc>
        <w:tc>
          <w:tcPr>
            <w:tcW w:w="2373" w:type="dxa"/>
          </w:tcPr>
          <w:p w14:paraId="42EF2083" w14:textId="77777777" w:rsidR="00680A6E" w:rsidRDefault="00680A6E">
            <w:pPr>
              <w:pStyle w:val="EmptyCellLayoutStyle"/>
              <w:spacing w:after="0" w:line="240" w:lineRule="auto"/>
            </w:pPr>
          </w:p>
        </w:tc>
        <w:tc>
          <w:tcPr>
            <w:tcW w:w="926" w:type="dxa"/>
          </w:tcPr>
          <w:p w14:paraId="7B40C951" w14:textId="77777777" w:rsidR="00680A6E" w:rsidRDefault="00680A6E">
            <w:pPr>
              <w:pStyle w:val="EmptyCellLayoutStyle"/>
              <w:spacing w:after="0" w:line="240" w:lineRule="auto"/>
            </w:pPr>
          </w:p>
        </w:tc>
        <w:tc>
          <w:tcPr>
            <w:tcW w:w="555" w:type="dxa"/>
          </w:tcPr>
          <w:p w14:paraId="4B4D7232" w14:textId="77777777" w:rsidR="00680A6E" w:rsidRDefault="00680A6E">
            <w:pPr>
              <w:pStyle w:val="EmptyCellLayoutStyle"/>
              <w:spacing w:after="0" w:line="240" w:lineRule="auto"/>
            </w:pPr>
          </w:p>
        </w:tc>
        <w:tc>
          <w:tcPr>
            <w:tcW w:w="396" w:type="dxa"/>
          </w:tcPr>
          <w:p w14:paraId="2093CA67" w14:textId="77777777" w:rsidR="00680A6E" w:rsidRDefault="00680A6E">
            <w:pPr>
              <w:pStyle w:val="EmptyCellLayoutStyle"/>
              <w:spacing w:after="0" w:line="240" w:lineRule="auto"/>
            </w:pPr>
          </w:p>
        </w:tc>
        <w:tc>
          <w:tcPr>
            <w:tcW w:w="128" w:type="dxa"/>
          </w:tcPr>
          <w:p w14:paraId="2503B197" w14:textId="77777777" w:rsidR="00680A6E" w:rsidRDefault="00680A6E">
            <w:pPr>
              <w:pStyle w:val="EmptyCellLayoutStyle"/>
              <w:spacing w:after="0" w:line="240" w:lineRule="auto"/>
            </w:pPr>
          </w:p>
        </w:tc>
      </w:tr>
      <w:tr w:rsidR="0065162A" w14:paraId="0B2FE3FC" w14:textId="77777777" w:rsidTr="0065162A">
        <w:tc>
          <w:tcPr>
            <w:tcW w:w="28" w:type="dxa"/>
          </w:tcPr>
          <w:p w14:paraId="38288749" w14:textId="77777777" w:rsidR="00680A6E" w:rsidRDefault="00680A6E">
            <w:pPr>
              <w:pStyle w:val="EmptyCellLayoutStyle"/>
              <w:spacing w:after="0" w:line="240" w:lineRule="auto"/>
            </w:pPr>
          </w:p>
        </w:tc>
        <w:tc>
          <w:tcPr>
            <w:tcW w:w="11" w:type="dxa"/>
          </w:tcPr>
          <w:p w14:paraId="20BD9A1A" w14:textId="77777777" w:rsidR="00680A6E" w:rsidRDefault="00680A6E">
            <w:pPr>
              <w:pStyle w:val="EmptyCellLayoutStyle"/>
              <w:spacing w:after="0" w:line="240" w:lineRule="auto"/>
            </w:pPr>
          </w:p>
        </w:tc>
        <w:tc>
          <w:tcPr>
            <w:tcW w:w="3" w:type="dxa"/>
            <w:gridSpan w:val="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103"/>
            </w:tblGrid>
            <w:tr w:rsidR="00680A6E" w14:paraId="62E26F0A" w14:textId="77777777">
              <w:trPr>
                <w:trHeight w:val="659"/>
              </w:trPr>
              <w:tc>
                <w:tcPr>
                  <w:tcW w:w="1010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22"/>
                    <w:gridCol w:w="1219"/>
                    <w:gridCol w:w="359"/>
                    <w:gridCol w:w="40"/>
                    <w:gridCol w:w="1579"/>
                    <w:gridCol w:w="5520"/>
                    <w:gridCol w:w="1362"/>
                  </w:tblGrid>
                  <w:tr w:rsidR="0065162A" w14:paraId="7C25D376" w14:textId="77777777" w:rsidTr="0065162A">
                    <w:trPr>
                      <w:trHeight w:val="285"/>
                    </w:trPr>
                    <w:tc>
                      <w:tcPr>
                        <w:tcW w:w="22" w:type="dxa"/>
                        <w:gridSpan w:val="6"/>
                      </w:tcPr>
                      <w:tbl>
                        <w:tblPr>
                          <w:tblW w:w="0" w:type="auto"/>
                          <w:tblCellMar>
                            <w:left w:w="0" w:type="dxa"/>
                            <w:right w:w="0" w:type="dxa"/>
                          </w:tblCellMar>
                          <w:tblLook w:val="04A0" w:firstRow="1" w:lastRow="0" w:firstColumn="1" w:lastColumn="0" w:noHBand="0" w:noVBand="1"/>
                        </w:tblPr>
                        <w:tblGrid>
                          <w:gridCol w:w="8739"/>
                        </w:tblGrid>
                        <w:tr w:rsidR="00680A6E" w14:paraId="30E0FB86" w14:textId="77777777">
                          <w:trPr>
                            <w:trHeight w:val="207"/>
                          </w:trPr>
                          <w:tc>
                            <w:tcPr>
                              <w:tcW w:w="8741" w:type="dxa"/>
                              <w:tcBorders>
                                <w:top w:val="nil"/>
                                <w:left w:val="nil"/>
                                <w:bottom w:val="nil"/>
                                <w:right w:val="nil"/>
                              </w:tcBorders>
                              <w:tcMar>
                                <w:top w:w="39" w:type="dxa"/>
                                <w:left w:w="39" w:type="dxa"/>
                                <w:bottom w:w="39" w:type="dxa"/>
                                <w:right w:w="39" w:type="dxa"/>
                              </w:tcMar>
                            </w:tcPr>
                            <w:p w14:paraId="614ABEB3" w14:textId="77777777" w:rsidR="00680A6E" w:rsidRDefault="00000000">
                              <w:pPr>
                                <w:spacing w:after="0" w:line="240" w:lineRule="auto"/>
                              </w:pPr>
                              <w:r>
                                <w:rPr>
                                  <w:rFonts w:ascii="Segoe UI" w:eastAsia="Segoe UI" w:hAnsi="Segoe UI"/>
                                  <w:b/>
                                  <w:color w:val="171717"/>
                                  <w:sz w:val="24"/>
                                </w:rPr>
                                <w:t>Abbott IoT EPSO25 (187751481)</w:t>
                              </w:r>
                            </w:p>
                          </w:tc>
                        </w:tr>
                      </w:tbl>
                      <w:p w14:paraId="0C136CF1" w14:textId="77777777" w:rsidR="00680A6E" w:rsidRDefault="00680A6E">
                        <w:pPr>
                          <w:spacing w:after="0" w:line="240" w:lineRule="auto"/>
                        </w:pPr>
                      </w:p>
                    </w:tc>
                    <w:tc>
                      <w:tcPr>
                        <w:tcW w:w="1362" w:type="dxa"/>
                      </w:tcPr>
                      <w:p w14:paraId="50125231" w14:textId="77777777" w:rsidR="00680A6E" w:rsidRDefault="00680A6E">
                        <w:pPr>
                          <w:pStyle w:val="EmptyCellLayoutStyle"/>
                          <w:spacing w:after="0" w:line="240" w:lineRule="auto"/>
                        </w:pPr>
                      </w:p>
                    </w:tc>
                  </w:tr>
                  <w:tr w:rsidR="00680A6E" w14:paraId="39B0D633" w14:textId="77777777">
                    <w:trPr>
                      <w:trHeight w:val="225"/>
                    </w:trPr>
                    <w:tc>
                      <w:tcPr>
                        <w:tcW w:w="22" w:type="dxa"/>
                      </w:tcPr>
                      <w:p w14:paraId="5A25747A" w14:textId="77777777" w:rsidR="00680A6E" w:rsidRDefault="00680A6E">
                        <w:pPr>
                          <w:pStyle w:val="EmptyCellLayoutStyle"/>
                          <w:spacing w:after="0" w:line="240" w:lineRule="auto"/>
                        </w:pPr>
                      </w:p>
                    </w:tc>
                    <w:tc>
                      <w:tcPr>
                        <w:tcW w:w="1219" w:type="dxa"/>
                      </w:tcPr>
                      <w:tbl>
                        <w:tblPr>
                          <w:tblW w:w="0" w:type="auto"/>
                          <w:tblCellMar>
                            <w:left w:w="0" w:type="dxa"/>
                            <w:right w:w="0" w:type="dxa"/>
                          </w:tblCellMar>
                          <w:tblLook w:val="04A0" w:firstRow="1" w:lastRow="0" w:firstColumn="1" w:lastColumn="0" w:noHBand="0" w:noVBand="1"/>
                        </w:tblPr>
                        <w:tblGrid>
                          <w:gridCol w:w="1219"/>
                        </w:tblGrid>
                        <w:tr w:rsidR="00680A6E" w14:paraId="1701F499" w14:textId="77777777">
                          <w:trPr>
                            <w:trHeight w:val="147"/>
                          </w:trPr>
                          <w:tc>
                            <w:tcPr>
                              <w:tcW w:w="1219" w:type="dxa"/>
                              <w:tcBorders>
                                <w:top w:val="nil"/>
                                <w:left w:val="nil"/>
                                <w:bottom w:val="nil"/>
                                <w:right w:val="nil"/>
                              </w:tcBorders>
                              <w:tcMar>
                                <w:top w:w="39" w:type="dxa"/>
                                <w:left w:w="39" w:type="dxa"/>
                                <w:bottom w:w="39" w:type="dxa"/>
                                <w:right w:w="39" w:type="dxa"/>
                              </w:tcMar>
                            </w:tcPr>
                            <w:p w14:paraId="65AEBA67" w14:textId="77777777" w:rsidR="00680A6E" w:rsidRDefault="00000000">
                              <w:pPr>
                                <w:spacing w:after="0" w:line="240" w:lineRule="auto"/>
                              </w:pPr>
                              <w:r>
                                <w:rPr>
                                  <w:rFonts w:ascii="Segoe UI" w:eastAsia="Segoe UI" w:hAnsi="Segoe UI"/>
                                  <w:color w:val="171717"/>
                                </w:rPr>
                                <w:t>08/10/2024</w:t>
                              </w:r>
                            </w:p>
                          </w:tc>
                        </w:tr>
                      </w:tbl>
                      <w:p w14:paraId="09B8D95D" w14:textId="77777777" w:rsidR="00680A6E" w:rsidRDefault="00680A6E">
                        <w:pPr>
                          <w:spacing w:after="0" w:line="240" w:lineRule="auto"/>
                        </w:pPr>
                      </w:p>
                    </w:tc>
                    <w:tc>
                      <w:tcPr>
                        <w:tcW w:w="359" w:type="dxa"/>
                      </w:tcPr>
                      <w:tbl>
                        <w:tblPr>
                          <w:tblW w:w="0" w:type="auto"/>
                          <w:tblCellMar>
                            <w:left w:w="0" w:type="dxa"/>
                            <w:right w:w="0" w:type="dxa"/>
                          </w:tblCellMar>
                          <w:tblLook w:val="04A0" w:firstRow="1" w:lastRow="0" w:firstColumn="1" w:lastColumn="0" w:noHBand="0" w:noVBand="1"/>
                        </w:tblPr>
                        <w:tblGrid>
                          <w:gridCol w:w="359"/>
                        </w:tblGrid>
                        <w:tr w:rsidR="00680A6E" w14:paraId="56CA50A8" w14:textId="77777777">
                          <w:trPr>
                            <w:trHeight w:val="147"/>
                          </w:trPr>
                          <w:tc>
                            <w:tcPr>
                              <w:tcW w:w="359" w:type="dxa"/>
                              <w:tcBorders>
                                <w:top w:val="nil"/>
                                <w:left w:val="nil"/>
                                <w:bottom w:val="nil"/>
                                <w:right w:val="nil"/>
                              </w:tcBorders>
                              <w:tcMar>
                                <w:top w:w="39" w:type="dxa"/>
                                <w:left w:w="39" w:type="dxa"/>
                                <w:bottom w:w="39" w:type="dxa"/>
                                <w:right w:w="39" w:type="dxa"/>
                              </w:tcMar>
                            </w:tcPr>
                            <w:p w14:paraId="20E9758C" w14:textId="77777777" w:rsidR="00680A6E" w:rsidRDefault="00000000">
                              <w:pPr>
                                <w:spacing w:after="0" w:line="240" w:lineRule="auto"/>
                              </w:pPr>
                              <w:r>
                                <w:rPr>
                                  <w:rFonts w:ascii="Segoe UI" w:eastAsia="Segoe UI" w:hAnsi="Segoe UI"/>
                                  <w:color w:val="171717"/>
                                </w:rPr>
                                <w:t>To</w:t>
                              </w:r>
                            </w:p>
                          </w:tc>
                        </w:tr>
                      </w:tbl>
                      <w:p w14:paraId="78BEFD2A" w14:textId="77777777" w:rsidR="00680A6E" w:rsidRDefault="00680A6E">
                        <w:pPr>
                          <w:spacing w:after="0" w:line="240" w:lineRule="auto"/>
                        </w:pPr>
                      </w:p>
                    </w:tc>
                    <w:tc>
                      <w:tcPr>
                        <w:tcW w:w="40" w:type="dxa"/>
                      </w:tcPr>
                      <w:p w14:paraId="27A76422" w14:textId="77777777" w:rsidR="00680A6E" w:rsidRDefault="00680A6E">
                        <w:pPr>
                          <w:pStyle w:val="EmptyCellLayoutStyle"/>
                          <w:spacing w:after="0" w:line="240" w:lineRule="auto"/>
                        </w:pPr>
                      </w:p>
                    </w:tc>
                    <w:tc>
                      <w:tcPr>
                        <w:tcW w:w="1579" w:type="dxa"/>
                      </w:tcPr>
                      <w:tbl>
                        <w:tblPr>
                          <w:tblW w:w="0" w:type="auto"/>
                          <w:tblCellMar>
                            <w:left w:w="0" w:type="dxa"/>
                            <w:right w:w="0" w:type="dxa"/>
                          </w:tblCellMar>
                          <w:tblLook w:val="04A0" w:firstRow="1" w:lastRow="0" w:firstColumn="1" w:lastColumn="0" w:noHBand="0" w:noVBand="1"/>
                        </w:tblPr>
                        <w:tblGrid>
                          <w:gridCol w:w="1579"/>
                        </w:tblGrid>
                        <w:tr w:rsidR="00680A6E" w14:paraId="3DBEF614" w14:textId="77777777">
                          <w:trPr>
                            <w:trHeight w:val="147"/>
                          </w:trPr>
                          <w:tc>
                            <w:tcPr>
                              <w:tcW w:w="1579" w:type="dxa"/>
                              <w:tcBorders>
                                <w:top w:val="nil"/>
                                <w:left w:val="nil"/>
                                <w:bottom w:val="nil"/>
                                <w:right w:val="nil"/>
                              </w:tcBorders>
                              <w:tcMar>
                                <w:top w:w="39" w:type="dxa"/>
                                <w:left w:w="39" w:type="dxa"/>
                                <w:bottom w:w="39" w:type="dxa"/>
                                <w:right w:w="39" w:type="dxa"/>
                              </w:tcMar>
                            </w:tcPr>
                            <w:p w14:paraId="535A4E82" w14:textId="77777777" w:rsidR="00680A6E" w:rsidRDefault="00000000">
                              <w:pPr>
                                <w:spacing w:after="0" w:line="240" w:lineRule="auto"/>
                              </w:pPr>
                              <w:r>
                                <w:rPr>
                                  <w:rFonts w:ascii="Segoe UI" w:eastAsia="Segoe UI" w:hAnsi="Segoe UI"/>
                                  <w:color w:val="171717"/>
                                </w:rPr>
                                <w:t>08/09/2025</w:t>
                              </w:r>
                            </w:p>
                          </w:tc>
                        </w:tr>
                      </w:tbl>
                      <w:p w14:paraId="49206A88" w14:textId="77777777" w:rsidR="00680A6E" w:rsidRDefault="00680A6E">
                        <w:pPr>
                          <w:spacing w:after="0" w:line="240" w:lineRule="auto"/>
                        </w:pPr>
                      </w:p>
                    </w:tc>
                    <w:tc>
                      <w:tcPr>
                        <w:tcW w:w="5520" w:type="dxa"/>
                      </w:tcPr>
                      <w:p w14:paraId="67B7A70C" w14:textId="77777777" w:rsidR="00680A6E" w:rsidRDefault="00680A6E">
                        <w:pPr>
                          <w:pStyle w:val="EmptyCellLayoutStyle"/>
                          <w:spacing w:after="0" w:line="240" w:lineRule="auto"/>
                        </w:pPr>
                      </w:p>
                    </w:tc>
                    <w:tc>
                      <w:tcPr>
                        <w:tcW w:w="1362" w:type="dxa"/>
                      </w:tcPr>
                      <w:p w14:paraId="71887C79" w14:textId="77777777" w:rsidR="00680A6E" w:rsidRDefault="00680A6E">
                        <w:pPr>
                          <w:pStyle w:val="EmptyCellLayoutStyle"/>
                          <w:spacing w:after="0" w:line="240" w:lineRule="auto"/>
                        </w:pPr>
                      </w:p>
                    </w:tc>
                  </w:tr>
                  <w:tr w:rsidR="00680A6E" w14:paraId="3B7FD67C" w14:textId="77777777">
                    <w:trPr>
                      <w:trHeight w:val="149"/>
                    </w:trPr>
                    <w:tc>
                      <w:tcPr>
                        <w:tcW w:w="22" w:type="dxa"/>
                      </w:tcPr>
                      <w:p w14:paraId="38D6B9B6" w14:textId="77777777" w:rsidR="00680A6E" w:rsidRDefault="00680A6E">
                        <w:pPr>
                          <w:pStyle w:val="EmptyCellLayoutStyle"/>
                          <w:spacing w:after="0" w:line="240" w:lineRule="auto"/>
                        </w:pPr>
                      </w:p>
                    </w:tc>
                    <w:tc>
                      <w:tcPr>
                        <w:tcW w:w="1219" w:type="dxa"/>
                      </w:tcPr>
                      <w:p w14:paraId="22F860BB" w14:textId="77777777" w:rsidR="00680A6E" w:rsidRDefault="00680A6E">
                        <w:pPr>
                          <w:pStyle w:val="EmptyCellLayoutStyle"/>
                          <w:spacing w:after="0" w:line="240" w:lineRule="auto"/>
                        </w:pPr>
                      </w:p>
                    </w:tc>
                    <w:tc>
                      <w:tcPr>
                        <w:tcW w:w="359" w:type="dxa"/>
                      </w:tcPr>
                      <w:p w14:paraId="698536F5" w14:textId="77777777" w:rsidR="00680A6E" w:rsidRDefault="00680A6E">
                        <w:pPr>
                          <w:pStyle w:val="EmptyCellLayoutStyle"/>
                          <w:spacing w:after="0" w:line="240" w:lineRule="auto"/>
                        </w:pPr>
                      </w:p>
                    </w:tc>
                    <w:tc>
                      <w:tcPr>
                        <w:tcW w:w="40" w:type="dxa"/>
                      </w:tcPr>
                      <w:p w14:paraId="7BC1BAF2" w14:textId="77777777" w:rsidR="00680A6E" w:rsidRDefault="00680A6E">
                        <w:pPr>
                          <w:pStyle w:val="EmptyCellLayoutStyle"/>
                          <w:spacing w:after="0" w:line="240" w:lineRule="auto"/>
                        </w:pPr>
                      </w:p>
                    </w:tc>
                    <w:tc>
                      <w:tcPr>
                        <w:tcW w:w="1579" w:type="dxa"/>
                      </w:tcPr>
                      <w:p w14:paraId="61C988F9" w14:textId="77777777" w:rsidR="00680A6E" w:rsidRDefault="00680A6E">
                        <w:pPr>
                          <w:pStyle w:val="EmptyCellLayoutStyle"/>
                          <w:spacing w:after="0" w:line="240" w:lineRule="auto"/>
                        </w:pPr>
                      </w:p>
                    </w:tc>
                    <w:tc>
                      <w:tcPr>
                        <w:tcW w:w="5520" w:type="dxa"/>
                      </w:tcPr>
                      <w:p w14:paraId="3B22BB7D" w14:textId="77777777" w:rsidR="00680A6E" w:rsidRDefault="00680A6E">
                        <w:pPr>
                          <w:pStyle w:val="EmptyCellLayoutStyle"/>
                          <w:spacing w:after="0" w:line="240" w:lineRule="auto"/>
                        </w:pPr>
                      </w:p>
                    </w:tc>
                    <w:tc>
                      <w:tcPr>
                        <w:tcW w:w="1362" w:type="dxa"/>
                      </w:tcPr>
                      <w:p w14:paraId="17B246DD" w14:textId="77777777" w:rsidR="00680A6E" w:rsidRDefault="00680A6E">
                        <w:pPr>
                          <w:pStyle w:val="EmptyCellLayoutStyle"/>
                          <w:spacing w:after="0" w:line="240" w:lineRule="auto"/>
                        </w:pPr>
                      </w:p>
                    </w:tc>
                  </w:tr>
                </w:tbl>
                <w:p w14:paraId="6BF89DA3" w14:textId="77777777" w:rsidR="00680A6E" w:rsidRDefault="00680A6E">
                  <w:pPr>
                    <w:spacing w:after="0" w:line="240" w:lineRule="auto"/>
                  </w:pPr>
                </w:p>
              </w:tc>
            </w:tr>
          </w:tbl>
          <w:p w14:paraId="5C3E0E74" w14:textId="77777777" w:rsidR="00680A6E" w:rsidRDefault="00680A6E">
            <w:pPr>
              <w:spacing w:after="0" w:line="240" w:lineRule="auto"/>
            </w:pPr>
          </w:p>
        </w:tc>
        <w:tc>
          <w:tcPr>
            <w:tcW w:w="396" w:type="dxa"/>
          </w:tcPr>
          <w:p w14:paraId="394798F2" w14:textId="77777777" w:rsidR="00680A6E" w:rsidRDefault="00680A6E">
            <w:pPr>
              <w:pStyle w:val="EmptyCellLayoutStyle"/>
              <w:spacing w:after="0" w:line="240" w:lineRule="auto"/>
            </w:pPr>
          </w:p>
        </w:tc>
        <w:tc>
          <w:tcPr>
            <w:tcW w:w="128" w:type="dxa"/>
          </w:tcPr>
          <w:p w14:paraId="3889A505" w14:textId="77777777" w:rsidR="00680A6E" w:rsidRDefault="00680A6E">
            <w:pPr>
              <w:pStyle w:val="EmptyCellLayoutStyle"/>
              <w:spacing w:after="0" w:line="240" w:lineRule="auto"/>
            </w:pPr>
          </w:p>
        </w:tc>
      </w:tr>
      <w:tr w:rsidR="00680A6E" w14:paraId="29079D35" w14:textId="77777777" w:rsidTr="35C718D1">
        <w:trPr>
          <w:trHeight w:val="270"/>
        </w:trPr>
        <w:tc>
          <w:tcPr>
            <w:tcW w:w="28" w:type="dxa"/>
          </w:tcPr>
          <w:p w14:paraId="17686DC7" w14:textId="77777777" w:rsidR="00680A6E" w:rsidRDefault="00680A6E">
            <w:pPr>
              <w:pStyle w:val="EmptyCellLayoutStyle"/>
              <w:spacing w:after="0" w:line="240" w:lineRule="auto"/>
            </w:pPr>
          </w:p>
        </w:tc>
        <w:tc>
          <w:tcPr>
            <w:tcW w:w="11" w:type="dxa"/>
          </w:tcPr>
          <w:p w14:paraId="53BD644D" w14:textId="77777777" w:rsidR="00680A6E" w:rsidRDefault="00680A6E">
            <w:pPr>
              <w:pStyle w:val="EmptyCellLayoutStyle"/>
              <w:spacing w:after="0" w:line="240" w:lineRule="auto"/>
            </w:pPr>
          </w:p>
        </w:tc>
        <w:tc>
          <w:tcPr>
            <w:tcW w:w="3" w:type="dxa"/>
          </w:tcPr>
          <w:p w14:paraId="1A3FAC43" w14:textId="77777777" w:rsidR="00680A6E" w:rsidRDefault="00680A6E">
            <w:pPr>
              <w:pStyle w:val="EmptyCellLayoutStyle"/>
              <w:spacing w:after="0" w:line="240" w:lineRule="auto"/>
            </w:pPr>
          </w:p>
        </w:tc>
        <w:tc>
          <w:tcPr>
            <w:tcW w:w="11" w:type="dxa"/>
          </w:tcPr>
          <w:p w14:paraId="2BBD94B2" w14:textId="77777777" w:rsidR="00680A6E" w:rsidRDefault="00680A6E">
            <w:pPr>
              <w:pStyle w:val="EmptyCellLayoutStyle"/>
              <w:spacing w:after="0" w:line="240" w:lineRule="auto"/>
            </w:pPr>
          </w:p>
        </w:tc>
        <w:tc>
          <w:tcPr>
            <w:tcW w:w="3" w:type="dxa"/>
          </w:tcPr>
          <w:p w14:paraId="5854DE7F" w14:textId="77777777" w:rsidR="00680A6E" w:rsidRDefault="00680A6E">
            <w:pPr>
              <w:pStyle w:val="EmptyCellLayoutStyle"/>
              <w:spacing w:after="0" w:line="240" w:lineRule="auto"/>
            </w:pPr>
          </w:p>
        </w:tc>
        <w:tc>
          <w:tcPr>
            <w:tcW w:w="2880" w:type="dxa"/>
          </w:tcPr>
          <w:p w14:paraId="2CA7ADD4" w14:textId="77777777" w:rsidR="00680A6E" w:rsidRDefault="00680A6E">
            <w:pPr>
              <w:pStyle w:val="EmptyCellLayoutStyle"/>
              <w:spacing w:after="0" w:line="240" w:lineRule="auto"/>
            </w:pPr>
          </w:p>
        </w:tc>
        <w:tc>
          <w:tcPr>
            <w:tcW w:w="3346" w:type="dxa"/>
          </w:tcPr>
          <w:p w14:paraId="314EE24A" w14:textId="77777777" w:rsidR="00680A6E" w:rsidRDefault="00680A6E">
            <w:pPr>
              <w:pStyle w:val="EmptyCellLayoutStyle"/>
              <w:spacing w:after="0" w:line="240" w:lineRule="auto"/>
            </w:pPr>
          </w:p>
        </w:tc>
        <w:tc>
          <w:tcPr>
            <w:tcW w:w="2373" w:type="dxa"/>
          </w:tcPr>
          <w:p w14:paraId="76614669" w14:textId="77777777" w:rsidR="00680A6E" w:rsidRDefault="00680A6E">
            <w:pPr>
              <w:pStyle w:val="EmptyCellLayoutStyle"/>
              <w:spacing w:after="0" w:line="240" w:lineRule="auto"/>
            </w:pPr>
          </w:p>
        </w:tc>
        <w:tc>
          <w:tcPr>
            <w:tcW w:w="926" w:type="dxa"/>
          </w:tcPr>
          <w:p w14:paraId="57590049" w14:textId="77777777" w:rsidR="00680A6E" w:rsidRDefault="00680A6E">
            <w:pPr>
              <w:pStyle w:val="EmptyCellLayoutStyle"/>
              <w:spacing w:after="0" w:line="240" w:lineRule="auto"/>
            </w:pPr>
          </w:p>
        </w:tc>
        <w:tc>
          <w:tcPr>
            <w:tcW w:w="555" w:type="dxa"/>
          </w:tcPr>
          <w:p w14:paraId="0C5B615A" w14:textId="77777777" w:rsidR="00680A6E" w:rsidRDefault="00680A6E">
            <w:pPr>
              <w:pStyle w:val="EmptyCellLayoutStyle"/>
              <w:spacing w:after="0" w:line="240" w:lineRule="auto"/>
            </w:pPr>
          </w:p>
        </w:tc>
        <w:tc>
          <w:tcPr>
            <w:tcW w:w="396" w:type="dxa"/>
          </w:tcPr>
          <w:p w14:paraId="792F1AA2" w14:textId="77777777" w:rsidR="00680A6E" w:rsidRDefault="00680A6E">
            <w:pPr>
              <w:pStyle w:val="EmptyCellLayoutStyle"/>
              <w:spacing w:after="0" w:line="240" w:lineRule="auto"/>
            </w:pPr>
          </w:p>
        </w:tc>
        <w:tc>
          <w:tcPr>
            <w:tcW w:w="128" w:type="dxa"/>
          </w:tcPr>
          <w:p w14:paraId="1A499DFC" w14:textId="77777777" w:rsidR="00680A6E" w:rsidRDefault="00680A6E">
            <w:pPr>
              <w:pStyle w:val="EmptyCellLayoutStyle"/>
              <w:spacing w:after="0" w:line="240" w:lineRule="auto"/>
            </w:pPr>
          </w:p>
        </w:tc>
      </w:tr>
      <w:tr w:rsidR="0065162A" w14:paraId="796A8E9B" w14:textId="77777777" w:rsidTr="0065162A">
        <w:trPr>
          <w:trHeight w:val="359"/>
        </w:trPr>
        <w:tc>
          <w:tcPr>
            <w:tcW w:w="28" w:type="dxa"/>
          </w:tcPr>
          <w:p w14:paraId="5E7E3C41" w14:textId="77777777" w:rsidR="00680A6E" w:rsidRDefault="00680A6E">
            <w:pPr>
              <w:pStyle w:val="EmptyCellLayoutStyle"/>
              <w:spacing w:after="0" w:line="240" w:lineRule="auto"/>
            </w:pPr>
          </w:p>
        </w:tc>
        <w:tc>
          <w:tcPr>
            <w:tcW w:w="11" w:type="dxa"/>
          </w:tcPr>
          <w:p w14:paraId="03F828E4" w14:textId="77777777" w:rsidR="00680A6E" w:rsidRDefault="00680A6E">
            <w:pPr>
              <w:pStyle w:val="EmptyCellLayoutStyle"/>
              <w:spacing w:after="0" w:line="240" w:lineRule="auto"/>
            </w:pPr>
          </w:p>
        </w:tc>
        <w:tc>
          <w:tcPr>
            <w:tcW w:w="3" w:type="dxa"/>
            <w:gridSpan w:val="7"/>
          </w:tcPr>
          <w:tbl>
            <w:tblPr>
              <w:tblW w:w="0" w:type="auto"/>
              <w:tblCellMar>
                <w:left w:w="0" w:type="dxa"/>
                <w:right w:w="0" w:type="dxa"/>
              </w:tblCellMar>
              <w:tblLook w:val="04A0" w:firstRow="1" w:lastRow="0" w:firstColumn="1" w:lastColumn="0" w:noHBand="0" w:noVBand="1"/>
            </w:tblPr>
            <w:tblGrid>
              <w:gridCol w:w="9545"/>
            </w:tblGrid>
            <w:tr w:rsidR="00680A6E" w14:paraId="6D28599D" w14:textId="77777777">
              <w:trPr>
                <w:trHeight w:val="282"/>
              </w:trPr>
              <w:tc>
                <w:tcPr>
                  <w:tcW w:w="9545" w:type="dxa"/>
                  <w:tcBorders>
                    <w:top w:val="nil"/>
                    <w:left w:val="nil"/>
                    <w:bottom w:val="nil"/>
                    <w:right w:val="nil"/>
                  </w:tcBorders>
                  <w:tcMar>
                    <w:top w:w="39" w:type="dxa"/>
                    <w:left w:w="39" w:type="dxa"/>
                    <w:bottom w:w="39" w:type="dxa"/>
                    <w:right w:w="39" w:type="dxa"/>
                  </w:tcMar>
                </w:tcPr>
                <w:p w14:paraId="15BB8946" w14:textId="77777777" w:rsidR="00680A6E" w:rsidRDefault="00000000">
                  <w:pPr>
                    <w:spacing w:after="0" w:line="240" w:lineRule="auto"/>
                  </w:pPr>
                  <w:r>
                    <w:rPr>
                      <w:rFonts w:ascii="Segoe UI" w:eastAsia="Segoe UI" w:hAnsi="Segoe UI"/>
                      <w:b/>
                      <w:color w:val="171717"/>
                      <w:sz w:val="24"/>
                    </w:rPr>
                    <w:t>Paul Fazekas</w:t>
                  </w:r>
                </w:p>
              </w:tc>
            </w:tr>
          </w:tbl>
          <w:p w14:paraId="2AC57CB0" w14:textId="77777777" w:rsidR="00680A6E" w:rsidRDefault="00680A6E">
            <w:pPr>
              <w:spacing w:after="0" w:line="240" w:lineRule="auto"/>
            </w:pPr>
          </w:p>
        </w:tc>
        <w:tc>
          <w:tcPr>
            <w:tcW w:w="555" w:type="dxa"/>
          </w:tcPr>
          <w:p w14:paraId="3A413BF6" w14:textId="77777777" w:rsidR="00680A6E" w:rsidRDefault="00680A6E">
            <w:pPr>
              <w:pStyle w:val="EmptyCellLayoutStyle"/>
              <w:spacing w:after="0" w:line="240" w:lineRule="auto"/>
            </w:pPr>
          </w:p>
        </w:tc>
        <w:tc>
          <w:tcPr>
            <w:tcW w:w="396" w:type="dxa"/>
          </w:tcPr>
          <w:p w14:paraId="33D28B4B" w14:textId="77777777" w:rsidR="00680A6E" w:rsidRDefault="00680A6E">
            <w:pPr>
              <w:pStyle w:val="EmptyCellLayoutStyle"/>
              <w:spacing w:after="0" w:line="240" w:lineRule="auto"/>
            </w:pPr>
          </w:p>
        </w:tc>
        <w:tc>
          <w:tcPr>
            <w:tcW w:w="128" w:type="dxa"/>
          </w:tcPr>
          <w:p w14:paraId="37EFA3E3" w14:textId="77777777" w:rsidR="00680A6E" w:rsidRDefault="00680A6E">
            <w:pPr>
              <w:pStyle w:val="EmptyCellLayoutStyle"/>
              <w:spacing w:after="0" w:line="240" w:lineRule="auto"/>
            </w:pPr>
          </w:p>
        </w:tc>
      </w:tr>
      <w:tr w:rsidR="00680A6E" w14:paraId="41C6AC2A" w14:textId="77777777" w:rsidTr="35C718D1">
        <w:trPr>
          <w:trHeight w:val="45"/>
        </w:trPr>
        <w:tc>
          <w:tcPr>
            <w:tcW w:w="28" w:type="dxa"/>
          </w:tcPr>
          <w:p w14:paraId="2DC44586" w14:textId="77777777" w:rsidR="00680A6E" w:rsidRDefault="00680A6E">
            <w:pPr>
              <w:pStyle w:val="EmptyCellLayoutStyle"/>
              <w:spacing w:after="0" w:line="240" w:lineRule="auto"/>
            </w:pPr>
          </w:p>
        </w:tc>
        <w:tc>
          <w:tcPr>
            <w:tcW w:w="11" w:type="dxa"/>
          </w:tcPr>
          <w:p w14:paraId="4FFCBC07" w14:textId="77777777" w:rsidR="00680A6E" w:rsidRDefault="00680A6E">
            <w:pPr>
              <w:pStyle w:val="EmptyCellLayoutStyle"/>
              <w:spacing w:after="0" w:line="240" w:lineRule="auto"/>
            </w:pPr>
          </w:p>
        </w:tc>
        <w:tc>
          <w:tcPr>
            <w:tcW w:w="3" w:type="dxa"/>
          </w:tcPr>
          <w:p w14:paraId="1728B4D0" w14:textId="77777777" w:rsidR="00680A6E" w:rsidRDefault="00680A6E">
            <w:pPr>
              <w:pStyle w:val="EmptyCellLayoutStyle"/>
              <w:spacing w:after="0" w:line="240" w:lineRule="auto"/>
            </w:pPr>
          </w:p>
        </w:tc>
        <w:tc>
          <w:tcPr>
            <w:tcW w:w="11" w:type="dxa"/>
          </w:tcPr>
          <w:p w14:paraId="34959D4B" w14:textId="77777777" w:rsidR="00680A6E" w:rsidRDefault="00680A6E">
            <w:pPr>
              <w:pStyle w:val="EmptyCellLayoutStyle"/>
              <w:spacing w:after="0" w:line="240" w:lineRule="auto"/>
            </w:pPr>
          </w:p>
        </w:tc>
        <w:tc>
          <w:tcPr>
            <w:tcW w:w="3" w:type="dxa"/>
          </w:tcPr>
          <w:p w14:paraId="7BD58BA2" w14:textId="77777777" w:rsidR="00680A6E" w:rsidRDefault="00680A6E">
            <w:pPr>
              <w:pStyle w:val="EmptyCellLayoutStyle"/>
              <w:spacing w:after="0" w:line="240" w:lineRule="auto"/>
            </w:pPr>
          </w:p>
        </w:tc>
        <w:tc>
          <w:tcPr>
            <w:tcW w:w="2880" w:type="dxa"/>
          </w:tcPr>
          <w:p w14:paraId="4357A966" w14:textId="77777777" w:rsidR="00680A6E" w:rsidRDefault="00680A6E">
            <w:pPr>
              <w:pStyle w:val="EmptyCellLayoutStyle"/>
              <w:spacing w:after="0" w:line="240" w:lineRule="auto"/>
            </w:pPr>
          </w:p>
        </w:tc>
        <w:tc>
          <w:tcPr>
            <w:tcW w:w="3346" w:type="dxa"/>
          </w:tcPr>
          <w:p w14:paraId="44690661" w14:textId="77777777" w:rsidR="00680A6E" w:rsidRDefault="00680A6E">
            <w:pPr>
              <w:pStyle w:val="EmptyCellLayoutStyle"/>
              <w:spacing w:after="0" w:line="240" w:lineRule="auto"/>
            </w:pPr>
          </w:p>
        </w:tc>
        <w:tc>
          <w:tcPr>
            <w:tcW w:w="2373" w:type="dxa"/>
          </w:tcPr>
          <w:p w14:paraId="74539910" w14:textId="77777777" w:rsidR="00680A6E" w:rsidRDefault="00680A6E">
            <w:pPr>
              <w:pStyle w:val="EmptyCellLayoutStyle"/>
              <w:spacing w:after="0" w:line="240" w:lineRule="auto"/>
            </w:pPr>
          </w:p>
        </w:tc>
        <w:tc>
          <w:tcPr>
            <w:tcW w:w="926" w:type="dxa"/>
          </w:tcPr>
          <w:p w14:paraId="5A7E0CF2" w14:textId="77777777" w:rsidR="00680A6E" w:rsidRDefault="00680A6E">
            <w:pPr>
              <w:pStyle w:val="EmptyCellLayoutStyle"/>
              <w:spacing w:after="0" w:line="240" w:lineRule="auto"/>
            </w:pPr>
          </w:p>
        </w:tc>
        <w:tc>
          <w:tcPr>
            <w:tcW w:w="555" w:type="dxa"/>
          </w:tcPr>
          <w:p w14:paraId="60FA6563" w14:textId="77777777" w:rsidR="00680A6E" w:rsidRDefault="00680A6E">
            <w:pPr>
              <w:pStyle w:val="EmptyCellLayoutStyle"/>
              <w:spacing w:after="0" w:line="240" w:lineRule="auto"/>
            </w:pPr>
          </w:p>
        </w:tc>
        <w:tc>
          <w:tcPr>
            <w:tcW w:w="396" w:type="dxa"/>
          </w:tcPr>
          <w:p w14:paraId="1AC5CDBE" w14:textId="77777777" w:rsidR="00680A6E" w:rsidRDefault="00680A6E">
            <w:pPr>
              <w:pStyle w:val="EmptyCellLayoutStyle"/>
              <w:spacing w:after="0" w:line="240" w:lineRule="auto"/>
            </w:pPr>
          </w:p>
        </w:tc>
        <w:tc>
          <w:tcPr>
            <w:tcW w:w="128" w:type="dxa"/>
          </w:tcPr>
          <w:p w14:paraId="342D4C27" w14:textId="77777777" w:rsidR="00680A6E" w:rsidRDefault="00680A6E">
            <w:pPr>
              <w:pStyle w:val="EmptyCellLayoutStyle"/>
              <w:spacing w:after="0" w:line="240" w:lineRule="auto"/>
            </w:pPr>
          </w:p>
        </w:tc>
      </w:tr>
      <w:tr w:rsidR="0065162A" w14:paraId="68B0E074" w14:textId="77777777" w:rsidTr="0065162A">
        <w:tc>
          <w:tcPr>
            <w:tcW w:w="28" w:type="dxa"/>
          </w:tcPr>
          <w:p w14:paraId="3572E399" w14:textId="77777777" w:rsidR="00680A6E" w:rsidRDefault="00680A6E">
            <w:pPr>
              <w:pStyle w:val="EmptyCellLayoutStyle"/>
              <w:spacing w:after="0" w:line="240" w:lineRule="auto"/>
            </w:pPr>
          </w:p>
        </w:tc>
        <w:tc>
          <w:tcPr>
            <w:tcW w:w="11" w:type="dxa"/>
            <w:gridSpan w:val="6"/>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6256"/>
            </w:tblGrid>
            <w:tr w:rsidR="00680A6E" w14:paraId="479910B7" w14:textId="77777777">
              <w:trPr>
                <w:trHeight w:val="425"/>
              </w:trPr>
              <w:tc>
                <w:tcPr>
                  <w:tcW w:w="625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5596"/>
                    <w:gridCol w:w="660"/>
                  </w:tblGrid>
                  <w:tr w:rsidR="00680A6E" w14:paraId="3A0B0382" w14:textId="77777777">
                    <w:trPr>
                      <w:trHeight w:val="229"/>
                    </w:trPr>
                    <w:tc>
                      <w:tcPr>
                        <w:tcW w:w="5596" w:type="dxa"/>
                      </w:tcPr>
                      <w:tbl>
                        <w:tblPr>
                          <w:tblW w:w="0" w:type="auto"/>
                          <w:tblCellMar>
                            <w:left w:w="0" w:type="dxa"/>
                            <w:right w:w="0" w:type="dxa"/>
                          </w:tblCellMar>
                          <w:tblLook w:val="04A0" w:firstRow="1" w:lastRow="0" w:firstColumn="1" w:lastColumn="0" w:noHBand="0" w:noVBand="1"/>
                        </w:tblPr>
                        <w:tblGrid>
                          <w:gridCol w:w="5596"/>
                        </w:tblGrid>
                        <w:tr w:rsidR="00680A6E" w14:paraId="77CDCCE4" w14:textId="77777777">
                          <w:trPr>
                            <w:trHeight w:val="151"/>
                          </w:trPr>
                          <w:tc>
                            <w:tcPr>
                              <w:tcW w:w="5596" w:type="dxa"/>
                              <w:tcBorders>
                                <w:top w:val="nil"/>
                                <w:left w:val="nil"/>
                                <w:bottom w:val="nil"/>
                                <w:right w:val="nil"/>
                              </w:tcBorders>
                              <w:tcMar>
                                <w:top w:w="39" w:type="dxa"/>
                                <w:left w:w="39" w:type="dxa"/>
                                <w:bottom w:w="39" w:type="dxa"/>
                                <w:right w:w="39" w:type="dxa"/>
                              </w:tcMar>
                            </w:tcPr>
                            <w:p w14:paraId="3994A999" w14:textId="77777777" w:rsidR="00680A6E" w:rsidRDefault="00000000">
                              <w:pPr>
                                <w:spacing w:after="0" w:line="240" w:lineRule="auto"/>
                              </w:pPr>
                              <w:r>
                                <w:rPr>
                                  <w:rFonts w:ascii="Segoe UI" w:eastAsia="Segoe UI" w:hAnsi="Segoe UI"/>
                                  <w:color w:val="171717"/>
                                </w:rPr>
                                <w:t>Customer Success Account Manager</w:t>
                              </w:r>
                            </w:p>
                          </w:tc>
                        </w:tr>
                      </w:tbl>
                      <w:p w14:paraId="6CEB15CE" w14:textId="77777777" w:rsidR="00680A6E" w:rsidRDefault="00680A6E">
                        <w:pPr>
                          <w:spacing w:after="0" w:line="240" w:lineRule="auto"/>
                        </w:pPr>
                      </w:p>
                    </w:tc>
                    <w:tc>
                      <w:tcPr>
                        <w:tcW w:w="660" w:type="dxa"/>
                      </w:tcPr>
                      <w:p w14:paraId="66518E39" w14:textId="77777777" w:rsidR="00680A6E" w:rsidRDefault="00680A6E">
                        <w:pPr>
                          <w:pStyle w:val="EmptyCellLayoutStyle"/>
                          <w:spacing w:after="0" w:line="240" w:lineRule="auto"/>
                        </w:pPr>
                      </w:p>
                    </w:tc>
                  </w:tr>
                  <w:tr w:rsidR="00680A6E" w14:paraId="7E75FCD0" w14:textId="77777777">
                    <w:trPr>
                      <w:trHeight w:val="195"/>
                    </w:trPr>
                    <w:tc>
                      <w:tcPr>
                        <w:tcW w:w="5596" w:type="dxa"/>
                      </w:tcPr>
                      <w:p w14:paraId="10FDAA0E" w14:textId="77777777" w:rsidR="00680A6E" w:rsidRDefault="00680A6E">
                        <w:pPr>
                          <w:pStyle w:val="EmptyCellLayoutStyle"/>
                          <w:spacing w:after="0" w:line="240" w:lineRule="auto"/>
                        </w:pPr>
                      </w:p>
                    </w:tc>
                    <w:tc>
                      <w:tcPr>
                        <w:tcW w:w="660" w:type="dxa"/>
                      </w:tcPr>
                      <w:p w14:paraId="774AF2BF" w14:textId="77777777" w:rsidR="00680A6E" w:rsidRDefault="00680A6E">
                        <w:pPr>
                          <w:pStyle w:val="EmptyCellLayoutStyle"/>
                          <w:spacing w:after="0" w:line="240" w:lineRule="auto"/>
                        </w:pPr>
                      </w:p>
                    </w:tc>
                  </w:tr>
                </w:tbl>
                <w:p w14:paraId="7A292896" w14:textId="77777777" w:rsidR="00680A6E" w:rsidRDefault="00680A6E">
                  <w:pPr>
                    <w:spacing w:after="0" w:line="240" w:lineRule="auto"/>
                  </w:pPr>
                </w:p>
              </w:tc>
            </w:tr>
          </w:tbl>
          <w:p w14:paraId="2191599E" w14:textId="77777777" w:rsidR="00680A6E" w:rsidRDefault="00680A6E">
            <w:pPr>
              <w:spacing w:after="0" w:line="240" w:lineRule="auto"/>
            </w:pPr>
          </w:p>
        </w:tc>
        <w:tc>
          <w:tcPr>
            <w:tcW w:w="2373" w:type="dxa"/>
          </w:tcPr>
          <w:p w14:paraId="1C2776EB" w14:textId="77777777" w:rsidR="00680A6E" w:rsidRDefault="00680A6E">
            <w:pPr>
              <w:pStyle w:val="EmptyCellLayoutStyle"/>
              <w:spacing w:after="0" w:line="240" w:lineRule="auto"/>
            </w:pPr>
          </w:p>
        </w:tc>
        <w:tc>
          <w:tcPr>
            <w:tcW w:w="926" w:type="dxa"/>
          </w:tcPr>
          <w:p w14:paraId="15342E60" w14:textId="77777777" w:rsidR="00680A6E" w:rsidRDefault="00680A6E">
            <w:pPr>
              <w:pStyle w:val="EmptyCellLayoutStyle"/>
              <w:spacing w:after="0" w:line="240" w:lineRule="auto"/>
            </w:pPr>
          </w:p>
        </w:tc>
        <w:tc>
          <w:tcPr>
            <w:tcW w:w="555" w:type="dxa"/>
          </w:tcPr>
          <w:p w14:paraId="5EB89DE8" w14:textId="77777777" w:rsidR="00680A6E" w:rsidRDefault="00680A6E">
            <w:pPr>
              <w:pStyle w:val="EmptyCellLayoutStyle"/>
              <w:spacing w:after="0" w:line="240" w:lineRule="auto"/>
            </w:pPr>
          </w:p>
        </w:tc>
        <w:tc>
          <w:tcPr>
            <w:tcW w:w="396" w:type="dxa"/>
          </w:tcPr>
          <w:p w14:paraId="7D62D461" w14:textId="77777777" w:rsidR="00680A6E" w:rsidRDefault="00680A6E">
            <w:pPr>
              <w:pStyle w:val="EmptyCellLayoutStyle"/>
              <w:spacing w:after="0" w:line="240" w:lineRule="auto"/>
            </w:pPr>
          </w:p>
        </w:tc>
        <w:tc>
          <w:tcPr>
            <w:tcW w:w="128" w:type="dxa"/>
          </w:tcPr>
          <w:p w14:paraId="078B034E" w14:textId="77777777" w:rsidR="00680A6E" w:rsidRDefault="00680A6E">
            <w:pPr>
              <w:pStyle w:val="EmptyCellLayoutStyle"/>
              <w:spacing w:after="0" w:line="240" w:lineRule="auto"/>
            </w:pPr>
          </w:p>
        </w:tc>
      </w:tr>
      <w:tr w:rsidR="00680A6E" w14:paraId="492506DD" w14:textId="77777777" w:rsidTr="35C718D1">
        <w:trPr>
          <w:trHeight w:val="220"/>
        </w:trPr>
        <w:tc>
          <w:tcPr>
            <w:tcW w:w="28" w:type="dxa"/>
          </w:tcPr>
          <w:p w14:paraId="31CD0C16" w14:textId="77777777" w:rsidR="00680A6E" w:rsidRDefault="00680A6E">
            <w:pPr>
              <w:pStyle w:val="EmptyCellLayoutStyle"/>
              <w:spacing w:after="0" w:line="240" w:lineRule="auto"/>
            </w:pPr>
          </w:p>
        </w:tc>
        <w:tc>
          <w:tcPr>
            <w:tcW w:w="11" w:type="dxa"/>
          </w:tcPr>
          <w:p w14:paraId="7FD8715F" w14:textId="77777777" w:rsidR="00680A6E" w:rsidRDefault="00680A6E">
            <w:pPr>
              <w:pStyle w:val="EmptyCellLayoutStyle"/>
              <w:spacing w:after="0" w:line="240" w:lineRule="auto"/>
            </w:pPr>
          </w:p>
        </w:tc>
        <w:tc>
          <w:tcPr>
            <w:tcW w:w="3" w:type="dxa"/>
          </w:tcPr>
          <w:p w14:paraId="6BDFDFC2" w14:textId="77777777" w:rsidR="00680A6E" w:rsidRDefault="00680A6E">
            <w:pPr>
              <w:pStyle w:val="EmptyCellLayoutStyle"/>
              <w:spacing w:after="0" w:line="240" w:lineRule="auto"/>
            </w:pPr>
          </w:p>
        </w:tc>
        <w:tc>
          <w:tcPr>
            <w:tcW w:w="11" w:type="dxa"/>
          </w:tcPr>
          <w:p w14:paraId="41F9AE5E" w14:textId="77777777" w:rsidR="00680A6E" w:rsidRDefault="00680A6E">
            <w:pPr>
              <w:pStyle w:val="EmptyCellLayoutStyle"/>
              <w:spacing w:after="0" w:line="240" w:lineRule="auto"/>
            </w:pPr>
          </w:p>
        </w:tc>
        <w:tc>
          <w:tcPr>
            <w:tcW w:w="3" w:type="dxa"/>
          </w:tcPr>
          <w:p w14:paraId="00F03A6D" w14:textId="77777777" w:rsidR="00680A6E" w:rsidRDefault="00680A6E">
            <w:pPr>
              <w:pStyle w:val="EmptyCellLayoutStyle"/>
              <w:spacing w:after="0" w:line="240" w:lineRule="auto"/>
            </w:pPr>
          </w:p>
        </w:tc>
        <w:tc>
          <w:tcPr>
            <w:tcW w:w="2880" w:type="dxa"/>
          </w:tcPr>
          <w:p w14:paraId="6930E822" w14:textId="77777777" w:rsidR="00680A6E" w:rsidRDefault="00680A6E">
            <w:pPr>
              <w:pStyle w:val="EmptyCellLayoutStyle"/>
              <w:spacing w:after="0" w:line="240" w:lineRule="auto"/>
            </w:pPr>
          </w:p>
        </w:tc>
        <w:tc>
          <w:tcPr>
            <w:tcW w:w="3346" w:type="dxa"/>
          </w:tcPr>
          <w:p w14:paraId="20E36DAB" w14:textId="77777777" w:rsidR="00680A6E" w:rsidRDefault="00680A6E">
            <w:pPr>
              <w:pStyle w:val="EmptyCellLayoutStyle"/>
              <w:spacing w:after="0" w:line="240" w:lineRule="auto"/>
            </w:pPr>
          </w:p>
        </w:tc>
        <w:tc>
          <w:tcPr>
            <w:tcW w:w="2373" w:type="dxa"/>
          </w:tcPr>
          <w:p w14:paraId="32D85219" w14:textId="77777777" w:rsidR="00680A6E" w:rsidRDefault="00680A6E">
            <w:pPr>
              <w:pStyle w:val="EmptyCellLayoutStyle"/>
              <w:spacing w:after="0" w:line="240" w:lineRule="auto"/>
            </w:pPr>
          </w:p>
        </w:tc>
        <w:tc>
          <w:tcPr>
            <w:tcW w:w="926" w:type="dxa"/>
          </w:tcPr>
          <w:p w14:paraId="0CE19BC3" w14:textId="77777777" w:rsidR="00680A6E" w:rsidRDefault="00680A6E">
            <w:pPr>
              <w:pStyle w:val="EmptyCellLayoutStyle"/>
              <w:spacing w:after="0" w:line="240" w:lineRule="auto"/>
            </w:pPr>
          </w:p>
        </w:tc>
        <w:tc>
          <w:tcPr>
            <w:tcW w:w="555" w:type="dxa"/>
          </w:tcPr>
          <w:p w14:paraId="63966B72" w14:textId="77777777" w:rsidR="00680A6E" w:rsidRDefault="00680A6E">
            <w:pPr>
              <w:pStyle w:val="EmptyCellLayoutStyle"/>
              <w:spacing w:after="0" w:line="240" w:lineRule="auto"/>
            </w:pPr>
          </w:p>
        </w:tc>
        <w:tc>
          <w:tcPr>
            <w:tcW w:w="396" w:type="dxa"/>
          </w:tcPr>
          <w:p w14:paraId="23536548" w14:textId="77777777" w:rsidR="00680A6E" w:rsidRDefault="00680A6E">
            <w:pPr>
              <w:pStyle w:val="EmptyCellLayoutStyle"/>
              <w:spacing w:after="0" w:line="240" w:lineRule="auto"/>
            </w:pPr>
          </w:p>
        </w:tc>
        <w:tc>
          <w:tcPr>
            <w:tcW w:w="128" w:type="dxa"/>
          </w:tcPr>
          <w:p w14:paraId="271AE1F2" w14:textId="77777777" w:rsidR="00680A6E" w:rsidRDefault="00680A6E">
            <w:pPr>
              <w:pStyle w:val="EmptyCellLayoutStyle"/>
              <w:spacing w:after="0" w:line="240" w:lineRule="auto"/>
            </w:pPr>
          </w:p>
        </w:tc>
      </w:tr>
      <w:tr w:rsidR="0065162A" w14:paraId="2EF444A7" w14:textId="77777777" w:rsidTr="0065162A">
        <w:trPr>
          <w:trHeight w:val="359"/>
        </w:trPr>
        <w:tc>
          <w:tcPr>
            <w:tcW w:w="28" w:type="dxa"/>
          </w:tcPr>
          <w:p w14:paraId="4AE5B7AF" w14:textId="77777777" w:rsidR="00680A6E" w:rsidRDefault="00680A6E">
            <w:pPr>
              <w:pStyle w:val="EmptyCellLayoutStyle"/>
              <w:spacing w:after="0" w:line="240" w:lineRule="auto"/>
            </w:pPr>
          </w:p>
        </w:tc>
        <w:tc>
          <w:tcPr>
            <w:tcW w:w="11" w:type="dxa"/>
          </w:tcPr>
          <w:p w14:paraId="3955E093" w14:textId="77777777" w:rsidR="00680A6E" w:rsidRDefault="00680A6E">
            <w:pPr>
              <w:pStyle w:val="EmptyCellLayoutStyle"/>
              <w:spacing w:after="0" w:line="240" w:lineRule="auto"/>
            </w:pPr>
          </w:p>
        </w:tc>
        <w:tc>
          <w:tcPr>
            <w:tcW w:w="3" w:type="dxa"/>
          </w:tcPr>
          <w:p w14:paraId="12C42424" w14:textId="77777777" w:rsidR="00680A6E" w:rsidRDefault="00680A6E">
            <w:pPr>
              <w:pStyle w:val="EmptyCellLayoutStyle"/>
              <w:spacing w:after="0" w:line="240" w:lineRule="auto"/>
            </w:pPr>
          </w:p>
        </w:tc>
        <w:tc>
          <w:tcPr>
            <w:tcW w:w="11" w:type="dxa"/>
          </w:tcPr>
          <w:p w14:paraId="379CA55B" w14:textId="77777777" w:rsidR="00680A6E" w:rsidRDefault="00680A6E">
            <w:pPr>
              <w:pStyle w:val="EmptyCellLayoutStyle"/>
              <w:spacing w:after="0" w:line="240" w:lineRule="auto"/>
            </w:pPr>
          </w:p>
        </w:tc>
        <w:tc>
          <w:tcPr>
            <w:tcW w:w="3" w:type="dxa"/>
            <w:gridSpan w:val="7"/>
          </w:tcPr>
          <w:tbl>
            <w:tblPr>
              <w:tblW w:w="0" w:type="auto"/>
              <w:tblCellMar>
                <w:left w:w="0" w:type="dxa"/>
                <w:right w:w="0" w:type="dxa"/>
              </w:tblCellMar>
              <w:tblLook w:val="04A0" w:firstRow="1" w:lastRow="0" w:firstColumn="1" w:lastColumn="0" w:noHBand="0" w:noVBand="1"/>
            </w:tblPr>
            <w:tblGrid>
              <w:gridCol w:w="10482"/>
            </w:tblGrid>
            <w:tr w:rsidR="00680A6E" w14:paraId="7B94FB4D" w14:textId="77777777" w:rsidTr="35C718D1">
              <w:trPr>
                <w:trHeight w:val="282"/>
              </w:trPr>
              <w:tc>
                <w:tcPr>
                  <w:tcW w:w="10485" w:type="dxa"/>
                  <w:tcBorders>
                    <w:top w:val="nil"/>
                    <w:left w:val="nil"/>
                    <w:bottom w:val="nil"/>
                    <w:right w:val="nil"/>
                  </w:tcBorders>
                  <w:tcMar>
                    <w:top w:w="39" w:type="dxa"/>
                    <w:left w:w="39" w:type="dxa"/>
                    <w:bottom w:w="39" w:type="dxa"/>
                    <w:right w:w="39" w:type="dxa"/>
                  </w:tcMar>
                </w:tcPr>
                <w:p w14:paraId="2F0787B6" w14:textId="77777777" w:rsidR="00680A6E" w:rsidRDefault="35C718D1" w:rsidP="35C718D1">
                  <w:pPr>
                    <w:spacing w:after="0" w:line="240" w:lineRule="auto"/>
                    <w:rPr>
                      <w:rFonts w:ascii="Segoe UI" w:eastAsia="Segoe UI" w:hAnsi="Segoe UI"/>
                      <w:b/>
                      <w:bCs/>
                      <w:color w:val="4EA72E" w:themeColor="accent6"/>
                    </w:rPr>
                  </w:pPr>
                  <w:r w:rsidRPr="35C718D1">
                    <w:rPr>
                      <w:rFonts w:ascii="Segoe UI" w:eastAsia="Segoe UI" w:hAnsi="Segoe UI"/>
                      <w:b/>
                      <w:bCs/>
                      <w:color w:val="4EA72E" w:themeColor="accent6"/>
                    </w:rPr>
                    <w:t xml:space="preserve">DATA PROTECTION </w:t>
                  </w:r>
                  <w:proofErr w:type="gramStart"/>
                  <w:r w:rsidRPr="35C718D1">
                    <w:rPr>
                      <w:rFonts w:ascii="Segoe UI" w:eastAsia="Segoe UI" w:hAnsi="Segoe UI"/>
                      <w:b/>
                      <w:bCs/>
                      <w:color w:val="4EA72E" w:themeColor="accent6"/>
                    </w:rPr>
                    <w:t>NOTICE :</w:t>
                  </w:r>
                  <w:proofErr w:type="gramEnd"/>
                </w:p>
                <w:p w14:paraId="4E93B457" w14:textId="77777777" w:rsidR="00680A6E" w:rsidRDefault="35C718D1">
                  <w:pPr>
                    <w:spacing w:after="0" w:line="240" w:lineRule="auto"/>
                  </w:pPr>
                  <w:r w:rsidRPr="35C718D1">
                    <w:rPr>
                      <w:rFonts w:ascii="Segoe UI" w:eastAsia="Segoe UI" w:hAnsi="Segoe UI"/>
                      <w:color w:val="4EA72E" w:themeColor="accent6"/>
                    </w:rPr>
                    <w:t>You are accessing an information system (IS) that contains confidential or otherwise sensitive information, which such information is subject to authorized use only, including, but not limited to, all applicable statute(s), regulation(s) and/or policies. You acknowledge that:1) access and use of this IS may be monitored, recorded and subject to audit; 2) such access and use constitutes consent to such monitoring, recording and audit; and 3) failure to abide by all IS requirements, and all other appropriate policies, procedures and accompanying trainings, as well as all other parts of [this user agreement] may result in revoked or suspended access privileges, or other disciplinary actions.</w:t>
                  </w:r>
                </w:p>
              </w:tc>
            </w:tr>
          </w:tbl>
          <w:p w14:paraId="5ABF93C4" w14:textId="77777777" w:rsidR="00680A6E" w:rsidRDefault="00680A6E">
            <w:pPr>
              <w:spacing w:after="0" w:line="240" w:lineRule="auto"/>
            </w:pPr>
          </w:p>
        </w:tc>
        <w:tc>
          <w:tcPr>
            <w:tcW w:w="128" w:type="dxa"/>
          </w:tcPr>
          <w:p w14:paraId="3AB58C42" w14:textId="77777777" w:rsidR="00680A6E" w:rsidRDefault="00680A6E">
            <w:pPr>
              <w:pStyle w:val="EmptyCellLayoutStyle"/>
              <w:spacing w:after="0" w:line="240" w:lineRule="auto"/>
            </w:pPr>
          </w:p>
        </w:tc>
      </w:tr>
      <w:tr w:rsidR="00680A6E" w14:paraId="4EA9BA15" w14:textId="77777777" w:rsidTr="35C718D1">
        <w:trPr>
          <w:trHeight w:val="99"/>
        </w:trPr>
        <w:tc>
          <w:tcPr>
            <w:tcW w:w="28" w:type="dxa"/>
          </w:tcPr>
          <w:p w14:paraId="7332107B" w14:textId="77777777" w:rsidR="00680A6E" w:rsidRDefault="00680A6E">
            <w:pPr>
              <w:pStyle w:val="EmptyCellLayoutStyle"/>
              <w:spacing w:after="0" w:line="240" w:lineRule="auto"/>
            </w:pPr>
          </w:p>
        </w:tc>
        <w:tc>
          <w:tcPr>
            <w:tcW w:w="11" w:type="dxa"/>
          </w:tcPr>
          <w:p w14:paraId="5D98A3F1" w14:textId="77777777" w:rsidR="00680A6E" w:rsidRDefault="00680A6E">
            <w:pPr>
              <w:pStyle w:val="EmptyCellLayoutStyle"/>
              <w:spacing w:after="0" w:line="240" w:lineRule="auto"/>
            </w:pPr>
          </w:p>
        </w:tc>
        <w:tc>
          <w:tcPr>
            <w:tcW w:w="3" w:type="dxa"/>
          </w:tcPr>
          <w:p w14:paraId="50C86B8C" w14:textId="77777777" w:rsidR="00680A6E" w:rsidRDefault="00680A6E">
            <w:pPr>
              <w:pStyle w:val="EmptyCellLayoutStyle"/>
              <w:spacing w:after="0" w:line="240" w:lineRule="auto"/>
            </w:pPr>
          </w:p>
        </w:tc>
        <w:tc>
          <w:tcPr>
            <w:tcW w:w="11" w:type="dxa"/>
          </w:tcPr>
          <w:p w14:paraId="60EDCC55" w14:textId="77777777" w:rsidR="00680A6E" w:rsidRDefault="00680A6E">
            <w:pPr>
              <w:pStyle w:val="EmptyCellLayoutStyle"/>
              <w:spacing w:after="0" w:line="240" w:lineRule="auto"/>
            </w:pPr>
          </w:p>
        </w:tc>
        <w:tc>
          <w:tcPr>
            <w:tcW w:w="3" w:type="dxa"/>
          </w:tcPr>
          <w:p w14:paraId="3BBB8815" w14:textId="77777777" w:rsidR="00680A6E" w:rsidRDefault="00680A6E">
            <w:pPr>
              <w:pStyle w:val="EmptyCellLayoutStyle"/>
              <w:spacing w:after="0" w:line="240" w:lineRule="auto"/>
            </w:pPr>
          </w:p>
        </w:tc>
        <w:tc>
          <w:tcPr>
            <w:tcW w:w="2880" w:type="dxa"/>
          </w:tcPr>
          <w:p w14:paraId="55B91B0D" w14:textId="77777777" w:rsidR="00680A6E" w:rsidRDefault="00680A6E">
            <w:pPr>
              <w:pStyle w:val="EmptyCellLayoutStyle"/>
              <w:spacing w:after="0" w:line="240" w:lineRule="auto"/>
            </w:pPr>
          </w:p>
        </w:tc>
        <w:tc>
          <w:tcPr>
            <w:tcW w:w="3346" w:type="dxa"/>
          </w:tcPr>
          <w:p w14:paraId="6810F0D1" w14:textId="77777777" w:rsidR="00680A6E" w:rsidRDefault="00680A6E">
            <w:pPr>
              <w:pStyle w:val="EmptyCellLayoutStyle"/>
              <w:spacing w:after="0" w:line="240" w:lineRule="auto"/>
            </w:pPr>
          </w:p>
        </w:tc>
        <w:tc>
          <w:tcPr>
            <w:tcW w:w="2373" w:type="dxa"/>
          </w:tcPr>
          <w:p w14:paraId="74E797DC" w14:textId="77777777" w:rsidR="00680A6E" w:rsidRDefault="00680A6E">
            <w:pPr>
              <w:pStyle w:val="EmptyCellLayoutStyle"/>
              <w:spacing w:after="0" w:line="240" w:lineRule="auto"/>
            </w:pPr>
          </w:p>
        </w:tc>
        <w:tc>
          <w:tcPr>
            <w:tcW w:w="926" w:type="dxa"/>
          </w:tcPr>
          <w:p w14:paraId="25AF7EAE" w14:textId="77777777" w:rsidR="00680A6E" w:rsidRDefault="00680A6E">
            <w:pPr>
              <w:pStyle w:val="EmptyCellLayoutStyle"/>
              <w:spacing w:after="0" w:line="240" w:lineRule="auto"/>
            </w:pPr>
          </w:p>
        </w:tc>
        <w:tc>
          <w:tcPr>
            <w:tcW w:w="555" w:type="dxa"/>
          </w:tcPr>
          <w:p w14:paraId="2633CEB9" w14:textId="77777777" w:rsidR="00680A6E" w:rsidRDefault="00680A6E">
            <w:pPr>
              <w:pStyle w:val="EmptyCellLayoutStyle"/>
              <w:spacing w:after="0" w:line="240" w:lineRule="auto"/>
            </w:pPr>
          </w:p>
        </w:tc>
        <w:tc>
          <w:tcPr>
            <w:tcW w:w="396" w:type="dxa"/>
          </w:tcPr>
          <w:p w14:paraId="4B1D477B" w14:textId="77777777" w:rsidR="00680A6E" w:rsidRDefault="00680A6E">
            <w:pPr>
              <w:pStyle w:val="EmptyCellLayoutStyle"/>
              <w:spacing w:after="0" w:line="240" w:lineRule="auto"/>
            </w:pPr>
          </w:p>
        </w:tc>
        <w:tc>
          <w:tcPr>
            <w:tcW w:w="128" w:type="dxa"/>
          </w:tcPr>
          <w:p w14:paraId="65BE1F1D" w14:textId="77777777" w:rsidR="00680A6E" w:rsidRDefault="00680A6E">
            <w:pPr>
              <w:pStyle w:val="EmptyCellLayoutStyle"/>
              <w:spacing w:after="0" w:line="240" w:lineRule="auto"/>
            </w:pPr>
          </w:p>
        </w:tc>
      </w:tr>
      <w:tr w:rsidR="00680A6E" w14:paraId="6AFAB436" w14:textId="77777777" w:rsidTr="35C718D1">
        <w:tc>
          <w:tcPr>
            <w:tcW w:w="28" w:type="dxa"/>
          </w:tcPr>
          <w:p w14:paraId="042C5D41" w14:textId="77777777" w:rsidR="00680A6E" w:rsidRDefault="00680A6E">
            <w:pPr>
              <w:pStyle w:val="EmptyCellLayoutStyle"/>
              <w:spacing w:after="0" w:line="240" w:lineRule="auto"/>
            </w:pPr>
          </w:p>
        </w:tc>
        <w:tc>
          <w:tcPr>
            <w:tcW w:w="11" w:type="dxa"/>
          </w:tcPr>
          <w:p w14:paraId="4D2E12B8" w14:textId="77777777" w:rsidR="00680A6E" w:rsidRDefault="00680A6E">
            <w:pPr>
              <w:pStyle w:val="EmptyCellLayoutStyle"/>
              <w:spacing w:after="0" w:line="240" w:lineRule="auto"/>
            </w:pPr>
          </w:p>
        </w:tc>
        <w:tc>
          <w:tcPr>
            <w:tcW w:w="3" w:type="dxa"/>
          </w:tcPr>
          <w:p w14:paraId="308F224F" w14:textId="77777777" w:rsidR="00680A6E" w:rsidRDefault="00680A6E">
            <w:pPr>
              <w:pStyle w:val="EmptyCellLayoutStyle"/>
              <w:spacing w:after="0" w:line="240" w:lineRule="auto"/>
            </w:pPr>
          </w:p>
        </w:tc>
        <w:tc>
          <w:tcPr>
            <w:tcW w:w="11" w:type="dxa"/>
          </w:tcPr>
          <w:p w14:paraId="5E6D6F63" w14:textId="77777777" w:rsidR="00680A6E" w:rsidRDefault="00680A6E">
            <w:pPr>
              <w:pStyle w:val="EmptyCellLayoutStyle"/>
              <w:spacing w:after="0" w:line="240" w:lineRule="auto"/>
            </w:pPr>
          </w:p>
        </w:tc>
        <w:tc>
          <w:tcPr>
            <w:tcW w:w="3" w:type="dxa"/>
          </w:tcPr>
          <w:p w14:paraId="7B969857" w14:textId="77777777" w:rsidR="00680A6E" w:rsidRDefault="00680A6E">
            <w:pPr>
              <w:pStyle w:val="EmptyCellLayoutStyle"/>
              <w:spacing w:after="0" w:line="240" w:lineRule="auto"/>
            </w:pPr>
          </w:p>
        </w:tc>
        <w:tc>
          <w:tcPr>
            <w:tcW w:w="2880" w:type="dxa"/>
          </w:tcPr>
          <w:tbl>
            <w:tblPr>
              <w:tblW w:w="0" w:type="auto"/>
              <w:tblCellMar>
                <w:left w:w="0" w:type="dxa"/>
                <w:right w:w="0" w:type="dxa"/>
              </w:tblCellMar>
              <w:tblLook w:val="04A0" w:firstRow="1" w:lastRow="0" w:firstColumn="1" w:lastColumn="0" w:noHBand="0" w:noVBand="1"/>
            </w:tblPr>
            <w:tblGrid>
              <w:gridCol w:w="2880"/>
            </w:tblGrid>
            <w:tr w:rsidR="00680A6E" w14:paraId="0FE634FD" w14:textId="77777777">
              <w:trPr>
                <w:trHeight w:val="60"/>
              </w:trPr>
              <w:tc>
                <w:tcPr>
                  <w:tcW w:w="2880" w:type="dxa"/>
                  <w:tcMar>
                    <w:top w:w="0" w:type="dxa"/>
                    <w:left w:w="0" w:type="dxa"/>
                    <w:bottom w:w="0" w:type="dxa"/>
                    <w:right w:w="0" w:type="dxa"/>
                  </w:tcMar>
                </w:tcPr>
                <w:p w14:paraId="62A1F980" w14:textId="77777777" w:rsidR="00680A6E" w:rsidRDefault="00680A6E">
                  <w:pPr>
                    <w:pStyle w:val="EmptyCellLayoutStyle"/>
                    <w:spacing w:after="0" w:line="240" w:lineRule="auto"/>
                  </w:pPr>
                </w:p>
              </w:tc>
            </w:tr>
          </w:tbl>
          <w:p w14:paraId="300079F4" w14:textId="77777777" w:rsidR="00680A6E" w:rsidRDefault="00680A6E">
            <w:pPr>
              <w:spacing w:after="0" w:line="240" w:lineRule="auto"/>
            </w:pPr>
          </w:p>
        </w:tc>
        <w:tc>
          <w:tcPr>
            <w:tcW w:w="3346" w:type="dxa"/>
          </w:tcPr>
          <w:p w14:paraId="299D8616" w14:textId="77777777" w:rsidR="00680A6E" w:rsidRDefault="00680A6E">
            <w:pPr>
              <w:pStyle w:val="EmptyCellLayoutStyle"/>
              <w:spacing w:after="0" w:line="240" w:lineRule="auto"/>
            </w:pPr>
          </w:p>
        </w:tc>
        <w:tc>
          <w:tcPr>
            <w:tcW w:w="2373" w:type="dxa"/>
          </w:tcPr>
          <w:p w14:paraId="491D2769" w14:textId="77777777" w:rsidR="00680A6E" w:rsidRDefault="00680A6E">
            <w:pPr>
              <w:pStyle w:val="EmptyCellLayoutStyle"/>
              <w:spacing w:after="0" w:line="240" w:lineRule="auto"/>
            </w:pPr>
          </w:p>
        </w:tc>
        <w:tc>
          <w:tcPr>
            <w:tcW w:w="926" w:type="dxa"/>
          </w:tcPr>
          <w:p w14:paraId="6F5CD9ED" w14:textId="77777777" w:rsidR="00680A6E" w:rsidRDefault="00680A6E">
            <w:pPr>
              <w:pStyle w:val="EmptyCellLayoutStyle"/>
              <w:spacing w:after="0" w:line="240" w:lineRule="auto"/>
            </w:pPr>
          </w:p>
        </w:tc>
        <w:tc>
          <w:tcPr>
            <w:tcW w:w="555" w:type="dxa"/>
          </w:tcPr>
          <w:p w14:paraId="4EF7FBD7" w14:textId="77777777" w:rsidR="00680A6E" w:rsidRDefault="00680A6E">
            <w:pPr>
              <w:pStyle w:val="EmptyCellLayoutStyle"/>
              <w:spacing w:after="0" w:line="240" w:lineRule="auto"/>
            </w:pPr>
          </w:p>
        </w:tc>
        <w:tc>
          <w:tcPr>
            <w:tcW w:w="396" w:type="dxa"/>
          </w:tcPr>
          <w:p w14:paraId="740C982E" w14:textId="77777777" w:rsidR="00680A6E" w:rsidRDefault="00680A6E">
            <w:pPr>
              <w:pStyle w:val="EmptyCellLayoutStyle"/>
              <w:spacing w:after="0" w:line="240" w:lineRule="auto"/>
            </w:pPr>
          </w:p>
        </w:tc>
        <w:tc>
          <w:tcPr>
            <w:tcW w:w="128" w:type="dxa"/>
          </w:tcPr>
          <w:p w14:paraId="15C78039" w14:textId="77777777" w:rsidR="00680A6E" w:rsidRDefault="00680A6E">
            <w:pPr>
              <w:pStyle w:val="EmptyCellLayoutStyle"/>
              <w:spacing w:after="0" w:line="240" w:lineRule="auto"/>
            </w:pPr>
          </w:p>
        </w:tc>
      </w:tr>
    </w:tbl>
    <w:p w14:paraId="527D639D" w14:textId="77777777" w:rsidR="00680A6E" w:rsidRDefault="00000000">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23"/>
        <w:gridCol w:w="14"/>
        <w:gridCol w:w="11"/>
        <w:gridCol w:w="12"/>
        <w:gridCol w:w="7946"/>
        <w:gridCol w:w="1125"/>
        <w:gridCol w:w="1967"/>
        <w:gridCol w:w="15"/>
        <w:gridCol w:w="119"/>
      </w:tblGrid>
      <w:tr w:rsidR="00680A6E" w14:paraId="5101B52C" w14:textId="77777777" w:rsidTr="35C718D1">
        <w:trPr>
          <w:trHeight w:val="65"/>
        </w:trPr>
        <w:tc>
          <w:tcPr>
            <w:tcW w:w="25" w:type="dxa"/>
          </w:tcPr>
          <w:p w14:paraId="3C8EC45C" w14:textId="77777777" w:rsidR="00680A6E" w:rsidRDefault="00680A6E">
            <w:pPr>
              <w:pStyle w:val="EmptyCellLayoutStyle"/>
              <w:spacing w:after="0" w:line="240" w:lineRule="auto"/>
            </w:pPr>
          </w:p>
        </w:tc>
        <w:tc>
          <w:tcPr>
            <w:tcW w:w="14" w:type="dxa"/>
          </w:tcPr>
          <w:p w14:paraId="326DC100" w14:textId="77777777" w:rsidR="00680A6E" w:rsidRDefault="00680A6E">
            <w:pPr>
              <w:pStyle w:val="EmptyCellLayoutStyle"/>
              <w:spacing w:after="0" w:line="240" w:lineRule="auto"/>
            </w:pPr>
          </w:p>
        </w:tc>
        <w:tc>
          <w:tcPr>
            <w:tcW w:w="8" w:type="dxa"/>
          </w:tcPr>
          <w:p w14:paraId="0A821549" w14:textId="77777777" w:rsidR="00680A6E" w:rsidRDefault="00680A6E">
            <w:pPr>
              <w:pStyle w:val="EmptyCellLayoutStyle"/>
              <w:spacing w:after="0" w:line="240" w:lineRule="auto"/>
            </w:pPr>
          </w:p>
        </w:tc>
        <w:tc>
          <w:tcPr>
            <w:tcW w:w="9" w:type="dxa"/>
          </w:tcPr>
          <w:p w14:paraId="66FDCF4E" w14:textId="77777777" w:rsidR="00680A6E" w:rsidRDefault="00680A6E">
            <w:pPr>
              <w:pStyle w:val="EmptyCellLayoutStyle"/>
              <w:spacing w:after="0" w:line="240" w:lineRule="auto"/>
            </w:pPr>
          </w:p>
        </w:tc>
        <w:tc>
          <w:tcPr>
            <w:tcW w:w="7329" w:type="dxa"/>
          </w:tcPr>
          <w:p w14:paraId="3BEE236D" w14:textId="77777777" w:rsidR="00680A6E" w:rsidRDefault="00680A6E">
            <w:pPr>
              <w:pStyle w:val="EmptyCellLayoutStyle"/>
              <w:spacing w:after="0" w:line="240" w:lineRule="auto"/>
            </w:pPr>
          </w:p>
        </w:tc>
        <w:tc>
          <w:tcPr>
            <w:tcW w:w="1141" w:type="dxa"/>
          </w:tcPr>
          <w:p w14:paraId="0CCC0888" w14:textId="77777777" w:rsidR="00680A6E" w:rsidRDefault="00680A6E">
            <w:pPr>
              <w:pStyle w:val="EmptyCellLayoutStyle"/>
              <w:spacing w:after="0" w:line="240" w:lineRule="auto"/>
            </w:pPr>
          </w:p>
        </w:tc>
        <w:tc>
          <w:tcPr>
            <w:tcW w:w="1996" w:type="dxa"/>
          </w:tcPr>
          <w:p w14:paraId="4A990D24" w14:textId="77777777" w:rsidR="00680A6E" w:rsidRDefault="00680A6E">
            <w:pPr>
              <w:pStyle w:val="EmptyCellLayoutStyle"/>
              <w:spacing w:after="0" w:line="240" w:lineRule="auto"/>
            </w:pPr>
          </w:p>
        </w:tc>
        <w:tc>
          <w:tcPr>
            <w:tcW w:w="14" w:type="dxa"/>
          </w:tcPr>
          <w:p w14:paraId="603CC4DB" w14:textId="77777777" w:rsidR="00680A6E" w:rsidRDefault="00680A6E">
            <w:pPr>
              <w:pStyle w:val="EmptyCellLayoutStyle"/>
              <w:spacing w:after="0" w:line="240" w:lineRule="auto"/>
            </w:pPr>
          </w:p>
        </w:tc>
        <w:tc>
          <w:tcPr>
            <w:tcW w:w="128" w:type="dxa"/>
          </w:tcPr>
          <w:p w14:paraId="5BAD3425" w14:textId="77777777" w:rsidR="00680A6E" w:rsidRDefault="00680A6E">
            <w:pPr>
              <w:pStyle w:val="EmptyCellLayoutStyle"/>
              <w:spacing w:after="0" w:line="240" w:lineRule="auto"/>
            </w:pPr>
          </w:p>
        </w:tc>
      </w:tr>
      <w:tr w:rsidR="0065162A" w14:paraId="0EBAB0A6" w14:textId="77777777" w:rsidTr="0065162A">
        <w:tc>
          <w:tcPr>
            <w:tcW w:w="25" w:type="dxa"/>
          </w:tcPr>
          <w:p w14:paraId="0C7D08AC" w14:textId="77777777" w:rsidR="00680A6E" w:rsidRDefault="00680A6E">
            <w:pPr>
              <w:pStyle w:val="EmptyCellLayoutStyle"/>
              <w:spacing w:after="0" w:line="240" w:lineRule="auto"/>
            </w:pPr>
          </w:p>
        </w:tc>
        <w:tc>
          <w:tcPr>
            <w:tcW w:w="14" w:type="dxa"/>
            <w:gridSpan w:val="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7361"/>
            </w:tblGrid>
            <w:tr w:rsidR="00680A6E" w14:paraId="2B6FD95E" w14:textId="77777777">
              <w:trPr>
                <w:trHeight w:val="587"/>
              </w:trPr>
              <w:tc>
                <w:tcPr>
                  <w:tcW w:w="736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6676"/>
                    <w:gridCol w:w="685"/>
                  </w:tblGrid>
                  <w:tr w:rsidR="00680A6E" w14:paraId="37A31054" w14:textId="77777777">
                    <w:trPr>
                      <w:trHeight w:val="74"/>
                    </w:trPr>
                    <w:tc>
                      <w:tcPr>
                        <w:tcW w:w="6676" w:type="dxa"/>
                      </w:tcPr>
                      <w:p w14:paraId="7DC8C081" w14:textId="77777777" w:rsidR="00680A6E" w:rsidRDefault="00680A6E">
                        <w:pPr>
                          <w:pStyle w:val="EmptyCellLayoutStyle"/>
                          <w:spacing w:after="0" w:line="240" w:lineRule="auto"/>
                        </w:pPr>
                      </w:p>
                    </w:tc>
                    <w:tc>
                      <w:tcPr>
                        <w:tcW w:w="685" w:type="dxa"/>
                      </w:tcPr>
                      <w:p w14:paraId="0477E574" w14:textId="77777777" w:rsidR="00680A6E" w:rsidRDefault="00680A6E">
                        <w:pPr>
                          <w:pStyle w:val="EmptyCellLayoutStyle"/>
                          <w:spacing w:after="0" w:line="240" w:lineRule="auto"/>
                        </w:pPr>
                      </w:p>
                    </w:tc>
                  </w:tr>
                  <w:tr w:rsidR="00680A6E" w14:paraId="0CEAE227" w14:textId="77777777">
                    <w:trPr>
                      <w:trHeight w:val="360"/>
                    </w:trPr>
                    <w:tc>
                      <w:tcPr>
                        <w:tcW w:w="6676" w:type="dxa"/>
                      </w:tcPr>
                      <w:tbl>
                        <w:tblPr>
                          <w:tblW w:w="0" w:type="auto"/>
                          <w:tblCellMar>
                            <w:left w:w="0" w:type="dxa"/>
                            <w:right w:w="0" w:type="dxa"/>
                          </w:tblCellMar>
                          <w:tblLook w:val="04A0" w:firstRow="1" w:lastRow="0" w:firstColumn="1" w:lastColumn="0" w:noHBand="0" w:noVBand="1"/>
                        </w:tblPr>
                        <w:tblGrid>
                          <w:gridCol w:w="6676"/>
                        </w:tblGrid>
                        <w:tr w:rsidR="00680A6E" w14:paraId="165E760A" w14:textId="77777777">
                          <w:trPr>
                            <w:trHeight w:val="282"/>
                          </w:trPr>
                          <w:tc>
                            <w:tcPr>
                              <w:tcW w:w="6676" w:type="dxa"/>
                              <w:tcBorders>
                                <w:top w:val="nil"/>
                                <w:left w:val="nil"/>
                                <w:bottom w:val="nil"/>
                                <w:right w:val="nil"/>
                              </w:tcBorders>
                              <w:tcMar>
                                <w:top w:w="39" w:type="dxa"/>
                                <w:left w:w="39" w:type="dxa"/>
                                <w:bottom w:w="39" w:type="dxa"/>
                                <w:right w:w="39" w:type="dxa"/>
                              </w:tcMar>
                            </w:tcPr>
                            <w:p w14:paraId="153C39EF" w14:textId="77777777" w:rsidR="00680A6E" w:rsidRDefault="00000000">
                              <w:pPr>
                                <w:spacing w:after="0" w:line="240" w:lineRule="auto"/>
                              </w:pPr>
                              <w:r>
                                <w:rPr>
                                  <w:rFonts w:ascii="Segoe UI" w:eastAsia="Segoe UI" w:hAnsi="Segoe UI"/>
                                  <w:b/>
                                  <w:color w:val="800080"/>
                                  <w:sz w:val="44"/>
                                </w:rPr>
                                <w:t>Consumption Summary</w:t>
                              </w:r>
                            </w:p>
                          </w:tc>
                        </w:tr>
                      </w:tbl>
                      <w:p w14:paraId="3FD9042A" w14:textId="77777777" w:rsidR="00680A6E" w:rsidRDefault="00680A6E">
                        <w:pPr>
                          <w:spacing w:after="0" w:line="240" w:lineRule="auto"/>
                        </w:pPr>
                      </w:p>
                    </w:tc>
                    <w:tc>
                      <w:tcPr>
                        <w:tcW w:w="685" w:type="dxa"/>
                      </w:tcPr>
                      <w:p w14:paraId="052D4810" w14:textId="77777777" w:rsidR="00680A6E" w:rsidRDefault="00680A6E">
                        <w:pPr>
                          <w:pStyle w:val="EmptyCellLayoutStyle"/>
                          <w:spacing w:after="0" w:line="240" w:lineRule="auto"/>
                        </w:pPr>
                      </w:p>
                    </w:tc>
                  </w:tr>
                  <w:tr w:rsidR="00680A6E" w14:paraId="62D3F89E" w14:textId="77777777">
                    <w:trPr>
                      <w:trHeight w:val="152"/>
                    </w:trPr>
                    <w:tc>
                      <w:tcPr>
                        <w:tcW w:w="6676" w:type="dxa"/>
                      </w:tcPr>
                      <w:p w14:paraId="2780AF0D" w14:textId="77777777" w:rsidR="00680A6E" w:rsidRDefault="00680A6E">
                        <w:pPr>
                          <w:pStyle w:val="EmptyCellLayoutStyle"/>
                          <w:spacing w:after="0" w:line="240" w:lineRule="auto"/>
                        </w:pPr>
                      </w:p>
                    </w:tc>
                    <w:tc>
                      <w:tcPr>
                        <w:tcW w:w="685" w:type="dxa"/>
                      </w:tcPr>
                      <w:p w14:paraId="46FC4A0D" w14:textId="77777777" w:rsidR="00680A6E" w:rsidRDefault="00680A6E">
                        <w:pPr>
                          <w:pStyle w:val="EmptyCellLayoutStyle"/>
                          <w:spacing w:after="0" w:line="240" w:lineRule="auto"/>
                        </w:pPr>
                      </w:p>
                    </w:tc>
                  </w:tr>
                </w:tbl>
                <w:p w14:paraId="4DC2ECC6" w14:textId="77777777" w:rsidR="00680A6E" w:rsidRDefault="00680A6E">
                  <w:pPr>
                    <w:spacing w:after="0" w:line="240" w:lineRule="auto"/>
                  </w:pPr>
                </w:p>
              </w:tc>
            </w:tr>
          </w:tbl>
          <w:p w14:paraId="79796693" w14:textId="77777777" w:rsidR="00680A6E" w:rsidRDefault="00680A6E">
            <w:pPr>
              <w:spacing w:after="0" w:line="240" w:lineRule="auto"/>
            </w:pPr>
          </w:p>
        </w:tc>
        <w:tc>
          <w:tcPr>
            <w:tcW w:w="1141" w:type="dxa"/>
          </w:tcPr>
          <w:p w14:paraId="732434A0" w14:textId="77777777" w:rsidR="00680A6E" w:rsidRDefault="00680A6E">
            <w:pPr>
              <w:pStyle w:val="EmptyCellLayoutStyle"/>
              <w:spacing w:after="0" w:line="240" w:lineRule="auto"/>
            </w:pPr>
          </w:p>
        </w:tc>
        <w:tc>
          <w:tcPr>
            <w:tcW w:w="1996" w:type="dxa"/>
          </w:tcPr>
          <w:p w14:paraId="2328BB07" w14:textId="77777777" w:rsidR="00680A6E" w:rsidRDefault="00680A6E">
            <w:pPr>
              <w:pStyle w:val="EmptyCellLayoutStyle"/>
              <w:spacing w:after="0" w:line="240" w:lineRule="auto"/>
            </w:pPr>
          </w:p>
        </w:tc>
        <w:tc>
          <w:tcPr>
            <w:tcW w:w="14" w:type="dxa"/>
          </w:tcPr>
          <w:p w14:paraId="256AC6DA" w14:textId="77777777" w:rsidR="00680A6E" w:rsidRDefault="00680A6E">
            <w:pPr>
              <w:pStyle w:val="EmptyCellLayoutStyle"/>
              <w:spacing w:after="0" w:line="240" w:lineRule="auto"/>
            </w:pPr>
          </w:p>
        </w:tc>
        <w:tc>
          <w:tcPr>
            <w:tcW w:w="128" w:type="dxa"/>
          </w:tcPr>
          <w:p w14:paraId="38AA98D6" w14:textId="77777777" w:rsidR="00680A6E" w:rsidRDefault="00680A6E">
            <w:pPr>
              <w:pStyle w:val="EmptyCellLayoutStyle"/>
              <w:spacing w:after="0" w:line="240" w:lineRule="auto"/>
            </w:pPr>
          </w:p>
        </w:tc>
      </w:tr>
      <w:tr w:rsidR="00680A6E" w14:paraId="665A1408" w14:textId="77777777" w:rsidTr="35C718D1">
        <w:trPr>
          <w:trHeight w:val="147"/>
        </w:trPr>
        <w:tc>
          <w:tcPr>
            <w:tcW w:w="25" w:type="dxa"/>
          </w:tcPr>
          <w:p w14:paraId="71049383" w14:textId="77777777" w:rsidR="00680A6E" w:rsidRDefault="00680A6E">
            <w:pPr>
              <w:pStyle w:val="EmptyCellLayoutStyle"/>
              <w:spacing w:after="0" w:line="240" w:lineRule="auto"/>
            </w:pPr>
          </w:p>
        </w:tc>
        <w:tc>
          <w:tcPr>
            <w:tcW w:w="14" w:type="dxa"/>
          </w:tcPr>
          <w:p w14:paraId="4D16AC41" w14:textId="77777777" w:rsidR="00680A6E" w:rsidRDefault="00680A6E">
            <w:pPr>
              <w:pStyle w:val="EmptyCellLayoutStyle"/>
              <w:spacing w:after="0" w:line="240" w:lineRule="auto"/>
            </w:pPr>
          </w:p>
        </w:tc>
        <w:tc>
          <w:tcPr>
            <w:tcW w:w="8" w:type="dxa"/>
          </w:tcPr>
          <w:p w14:paraId="12A4EA11" w14:textId="77777777" w:rsidR="00680A6E" w:rsidRDefault="00680A6E">
            <w:pPr>
              <w:pStyle w:val="EmptyCellLayoutStyle"/>
              <w:spacing w:after="0" w:line="240" w:lineRule="auto"/>
            </w:pPr>
          </w:p>
        </w:tc>
        <w:tc>
          <w:tcPr>
            <w:tcW w:w="9" w:type="dxa"/>
          </w:tcPr>
          <w:p w14:paraId="5A1EA135" w14:textId="77777777" w:rsidR="00680A6E" w:rsidRDefault="00680A6E">
            <w:pPr>
              <w:pStyle w:val="EmptyCellLayoutStyle"/>
              <w:spacing w:after="0" w:line="240" w:lineRule="auto"/>
            </w:pPr>
          </w:p>
        </w:tc>
        <w:tc>
          <w:tcPr>
            <w:tcW w:w="7329" w:type="dxa"/>
          </w:tcPr>
          <w:p w14:paraId="58717D39" w14:textId="77777777" w:rsidR="00680A6E" w:rsidRDefault="00680A6E">
            <w:pPr>
              <w:pStyle w:val="EmptyCellLayoutStyle"/>
              <w:spacing w:after="0" w:line="240" w:lineRule="auto"/>
            </w:pPr>
          </w:p>
        </w:tc>
        <w:tc>
          <w:tcPr>
            <w:tcW w:w="1141" w:type="dxa"/>
          </w:tcPr>
          <w:p w14:paraId="5338A720" w14:textId="77777777" w:rsidR="00680A6E" w:rsidRDefault="00680A6E">
            <w:pPr>
              <w:pStyle w:val="EmptyCellLayoutStyle"/>
              <w:spacing w:after="0" w:line="240" w:lineRule="auto"/>
            </w:pPr>
          </w:p>
        </w:tc>
        <w:tc>
          <w:tcPr>
            <w:tcW w:w="1996" w:type="dxa"/>
          </w:tcPr>
          <w:p w14:paraId="61DAA4D5" w14:textId="77777777" w:rsidR="00680A6E" w:rsidRDefault="00680A6E">
            <w:pPr>
              <w:pStyle w:val="EmptyCellLayoutStyle"/>
              <w:spacing w:after="0" w:line="240" w:lineRule="auto"/>
            </w:pPr>
          </w:p>
        </w:tc>
        <w:tc>
          <w:tcPr>
            <w:tcW w:w="14" w:type="dxa"/>
          </w:tcPr>
          <w:p w14:paraId="2AEAF47F" w14:textId="77777777" w:rsidR="00680A6E" w:rsidRDefault="00680A6E">
            <w:pPr>
              <w:pStyle w:val="EmptyCellLayoutStyle"/>
              <w:spacing w:after="0" w:line="240" w:lineRule="auto"/>
            </w:pPr>
          </w:p>
        </w:tc>
        <w:tc>
          <w:tcPr>
            <w:tcW w:w="128" w:type="dxa"/>
          </w:tcPr>
          <w:p w14:paraId="281B37BA" w14:textId="77777777" w:rsidR="00680A6E" w:rsidRDefault="00680A6E">
            <w:pPr>
              <w:pStyle w:val="EmptyCellLayoutStyle"/>
              <w:spacing w:after="0" w:line="240" w:lineRule="auto"/>
            </w:pPr>
          </w:p>
        </w:tc>
      </w:tr>
      <w:tr w:rsidR="0065162A" w14:paraId="1A65AE9C" w14:textId="77777777" w:rsidTr="0065162A">
        <w:tc>
          <w:tcPr>
            <w:tcW w:w="25" w:type="dxa"/>
          </w:tcPr>
          <w:p w14:paraId="2E500C74" w14:textId="77777777" w:rsidR="00680A6E" w:rsidRDefault="00680A6E">
            <w:pPr>
              <w:pStyle w:val="EmptyCellLayoutStyle"/>
              <w:spacing w:after="0" w:line="240" w:lineRule="auto"/>
            </w:pPr>
          </w:p>
        </w:tc>
        <w:tc>
          <w:tcPr>
            <w:tcW w:w="14" w:type="dxa"/>
          </w:tcPr>
          <w:p w14:paraId="74CD1D1F" w14:textId="77777777" w:rsidR="00680A6E" w:rsidRDefault="00680A6E">
            <w:pPr>
              <w:pStyle w:val="EmptyCellLayoutStyle"/>
              <w:spacing w:after="0" w:line="240" w:lineRule="auto"/>
            </w:pPr>
          </w:p>
        </w:tc>
        <w:tc>
          <w:tcPr>
            <w:tcW w:w="8" w:type="dxa"/>
          </w:tcPr>
          <w:p w14:paraId="1C5BEDD8" w14:textId="77777777" w:rsidR="00680A6E" w:rsidRDefault="00680A6E">
            <w:pPr>
              <w:pStyle w:val="EmptyCellLayoutStyle"/>
              <w:spacing w:after="0" w:line="240" w:lineRule="auto"/>
            </w:pPr>
          </w:p>
        </w:tc>
        <w:tc>
          <w:tcPr>
            <w:tcW w:w="9" w:type="dxa"/>
          </w:tcPr>
          <w:p w14:paraId="02915484" w14:textId="77777777" w:rsidR="00680A6E" w:rsidRDefault="00680A6E">
            <w:pPr>
              <w:pStyle w:val="EmptyCellLayoutStyle"/>
              <w:spacing w:after="0" w:line="240" w:lineRule="auto"/>
            </w:pPr>
          </w:p>
        </w:tc>
        <w:tc>
          <w:tcPr>
            <w:tcW w:w="7329" w:type="dxa"/>
            <w:gridSpan w:val="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10"/>
              <w:gridCol w:w="2810"/>
              <w:gridCol w:w="2810"/>
              <w:gridCol w:w="2035"/>
            </w:tblGrid>
            <w:tr w:rsidR="00680A6E" w14:paraId="25D41F04" w14:textId="77777777">
              <w:trPr>
                <w:trHeight w:val="208"/>
              </w:trPr>
              <w:tc>
                <w:tcPr>
                  <w:tcW w:w="2810" w:type="dxa"/>
                  <w:tcBorders>
                    <w:top w:val="nil"/>
                    <w:left w:val="nil"/>
                    <w:bottom w:val="nil"/>
                    <w:right w:val="nil"/>
                  </w:tcBorders>
                  <w:shd w:val="clear" w:color="auto" w:fill="5C1B86"/>
                  <w:tcMar>
                    <w:top w:w="39" w:type="dxa"/>
                    <w:left w:w="39" w:type="dxa"/>
                    <w:bottom w:w="39" w:type="dxa"/>
                    <w:right w:w="39" w:type="dxa"/>
                  </w:tcMar>
                  <w:vAlign w:val="center"/>
                </w:tcPr>
                <w:p w14:paraId="7842ECA8" w14:textId="77777777" w:rsidR="00680A6E" w:rsidRDefault="00000000">
                  <w:pPr>
                    <w:spacing w:after="0" w:line="240" w:lineRule="auto"/>
                    <w:jc w:val="right"/>
                  </w:pPr>
                  <w:r>
                    <w:rPr>
                      <w:rFonts w:ascii="Segoe UI" w:eastAsia="Segoe UI" w:hAnsi="Segoe UI"/>
                      <w:b/>
                      <w:color w:val="FFFFFF"/>
                      <w:sz w:val="16"/>
                    </w:rPr>
                    <w:t>Total Agreement Duration in Days</w:t>
                  </w:r>
                </w:p>
              </w:tc>
              <w:tc>
                <w:tcPr>
                  <w:tcW w:w="2810" w:type="dxa"/>
                  <w:tcBorders>
                    <w:top w:val="nil"/>
                    <w:left w:val="nil"/>
                    <w:bottom w:val="nil"/>
                    <w:right w:val="nil"/>
                  </w:tcBorders>
                  <w:shd w:val="clear" w:color="auto" w:fill="5C1B86"/>
                  <w:tcMar>
                    <w:top w:w="39" w:type="dxa"/>
                    <w:left w:w="39" w:type="dxa"/>
                    <w:bottom w:w="39" w:type="dxa"/>
                    <w:right w:w="39" w:type="dxa"/>
                  </w:tcMar>
                  <w:vAlign w:val="center"/>
                </w:tcPr>
                <w:p w14:paraId="780DC952" w14:textId="77777777" w:rsidR="00680A6E" w:rsidRDefault="00000000">
                  <w:pPr>
                    <w:spacing w:after="0" w:line="240" w:lineRule="auto"/>
                    <w:jc w:val="right"/>
                  </w:pPr>
                  <w:r>
                    <w:rPr>
                      <w:rFonts w:ascii="Segoe UI" w:eastAsia="Segoe UI" w:hAnsi="Segoe UI"/>
                      <w:b/>
                      <w:color w:val="FFFFFF"/>
                      <w:sz w:val="16"/>
                    </w:rPr>
                    <w:t>Elapsed Days</w:t>
                  </w:r>
                </w:p>
              </w:tc>
              <w:tc>
                <w:tcPr>
                  <w:tcW w:w="2810" w:type="dxa"/>
                  <w:tcBorders>
                    <w:top w:val="nil"/>
                    <w:left w:val="nil"/>
                    <w:bottom w:val="nil"/>
                    <w:right w:val="nil"/>
                  </w:tcBorders>
                  <w:shd w:val="clear" w:color="auto" w:fill="5C1B86"/>
                  <w:tcMar>
                    <w:top w:w="39" w:type="dxa"/>
                    <w:left w:w="39" w:type="dxa"/>
                    <w:bottom w:w="39" w:type="dxa"/>
                    <w:right w:w="39" w:type="dxa"/>
                  </w:tcMar>
                  <w:vAlign w:val="center"/>
                </w:tcPr>
                <w:p w14:paraId="525BB201" w14:textId="77777777" w:rsidR="00680A6E" w:rsidRDefault="00000000">
                  <w:pPr>
                    <w:spacing w:after="0" w:line="240" w:lineRule="auto"/>
                    <w:jc w:val="right"/>
                  </w:pPr>
                  <w:r>
                    <w:rPr>
                      <w:rFonts w:ascii="Segoe UI" w:eastAsia="Segoe UI" w:hAnsi="Segoe UI"/>
                      <w:b/>
                      <w:color w:val="FFFFFF"/>
                      <w:sz w:val="16"/>
                    </w:rPr>
                    <w:t>Elapsed %</w:t>
                  </w:r>
                </w:p>
              </w:tc>
              <w:tc>
                <w:tcPr>
                  <w:tcW w:w="2035" w:type="dxa"/>
                  <w:tcBorders>
                    <w:top w:val="nil"/>
                    <w:left w:val="nil"/>
                    <w:bottom w:val="nil"/>
                    <w:right w:val="nil"/>
                  </w:tcBorders>
                  <w:shd w:val="clear" w:color="auto" w:fill="5C1B86"/>
                  <w:tcMar>
                    <w:top w:w="39" w:type="dxa"/>
                    <w:left w:w="39" w:type="dxa"/>
                    <w:bottom w:w="39" w:type="dxa"/>
                    <w:right w:w="39" w:type="dxa"/>
                  </w:tcMar>
                  <w:vAlign w:val="center"/>
                </w:tcPr>
                <w:p w14:paraId="1DE04E70" w14:textId="77777777" w:rsidR="00680A6E" w:rsidRDefault="00000000">
                  <w:pPr>
                    <w:spacing w:after="0" w:line="240" w:lineRule="auto"/>
                    <w:jc w:val="right"/>
                  </w:pPr>
                  <w:r>
                    <w:rPr>
                      <w:rFonts w:ascii="Segoe UI" w:eastAsia="Segoe UI" w:hAnsi="Segoe UI"/>
                      <w:b/>
                      <w:color w:val="FFFFFF"/>
                      <w:sz w:val="16"/>
                    </w:rPr>
                    <w:t>Remaining Days</w:t>
                  </w:r>
                </w:p>
              </w:tc>
            </w:tr>
            <w:tr w:rsidR="00680A6E" w14:paraId="25A3D620" w14:textId="77777777">
              <w:trPr>
                <w:trHeight w:val="208"/>
              </w:trPr>
              <w:tc>
                <w:tcPr>
                  <w:tcW w:w="2810" w:type="dxa"/>
                  <w:tcBorders>
                    <w:top w:val="nil"/>
                    <w:left w:val="nil"/>
                    <w:bottom w:val="nil"/>
                    <w:right w:val="nil"/>
                  </w:tcBorders>
                  <w:tcMar>
                    <w:top w:w="39" w:type="dxa"/>
                    <w:left w:w="39" w:type="dxa"/>
                    <w:bottom w:w="39" w:type="dxa"/>
                    <w:right w:w="39" w:type="dxa"/>
                  </w:tcMar>
                  <w:vAlign w:val="center"/>
                </w:tcPr>
                <w:p w14:paraId="17CFEE39" w14:textId="77777777" w:rsidR="00680A6E" w:rsidRDefault="00000000">
                  <w:pPr>
                    <w:spacing w:after="0" w:line="240" w:lineRule="auto"/>
                    <w:jc w:val="right"/>
                  </w:pPr>
                  <w:r>
                    <w:rPr>
                      <w:rFonts w:ascii="Segoe UI" w:eastAsia="Segoe UI" w:hAnsi="Segoe UI"/>
                      <w:color w:val="000000"/>
                      <w:sz w:val="16"/>
                    </w:rPr>
                    <w:t>365</w:t>
                  </w:r>
                </w:p>
              </w:tc>
              <w:tc>
                <w:tcPr>
                  <w:tcW w:w="2810" w:type="dxa"/>
                  <w:tcBorders>
                    <w:top w:val="nil"/>
                    <w:left w:val="nil"/>
                    <w:bottom w:val="nil"/>
                    <w:right w:val="nil"/>
                  </w:tcBorders>
                  <w:tcMar>
                    <w:top w:w="39" w:type="dxa"/>
                    <w:left w:w="39" w:type="dxa"/>
                    <w:bottom w:w="39" w:type="dxa"/>
                    <w:right w:w="39" w:type="dxa"/>
                  </w:tcMar>
                  <w:vAlign w:val="center"/>
                </w:tcPr>
                <w:p w14:paraId="2EF6C577" w14:textId="77777777" w:rsidR="00680A6E" w:rsidRDefault="00000000">
                  <w:pPr>
                    <w:spacing w:after="0" w:line="240" w:lineRule="auto"/>
                    <w:jc w:val="right"/>
                  </w:pPr>
                  <w:r>
                    <w:rPr>
                      <w:rFonts w:ascii="Segoe UI" w:eastAsia="Segoe UI" w:hAnsi="Segoe UI"/>
                      <w:color w:val="000000"/>
                      <w:sz w:val="16"/>
                    </w:rPr>
                    <w:t>341</w:t>
                  </w:r>
                </w:p>
              </w:tc>
              <w:tc>
                <w:tcPr>
                  <w:tcW w:w="2810" w:type="dxa"/>
                  <w:tcBorders>
                    <w:top w:val="nil"/>
                    <w:left w:val="nil"/>
                    <w:bottom w:val="nil"/>
                    <w:right w:val="nil"/>
                  </w:tcBorders>
                  <w:tcMar>
                    <w:top w:w="39" w:type="dxa"/>
                    <w:left w:w="39" w:type="dxa"/>
                    <w:bottom w:w="39" w:type="dxa"/>
                    <w:right w:w="39" w:type="dxa"/>
                  </w:tcMar>
                  <w:vAlign w:val="center"/>
                </w:tcPr>
                <w:p w14:paraId="0D957C09" w14:textId="77777777" w:rsidR="00680A6E" w:rsidRDefault="00000000">
                  <w:pPr>
                    <w:spacing w:after="0" w:line="240" w:lineRule="auto"/>
                    <w:jc w:val="right"/>
                  </w:pPr>
                  <w:r>
                    <w:rPr>
                      <w:rFonts w:ascii="Segoe UI" w:eastAsia="Segoe UI" w:hAnsi="Segoe UI"/>
                      <w:color w:val="000000"/>
                      <w:sz w:val="16"/>
                    </w:rPr>
                    <w:t>93%</w:t>
                  </w:r>
                </w:p>
              </w:tc>
              <w:tc>
                <w:tcPr>
                  <w:tcW w:w="2035" w:type="dxa"/>
                  <w:tcBorders>
                    <w:top w:val="nil"/>
                    <w:left w:val="nil"/>
                    <w:bottom w:val="nil"/>
                    <w:right w:val="nil"/>
                  </w:tcBorders>
                  <w:tcMar>
                    <w:top w:w="39" w:type="dxa"/>
                    <w:left w:w="39" w:type="dxa"/>
                    <w:bottom w:w="39" w:type="dxa"/>
                    <w:right w:w="39" w:type="dxa"/>
                  </w:tcMar>
                  <w:vAlign w:val="center"/>
                </w:tcPr>
                <w:p w14:paraId="72E4F76D" w14:textId="77777777" w:rsidR="00680A6E" w:rsidRDefault="00000000">
                  <w:pPr>
                    <w:spacing w:after="0" w:line="240" w:lineRule="auto"/>
                    <w:jc w:val="right"/>
                  </w:pPr>
                  <w:r>
                    <w:rPr>
                      <w:rFonts w:ascii="Segoe UI" w:eastAsia="Segoe UI" w:hAnsi="Segoe UI"/>
                      <w:color w:val="000000"/>
                      <w:sz w:val="16"/>
                    </w:rPr>
                    <w:t>23</w:t>
                  </w:r>
                </w:p>
              </w:tc>
            </w:tr>
          </w:tbl>
          <w:p w14:paraId="03B94F49" w14:textId="77777777" w:rsidR="00680A6E" w:rsidRDefault="00680A6E">
            <w:pPr>
              <w:spacing w:after="0" w:line="240" w:lineRule="auto"/>
            </w:pPr>
          </w:p>
        </w:tc>
        <w:tc>
          <w:tcPr>
            <w:tcW w:w="14" w:type="dxa"/>
          </w:tcPr>
          <w:p w14:paraId="1B15DD1D" w14:textId="77777777" w:rsidR="00680A6E" w:rsidRDefault="00680A6E">
            <w:pPr>
              <w:pStyle w:val="EmptyCellLayoutStyle"/>
              <w:spacing w:after="0" w:line="240" w:lineRule="auto"/>
            </w:pPr>
          </w:p>
        </w:tc>
        <w:tc>
          <w:tcPr>
            <w:tcW w:w="128" w:type="dxa"/>
          </w:tcPr>
          <w:p w14:paraId="6E681184" w14:textId="77777777" w:rsidR="00680A6E" w:rsidRDefault="00680A6E">
            <w:pPr>
              <w:pStyle w:val="EmptyCellLayoutStyle"/>
              <w:spacing w:after="0" w:line="240" w:lineRule="auto"/>
            </w:pPr>
          </w:p>
        </w:tc>
      </w:tr>
      <w:tr w:rsidR="00680A6E" w14:paraId="230165FA" w14:textId="77777777" w:rsidTr="35C718D1">
        <w:trPr>
          <w:trHeight w:val="100"/>
        </w:trPr>
        <w:tc>
          <w:tcPr>
            <w:tcW w:w="25" w:type="dxa"/>
          </w:tcPr>
          <w:p w14:paraId="7CB33CA5" w14:textId="77777777" w:rsidR="00680A6E" w:rsidRDefault="00680A6E">
            <w:pPr>
              <w:pStyle w:val="EmptyCellLayoutStyle"/>
              <w:spacing w:after="0" w:line="240" w:lineRule="auto"/>
            </w:pPr>
          </w:p>
        </w:tc>
        <w:tc>
          <w:tcPr>
            <w:tcW w:w="14" w:type="dxa"/>
          </w:tcPr>
          <w:p w14:paraId="17414610" w14:textId="77777777" w:rsidR="00680A6E" w:rsidRDefault="00680A6E">
            <w:pPr>
              <w:pStyle w:val="EmptyCellLayoutStyle"/>
              <w:spacing w:after="0" w:line="240" w:lineRule="auto"/>
            </w:pPr>
          </w:p>
        </w:tc>
        <w:tc>
          <w:tcPr>
            <w:tcW w:w="8" w:type="dxa"/>
          </w:tcPr>
          <w:p w14:paraId="781DF2CB" w14:textId="77777777" w:rsidR="00680A6E" w:rsidRDefault="00680A6E">
            <w:pPr>
              <w:pStyle w:val="EmptyCellLayoutStyle"/>
              <w:spacing w:after="0" w:line="240" w:lineRule="auto"/>
            </w:pPr>
          </w:p>
        </w:tc>
        <w:tc>
          <w:tcPr>
            <w:tcW w:w="9" w:type="dxa"/>
          </w:tcPr>
          <w:p w14:paraId="16788234" w14:textId="77777777" w:rsidR="00680A6E" w:rsidRDefault="00680A6E">
            <w:pPr>
              <w:pStyle w:val="EmptyCellLayoutStyle"/>
              <w:spacing w:after="0" w:line="240" w:lineRule="auto"/>
            </w:pPr>
          </w:p>
        </w:tc>
        <w:tc>
          <w:tcPr>
            <w:tcW w:w="7329" w:type="dxa"/>
          </w:tcPr>
          <w:p w14:paraId="57A6A0F0" w14:textId="77777777" w:rsidR="00680A6E" w:rsidRDefault="00680A6E">
            <w:pPr>
              <w:pStyle w:val="EmptyCellLayoutStyle"/>
              <w:spacing w:after="0" w:line="240" w:lineRule="auto"/>
            </w:pPr>
          </w:p>
        </w:tc>
        <w:tc>
          <w:tcPr>
            <w:tcW w:w="1141" w:type="dxa"/>
          </w:tcPr>
          <w:p w14:paraId="7DF0CA62" w14:textId="77777777" w:rsidR="00680A6E" w:rsidRDefault="00680A6E">
            <w:pPr>
              <w:pStyle w:val="EmptyCellLayoutStyle"/>
              <w:spacing w:after="0" w:line="240" w:lineRule="auto"/>
            </w:pPr>
          </w:p>
        </w:tc>
        <w:tc>
          <w:tcPr>
            <w:tcW w:w="1996" w:type="dxa"/>
          </w:tcPr>
          <w:p w14:paraId="44BA3426" w14:textId="77777777" w:rsidR="00680A6E" w:rsidRDefault="00680A6E">
            <w:pPr>
              <w:pStyle w:val="EmptyCellLayoutStyle"/>
              <w:spacing w:after="0" w:line="240" w:lineRule="auto"/>
            </w:pPr>
          </w:p>
        </w:tc>
        <w:tc>
          <w:tcPr>
            <w:tcW w:w="14" w:type="dxa"/>
          </w:tcPr>
          <w:p w14:paraId="175D53C2" w14:textId="77777777" w:rsidR="00680A6E" w:rsidRDefault="00680A6E">
            <w:pPr>
              <w:pStyle w:val="EmptyCellLayoutStyle"/>
              <w:spacing w:after="0" w:line="240" w:lineRule="auto"/>
            </w:pPr>
          </w:p>
        </w:tc>
        <w:tc>
          <w:tcPr>
            <w:tcW w:w="128" w:type="dxa"/>
          </w:tcPr>
          <w:p w14:paraId="7DB1D1D4" w14:textId="77777777" w:rsidR="00680A6E" w:rsidRDefault="00680A6E">
            <w:pPr>
              <w:pStyle w:val="EmptyCellLayoutStyle"/>
              <w:spacing w:after="0" w:line="240" w:lineRule="auto"/>
            </w:pPr>
          </w:p>
        </w:tc>
      </w:tr>
      <w:tr w:rsidR="0065162A" w14:paraId="6EBA7407" w14:textId="77777777" w:rsidTr="0065162A">
        <w:tc>
          <w:tcPr>
            <w:tcW w:w="25" w:type="dxa"/>
          </w:tcPr>
          <w:p w14:paraId="0841E4F5" w14:textId="77777777" w:rsidR="00680A6E" w:rsidRDefault="00680A6E">
            <w:pPr>
              <w:pStyle w:val="EmptyCellLayoutStyle"/>
              <w:spacing w:after="0" w:line="240" w:lineRule="auto"/>
            </w:pPr>
          </w:p>
        </w:tc>
        <w:tc>
          <w:tcPr>
            <w:tcW w:w="14" w:type="dxa"/>
          </w:tcPr>
          <w:p w14:paraId="711A9A35" w14:textId="77777777" w:rsidR="00680A6E" w:rsidRDefault="00680A6E">
            <w:pPr>
              <w:pStyle w:val="EmptyCellLayoutStyle"/>
              <w:spacing w:after="0" w:line="240" w:lineRule="auto"/>
            </w:pPr>
          </w:p>
        </w:tc>
        <w:tc>
          <w:tcPr>
            <w:tcW w:w="8" w:type="dxa"/>
            <w:gridSpan w:val="6"/>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126"/>
              <w:gridCol w:w="3172"/>
              <w:gridCol w:w="526"/>
              <w:gridCol w:w="1039"/>
              <w:gridCol w:w="751"/>
              <w:gridCol w:w="1116"/>
              <w:gridCol w:w="767"/>
            </w:tblGrid>
            <w:tr w:rsidR="00680A6E" w14:paraId="38799FE1" w14:textId="77777777" w:rsidTr="35C718D1">
              <w:trPr>
                <w:trHeight w:val="282"/>
              </w:trPr>
              <w:tc>
                <w:tcPr>
                  <w:tcW w:w="3126"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51975BC6" w14:textId="77777777" w:rsidR="00680A6E" w:rsidRDefault="00000000">
                  <w:pPr>
                    <w:spacing w:after="0" w:line="240" w:lineRule="auto"/>
                  </w:pPr>
                  <w:r>
                    <w:rPr>
                      <w:rFonts w:ascii="Segoe UI" w:eastAsia="Segoe UI" w:hAnsi="Segoe UI"/>
                      <w:b/>
                      <w:color w:val="FFFFFF"/>
                      <w:sz w:val="16"/>
                    </w:rPr>
                    <w:t>Package</w:t>
                  </w:r>
                </w:p>
              </w:tc>
              <w:tc>
                <w:tcPr>
                  <w:tcW w:w="3172"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08D49549" w14:textId="77777777" w:rsidR="00680A6E" w:rsidRDefault="00000000">
                  <w:pPr>
                    <w:spacing w:after="0" w:line="240" w:lineRule="auto"/>
                  </w:pPr>
                  <w:r>
                    <w:rPr>
                      <w:rFonts w:ascii="Segoe UI" w:eastAsia="Segoe UI" w:hAnsi="Segoe UI"/>
                      <w:b/>
                      <w:color w:val="FFFFFF"/>
                      <w:sz w:val="16"/>
                    </w:rPr>
                    <w:t>Service</w:t>
                  </w:r>
                </w:p>
              </w:tc>
              <w:tc>
                <w:tcPr>
                  <w:tcW w:w="526"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3AB3EEAD" w14:textId="77777777" w:rsidR="00680A6E" w:rsidRDefault="00000000">
                  <w:pPr>
                    <w:spacing w:after="0" w:line="240" w:lineRule="auto"/>
                  </w:pPr>
                  <w:r>
                    <w:rPr>
                      <w:rFonts w:ascii="Segoe UI" w:eastAsia="Segoe UI" w:hAnsi="Segoe UI"/>
                      <w:b/>
                      <w:color w:val="FFFFFF"/>
                      <w:sz w:val="16"/>
                    </w:rPr>
                    <w:t>Type</w:t>
                  </w:r>
                </w:p>
              </w:tc>
              <w:tc>
                <w:tcPr>
                  <w:tcW w:w="1039"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212ABA09" w14:textId="77777777" w:rsidR="00680A6E" w:rsidRDefault="00000000">
                  <w:pPr>
                    <w:spacing w:after="0" w:line="240" w:lineRule="auto"/>
                    <w:jc w:val="right"/>
                  </w:pPr>
                  <w:r>
                    <w:rPr>
                      <w:rFonts w:ascii="Segoe UI" w:eastAsia="Segoe UI" w:hAnsi="Segoe UI"/>
                      <w:b/>
                      <w:color w:val="FFFFFF"/>
                      <w:sz w:val="16"/>
                    </w:rPr>
                    <w:t>Purchased</w:t>
                  </w:r>
                </w:p>
              </w:tc>
              <w:tc>
                <w:tcPr>
                  <w:tcW w:w="751"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2CFD7D4E" w14:textId="77777777" w:rsidR="00680A6E" w:rsidRDefault="00000000">
                  <w:pPr>
                    <w:spacing w:after="0" w:line="240" w:lineRule="auto"/>
                    <w:jc w:val="right"/>
                  </w:pPr>
                  <w:r>
                    <w:rPr>
                      <w:rFonts w:ascii="Segoe UI" w:eastAsia="Segoe UI" w:hAnsi="Segoe UI"/>
                      <w:b/>
                      <w:color w:val="FFFFFF"/>
                      <w:sz w:val="16"/>
                    </w:rPr>
                    <w:t>Used</w:t>
                  </w:r>
                </w:p>
              </w:tc>
              <w:tc>
                <w:tcPr>
                  <w:tcW w:w="1116"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42B1B251" w14:textId="77777777" w:rsidR="00680A6E" w:rsidRDefault="35C718D1" w:rsidP="35C718D1">
                  <w:pPr>
                    <w:spacing w:after="0" w:line="240" w:lineRule="auto"/>
                    <w:jc w:val="right"/>
                    <w:rPr>
                      <w:rFonts w:ascii="Segoe UI" w:eastAsia="Segoe UI" w:hAnsi="Segoe UI"/>
                      <w:b/>
                      <w:bCs/>
                      <w:color w:val="FFFFFF"/>
                      <w:sz w:val="16"/>
                      <w:szCs w:val="16"/>
                    </w:rPr>
                  </w:pPr>
                  <w:r w:rsidRPr="35C718D1">
                    <w:rPr>
                      <w:rFonts w:ascii="Segoe UI" w:eastAsia="Segoe UI" w:hAnsi="Segoe UI"/>
                      <w:b/>
                      <w:bCs/>
                      <w:color w:val="FFFFFF"/>
                      <w:sz w:val="16"/>
                      <w:szCs w:val="16"/>
                    </w:rPr>
                    <w:t>Remaining</w:t>
                  </w:r>
                </w:p>
              </w:tc>
              <w:tc>
                <w:tcPr>
                  <w:tcW w:w="767" w:type="dxa"/>
                  <w:tcBorders>
                    <w:top w:val="nil"/>
                    <w:left w:val="nil"/>
                    <w:bottom w:val="nil"/>
                    <w:right w:val="nil"/>
                  </w:tcBorders>
                  <w:shd w:val="clear" w:color="auto" w:fill="5C1B86"/>
                  <w:tcMar>
                    <w:top w:w="39" w:type="dxa"/>
                    <w:left w:w="39" w:type="dxa"/>
                    <w:bottom w:w="39" w:type="dxa"/>
                    <w:right w:w="39" w:type="dxa"/>
                  </w:tcMar>
                  <w:vAlign w:val="center"/>
                  <w:shd w:fill="FFFF00"/>
                  <w:shd w:fill="FFFF00"/>
                  <w:shd w:fill="FFFF00"/>
                  <w:shd w:fill="FFFF00"/>
                  <w:shd w:fill="FFFF00"/>
                  <w:shd w:fill="FFFF00"/>
                </w:tcPr>
                <w:p w14:paraId="6DA3BF5A" w14:textId="77777777" w:rsidR="00680A6E" w:rsidRDefault="00000000">
                  <w:pPr>
                    <w:spacing w:after="0" w:line="240" w:lineRule="auto"/>
                    <w:jc w:val="right"/>
                  </w:pPr>
                  <w:r>
                    <w:rPr>
                      <w:rFonts w:ascii="Segoe UI" w:eastAsia="Segoe UI" w:hAnsi="Segoe UI"/>
                      <w:b/>
                      <w:color w:val="FFFFFF"/>
                      <w:sz w:val="16"/>
                    </w:rPr>
                    <w:t>Trend</w:t>
                  </w:r>
                </w:p>
              </w:tc>
            </w:tr>
            <w:tr w:rsidR="00680A6E" w14:paraId="210E59CE" w14:textId="77777777" w:rsidTr="35C718D1">
              <w:trPr>
                <w:trHeight w:val="282"/>
              </w:trPr>
              <w:tc>
                <w:tcPr>
                  <w:tcW w:w="3126" w:type="dxa"/>
                  <w:vMerge w:val="restart"/>
                  <w:tcBorders>
                    <w:top w:val="nil"/>
                    <w:left w:val="nil"/>
                    <w:bottom w:val="nil"/>
                    <w:right w:val="nil"/>
                  </w:tcBorders>
                  <w:shd w:val="clear" w:color="auto" w:fill="FFFFFF"/>
                  <w:tcMar>
                    <w:top w:w="39" w:type="dxa"/>
                    <w:left w:w="39" w:type="dxa"/>
                    <w:bottom w:w="39" w:type="dxa"/>
                    <w:right w:w="39" w:type="dxa"/>
                  </w:tcMar>
                  <w:shd w:fill="FFFF00"/>
                  <w:shd w:fill="FFFF00"/>
                  <w:shd w:fill="FFFF00"/>
                  <w:shd w:fill="FFFF00"/>
                  <w:shd w:fill="FFFF00"/>
                  <w:shd w:fill="FFFF00"/>
                  <w:shd w:fill="FFFF00"/>
                  <w:shd w:fill="FFFF00"/>
                  <w:shd w:fill="FFFF00"/>
                  <w:shd w:fill="FFFF00"/>
                  <w:shd w:fill="FFFF00"/>
                  <w:shd w:fill="FFFF00"/>
                  <w:shd w:fill="FFFF00"/>
                  <w:shd w:fill="FFFF00"/>
                  <w:shd w:fill="FFFF00"/>
                  <w:shd w:fill="FFFF00"/>
                  <w:shd w:fill="FFFF00"/>
                  <w:shd w:fill="FFFF00"/>
                </w:tcPr>
                <w:p w14:paraId="582A1EF4" w14:textId="77777777" w:rsidR="00680A6E" w:rsidRDefault="00000000">
                  <w:pPr>
                    <w:spacing w:after="0" w:line="240" w:lineRule="auto"/>
                  </w:pPr>
                  <w:r>
                    <w:rPr>
                      <w:rFonts w:ascii="Segoe UI" w:eastAsia="Segoe UI" w:hAnsi="Segoe UI"/>
                      <w:color w:val="171717"/>
                      <w:sz w:val="16"/>
                    </w:rPr>
                    <w:t>Abbott IoT EPSO25</w:t>
                  </w:r>
                </w:p>
              </w:tc>
              <w:tc>
                <w:tcPr>
                  <w:tcW w:w="3172"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7549CB2F" w14:textId="77777777" w:rsidR="00680A6E" w:rsidRDefault="00000000">
                  <w:pPr>
                    <w:spacing w:after="0" w:line="240" w:lineRule="auto"/>
                  </w:pPr>
                  <w:r>
                    <w:rPr>
                      <w:rFonts w:ascii="Segoe UI" w:eastAsia="Segoe UI" w:hAnsi="Segoe UI"/>
                      <w:color w:val="171717"/>
                      <w:sz w:val="16"/>
                    </w:rPr>
                    <w:t>Problem Resolution Hours</w:t>
                  </w:r>
                </w:p>
              </w:tc>
              <w:tc>
                <w:tcPr>
                  <w:tcW w:w="526"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6F772221" w14:textId="77777777" w:rsidR="00680A6E" w:rsidRDefault="00000000">
                  <w:pPr>
                    <w:spacing w:after="0" w:line="240" w:lineRule="auto"/>
                  </w:pPr>
                  <w:r>
                    <w:rPr>
                      <w:rFonts w:ascii="Segoe UI" w:eastAsia="Segoe UI" w:hAnsi="Segoe UI"/>
                      <w:color w:val="171717"/>
                      <w:sz w:val="16"/>
                    </w:rPr>
                    <w:t>Hour</w:t>
                  </w:r>
                </w:p>
              </w:tc>
              <w:tc>
                <w:tcPr>
                  <w:tcW w:w="1039"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649841BE" w14:textId="77777777" w:rsidR="00680A6E" w:rsidRDefault="00000000">
                  <w:pPr>
                    <w:spacing w:after="0" w:line="240" w:lineRule="auto"/>
                    <w:jc w:val="right"/>
                  </w:pPr>
                  <w:r>
                    <w:rPr>
                      <w:rFonts w:ascii="Segoe UI" w:eastAsia="Segoe UI" w:hAnsi="Segoe UI"/>
                      <w:color w:val="171717"/>
                      <w:sz w:val="16"/>
                    </w:rPr>
                    <w:t>1</w:t>
                  </w:r>
                </w:p>
              </w:tc>
              <w:tc>
                <w:tcPr>
                  <w:tcW w:w="751"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13C202B5" w14:textId="77777777" w:rsidR="00680A6E" w:rsidRDefault="00000000">
                  <w:pPr>
                    <w:spacing w:after="0" w:line="240" w:lineRule="auto"/>
                    <w:jc w:val="right"/>
                  </w:pPr>
                  <w:r>
                    <w:rPr>
                      <w:rFonts w:ascii="Segoe UI" w:eastAsia="Segoe UI" w:hAnsi="Segoe UI"/>
                      <w:color w:val="171717"/>
                      <w:sz w:val="16"/>
                    </w:rPr>
                    <w:t>3:50</w:t>
                  </w:r>
                </w:p>
              </w:tc>
              <w:tc>
                <w:tcPr>
                  <w:tcW w:w="1116"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29D31C15" w14:textId="77777777" w:rsidR="00680A6E" w:rsidRDefault="00000000">
                  <w:pPr>
                    <w:spacing w:after="0" w:line="240" w:lineRule="auto"/>
                    <w:jc w:val="right"/>
                  </w:pPr>
                  <w:r>
                    <w:rPr>
                      <w:rFonts w:ascii="Segoe UI" w:eastAsia="Segoe UI" w:hAnsi="Segoe UI"/>
                      <w:color w:val="171717"/>
                      <w:sz w:val="16"/>
                    </w:rPr>
                    <w:t>-2:50</w:t>
                  </w:r>
                </w:p>
              </w:tc>
              <w:tc>
                <w:tcPr>
                  <w:tcW w:w="767"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6485023E" w14:textId="77777777" w:rsidR="00680A6E" w:rsidRDefault="00000000">
                  <w:pPr>
                    <w:spacing w:after="0" w:line="240" w:lineRule="auto"/>
                    <w:jc w:val="right"/>
                  </w:pPr>
                  <w:r>
                    <w:rPr>
                      <w:rFonts w:ascii="Segoe UI" w:eastAsia="Segoe UI" w:hAnsi="Segoe UI"/>
                      <w:color w:val="171717"/>
                      <w:sz w:val="16"/>
                    </w:rPr>
                    <w:t>409%</w:t>
                  </w:r>
                </w:p>
              </w:tc>
            </w:tr>
            <w:tr w:rsidR="00680A6E" w14:paraId="32DB2AB0" w14:textId="77777777" w:rsidTr="35C718D1">
              <w:trPr>
                <w:trHeight w:val="282"/>
              </w:trPr>
              <w:tc>
                <w:tcPr>
                  <w:tcW w:w="3126" w:type="dxa"/>
                  <w:vMerge/>
                  <w:tcMar>
                    <w:top w:w="39" w:type="dxa"/>
                    <w:left w:w="39" w:type="dxa"/>
                    <w:bottom w:w="39" w:type="dxa"/>
                    <w:right w:w="39" w:type="dxa"/>
                  </w:tcMar>
                </w:tcPr>
                <w:p w14:paraId="4EE333D4" w14:textId="77777777" w:rsidR="00680A6E" w:rsidRDefault="00680A6E">
                  <w:pPr>
                    <w:spacing w:after="0" w:line="240" w:lineRule="auto"/>
                  </w:pPr>
                </w:p>
              </w:tc>
              <w:tc>
                <w:tcPr>
                  <w:tcW w:w="3172"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24EA4E10" w14:textId="77777777" w:rsidR="00680A6E" w:rsidRDefault="00000000">
                  <w:pPr>
                    <w:spacing w:after="0" w:line="240" w:lineRule="auto"/>
                  </w:pPr>
                  <w:r>
                    <w:rPr>
                      <w:rFonts w:ascii="Segoe UI" w:eastAsia="Segoe UI" w:hAnsi="Segoe UI"/>
                      <w:color w:val="171717"/>
                      <w:sz w:val="16"/>
                    </w:rPr>
                    <w:t>Support Account Management</w:t>
                  </w:r>
                </w:p>
              </w:tc>
              <w:tc>
                <w:tcPr>
                  <w:tcW w:w="526"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53A2E09C" w14:textId="77777777" w:rsidR="00680A6E" w:rsidRDefault="00000000">
                  <w:pPr>
                    <w:spacing w:after="0" w:line="240" w:lineRule="auto"/>
                  </w:pPr>
                  <w:r>
                    <w:rPr>
                      <w:rFonts w:ascii="Segoe UI" w:eastAsia="Segoe UI" w:hAnsi="Segoe UI"/>
                      <w:color w:val="171717"/>
                      <w:sz w:val="16"/>
                    </w:rPr>
                    <w:t>Hour</w:t>
                  </w:r>
                </w:p>
              </w:tc>
              <w:tc>
                <w:tcPr>
                  <w:tcW w:w="1039"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1D3E6FDD" w14:textId="77777777" w:rsidR="00680A6E" w:rsidRDefault="00000000">
                  <w:pPr>
                    <w:spacing w:after="0" w:line="240" w:lineRule="auto"/>
                    <w:jc w:val="right"/>
                  </w:pPr>
                  <w:r>
                    <w:rPr>
                      <w:rFonts w:ascii="Segoe UI" w:eastAsia="Segoe UI" w:hAnsi="Segoe UI"/>
                      <w:color w:val="171717"/>
                      <w:sz w:val="16"/>
                    </w:rPr>
                    <w:t>98</w:t>
                  </w:r>
                </w:p>
              </w:tc>
              <w:tc>
                <w:tcPr>
                  <w:tcW w:w="751"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7EF80C40" w14:textId="77777777" w:rsidR="00680A6E" w:rsidRDefault="00000000">
                  <w:pPr>
                    <w:spacing w:after="0" w:line="240" w:lineRule="auto"/>
                    <w:jc w:val="right"/>
                  </w:pPr>
                  <w:r>
                    <w:rPr>
                      <w:rFonts w:ascii="Segoe UI" w:eastAsia="Segoe UI" w:hAnsi="Segoe UI"/>
                      <w:color w:val="171717"/>
                      <w:sz w:val="16"/>
                    </w:rPr>
                    <w:t>30:20</w:t>
                  </w:r>
                </w:p>
              </w:tc>
              <w:tc>
                <w:tcPr>
                  <w:tcW w:w="1116"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0E7ABD28" w14:textId="77777777" w:rsidR="00680A6E" w:rsidRDefault="00000000">
                  <w:pPr>
                    <w:spacing w:after="0" w:line="240" w:lineRule="auto"/>
                    <w:jc w:val="right"/>
                  </w:pPr>
                  <w:r>
                    <w:rPr>
                      <w:rFonts w:ascii="Segoe UI" w:eastAsia="Segoe UI" w:hAnsi="Segoe UI"/>
                      <w:color w:val="171717"/>
                      <w:sz w:val="16"/>
                    </w:rPr>
                    <w:t>67:40</w:t>
                  </w:r>
                </w:p>
              </w:tc>
              <w:tc>
                <w:tcPr>
                  <w:tcW w:w="767"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0D6BC734" w14:textId="77777777" w:rsidR="00680A6E" w:rsidRDefault="00680A6E">
                  <w:pPr>
                    <w:spacing w:after="0" w:line="240" w:lineRule="auto"/>
                  </w:pPr>
                </w:p>
              </w:tc>
            </w:tr>
            <w:tr w:rsidR="00680A6E" w14:paraId="75217B53" w14:textId="77777777" w:rsidTr="35C718D1">
              <w:trPr>
                <w:trHeight w:val="282"/>
              </w:trPr>
              <w:tc>
                <w:tcPr>
                  <w:tcW w:w="3126" w:type="dxa"/>
                  <w:vMerge/>
                  <w:tcMar>
                    <w:top w:w="39" w:type="dxa"/>
                    <w:left w:w="39" w:type="dxa"/>
                    <w:bottom w:w="39" w:type="dxa"/>
                    <w:right w:w="39" w:type="dxa"/>
                  </w:tcMar>
                </w:tcPr>
                <w:p w14:paraId="34A104AC" w14:textId="77777777" w:rsidR="00680A6E" w:rsidRDefault="00680A6E">
                  <w:pPr>
                    <w:spacing w:after="0" w:line="240" w:lineRule="auto"/>
                  </w:pPr>
                </w:p>
              </w:tc>
              <w:tc>
                <w:tcPr>
                  <w:tcW w:w="3172"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5A631AC5" w14:textId="77777777" w:rsidR="00680A6E" w:rsidRDefault="00000000">
                  <w:pPr>
                    <w:spacing w:after="0" w:line="240" w:lineRule="auto"/>
                  </w:pPr>
                  <w:r>
                    <w:rPr>
                      <w:rFonts w:ascii="Segoe UI" w:eastAsia="Segoe UI" w:hAnsi="Segoe UI"/>
                      <w:color w:val="171717"/>
                      <w:sz w:val="16"/>
                    </w:rPr>
                    <w:t>Support Assistance</w:t>
                  </w:r>
                </w:p>
              </w:tc>
              <w:tc>
                <w:tcPr>
                  <w:tcW w:w="526"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28DF1196" w14:textId="77777777" w:rsidR="00680A6E" w:rsidRDefault="00000000">
                  <w:pPr>
                    <w:spacing w:after="0" w:line="240" w:lineRule="auto"/>
                  </w:pPr>
                  <w:r>
                    <w:rPr>
                      <w:rFonts w:ascii="Segoe UI" w:eastAsia="Segoe UI" w:hAnsi="Segoe UI"/>
                      <w:color w:val="171717"/>
                      <w:sz w:val="16"/>
                    </w:rPr>
                    <w:t>Hour</w:t>
                  </w:r>
                </w:p>
              </w:tc>
              <w:tc>
                <w:tcPr>
                  <w:tcW w:w="1039"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56B20A0C" w14:textId="77777777" w:rsidR="00680A6E" w:rsidRDefault="00000000">
                  <w:pPr>
                    <w:spacing w:after="0" w:line="240" w:lineRule="auto"/>
                    <w:jc w:val="right"/>
                  </w:pPr>
                  <w:r>
                    <w:rPr>
                      <w:rFonts w:ascii="Segoe UI" w:eastAsia="Segoe UI" w:hAnsi="Segoe UI"/>
                      <w:color w:val="171717"/>
                      <w:sz w:val="16"/>
                    </w:rPr>
                    <w:t>1</w:t>
                  </w:r>
                </w:p>
              </w:tc>
              <w:tc>
                <w:tcPr>
                  <w:tcW w:w="751"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5A158055" w14:textId="77777777" w:rsidR="00680A6E" w:rsidRDefault="00000000">
                  <w:pPr>
                    <w:spacing w:after="0" w:line="240" w:lineRule="auto"/>
                    <w:jc w:val="right"/>
                  </w:pPr>
                  <w:r>
                    <w:rPr>
                      <w:rFonts w:ascii="Segoe UI" w:eastAsia="Segoe UI" w:hAnsi="Segoe UI"/>
                      <w:color w:val="171717"/>
                      <w:sz w:val="16"/>
                    </w:rPr>
                    <w:t>0:00</w:t>
                  </w:r>
                </w:p>
              </w:tc>
              <w:tc>
                <w:tcPr>
                  <w:tcW w:w="1116"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6BF01967" w14:textId="77777777" w:rsidR="00680A6E" w:rsidRDefault="00000000">
                  <w:pPr>
                    <w:spacing w:after="0" w:line="240" w:lineRule="auto"/>
                    <w:jc w:val="right"/>
                  </w:pPr>
                  <w:r>
                    <w:rPr>
                      <w:rFonts w:ascii="Segoe UI" w:eastAsia="Segoe UI" w:hAnsi="Segoe UI"/>
                      <w:color w:val="171717"/>
                      <w:sz w:val="16"/>
                    </w:rPr>
                    <w:t>1:00</w:t>
                  </w:r>
                </w:p>
              </w:tc>
              <w:tc>
                <w:tcPr>
                  <w:tcW w:w="767" w:type="dxa"/>
                  <w:tcBorders>
                    <w:top w:val="nil"/>
                    <w:left w:val="nil"/>
                    <w:bottom w:val="nil"/>
                    <w:right w:val="nil"/>
                  </w:tcBorders>
                  <w:shd w:val="clear" w:color="auto" w:fill="FFFFFF"/>
                  <w:tcMar>
                    <w:top w:w="39" w:type="dxa"/>
                    <w:left w:w="39" w:type="dxa"/>
                    <w:bottom w:w="39" w:type="dxa"/>
                    <w:right w:w="39" w:type="dxa"/>
                  </w:tcMar>
                  <w:vAlign w:val="center"/>
                  <w:shd w:fill="FFFF00"/>
                  <w:shd w:fill="FFFF00"/>
                  <w:shd w:fill="FFFF00"/>
                  <w:shd w:fill="FFFF00"/>
                  <w:shd w:fill="FFFF00"/>
                  <w:shd w:fill="FFFF00"/>
                </w:tcPr>
                <w:p w14:paraId="6D414B93" w14:textId="77777777" w:rsidR="00680A6E" w:rsidRDefault="00000000">
                  <w:pPr>
                    <w:spacing w:after="0" w:line="240" w:lineRule="auto"/>
                    <w:jc w:val="right"/>
                  </w:pPr>
                  <w:r>
                    <w:rPr>
                      <w:rFonts w:ascii="Segoe UI" w:eastAsia="Segoe UI" w:hAnsi="Segoe UI"/>
                      <w:color w:val="171717"/>
                      <w:sz w:val="16"/>
                    </w:rPr>
                    <w:t>0%</w:t>
                  </w:r>
                </w:p>
              </w:tc>
            </w:tr>
            <w:tr>
              <w:tc>
                <w:tcPr>
                  <w:tcW w:type="dxa" w:w="3126"/>
                  <w:shd w:fill="FFFF00"/>
                  <w:shd w:fill="FFFF00"/>
                  <w:shd w:fill="FFFF00"/>
                  <w:shd w:fill="FFFF00"/>
                  <w:shd w:fill="FFFF00"/>
                </w:tcPr>
                <w:p>
                  <w:r/>
                </w:p>
              </w:tc>
              <w:tc>
                <w:tcPr>
                  <w:tcW w:type="dxa" w:w="3172"/>
                  <w:shd w:fill="FFFF00"/>
                  <w:shd w:fill="FFFF00"/>
                  <w:shd w:fill="FFFF00"/>
                  <w:shd w:fill="FFFF00"/>
                  <w:shd w:fill="FFFF00"/>
                </w:tcPr>
                <w:p>
                  <w:r>
                    <w:t>Total:</w:t>
                  </w:r>
                </w:p>
              </w:tc>
              <w:tc>
                <w:tcPr>
                  <w:tcW w:type="dxa" w:w="526"/>
                  <w:shd w:fill="FFFF00"/>
                  <w:shd w:fill="FFFF00"/>
                  <w:shd w:fill="FFFF00"/>
                  <w:shd w:fill="FFFF00"/>
                  <w:shd w:fill="FFFF00"/>
                </w:tcPr>
                <w:p>
                  <w:r/>
                </w:p>
              </w:tc>
              <w:tc>
                <w:tcPr>
                  <w:tcW w:type="dxa" w:w="1039"/>
                  <w:shd w:fill="FFFF00"/>
                  <w:shd w:fill="FFFF00"/>
                  <w:shd w:fill="FFFF00"/>
                  <w:shd w:fill="FFFF00"/>
                  <w:shd w:fill="FFFF00"/>
                </w:tcPr>
                <w:p>
                  <w:r>
                    <w:t>100.0</w:t>
                  </w:r>
                </w:p>
              </w:tc>
              <w:tc>
                <w:tcPr>
                  <w:tcW w:type="dxa" w:w="751"/>
                  <w:shd w:fill="FFFF00"/>
                  <w:shd w:fill="FFFF00"/>
                  <w:shd w:fill="FFFF00"/>
                  <w:shd w:fill="FFFF00"/>
                  <w:shd w:fill="FFFF00"/>
                </w:tcPr>
                <w:p>
                  <w:r>
                    <w:t>34:10</w:t>
                  </w:r>
                </w:p>
              </w:tc>
              <w:tc>
                <w:tcPr>
                  <w:tcW w:type="dxa" w:w="1116"/>
                  <w:shd w:fill="FFFF00"/>
                  <w:shd w:fill="FFFF00"/>
                  <w:shd w:fill="FFFF00"/>
                  <w:shd w:fill="FFFF00"/>
                  <w:shd w:fill="FFFF00"/>
                </w:tcPr>
                <w:p>
                  <w:r>
                    <w:t>67:30</w:t>
                  </w:r>
                </w:p>
              </w:tc>
              <w:tc>
                <w:tcPr>
                  <w:tcW w:type="dxa" w:w="767"/>
                  <w:shd w:fill="FFFF00"/>
                  <w:shd w:fill="FFFF00"/>
                  <w:shd w:fill="FFFF00"/>
                  <w:shd w:fill="FFFF00"/>
                  <w:shd w:fill="FFFF00"/>
                </w:tcPr>
                <w:p>
                  <w:r>
                    <w:t>492.00%</w:t>
                  </w:r>
                </w:p>
              </w:tc>
            </w:tr>
          </w:tbl>
          <w:p w14:paraId="114B4F84" w14:textId="77777777" w:rsidR="00680A6E" w:rsidRDefault="00680A6E">
            <w:pPr>
              <w:spacing w:after="0" w:line="240" w:lineRule="auto"/>
            </w:pPr>
          </w:p>
        </w:tc>
        <w:tc>
          <w:tcPr>
            <w:tcW w:w="128" w:type="dxa"/>
          </w:tcPr>
          <w:p w14:paraId="44D1216F" w14:textId="77777777" w:rsidR="00680A6E" w:rsidRDefault="00680A6E">
            <w:pPr>
              <w:pStyle w:val="EmptyCellLayoutStyle"/>
              <w:spacing w:after="0" w:line="240" w:lineRule="auto"/>
            </w:pPr>
          </w:p>
        </w:tc>
      </w:tr>
      <w:tr w:rsidR="00680A6E" w14:paraId="3517F98F" w14:textId="77777777" w:rsidTr="35C718D1">
        <w:trPr>
          <w:trHeight w:val="186"/>
        </w:trPr>
        <w:tc>
          <w:tcPr>
            <w:tcW w:w="25" w:type="dxa"/>
          </w:tcPr>
          <w:p w14:paraId="34223B45" w14:textId="77777777" w:rsidR="00680A6E" w:rsidRDefault="00680A6E">
            <w:pPr>
              <w:pStyle w:val="EmptyCellLayoutStyle"/>
              <w:spacing w:after="0" w:line="240" w:lineRule="auto"/>
            </w:pPr>
          </w:p>
        </w:tc>
        <w:tc>
          <w:tcPr>
            <w:tcW w:w="14" w:type="dxa"/>
          </w:tcPr>
          <w:p w14:paraId="539CD7A1" w14:textId="77777777" w:rsidR="00680A6E" w:rsidRDefault="00680A6E">
            <w:pPr>
              <w:pStyle w:val="EmptyCellLayoutStyle"/>
              <w:spacing w:after="0" w:line="240" w:lineRule="auto"/>
            </w:pPr>
          </w:p>
        </w:tc>
        <w:tc>
          <w:tcPr>
            <w:tcW w:w="8" w:type="dxa"/>
          </w:tcPr>
          <w:p w14:paraId="6A9A2604" w14:textId="77777777" w:rsidR="00680A6E" w:rsidRDefault="00680A6E">
            <w:pPr>
              <w:pStyle w:val="EmptyCellLayoutStyle"/>
              <w:spacing w:after="0" w:line="240" w:lineRule="auto"/>
            </w:pPr>
          </w:p>
        </w:tc>
        <w:tc>
          <w:tcPr>
            <w:tcW w:w="9" w:type="dxa"/>
          </w:tcPr>
          <w:p w14:paraId="3DD220FA" w14:textId="77777777" w:rsidR="00680A6E" w:rsidRDefault="00680A6E">
            <w:pPr>
              <w:pStyle w:val="EmptyCellLayoutStyle"/>
              <w:spacing w:after="0" w:line="240" w:lineRule="auto"/>
            </w:pPr>
          </w:p>
        </w:tc>
        <w:tc>
          <w:tcPr>
            <w:tcW w:w="7329" w:type="dxa"/>
          </w:tcPr>
          <w:p w14:paraId="7B186A81" w14:textId="77777777" w:rsidR="00680A6E" w:rsidRDefault="00680A6E">
            <w:pPr>
              <w:pStyle w:val="EmptyCellLayoutStyle"/>
              <w:spacing w:after="0" w:line="240" w:lineRule="auto"/>
            </w:pPr>
          </w:p>
        </w:tc>
        <w:tc>
          <w:tcPr>
            <w:tcW w:w="1141" w:type="dxa"/>
          </w:tcPr>
          <w:p w14:paraId="4F24943C" w14:textId="77777777" w:rsidR="00680A6E" w:rsidRDefault="00680A6E">
            <w:pPr>
              <w:pStyle w:val="EmptyCellLayoutStyle"/>
              <w:spacing w:after="0" w:line="240" w:lineRule="auto"/>
            </w:pPr>
          </w:p>
        </w:tc>
        <w:tc>
          <w:tcPr>
            <w:tcW w:w="1996" w:type="dxa"/>
          </w:tcPr>
          <w:p w14:paraId="6AD9664E" w14:textId="77777777" w:rsidR="00680A6E" w:rsidRDefault="00680A6E">
            <w:pPr>
              <w:pStyle w:val="EmptyCellLayoutStyle"/>
              <w:spacing w:after="0" w:line="240" w:lineRule="auto"/>
            </w:pPr>
          </w:p>
        </w:tc>
        <w:tc>
          <w:tcPr>
            <w:tcW w:w="14" w:type="dxa"/>
          </w:tcPr>
          <w:p w14:paraId="6BF7610E" w14:textId="77777777" w:rsidR="00680A6E" w:rsidRDefault="00680A6E">
            <w:pPr>
              <w:pStyle w:val="EmptyCellLayoutStyle"/>
              <w:spacing w:after="0" w:line="240" w:lineRule="auto"/>
            </w:pPr>
          </w:p>
        </w:tc>
        <w:tc>
          <w:tcPr>
            <w:tcW w:w="128" w:type="dxa"/>
          </w:tcPr>
          <w:p w14:paraId="25DC539F" w14:textId="77777777" w:rsidR="00680A6E" w:rsidRDefault="00680A6E">
            <w:pPr>
              <w:pStyle w:val="EmptyCellLayoutStyle"/>
              <w:spacing w:after="0" w:line="240" w:lineRule="auto"/>
            </w:pPr>
          </w:p>
        </w:tc>
      </w:tr>
      <w:tr w:rsidR="0065162A" w14:paraId="595B4531" w14:textId="77777777" w:rsidTr="0065162A">
        <w:tc>
          <w:tcPr>
            <w:tcW w:w="25" w:type="dxa"/>
          </w:tcPr>
          <w:p w14:paraId="63E83F18" w14:textId="77777777" w:rsidR="00680A6E" w:rsidRDefault="00680A6E">
            <w:pPr>
              <w:pStyle w:val="EmptyCellLayoutStyle"/>
              <w:spacing w:after="0" w:line="240" w:lineRule="auto"/>
            </w:pPr>
          </w:p>
        </w:tc>
        <w:tc>
          <w:tcPr>
            <w:tcW w:w="14" w:type="dxa"/>
          </w:tcPr>
          <w:p w14:paraId="6FBAD364" w14:textId="77777777" w:rsidR="00680A6E" w:rsidRDefault="00680A6E">
            <w:pPr>
              <w:pStyle w:val="EmptyCellLayoutStyle"/>
              <w:spacing w:after="0" w:line="240" w:lineRule="auto"/>
            </w:pPr>
          </w:p>
        </w:tc>
        <w:tc>
          <w:tcPr>
            <w:tcW w:w="8" w:type="dxa"/>
          </w:tcPr>
          <w:p w14:paraId="5DC4596E" w14:textId="77777777" w:rsidR="00680A6E" w:rsidRDefault="00680A6E">
            <w:pPr>
              <w:pStyle w:val="EmptyCellLayoutStyle"/>
              <w:spacing w:after="0" w:line="240" w:lineRule="auto"/>
            </w:pPr>
          </w:p>
        </w:tc>
        <w:tc>
          <w:tcPr>
            <w:tcW w:w="9" w:type="dxa"/>
            <w:gridSpan w:val="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8480"/>
            </w:tblGrid>
            <w:tr w:rsidR="00680A6E" w14:paraId="6E42CF67" w14:textId="77777777">
              <w:trPr>
                <w:trHeight w:val="495"/>
              </w:trPr>
              <w:tc>
                <w:tcPr>
                  <w:tcW w:w="848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8408"/>
                    <w:gridCol w:w="71"/>
                  </w:tblGrid>
                  <w:tr w:rsidR="00680A6E" w14:paraId="71E9947C" w14:textId="77777777">
                    <w:trPr>
                      <w:trHeight w:val="210"/>
                    </w:trPr>
                    <w:tc>
                      <w:tcPr>
                        <w:tcW w:w="8408" w:type="dxa"/>
                      </w:tcPr>
                      <w:p w14:paraId="1413D853" w14:textId="77777777" w:rsidR="00680A6E" w:rsidRDefault="00680A6E">
                        <w:pPr>
                          <w:pStyle w:val="EmptyCellLayoutStyle"/>
                          <w:spacing w:after="0" w:line="240" w:lineRule="auto"/>
                        </w:pPr>
                      </w:p>
                    </w:tc>
                    <w:tc>
                      <w:tcPr>
                        <w:tcW w:w="71" w:type="dxa"/>
                      </w:tcPr>
                      <w:p w14:paraId="2A7A9836" w14:textId="77777777" w:rsidR="00680A6E" w:rsidRDefault="00680A6E">
                        <w:pPr>
                          <w:pStyle w:val="EmptyCellLayoutStyle"/>
                          <w:spacing w:after="0" w:line="240" w:lineRule="auto"/>
                        </w:pPr>
                      </w:p>
                    </w:tc>
                  </w:tr>
                  <w:tr w:rsidR="00680A6E" w14:paraId="29631814" w14:textId="77777777">
                    <w:trPr>
                      <w:trHeight w:val="284"/>
                    </w:trPr>
                    <w:tc>
                      <w:tcPr>
                        <w:tcW w:w="8408" w:type="dxa"/>
                      </w:tcPr>
                      <w:tbl>
                        <w:tblPr>
                          <w:tblW w:w="0" w:type="auto"/>
                          <w:tblCellMar>
                            <w:left w:w="0" w:type="dxa"/>
                            <w:right w:w="0" w:type="dxa"/>
                          </w:tblCellMar>
                          <w:tblLook w:val="04A0" w:firstRow="1" w:lastRow="0" w:firstColumn="1" w:lastColumn="0" w:noHBand="0" w:noVBand="1"/>
                        </w:tblPr>
                        <w:tblGrid>
                          <w:gridCol w:w="8408"/>
                        </w:tblGrid>
                        <w:tr w:rsidR="00680A6E" w14:paraId="3DD69E35" w14:textId="77777777">
                          <w:trPr>
                            <w:trHeight w:val="206"/>
                          </w:trPr>
                          <w:tc>
                            <w:tcPr>
                              <w:tcW w:w="8408" w:type="dxa"/>
                              <w:tcBorders>
                                <w:top w:val="nil"/>
                                <w:left w:val="nil"/>
                                <w:bottom w:val="nil"/>
                                <w:right w:val="nil"/>
                              </w:tcBorders>
                              <w:tcMar>
                                <w:top w:w="39" w:type="dxa"/>
                                <w:left w:w="39" w:type="dxa"/>
                                <w:bottom w:w="39" w:type="dxa"/>
                                <w:right w:w="39" w:type="dxa"/>
                              </w:tcMar>
                            </w:tcPr>
                            <w:p w14:paraId="420664FB" w14:textId="77777777" w:rsidR="00680A6E" w:rsidRDefault="00000000">
                              <w:pPr>
                                <w:spacing w:after="0" w:line="240" w:lineRule="auto"/>
                              </w:pPr>
                              <w:r>
                                <w:rPr>
                                  <w:rFonts w:ascii="Segoe UI" w:eastAsia="Segoe UI" w:hAnsi="Segoe UI"/>
                                  <w:b/>
                                  <w:color w:val="800080"/>
                                  <w:sz w:val="28"/>
                                </w:rPr>
                                <w:t>Cases and Proactive Requests by Technology</w:t>
                              </w:r>
                            </w:p>
                          </w:tc>
                        </w:tr>
                      </w:tbl>
                      <w:p w14:paraId="47CE7A2C" w14:textId="77777777" w:rsidR="00680A6E" w:rsidRDefault="00680A6E">
                        <w:pPr>
                          <w:spacing w:after="0" w:line="240" w:lineRule="auto"/>
                        </w:pPr>
                      </w:p>
                    </w:tc>
                    <w:tc>
                      <w:tcPr>
                        <w:tcW w:w="71" w:type="dxa"/>
                      </w:tcPr>
                      <w:p w14:paraId="2C7DA92C" w14:textId="77777777" w:rsidR="00680A6E" w:rsidRDefault="00680A6E">
                        <w:pPr>
                          <w:pStyle w:val="EmptyCellLayoutStyle"/>
                          <w:spacing w:after="0" w:line="240" w:lineRule="auto"/>
                        </w:pPr>
                      </w:p>
                    </w:tc>
                  </w:tr>
                </w:tbl>
                <w:p w14:paraId="3F904CCB" w14:textId="77777777" w:rsidR="00680A6E" w:rsidRDefault="00680A6E">
                  <w:pPr>
                    <w:spacing w:after="0" w:line="240" w:lineRule="auto"/>
                  </w:pPr>
                </w:p>
              </w:tc>
            </w:tr>
          </w:tbl>
          <w:p w14:paraId="040360B8" w14:textId="77777777" w:rsidR="00680A6E" w:rsidRDefault="00680A6E">
            <w:pPr>
              <w:spacing w:after="0" w:line="240" w:lineRule="auto"/>
            </w:pPr>
          </w:p>
        </w:tc>
        <w:tc>
          <w:tcPr>
            <w:tcW w:w="1996" w:type="dxa"/>
          </w:tcPr>
          <w:p w14:paraId="4F6D2C48" w14:textId="77777777" w:rsidR="00680A6E" w:rsidRDefault="00680A6E">
            <w:pPr>
              <w:pStyle w:val="EmptyCellLayoutStyle"/>
              <w:spacing w:after="0" w:line="240" w:lineRule="auto"/>
            </w:pPr>
          </w:p>
        </w:tc>
        <w:tc>
          <w:tcPr>
            <w:tcW w:w="14" w:type="dxa"/>
          </w:tcPr>
          <w:p w14:paraId="31F27C88" w14:textId="77777777" w:rsidR="00680A6E" w:rsidRDefault="00680A6E">
            <w:pPr>
              <w:pStyle w:val="EmptyCellLayoutStyle"/>
              <w:spacing w:after="0" w:line="240" w:lineRule="auto"/>
            </w:pPr>
          </w:p>
        </w:tc>
        <w:tc>
          <w:tcPr>
            <w:tcW w:w="128" w:type="dxa"/>
          </w:tcPr>
          <w:p w14:paraId="79B88F8C" w14:textId="77777777" w:rsidR="00680A6E" w:rsidRDefault="00680A6E">
            <w:pPr>
              <w:pStyle w:val="EmptyCellLayoutStyle"/>
              <w:spacing w:after="0" w:line="240" w:lineRule="auto"/>
            </w:pPr>
          </w:p>
        </w:tc>
      </w:tr>
      <w:tr w:rsidR="00680A6E" w14:paraId="145C11DD" w14:textId="77777777" w:rsidTr="35C718D1">
        <w:trPr>
          <w:trHeight w:val="73"/>
        </w:trPr>
        <w:tc>
          <w:tcPr>
            <w:tcW w:w="25" w:type="dxa"/>
          </w:tcPr>
          <w:p w14:paraId="6B40E7A7" w14:textId="77777777" w:rsidR="00680A6E" w:rsidRDefault="00680A6E">
            <w:pPr>
              <w:pStyle w:val="EmptyCellLayoutStyle"/>
              <w:spacing w:after="0" w:line="240" w:lineRule="auto"/>
            </w:pPr>
          </w:p>
        </w:tc>
        <w:tc>
          <w:tcPr>
            <w:tcW w:w="14" w:type="dxa"/>
          </w:tcPr>
          <w:p w14:paraId="3FFF7D4A" w14:textId="77777777" w:rsidR="00680A6E" w:rsidRDefault="00680A6E">
            <w:pPr>
              <w:pStyle w:val="EmptyCellLayoutStyle"/>
              <w:spacing w:after="0" w:line="240" w:lineRule="auto"/>
            </w:pPr>
          </w:p>
        </w:tc>
        <w:tc>
          <w:tcPr>
            <w:tcW w:w="8" w:type="dxa"/>
          </w:tcPr>
          <w:p w14:paraId="287B69A3" w14:textId="77777777" w:rsidR="00680A6E" w:rsidRDefault="00680A6E">
            <w:pPr>
              <w:pStyle w:val="EmptyCellLayoutStyle"/>
              <w:spacing w:after="0" w:line="240" w:lineRule="auto"/>
            </w:pPr>
          </w:p>
        </w:tc>
        <w:tc>
          <w:tcPr>
            <w:tcW w:w="9" w:type="dxa"/>
          </w:tcPr>
          <w:p w14:paraId="63A0829D" w14:textId="77777777" w:rsidR="00680A6E" w:rsidRDefault="00680A6E">
            <w:pPr>
              <w:pStyle w:val="EmptyCellLayoutStyle"/>
              <w:spacing w:after="0" w:line="240" w:lineRule="auto"/>
            </w:pPr>
          </w:p>
        </w:tc>
        <w:tc>
          <w:tcPr>
            <w:tcW w:w="7329" w:type="dxa"/>
          </w:tcPr>
          <w:p w14:paraId="39CA8924" w14:textId="77777777" w:rsidR="00680A6E" w:rsidRDefault="00680A6E">
            <w:pPr>
              <w:pStyle w:val="EmptyCellLayoutStyle"/>
              <w:spacing w:after="0" w:line="240" w:lineRule="auto"/>
            </w:pPr>
          </w:p>
        </w:tc>
        <w:tc>
          <w:tcPr>
            <w:tcW w:w="1141" w:type="dxa"/>
          </w:tcPr>
          <w:p w14:paraId="1BB6F150" w14:textId="77777777" w:rsidR="00680A6E" w:rsidRDefault="00680A6E">
            <w:pPr>
              <w:pStyle w:val="EmptyCellLayoutStyle"/>
              <w:spacing w:after="0" w:line="240" w:lineRule="auto"/>
            </w:pPr>
          </w:p>
        </w:tc>
        <w:tc>
          <w:tcPr>
            <w:tcW w:w="1996" w:type="dxa"/>
          </w:tcPr>
          <w:p w14:paraId="04338875" w14:textId="77777777" w:rsidR="00680A6E" w:rsidRDefault="00680A6E">
            <w:pPr>
              <w:pStyle w:val="EmptyCellLayoutStyle"/>
              <w:spacing w:after="0" w:line="240" w:lineRule="auto"/>
            </w:pPr>
          </w:p>
        </w:tc>
        <w:tc>
          <w:tcPr>
            <w:tcW w:w="14" w:type="dxa"/>
          </w:tcPr>
          <w:p w14:paraId="2CCB938B" w14:textId="77777777" w:rsidR="00680A6E" w:rsidRDefault="00680A6E">
            <w:pPr>
              <w:pStyle w:val="EmptyCellLayoutStyle"/>
              <w:spacing w:after="0" w:line="240" w:lineRule="auto"/>
            </w:pPr>
          </w:p>
        </w:tc>
        <w:tc>
          <w:tcPr>
            <w:tcW w:w="128" w:type="dxa"/>
          </w:tcPr>
          <w:p w14:paraId="796B98D5" w14:textId="77777777" w:rsidR="00680A6E" w:rsidRDefault="00680A6E">
            <w:pPr>
              <w:pStyle w:val="EmptyCellLayoutStyle"/>
              <w:spacing w:after="0" w:line="240" w:lineRule="auto"/>
            </w:pPr>
          </w:p>
        </w:tc>
      </w:tr>
      <w:tr w:rsidR="0065162A" w14:paraId="344BE600" w14:textId="77777777" w:rsidTr="0065162A">
        <w:trPr>
          <w:trHeight w:val="8427"/>
        </w:trPr>
        <w:tc>
          <w:tcPr>
            <w:tcW w:w="25" w:type="dxa"/>
          </w:tcPr>
          <w:p w14:paraId="7EE3B4B9" w14:textId="77777777" w:rsidR="00680A6E" w:rsidRDefault="00680A6E">
            <w:pPr>
              <w:pStyle w:val="EmptyCellLayoutStyle"/>
              <w:spacing w:after="0" w:line="240" w:lineRule="auto"/>
            </w:pPr>
          </w:p>
        </w:tc>
        <w:tc>
          <w:tcPr>
            <w:tcW w:w="14" w:type="dxa"/>
          </w:tcPr>
          <w:p w14:paraId="17D63EA2" w14:textId="77777777" w:rsidR="00680A6E" w:rsidRDefault="00680A6E">
            <w:pPr>
              <w:pStyle w:val="EmptyCellLayoutStyle"/>
              <w:spacing w:after="0" w:line="240" w:lineRule="auto"/>
            </w:pPr>
          </w:p>
        </w:tc>
        <w:tc>
          <w:tcPr>
            <w:tcW w:w="8" w:type="dxa"/>
            <w:gridSpan w:val="6"/>
            <w:tcBorders>
              <w:top w:val="nil"/>
              <w:left w:val="nil"/>
              <w:bottom w:val="nil"/>
            </w:tcBorders>
            <w:shd w:val="clear" w:color="auto" w:fill="FFFFFF"/>
            <w:tcMar>
              <w:top w:w="0" w:type="dxa"/>
              <w:left w:w="0" w:type="dxa"/>
              <w:bottom w:w="0" w:type="dxa"/>
              <w:right w:w="0" w:type="dxa"/>
            </w:tcMar>
          </w:tcPr>
          <w:p w14:paraId="52E608EF" w14:textId="77777777" w:rsidR="00680A6E" w:rsidRDefault="00000000">
            <w:pPr>
              <w:spacing w:after="0" w:line="240" w:lineRule="auto"/>
            </w:pPr>
            <w:r>
              <w:rPr>
                <w:noProof/>
              </w:rPr>
              <w:drawing>
                <wp:inline distT="0" distB="0" distL="0" distR="0" wp14:anchorId="21B69A58" wp14:editId="07777777">
                  <wp:extent cx="6667576" cy="5351764"/>
                  <wp:effectExtent l="0" t="0" r="0" b="0"/>
                  <wp:docPr id="2" name="img4.png"/>
                  <wp:cNvGraphicFramePr/>
                  <a:graphic xmlns:a="http://schemas.openxmlformats.org/drawingml/2006/main">
                    <a:graphicData uri="http://schemas.openxmlformats.org/drawingml/2006/picture">
                      <pic:pic xmlns:pic="http://schemas.openxmlformats.org/drawingml/2006/picture">
                        <pic:nvPicPr>
                          <pic:cNvPr id="3" name="img4.png"/>
                          <pic:cNvPicPr/>
                        </pic:nvPicPr>
                        <pic:blipFill>
                          <a:blip r:embed="rId7" cstate="print"/>
                          <a:stretch>
                            <a:fillRect/>
                          </a:stretch>
                        </pic:blipFill>
                        <pic:spPr>
                          <a:xfrm>
                            <a:off x="0" y="0"/>
                            <a:ext cx="6667576" cy="5351764"/>
                          </a:xfrm>
                          <a:prstGeom prst="rect">
                            <a:avLst/>
                          </a:prstGeom>
                        </pic:spPr>
                      </pic:pic>
                    </a:graphicData>
                  </a:graphic>
                </wp:inline>
              </w:drawing>
            </w:r>
          </w:p>
        </w:tc>
        <w:tc>
          <w:tcPr>
            <w:tcW w:w="128" w:type="dxa"/>
          </w:tcPr>
          <w:p w14:paraId="5EB26D91" w14:textId="77777777" w:rsidR="00680A6E" w:rsidRDefault="00680A6E">
            <w:pPr>
              <w:pStyle w:val="EmptyCellLayoutStyle"/>
              <w:spacing w:after="0" w:line="240" w:lineRule="auto"/>
            </w:pPr>
          </w:p>
        </w:tc>
      </w:tr>
    </w:tbl>
    <w:p w14:paraId="3BC8F9AD" w14:textId="77777777" w:rsidR="00680A6E" w:rsidRDefault="00000000">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19"/>
        <w:gridCol w:w="6"/>
        <w:gridCol w:w="6"/>
        <w:gridCol w:w="6"/>
        <w:gridCol w:w="8"/>
        <w:gridCol w:w="6"/>
        <w:gridCol w:w="6"/>
        <w:gridCol w:w="6"/>
        <w:gridCol w:w="6"/>
        <w:gridCol w:w="9"/>
        <w:gridCol w:w="6"/>
        <w:gridCol w:w="10"/>
        <w:gridCol w:w="6"/>
        <w:gridCol w:w="12"/>
        <w:gridCol w:w="3579"/>
        <w:gridCol w:w="82"/>
        <w:gridCol w:w="1330"/>
        <w:gridCol w:w="3907"/>
        <w:gridCol w:w="1539"/>
        <w:gridCol w:w="14"/>
        <w:gridCol w:w="24"/>
        <w:gridCol w:w="15"/>
        <w:gridCol w:w="89"/>
      </w:tblGrid>
      <w:tr w:rsidR="00680A6E" w14:paraId="18D160CB" w14:textId="77777777" w:rsidTr="35C718D1">
        <w:trPr>
          <w:trHeight w:val="134"/>
        </w:trPr>
        <w:tc>
          <w:tcPr>
            <w:tcW w:w="19" w:type="dxa"/>
          </w:tcPr>
          <w:p w14:paraId="61AC30FB" w14:textId="77777777" w:rsidR="00680A6E" w:rsidRDefault="00680A6E">
            <w:pPr>
              <w:pStyle w:val="EmptyCellLayoutStyle"/>
              <w:spacing w:after="0" w:line="240" w:lineRule="auto"/>
            </w:pPr>
          </w:p>
        </w:tc>
        <w:tc>
          <w:tcPr>
            <w:tcW w:w="5" w:type="dxa"/>
          </w:tcPr>
          <w:p w14:paraId="26B1A375" w14:textId="77777777" w:rsidR="00680A6E" w:rsidRDefault="00680A6E">
            <w:pPr>
              <w:pStyle w:val="EmptyCellLayoutStyle"/>
              <w:spacing w:after="0" w:line="240" w:lineRule="auto"/>
            </w:pPr>
          </w:p>
        </w:tc>
        <w:tc>
          <w:tcPr>
            <w:tcW w:w="0" w:type="dxa"/>
          </w:tcPr>
          <w:p w14:paraId="211FC6EA" w14:textId="77777777" w:rsidR="00680A6E" w:rsidRDefault="00680A6E">
            <w:pPr>
              <w:pStyle w:val="EmptyCellLayoutStyle"/>
              <w:spacing w:after="0" w:line="240" w:lineRule="auto"/>
            </w:pPr>
          </w:p>
        </w:tc>
        <w:tc>
          <w:tcPr>
            <w:tcW w:w="2" w:type="dxa"/>
          </w:tcPr>
          <w:p w14:paraId="764ED501" w14:textId="77777777" w:rsidR="00680A6E" w:rsidRDefault="00680A6E">
            <w:pPr>
              <w:pStyle w:val="EmptyCellLayoutStyle"/>
              <w:spacing w:after="0" w:line="240" w:lineRule="auto"/>
            </w:pPr>
          </w:p>
        </w:tc>
        <w:tc>
          <w:tcPr>
            <w:tcW w:w="8" w:type="dxa"/>
          </w:tcPr>
          <w:p w14:paraId="0AB93745" w14:textId="77777777" w:rsidR="00680A6E" w:rsidRDefault="00680A6E">
            <w:pPr>
              <w:pStyle w:val="EmptyCellLayoutStyle"/>
              <w:spacing w:after="0" w:line="240" w:lineRule="auto"/>
            </w:pPr>
          </w:p>
        </w:tc>
        <w:tc>
          <w:tcPr>
            <w:tcW w:w="3" w:type="dxa"/>
          </w:tcPr>
          <w:p w14:paraId="49635555" w14:textId="77777777" w:rsidR="00680A6E" w:rsidRDefault="00680A6E">
            <w:pPr>
              <w:pStyle w:val="EmptyCellLayoutStyle"/>
              <w:spacing w:after="0" w:line="240" w:lineRule="auto"/>
            </w:pPr>
          </w:p>
        </w:tc>
        <w:tc>
          <w:tcPr>
            <w:tcW w:w="3" w:type="dxa"/>
          </w:tcPr>
          <w:p w14:paraId="17A53FC6" w14:textId="77777777" w:rsidR="00680A6E" w:rsidRDefault="00680A6E">
            <w:pPr>
              <w:pStyle w:val="EmptyCellLayoutStyle"/>
              <w:spacing w:after="0" w:line="240" w:lineRule="auto"/>
            </w:pPr>
          </w:p>
        </w:tc>
        <w:tc>
          <w:tcPr>
            <w:tcW w:w="1" w:type="dxa"/>
          </w:tcPr>
          <w:p w14:paraId="1CDEAE01" w14:textId="77777777" w:rsidR="00680A6E" w:rsidRDefault="00680A6E">
            <w:pPr>
              <w:pStyle w:val="EmptyCellLayoutStyle"/>
              <w:spacing w:after="0" w:line="240" w:lineRule="auto"/>
            </w:pPr>
          </w:p>
        </w:tc>
        <w:tc>
          <w:tcPr>
            <w:tcW w:w="3" w:type="dxa"/>
          </w:tcPr>
          <w:p w14:paraId="50F07069" w14:textId="77777777" w:rsidR="00680A6E" w:rsidRDefault="00680A6E">
            <w:pPr>
              <w:pStyle w:val="EmptyCellLayoutStyle"/>
              <w:spacing w:after="0" w:line="240" w:lineRule="auto"/>
            </w:pPr>
          </w:p>
        </w:tc>
        <w:tc>
          <w:tcPr>
            <w:tcW w:w="9" w:type="dxa"/>
          </w:tcPr>
          <w:p w14:paraId="2FF85D32" w14:textId="77777777" w:rsidR="00680A6E" w:rsidRDefault="00680A6E">
            <w:pPr>
              <w:pStyle w:val="EmptyCellLayoutStyle"/>
              <w:spacing w:after="0" w:line="240" w:lineRule="auto"/>
            </w:pPr>
          </w:p>
        </w:tc>
        <w:tc>
          <w:tcPr>
            <w:tcW w:w="4" w:type="dxa"/>
          </w:tcPr>
          <w:p w14:paraId="1E954643" w14:textId="77777777" w:rsidR="00680A6E" w:rsidRDefault="00680A6E">
            <w:pPr>
              <w:pStyle w:val="EmptyCellLayoutStyle"/>
              <w:spacing w:after="0" w:line="240" w:lineRule="auto"/>
            </w:pPr>
          </w:p>
        </w:tc>
        <w:tc>
          <w:tcPr>
            <w:tcW w:w="10" w:type="dxa"/>
          </w:tcPr>
          <w:p w14:paraId="627AA0AC" w14:textId="77777777" w:rsidR="00680A6E" w:rsidRDefault="00680A6E">
            <w:pPr>
              <w:pStyle w:val="EmptyCellLayoutStyle"/>
              <w:spacing w:after="0" w:line="240" w:lineRule="auto"/>
            </w:pPr>
          </w:p>
        </w:tc>
        <w:tc>
          <w:tcPr>
            <w:tcW w:w="2" w:type="dxa"/>
          </w:tcPr>
          <w:p w14:paraId="5A7AF15D" w14:textId="77777777" w:rsidR="00680A6E" w:rsidRDefault="00680A6E">
            <w:pPr>
              <w:pStyle w:val="EmptyCellLayoutStyle"/>
              <w:spacing w:after="0" w:line="240" w:lineRule="auto"/>
            </w:pPr>
          </w:p>
        </w:tc>
        <w:tc>
          <w:tcPr>
            <w:tcW w:w="12" w:type="dxa"/>
          </w:tcPr>
          <w:p w14:paraId="06686FEF" w14:textId="77777777" w:rsidR="00680A6E" w:rsidRDefault="00680A6E">
            <w:pPr>
              <w:pStyle w:val="EmptyCellLayoutStyle"/>
              <w:spacing w:after="0" w:line="240" w:lineRule="auto"/>
            </w:pPr>
          </w:p>
        </w:tc>
        <w:tc>
          <w:tcPr>
            <w:tcW w:w="3576" w:type="dxa"/>
          </w:tcPr>
          <w:p w14:paraId="401A7268" w14:textId="77777777" w:rsidR="00680A6E" w:rsidRDefault="00680A6E">
            <w:pPr>
              <w:pStyle w:val="EmptyCellLayoutStyle"/>
              <w:spacing w:after="0" w:line="240" w:lineRule="auto"/>
            </w:pPr>
          </w:p>
        </w:tc>
        <w:tc>
          <w:tcPr>
            <w:tcW w:w="82" w:type="dxa"/>
          </w:tcPr>
          <w:p w14:paraId="752F30A4" w14:textId="77777777" w:rsidR="00680A6E" w:rsidRDefault="00680A6E">
            <w:pPr>
              <w:pStyle w:val="EmptyCellLayoutStyle"/>
              <w:spacing w:after="0" w:line="240" w:lineRule="auto"/>
            </w:pPr>
          </w:p>
        </w:tc>
        <w:tc>
          <w:tcPr>
            <w:tcW w:w="1329" w:type="dxa"/>
          </w:tcPr>
          <w:p w14:paraId="3048BA75" w14:textId="77777777" w:rsidR="00680A6E" w:rsidRDefault="00680A6E">
            <w:pPr>
              <w:pStyle w:val="EmptyCellLayoutStyle"/>
              <w:spacing w:after="0" w:line="240" w:lineRule="auto"/>
            </w:pPr>
          </w:p>
        </w:tc>
        <w:tc>
          <w:tcPr>
            <w:tcW w:w="3904" w:type="dxa"/>
          </w:tcPr>
          <w:p w14:paraId="3793568E" w14:textId="77777777" w:rsidR="00680A6E" w:rsidRDefault="00680A6E">
            <w:pPr>
              <w:pStyle w:val="EmptyCellLayoutStyle"/>
              <w:spacing w:after="0" w:line="240" w:lineRule="auto"/>
            </w:pPr>
          </w:p>
        </w:tc>
        <w:tc>
          <w:tcPr>
            <w:tcW w:w="1537" w:type="dxa"/>
          </w:tcPr>
          <w:p w14:paraId="081CEB47" w14:textId="77777777" w:rsidR="00680A6E" w:rsidRDefault="00680A6E">
            <w:pPr>
              <w:pStyle w:val="EmptyCellLayoutStyle"/>
              <w:spacing w:after="0" w:line="240" w:lineRule="auto"/>
            </w:pPr>
          </w:p>
        </w:tc>
        <w:tc>
          <w:tcPr>
            <w:tcW w:w="14" w:type="dxa"/>
          </w:tcPr>
          <w:p w14:paraId="54D4AFED" w14:textId="77777777" w:rsidR="00680A6E" w:rsidRDefault="00680A6E">
            <w:pPr>
              <w:pStyle w:val="EmptyCellLayoutStyle"/>
              <w:spacing w:after="0" w:line="240" w:lineRule="auto"/>
            </w:pPr>
          </w:p>
        </w:tc>
        <w:tc>
          <w:tcPr>
            <w:tcW w:w="24" w:type="dxa"/>
          </w:tcPr>
          <w:p w14:paraId="0FBA7733" w14:textId="77777777" w:rsidR="00680A6E" w:rsidRDefault="00680A6E">
            <w:pPr>
              <w:pStyle w:val="EmptyCellLayoutStyle"/>
              <w:spacing w:after="0" w:line="240" w:lineRule="auto"/>
            </w:pPr>
          </w:p>
        </w:tc>
        <w:tc>
          <w:tcPr>
            <w:tcW w:w="15" w:type="dxa"/>
          </w:tcPr>
          <w:p w14:paraId="506B019F" w14:textId="77777777" w:rsidR="00680A6E" w:rsidRDefault="00680A6E">
            <w:pPr>
              <w:pStyle w:val="EmptyCellLayoutStyle"/>
              <w:spacing w:after="0" w:line="240" w:lineRule="auto"/>
            </w:pPr>
          </w:p>
        </w:tc>
        <w:tc>
          <w:tcPr>
            <w:tcW w:w="89" w:type="dxa"/>
          </w:tcPr>
          <w:p w14:paraId="4F7836D1" w14:textId="77777777" w:rsidR="00680A6E" w:rsidRDefault="00680A6E">
            <w:pPr>
              <w:pStyle w:val="EmptyCellLayoutStyle"/>
              <w:spacing w:after="0" w:line="240" w:lineRule="auto"/>
            </w:pPr>
          </w:p>
        </w:tc>
      </w:tr>
      <w:tr w:rsidR="0065162A" w14:paraId="73E35BAB" w14:textId="77777777" w:rsidTr="0065162A">
        <w:tc>
          <w:tcPr>
            <w:tcW w:w="19" w:type="dxa"/>
          </w:tcPr>
          <w:p w14:paraId="478D7399" w14:textId="77777777" w:rsidR="00680A6E" w:rsidRDefault="00680A6E">
            <w:pPr>
              <w:pStyle w:val="EmptyCellLayoutStyle"/>
              <w:spacing w:after="0" w:line="240" w:lineRule="auto"/>
            </w:pPr>
          </w:p>
        </w:tc>
        <w:tc>
          <w:tcPr>
            <w:tcW w:w="5" w:type="dxa"/>
          </w:tcPr>
          <w:p w14:paraId="1AB2B8F9" w14:textId="77777777" w:rsidR="00680A6E" w:rsidRDefault="00680A6E">
            <w:pPr>
              <w:pStyle w:val="EmptyCellLayoutStyle"/>
              <w:spacing w:after="0" w:line="240" w:lineRule="auto"/>
            </w:pPr>
          </w:p>
        </w:tc>
        <w:tc>
          <w:tcPr>
            <w:tcW w:w="0" w:type="dxa"/>
            <w:gridSpan w:val="1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15A1B598" w14:textId="77777777">
              <w:trPr>
                <w:trHeight w:val="420"/>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514"/>
                  </w:tblGrid>
                  <w:tr w:rsidR="00680A6E" w14:paraId="370BF957" w14:textId="77777777">
                    <w:trPr>
                      <w:trHeight w:val="420"/>
                    </w:trPr>
                    <w:tc>
                      <w:tcPr>
                        <w:tcW w:w="10514" w:type="dxa"/>
                      </w:tcPr>
                      <w:tbl>
                        <w:tblPr>
                          <w:tblW w:w="0" w:type="auto"/>
                          <w:tblCellMar>
                            <w:left w:w="0" w:type="dxa"/>
                            <w:right w:w="0" w:type="dxa"/>
                          </w:tblCellMar>
                          <w:tblLook w:val="04A0" w:firstRow="1" w:lastRow="0" w:firstColumn="1" w:lastColumn="0" w:noHBand="0" w:noVBand="1"/>
                        </w:tblPr>
                        <w:tblGrid>
                          <w:gridCol w:w="10514"/>
                        </w:tblGrid>
                        <w:tr w:rsidR="00680A6E" w14:paraId="6B4DBBFC" w14:textId="77777777">
                          <w:trPr>
                            <w:trHeight w:val="342"/>
                          </w:trPr>
                          <w:tc>
                            <w:tcPr>
                              <w:tcW w:w="10514" w:type="dxa"/>
                              <w:tcBorders>
                                <w:top w:val="nil"/>
                                <w:left w:val="nil"/>
                                <w:bottom w:val="nil"/>
                                <w:right w:val="nil"/>
                              </w:tcBorders>
                              <w:tcMar>
                                <w:top w:w="39" w:type="dxa"/>
                                <w:left w:w="39" w:type="dxa"/>
                                <w:bottom w:w="39" w:type="dxa"/>
                                <w:right w:w="39" w:type="dxa"/>
                              </w:tcMar>
                            </w:tcPr>
                            <w:p w14:paraId="1AF2EDBB" w14:textId="77777777" w:rsidR="00680A6E" w:rsidRDefault="00000000">
                              <w:pPr>
                                <w:spacing w:after="0" w:line="240" w:lineRule="auto"/>
                              </w:pPr>
                              <w:r>
                                <w:rPr>
                                  <w:rFonts w:ascii="Segoe UI" w:eastAsia="Segoe UI" w:hAnsi="Segoe UI"/>
                                  <w:b/>
                                  <w:color w:val="800080"/>
                                  <w:sz w:val="44"/>
                                </w:rPr>
                                <w:t>Consumption Trend Hours</w:t>
                              </w:r>
                            </w:p>
                          </w:tc>
                        </w:tr>
                      </w:tbl>
                      <w:p w14:paraId="3FBF0C5E" w14:textId="77777777" w:rsidR="00680A6E" w:rsidRDefault="00680A6E">
                        <w:pPr>
                          <w:spacing w:after="0" w:line="240" w:lineRule="auto"/>
                        </w:pPr>
                      </w:p>
                    </w:tc>
                  </w:tr>
                </w:tbl>
                <w:p w14:paraId="7896E9D9" w14:textId="77777777" w:rsidR="00680A6E" w:rsidRDefault="00680A6E">
                  <w:pPr>
                    <w:spacing w:after="0" w:line="240" w:lineRule="auto"/>
                  </w:pPr>
                </w:p>
              </w:tc>
            </w:tr>
          </w:tbl>
          <w:p w14:paraId="1B319C6E" w14:textId="77777777" w:rsidR="00680A6E" w:rsidRDefault="00680A6E">
            <w:pPr>
              <w:spacing w:after="0" w:line="240" w:lineRule="auto"/>
            </w:pPr>
          </w:p>
        </w:tc>
        <w:tc>
          <w:tcPr>
            <w:tcW w:w="24" w:type="dxa"/>
          </w:tcPr>
          <w:p w14:paraId="320646EB" w14:textId="77777777" w:rsidR="00680A6E" w:rsidRDefault="00680A6E">
            <w:pPr>
              <w:pStyle w:val="EmptyCellLayoutStyle"/>
              <w:spacing w:after="0" w:line="240" w:lineRule="auto"/>
            </w:pPr>
          </w:p>
        </w:tc>
        <w:tc>
          <w:tcPr>
            <w:tcW w:w="15" w:type="dxa"/>
          </w:tcPr>
          <w:p w14:paraId="31ED7778" w14:textId="77777777" w:rsidR="00680A6E" w:rsidRDefault="00680A6E">
            <w:pPr>
              <w:pStyle w:val="EmptyCellLayoutStyle"/>
              <w:spacing w:after="0" w:line="240" w:lineRule="auto"/>
            </w:pPr>
          </w:p>
        </w:tc>
        <w:tc>
          <w:tcPr>
            <w:tcW w:w="89" w:type="dxa"/>
          </w:tcPr>
          <w:p w14:paraId="532070F0" w14:textId="77777777" w:rsidR="00680A6E" w:rsidRDefault="00680A6E">
            <w:pPr>
              <w:pStyle w:val="EmptyCellLayoutStyle"/>
              <w:spacing w:after="0" w:line="240" w:lineRule="auto"/>
            </w:pPr>
          </w:p>
        </w:tc>
      </w:tr>
      <w:tr w:rsidR="00680A6E" w14:paraId="1A9B60E1" w14:textId="77777777" w:rsidTr="35C718D1">
        <w:trPr>
          <w:trHeight w:val="294"/>
        </w:trPr>
        <w:tc>
          <w:tcPr>
            <w:tcW w:w="19" w:type="dxa"/>
          </w:tcPr>
          <w:p w14:paraId="3E190F5E" w14:textId="77777777" w:rsidR="00680A6E" w:rsidRDefault="00680A6E">
            <w:pPr>
              <w:pStyle w:val="EmptyCellLayoutStyle"/>
              <w:spacing w:after="0" w:line="240" w:lineRule="auto"/>
            </w:pPr>
          </w:p>
        </w:tc>
        <w:tc>
          <w:tcPr>
            <w:tcW w:w="5" w:type="dxa"/>
          </w:tcPr>
          <w:p w14:paraId="0FB76C7C" w14:textId="77777777" w:rsidR="00680A6E" w:rsidRDefault="00680A6E">
            <w:pPr>
              <w:pStyle w:val="EmptyCellLayoutStyle"/>
              <w:spacing w:after="0" w:line="240" w:lineRule="auto"/>
            </w:pPr>
          </w:p>
        </w:tc>
        <w:tc>
          <w:tcPr>
            <w:tcW w:w="0" w:type="dxa"/>
          </w:tcPr>
          <w:p w14:paraId="00EE7A80" w14:textId="77777777" w:rsidR="00680A6E" w:rsidRDefault="00680A6E">
            <w:pPr>
              <w:pStyle w:val="EmptyCellLayoutStyle"/>
              <w:spacing w:after="0" w:line="240" w:lineRule="auto"/>
            </w:pPr>
          </w:p>
        </w:tc>
        <w:tc>
          <w:tcPr>
            <w:tcW w:w="2" w:type="dxa"/>
          </w:tcPr>
          <w:p w14:paraId="1E8E47C2" w14:textId="77777777" w:rsidR="00680A6E" w:rsidRDefault="00680A6E">
            <w:pPr>
              <w:pStyle w:val="EmptyCellLayoutStyle"/>
              <w:spacing w:after="0" w:line="240" w:lineRule="auto"/>
            </w:pPr>
          </w:p>
        </w:tc>
        <w:tc>
          <w:tcPr>
            <w:tcW w:w="8" w:type="dxa"/>
          </w:tcPr>
          <w:p w14:paraId="52E12EC1" w14:textId="77777777" w:rsidR="00680A6E" w:rsidRDefault="00680A6E">
            <w:pPr>
              <w:pStyle w:val="EmptyCellLayoutStyle"/>
              <w:spacing w:after="0" w:line="240" w:lineRule="auto"/>
            </w:pPr>
          </w:p>
        </w:tc>
        <w:tc>
          <w:tcPr>
            <w:tcW w:w="3" w:type="dxa"/>
          </w:tcPr>
          <w:p w14:paraId="6A2BC471" w14:textId="77777777" w:rsidR="00680A6E" w:rsidRDefault="00680A6E">
            <w:pPr>
              <w:pStyle w:val="EmptyCellLayoutStyle"/>
              <w:spacing w:after="0" w:line="240" w:lineRule="auto"/>
            </w:pPr>
          </w:p>
        </w:tc>
        <w:tc>
          <w:tcPr>
            <w:tcW w:w="3" w:type="dxa"/>
          </w:tcPr>
          <w:p w14:paraId="4DCC6F47" w14:textId="77777777" w:rsidR="00680A6E" w:rsidRDefault="00680A6E">
            <w:pPr>
              <w:pStyle w:val="EmptyCellLayoutStyle"/>
              <w:spacing w:after="0" w:line="240" w:lineRule="auto"/>
            </w:pPr>
          </w:p>
        </w:tc>
        <w:tc>
          <w:tcPr>
            <w:tcW w:w="1" w:type="dxa"/>
          </w:tcPr>
          <w:p w14:paraId="1B5E47D9" w14:textId="77777777" w:rsidR="00680A6E" w:rsidRDefault="00680A6E">
            <w:pPr>
              <w:pStyle w:val="EmptyCellLayoutStyle"/>
              <w:spacing w:after="0" w:line="240" w:lineRule="auto"/>
            </w:pPr>
          </w:p>
        </w:tc>
        <w:tc>
          <w:tcPr>
            <w:tcW w:w="3" w:type="dxa"/>
          </w:tcPr>
          <w:p w14:paraId="25D6C40E" w14:textId="77777777" w:rsidR="00680A6E" w:rsidRDefault="00680A6E">
            <w:pPr>
              <w:pStyle w:val="EmptyCellLayoutStyle"/>
              <w:spacing w:after="0" w:line="240" w:lineRule="auto"/>
            </w:pPr>
          </w:p>
        </w:tc>
        <w:tc>
          <w:tcPr>
            <w:tcW w:w="9" w:type="dxa"/>
          </w:tcPr>
          <w:p w14:paraId="18E7D592" w14:textId="77777777" w:rsidR="00680A6E" w:rsidRDefault="00680A6E">
            <w:pPr>
              <w:pStyle w:val="EmptyCellLayoutStyle"/>
              <w:spacing w:after="0" w:line="240" w:lineRule="auto"/>
            </w:pPr>
          </w:p>
        </w:tc>
        <w:tc>
          <w:tcPr>
            <w:tcW w:w="4" w:type="dxa"/>
          </w:tcPr>
          <w:p w14:paraId="4CC8AA0D" w14:textId="77777777" w:rsidR="00680A6E" w:rsidRDefault="00680A6E">
            <w:pPr>
              <w:pStyle w:val="EmptyCellLayoutStyle"/>
              <w:spacing w:after="0" w:line="240" w:lineRule="auto"/>
            </w:pPr>
          </w:p>
        </w:tc>
        <w:tc>
          <w:tcPr>
            <w:tcW w:w="10" w:type="dxa"/>
          </w:tcPr>
          <w:p w14:paraId="0387D0D6" w14:textId="77777777" w:rsidR="00680A6E" w:rsidRDefault="00680A6E">
            <w:pPr>
              <w:pStyle w:val="EmptyCellLayoutStyle"/>
              <w:spacing w:after="0" w:line="240" w:lineRule="auto"/>
            </w:pPr>
          </w:p>
        </w:tc>
        <w:tc>
          <w:tcPr>
            <w:tcW w:w="2" w:type="dxa"/>
          </w:tcPr>
          <w:p w14:paraId="565BFF5B" w14:textId="77777777" w:rsidR="00680A6E" w:rsidRDefault="00680A6E">
            <w:pPr>
              <w:pStyle w:val="EmptyCellLayoutStyle"/>
              <w:spacing w:after="0" w:line="240" w:lineRule="auto"/>
            </w:pPr>
          </w:p>
        </w:tc>
        <w:tc>
          <w:tcPr>
            <w:tcW w:w="12" w:type="dxa"/>
          </w:tcPr>
          <w:p w14:paraId="34CDD9EB" w14:textId="77777777" w:rsidR="00680A6E" w:rsidRDefault="00680A6E">
            <w:pPr>
              <w:pStyle w:val="EmptyCellLayoutStyle"/>
              <w:spacing w:after="0" w:line="240" w:lineRule="auto"/>
            </w:pPr>
          </w:p>
        </w:tc>
        <w:tc>
          <w:tcPr>
            <w:tcW w:w="3576" w:type="dxa"/>
          </w:tcPr>
          <w:p w14:paraId="498AF0D8" w14:textId="77777777" w:rsidR="00680A6E" w:rsidRDefault="00680A6E">
            <w:pPr>
              <w:pStyle w:val="EmptyCellLayoutStyle"/>
              <w:spacing w:after="0" w:line="240" w:lineRule="auto"/>
            </w:pPr>
          </w:p>
        </w:tc>
        <w:tc>
          <w:tcPr>
            <w:tcW w:w="82" w:type="dxa"/>
          </w:tcPr>
          <w:p w14:paraId="263F3B9E" w14:textId="77777777" w:rsidR="00680A6E" w:rsidRDefault="00680A6E">
            <w:pPr>
              <w:pStyle w:val="EmptyCellLayoutStyle"/>
              <w:spacing w:after="0" w:line="240" w:lineRule="auto"/>
            </w:pPr>
          </w:p>
        </w:tc>
        <w:tc>
          <w:tcPr>
            <w:tcW w:w="1329" w:type="dxa"/>
          </w:tcPr>
          <w:p w14:paraId="16E5E008" w14:textId="77777777" w:rsidR="00680A6E" w:rsidRDefault="00680A6E">
            <w:pPr>
              <w:pStyle w:val="EmptyCellLayoutStyle"/>
              <w:spacing w:after="0" w:line="240" w:lineRule="auto"/>
            </w:pPr>
          </w:p>
        </w:tc>
        <w:tc>
          <w:tcPr>
            <w:tcW w:w="3904" w:type="dxa"/>
          </w:tcPr>
          <w:p w14:paraId="40D2860B" w14:textId="77777777" w:rsidR="00680A6E" w:rsidRDefault="00680A6E">
            <w:pPr>
              <w:pStyle w:val="EmptyCellLayoutStyle"/>
              <w:spacing w:after="0" w:line="240" w:lineRule="auto"/>
            </w:pPr>
          </w:p>
        </w:tc>
        <w:tc>
          <w:tcPr>
            <w:tcW w:w="1537" w:type="dxa"/>
          </w:tcPr>
          <w:p w14:paraId="42050CB3" w14:textId="77777777" w:rsidR="00680A6E" w:rsidRDefault="00680A6E">
            <w:pPr>
              <w:pStyle w:val="EmptyCellLayoutStyle"/>
              <w:spacing w:after="0" w:line="240" w:lineRule="auto"/>
            </w:pPr>
          </w:p>
        </w:tc>
        <w:tc>
          <w:tcPr>
            <w:tcW w:w="14" w:type="dxa"/>
          </w:tcPr>
          <w:p w14:paraId="130CC4CD" w14:textId="77777777" w:rsidR="00680A6E" w:rsidRDefault="00680A6E">
            <w:pPr>
              <w:pStyle w:val="EmptyCellLayoutStyle"/>
              <w:spacing w:after="0" w:line="240" w:lineRule="auto"/>
            </w:pPr>
          </w:p>
        </w:tc>
        <w:tc>
          <w:tcPr>
            <w:tcW w:w="24" w:type="dxa"/>
          </w:tcPr>
          <w:p w14:paraId="055BFDB1" w14:textId="77777777" w:rsidR="00680A6E" w:rsidRDefault="00680A6E">
            <w:pPr>
              <w:pStyle w:val="EmptyCellLayoutStyle"/>
              <w:spacing w:after="0" w:line="240" w:lineRule="auto"/>
            </w:pPr>
          </w:p>
        </w:tc>
        <w:tc>
          <w:tcPr>
            <w:tcW w:w="15" w:type="dxa"/>
          </w:tcPr>
          <w:p w14:paraId="38E78751" w14:textId="77777777" w:rsidR="00680A6E" w:rsidRDefault="00680A6E">
            <w:pPr>
              <w:pStyle w:val="EmptyCellLayoutStyle"/>
              <w:spacing w:after="0" w:line="240" w:lineRule="auto"/>
            </w:pPr>
          </w:p>
        </w:tc>
        <w:tc>
          <w:tcPr>
            <w:tcW w:w="89" w:type="dxa"/>
          </w:tcPr>
          <w:p w14:paraId="62A75F99" w14:textId="77777777" w:rsidR="00680A6E" w:rsidRDefault="00680A6E">
            <w:pPr>
              <w:pStyle w:val="EmptyCellLayoutStyle"/>
              <w:spacing w:after="0" w:line="240" w:lineRule="auto"/>
            </w:pPr>
          </w:p>
        </w:tc>
      </w:tr>
      <w:tr w:rsidR="0065162A" w14:paraId="2ECAA31B" w14:textId="77777777" w:rsidTr="0065162A">
        <w:trPr>
          <w:trHeight w:val="7044"/>
        </w:trPr>
        <w:tc>
          <w:tcPr>
            <w:tcW w:w="19" w:type="dxa"/>
          </w:tcPr>
          <w:p w14:paraId="2FBD1CFD" w14:textId="77777777" w:rsidR="00680A6E" w:rsidRDefault="00680A6E">
            <w:pPr>
              <w:pStyle w:val="EmptyCellLayoutStyle"/>
              <w:spacing w:after="0" w:line="240" w:lineRule="auto"/>
            </w:pPr>
          </w:p>
        </w:tc>
        <w:tc>
          <w:tcPr>
            <w:tcW w:w="5" w:type="dxa"/>
          </w:tcPr>
          <w:p w14:paraId="3FDCE676" w14:textId="77777777" w:rsidR="00680A6E" w:rsidRDefault="00680A6E">
            <w:pPr>
              <w:pStyle w:val="EmptyCellLayoutStyle"/>
              <w:spacing w:after="0" w:line="240" w:lineRule="auto"/>
            </w:pPr>
          </w:p>
        </w:tc>
        <w:tc>
          <w:tcPr>
            <w:tcW w:w="0" w:type="dxa"/>
          </w:tcPr>
          <w:p w14:paraId="2FC0A1CB" w14:textId="77777777" w:rsidR="00680A6E" w:rsidRDefault="00680A6E">
            <w:pPr>
              <w:pStyle w:val="EmptyCellLayoutStyle"/>
              <w:spacing w:after="0" w:line="240" w:lineRule="auto"/>
            </w:pPr>
          </w:p>
        </w:tc>
        <w:tc>
          <w:tcPr>
            <w:tcW w:w="2" w:type="dxa"/>
          </w:tcPr>
          <w:p w14:paraId="3A2BAADD" w14:textId="77777777" w:rsidR="00680A6E" w:rsidRDefault="00680A6E">
            <w:pPr>
              <w:pStyle w:val="EmptyCellLayoutStyle"/>
              <w:spacing w:after="0" w:line="240" w:lineRule="auto"/>
            </w:pPr>
          </w:p>
        </w:tc>
        <w:tc>
          <w:tcPr>
            <w:tcW w:w="8" w:type="dxa"/>
          </w:tcPr>
          <w:p w14:paraId="2E4B6A3E" w14:textId="77777777" w:rsidR="00680A6E" w:rsidRDefault="00680A6E">
            <w:pPr>
              <w:pStyle w:val="EmptyCellLayoutStyle"/>
              <w:spacing w:after="0" w:line="240" w:lineRule="auto"/>
            </w:pPr>
          </w:p>
        </w:tc>
        <w:tc>
          <w:tcPr>
            <w:tcW w:w="3" w:type="dxa"/>
          </w:tcPr>
          <w:p w14:paraId="7EF37AA3" w14:textId="77777777" w:rsidR="00680A6E" w:rsidRDefault="00680A6E">
            <w:pPr>
              <w:pStyle w:val="EmptyCellLayoutStyle"/>
              <w:spacing w:after="0" w:line="240" w:lineRule="auto"/>
            </w:pPr>
          </w:p>
        </w:tc>
        <w:tc>
          <w:tcPr>
            <w:tcW w:w="3" w:type="dxa"/>
            <w:gridSpan w:val="13"/>
            <w:tcBorders>
              <w:top w:val="nil"/>
              <w:left w:val="nil"/>
              <w:bottom w:val="nil"/>
            </w:tcBorders>
            <w:shd w:val="clear" w:color="auto" w:fill="FFFFFF"/>
            <w:tcMar>
              <w:top w:w="0" w:type="dxa"/>
              <w:left w:w="0" w:type="dxa"/>
              <w:bottom w:w="0" w:type="dxa"/>
              <w:right w:w="0" w:type="dxa"/>
            </w:tcMar>
          </w:tcPr>
          <w:p w14:paraId="3C7576EC" w14:textId="77777777" w:rsidR="00680A6E" w:rsidRDefault="00000000">
            <w:pPr>
              <w:spacing w:after="0" w:line="240" w:lineRule="auto"/>
            </w:pPr>
            <w:r>
              <w:rPr>
                <w:noProof/>
              </w:rPr>
              <w:drawing>
                <wp:inline distT="0" distB="0" distL="0" distR="0" wp14:anchorId="0DC49BDC" wp14:editId="07777777">
                  <wp:extent cx="6658048" cy="4473455"/>
                  <wp:effectExtent l="0" t="0" r="0" b="0"/>
                  <wp:docPr id="4" name="img5.png"/>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8" cstate="print"/>
                          <a:stretch>
                            <a:fillRect/>
                          </a:stretch>
                        </pic:blipFill>
                        <pic:spPr>
                          <a:xfrm>
                            <a:off x="0" y="0"/>
                            <a:ext cx="6658048" cy="4473455"/>
                          </a:xfrm>
                          <a:prstGeom prst="rect">
                            <a:avLst/>
                          </a:prstGeom>
                        </pic:spPr>
                      </pic:pic>
                    </a:graphicData>
                  </a:graphic>
                </wp:inline>
              </w:drawing>
            </w:r>
          </w:p>
        </w:tc>
        <w:tc>
          <w:tcPr>
            <w:tcW w:w="14" w:type="dxa"/>
          </w:tcPr>
          <w:p w14:paraId="75C32BFB" w14:textId="77777777" w:rsidR="00680A6E" w:rsidRDefault="00680A6E">
            <w:pPr>
              <w:pStyle w:val="EmptyCellLayoutStyle"/>
              <w:spacing w:after="0" w:line="240" w:lineRule="auto"/>
            </w:pPr>
          </w:p>
        </w:tc>
        <w:tc>
          <w:tcPr>
            <w:tcW w:w="24" w:type="dxa"/>
          </w:tcPr>
          <w:p w14:paraId="0662AD45" w14:textId="77777777" w:rsidR="00680A6E" w:rsidRDefault="00680A6E">
            <w:pPr>
              <w:pStyle w:val="EmptyCellLayoutStyle"/>
              <w:spacing w:after="0" w:line="240" w:lineRule="auto"/>
            </w:pPr>
          </w:p>
        </w:tc>
        <w:tc>
          <w:tcPr>
            <w:tcW w:w="15" w:type="dxa"/>
          </w:tcPr>
          <w:p w14:paraId="757622BD" w14:textId="77777777" w:rsidR="00680A6E" w:rsidRDefault="00680A6E">
            <w:pPr>
              <w:pStyle w:val="EmptyCellLayoutStyle"/>
              <w:spacing w:after="0" w:line="240" w:lineRule="auto"/>
            </w:pPr>
          </w:p>
        </w:tc>
        <w:tc>
          <w:tcPr>
            <w:tcW w:w="89" w:type="dxa"/>
          </w:tcPr>
          <w:p w14:paraId="6D72DC9D" w14:textId="77777777" w:rsidR="00680A6E" w:rsidRDefault="00680A6E">
            <w:pPr>
              <w:pStyle w:val="EmptyCellLayoutStyle"/>
              <w:spacing w:after="0" w:line="240" w:lineRule="auto"/>
            </w:pPr>
          </w:p>
        </w:tc>
      </w:tr>
      <w:tr w:rsidR="00680A6E" w14:paraId="477AB001" w14:textId="77777777" w:rsidTr="35C718D1">
        <w:trPr>
          <w:trHeight w:val="258"/>
        </w:trPr>
        <w:tc>
          <w:tcPr>
            <w:tcW w:w="19" w:type="dxa"/>
          </w:tcPr>
          <w:p w14:paraId="369B25BB" w14:textId="77777777" w:rsidR="00680A6E" w:rsidRDefault="00680A6E">
            <w:pPr>
              <w:pStyle w:val="EmptyCellLayoutStyle"/>
              <w:spacing w:after="0" w:line="240" w:lineRule="auto"/>
            </w:pPr>
          </w:p>
        </w:tc>
        <w:tc>
          <w:tcPr>
            <w:tcW w:w="5" w:type="dxa"/>
          </w:tcPr>
          <w:p w14:paraId="3DACA320" w14:textId="77777777" w:rsidR="00680A6E" w:rsidRDefault="00680A6E">
            <w:pPr>
              <w:pStyle w:val="EmptyCellLayoutStyle"/>
              <w:spacing w:after="0" w:line="240" w:lineRule="auto"/>
            </w:pPr>
          </w:p>
        </w:tc>
        <w:tc>
          <w:tcPr>
            <w:tcW w:w="0" w:type="dxa"/>
          </w:tcPr>
          <w:p w14:paraId="53DBAC7D" w14:textId="77777777" w:rsidR="00680A6E" w:rsidRDefault="00680A6E">
            <w:pPr>
              <w:pStyle w:val="EmptyCellLayoutStyle"/>
              <w:spacing w:after="0" w:line="240" w:lineRule="auto"/>
            </w:pPr>
          </w:p>
        </w:tc>
        <w:tc>
          <w:tcPr>
            <w:tcW w:w="2" w:type="dxa"/>
          </w:tcPr>
          <w:p w14:paraId="6A1B5C7B" w14:textId="77777777" w:rsidR="00680A6E" w:rsidRDefault="00680A6E">
            <w:pPr>
              <w:pStyle w:val="EmptyCellLayoutStyle"/>
              <w:spacing w:after="0" w:line="240" w:lineRule="auto"/>
            </w:pPr>
          </w:p>
        </w:tc>
        <w:tc>
          <w:tcPr>
            <w:tcW w:w="8" w:type="dxa"/>
          </w:tcPr>
          <w:p w14:paraId="4D35CF86" w14:textId="77777777" w:rsidR="00680A6E" w:rsidRDefault="00680A6E">
            <w:pPr>
              <w:pStyle w:val="EmptyCellLayoutStyle"/>
              <w:spacing w:after="0" w:line="240" w:lineRule="auto"/>
            </w:pPr>
          </w:p>
        </w:tc>
        <w:tc>
          <w:tcPr>
            <w:tcW w:w="3" w:type="dxa"/>
          </w:tcPr>
          <w:p w14:paraId="0B09DA9F" w14:textId="77777777" w:rsidR="00680A6E" w:rsidRDefault="00680A6E">
            <w:pPr>
              <w:pStyle w:val="EmptyCellLayoutStyle"/>
              <w:spacing w:after="0" w:line="240" w:lineRule="auto"/>
            </w:pPr>
          </w:p>
        </w:tc>
        <w:tc>
          <w:tcPr>
            <w:tcW w:w="3" w:type="dxa"/>
          </w:tcPr>
          <w:p w14:paraId="18CEC12B" w14:textId="77777777" w:rsidR="00680A6E" w:rsidRDefault="00680A6E">
            <w:pPr>
              <w:pStyle w:val="EmptyCellLayoutStyle"/>
              <w:spacing w:after="0" w:line="240" w:lineRule="auto"/>
            </w:pPr>
          </w:p>
        </w:tc>
        <w:tc>
          <w:tcPr>
            <w:tcW w:w="1" w:type="dxa"/>
          </w:tcPr>
          <w:p w14:paraId="0ADD416C" w14:textId="77777777" w:rsidR="00680A6E" w:rsidRDefault="00680A6E">
            <w:pPr>
              <w:pStyle w:val="EmptyCellLayoutStyle"/>
              <w:spacing w:after="0" w:line="240" w:lineRule="auto"/>
            </w:pPr>
          </w:p>
        </w:tc>
        <w:tc>
          <w:tcPr>
            <w:tcW w:w="3" w:type="dxa"/>
          </w:tcPr>
          <w:p w14:paraId="78C0D4CB" w14:textId="77777777" w:rsidR="00680A6E" w:rsidRDefault="00680A6E">
            <w:pPr>
              <w:pStyle w:val="EmptyCellLayoutStyle"/>
              <w:spacing w:after="0" w:line="240" w:lineRule="auto"/>
            </w:pPr>
          </w:p>
        </w:tc>
        <w:tc>
          <w:tcPr>
            <w:tcW w:w="9" w:type="dxa"/>
          </w:tcPr>
          <w:p w14:paraId="55482F3C" w14:textId="77777777" w:rsidR="00680A6E" w:rsidRDefault="00680A6E">
            <w:pPr>
              <w:pStyle w:val="EmptyCellLayoutStyle"/>
              <w:spacing w:after="0" w:line="240" w:lineRule="auto"/>
            </w:pPr>
          </w:p>
        </w:tc>
        <w:tc>
          <w:tcPr>
            <w:tcW w:w="4" w:type="dxa"/>
          </w:tcPr>
          <w:p w14:paraId="075937F9" w14:textId="77777777" w:rsidR="00680A6E" w:rsidRDefault="00680A6E">
            <w:pPr>
              <w:pStyle w:val="EmptyCellLayoutStyle"/>
              <w:spacing w:after="0" w:line="240" w:lineRule="auto"/>
            </w:pPr>
          </w:p>
        </w:tc>
        <w:tc>
          <w:tcPr>
            <w:tcW w:w="10" w:type="dxa"/>
          </w:tcPr>
          <w:p w14:paraId="30FAE3EA" w14:textId="77777777" w:rsidR="00680A6E" w:rsidRDefault="00680A6E">
            <w:pPr>
              <w:pStyle w:val="EmptyCellLayoutStyle"/>
              <w:spacing w:after="0" w:line="240" w:lineRule="auto"/>
            </w:pPr>
          </w:p>
        </w:tc>
        <w:tc>
          <w:tcPr>
            <w:tcW w:w="2" w:type="dxa"/>
          </w:tcPr>
          <w:p w14:paraId="31282F13" w14:textId="77777777" w:rsidR="00680A6E" w:rsidRDefault="00680A6E">
            <w:pPr>
              <w:pStyle w:val="EmptyCellLayoutStyle"/>
              <w:spacing w:after="0" w:line="240" w:lineRule="auto"/>
            </w:pPr>
          </w:p>
        </w:tc>
        <w:tc>
          <w:tcPr>
            <w:tcW w:w="12" w:type="dxa"/>
          </w:tcPr>
          <w:p w14:paraId="77AF947F" w14:textId="77777777" w:rsidR="00680A6E" w:rsidRDefault="00680A6E">
            <w:pPr>
              <w:pStyle w:val="EmptyCellLayoutStyle"/>
              <w:spacing w:after="0" w:line="240" w:lineRule="auto"/>
            </w:pPr>
          </w:p>
        </w:tc>
        <w:tc>
          <w:tcPr>
            <w:tcW w:w="3576" w:type="dxa"/>
          </w:tcPr>
          <w:p w14:paraId="38ECD459" w14:textId="77777777" w:rsidR="00680A6E" w:rsidRDefault="00680A6E">
            <w:pPr>
              <w:pStyle w:val="EmptyCellLayoutStyle"/>
              <w:spacing w:after="0" w:line="240" w:lineRule="auto"/>
            </w:pPr>
          </w:p>
        </w:tc>
        <w:tc>
          <w:tcPr>
            <w:tcW w:w="82" w:type="dxa"/>
          </w:tcPr>
          <w:p w14:paraId="6EC59BF1" w14:textId="77777777" w:rsidR="00680A6E" w:rsidRDefault="00680A6E">
            <w:pPr>
              <w:pStyle w:val="EmptyCellLayoutStyle"/>
              <w:spacing w:after="0" w:line="240" w:lineRule="auto"/>
            </w:pPr>
          </w:p>
        </w:tc>
        <w:tc>
          <w:tcPr>
            <w:tcW w:w="1329" w:type="dxa"/>
          </w:tcPr>
          <w:p w14:paraId="66962885" w14:textId="77777777" w:rsidR="00680A6E" w:rsidRDefault="00680A6E">
            <w:pPr>
              <w:pStyle w:val="EmptyCellLayoutStyle"/>
              <w:spacing w:after="0" w:line="240" w:lineRule="auto"/>
            </w:pPr>
          </w:p>
        </w:tc>
        <w:tc>
          <w:tcPr>
            <w:tcW w:w="3904" w:type="dxa"/>
          </w:tcPr>
          <w:p w14:paraId="569D64D9" w14:textId="77777777" w:rsidR="00680A6E" w:rsidRDefault="00680A6E">
            <w:pPr>
              <w:pStyle w:val="EmptyCellLayoutStyle"/>
              <w:spacing w:after="0" w:line="240" w:lineRule="auto"/>
            </w:pPr>
          </w:p>
        </w:tc>
        <w:tc>
          <w:tcPr>
            <w:tcW w:w="1537" w:type="dxa"/>
          </w:tcPr>
          <w:p w14:paraId="39E0584D" w14:textId="77777777" w:rsidR="00680A6E" w:rsidRDefault="00680A6E">
            <w:pPr>
              <w:pStyle w:val="EmptyCellLayoutStyle"/>
              <w:spacing w:after="0" w:line="240" w:lineRule="auto"/>
            </w:pPr>
          </w:p>
        </w:tc>
        <w:tc>
          <w:tcPr>
            <w:tcW w:w="14" w:type="dxa"/>
          </w:tcPr>
          <w:p w14:paraId="0BB1A27E" w14:textId="77777777" w:rsidR="00680A6E" w:rsidRDefault="00680A6E">
            <w:pPr>
              <w:pStyle w:val="EmptyCellLayoutStyle"/>
              <w:spacing w:after="0" w:line="240" w:lineRule="auto"/>
            </w:pPr>
          </w:p>
        </w:tc>
        <w:tc>
          <w:tcPr>
            <w:tcW w:w="24" w:type="dxa"/>
          </w:tcPr>
          <w:p w14:paraId="0F8B125C" w14:textId="77777777" w:rsidR="00680A6E" w:rsidRDefault="00680A6E">
            <w:pPr>
              <w:pStyle w:val="EmptyCellLayoutStyle"/>
              <w:spacing w:after="0" w:line="240" w:lineRule="auto"/>
            </w:pPr>
          </w:p>
        </w:tc>
        <w:tc>
          <w:tcPr>
            <w:tcW w:w="15" w:type="dxa"/>
          </w:tcPr>
          <w:p w14:paraId="41C60458" w14:textId="77777777" w:rsidR="00680A6E" w:rsidRDefault="00680A6E">
            <w:pPr>
              <w:pStyle w:val="EmptyCellLayoutStyle"/>
              <w:spacing w:after="0" w:line="240" w:lineRule="auto"/>
            </w:pPr>
          </w:p>
        </w:tc>
        <w:tc>
          <w:tcPr>
            <w:tcW w:w="89" w:type="dxa"/>
          </w:tcPr>
          <w:p w14:paraId="4267F419" w14:textId="77777777" w:rsidR="00680A6E" w:rsidRDefault="00680A6E">
            <w:pPr>
              <w:pStyle w:val="EmptyCellLayoutStyle"/>
              <w:spacing w:after="0" w:line="240" w:lineRule="auto"/>
            </w:pPr>
          </w:p>
        </w:tc>
      </w:tr>
      <w:tr w:rsidR="0065162A" w14:paraId="478715D0" w14:textId="77777777" w:rsidTr="0065162A">
        <w:tc>
          <w:tcPr>
            <w:tcW w:w="19" w:type="dxa"/>
            <w:gridSpan w:val="2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40"/>
            </w:tblGrid>
            <w:tr w:rsidR="00680A6E" w14:paraId="4A730980" w14:textId="77777777" w:rsidTr="35C718D1">
              <w:trPr>
                <w:trHeight w:val="420"/>
              </w:trPr>
              <w:tc>
                <w:tcPr>
                  <w:tcW w:w="1054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8"/>
                    <w:gridCol w:w="9473"/>
                    <w:gridCol w:w="1018"/>
                  </w:tblGrid>
                  <w:tr w:rsidR="00680A6E" w14:paraId="6CC98D3A" w14:textId="77777777" w:rsidTr="35C718D1">
                    <w:trPr>
                      <w:trHeight w:val="420"/>
                    </w:trPr>
                    <w:tc>
                      <w:tcPr>
                        <w:tcW w:w="48" w:type="dxa"/>
                      </w:tcPr>
                      <w:p w14:paraId="2307325F" w14:textId="77777777" w:rsidR="00680A6E" w:rsidRDefault="00680A6E">
                        <w:pPr>
                          <w:pStyle w:val="EmptyCellLayoutStyle"/>
                          <w:spacing w:after="0" w:line="240" w:lineRule="auto"/>
                        </w:pPr>
                      </w:p>
                    </w:tc>
                    <w:tc>
                      <w:tcPr>
                        <w:tcW w:w="9473" w:type="dxa"/>
                      </w:tcPr>
                      <w:tbl>
                        <w:tblPr>
                          <w:tblW w:w="0" w:type="auto"/>
                          <w:tblCellMar>
                            <w:left w:w="0" w:type="dxa"/>
                            <w:right w:w="0" w:type="dxa"/>
                          </w:tblCellMar>
                          <w:tblLook w:val="04A0" w:firstRow="1" w:lastRow="0" w:firstColumn="1" w:lastColumn="0" w:noHBand="0" w:noVBand="1"/>
                        </w:tblPr>
                        <w:tblGrid>
                          <w:gridCol w:w="9473"/>
                        </w:tblGrid>
                        <w:tr w:rsidR="00680A6E" w14:paraId="658C218B" w14:textId="77777777" w:rsidTr="35C718D1">
                          <w:trPr>
                            <w:trHeight w:val="342"/>
                          </w:trPr>
                          <w:tc>
                            <w:tcPr>
                              <w:tcW w:w="9473" w:type="dxa"/>
                              <w:tcBorders>
                                <w:top w:val="nil"/>
                                <w:left w:val="nil"/>
                                <w:bottom w:val="nil"/>
                                <w:right w:val="nil"/>
                              </w:tcBorders>
                              <w:tcMar>
                                <w:top w:w="39" w:type="dxa"/>
                                <w:left w:w="39" w:type="dxa"/>
                                <w:bottom w:w="39" w:type="dxa"/>
                                <w:right w:w="39" w:type="dxa"/>
                              </w:tcMar>
                            </w:tcPr>
                            <w:p w14:paraId="44C92D9B" w14:textId="77777777" w:rsidR="00680A6E" w:rsidRDefault="35C718D1">
                              <w:pPr>
                                <w:spacing w:after="0" w:line="240" w:lineRule="auto"/>
                              </w:pPr>
                              <w:r w:rsidRPr="35C718D1">
                                <w:rPr>
                                  <w:rFonts w:ascii="Segoe UI" w:eastAsia="Segoe UI" w:hAnsi="Segoe UI"/>
                                  <w:b/>
                                  <w:bCs/>
                                  <w:color w:val="800080"/>
                                  <w:sz w:val="28"/>
                                  <w:szCs w:val="28"/>
                                </w:rPr>
                                <w:t xml:space="preserve">Consumption for Hourly based </w:t>
                              </w:r>
                              <w:proofErr w:type="gramStart"/>
                              <w:r w:rsidRPr="35C718D1">
                                <w:rPr>
                                  <w:rFonts w:ascii="Segoe UI" w:eastAsia="Segoe UI" w:hAnsi="Segoe UI"/>
                                  <w:b/>
                                  <w:bCs/>
                                  <w:color w:val="800080"/>
                                  <w:sz w:val="28"/>
                                  <w:szCs w:val="28"/>
                                </w:rPr>
                                <w:t>Services(</w:t>
                              </w:r>
                              <w:proofErr w:type="gramEnd"/>
                              <w:r w:rsidRPr="35C718D1">
                                <w:rPr>
                                  <w:rFonts w:ascii="Segoe UI" w:eastAsia="Segoe UI" w:hAnsi="Segoe UI"/>
                                  <w:b/>
                                  <w:bCs/>
                                  <w:color w:val="800080"/>
                                  <w:sz w:val="28"/>
                                  <w:szCs w:val="28"/>
                                </w:rPr>
                                <w:t>Tabular View)</w:t>
                              </w:r>
                            </w:p>
                          </w:tc>
                        </w:tr>
                      </w:tbl>
                      <w:p w14:paraId="313AE7F5" w14:textId="77777777" w:rsidR="00680A6E" w:rsidRDefault="00680A6E">
                        <w:pPr>
                          <w:spacing w:after="0" w:line="240" w:lineRule="auto"/>
                        </w:pPr>
                      </w:p>
                    </w:tc>
                    <w:tc>
                      <w:tcPr>
                        <w:tcW w:w="1018" w:type="dxa"/>
                      </w:tcPr>
                      <w:p w14:paraId="168F65D8" w14:textId="77777777" w:rsidR="00680A6E" w:rsidRDefault="00680A6E">
                        <w:pPr>
                          <w:pStyle w:val="EmptyCellLayoutStyle"/>
                          <w:spacing w:after="0" w:line="240" w:lineRule="auto"/>
                        </w:pPr>
                      </w:p>
                    </w:tc>
                  </w:tr>
                </w:tbl>
                <w:p w14:paraId="460FA7C8" w14:textId="77777777" w:rsidR="00680A6E" w:rsidRDefault="00680A6E">
                  <w:pPr>
                    <w:spacing w:after="0" w:line="240" w:lineRule="auto"/>
                  </w:pPr>
                </w:p>
              </w:tc>
            </w:tr>
          </w:tbl>
          <w:p w14:paraId="76A5953D" w14:textId="77777777" w:rsidR="00680A6E" w:rsidRDefault="00680A6E">
            <w:pPr>
              <w:spacing w:after="0" w:line="240" w:lineRule="auto"/>
            </w:pPr>
          </w:p>
        </w:tc>
        <w:tc>
          <w:tcPr>
            <w:tcW w:w="24" w:type="dxa"/>
          </w:tcPr>
          <w:p w14:paraId="711CDE5E" w14:textId="77777777" w:rsidR="00680A6E" w:rsidRDefault="00680A6E">
            <w:pPr>
              <w:pStyle w:val="EmptyCellLayoutStyle"/>
              <w:spacing w:after="0" w:line="240" w:lineRule="auto"/>
            </w:pPr>
          </w:p>
        </w:tc>
        <w:tc>
          <w:tcPr>
            <w:tcW w:w="15" w:type="dxa"/>
          </w:tcPr>
          <w:p w14:paraId="6A2BC585" w14:textId="77777777" w:rsidR="00680A6E" w:rsidRDefault="00680A6E">
            <w:pPr>
              <w:pStyle w:val="EmptyCellLayoutStyle"/>
              <w:spacing w:after="0" w:line="240" w:lineRule="auto"/>
            </w:pPr>
          </w:p>
        </w:tc>
        <w:tc>
          <w:tcPr>
            <w:tcW w:w="89" w:type="dxa"/>
          </w:tcPr>
          <w:p w14:paraId="49A616B1" w14:textId="77777777" w:rsidR="00680A6E" w:rsidRDefault="00680A6E">
            <w:pPr>
              <w:pStyle w:val="EmptyCellLayoutStyle"/>
              <w:spacing w:after="0" w:line="240" w:lineRule="auto"/>
            </w:pPr>
          </w:p>
        </w:tc>
      </w:tr>
      <w:tr w:rsidR="00680A6E" w14:paraId="3B4B52B0" w14:textId="77777777" w:rsidTr="35C718D1">
        <w:trPr>
          <w:trHeight w:val="164"/>
        </w:trPr>
        <w:tc>
          <w:tcPr>
            <w:tcW w:w="19" w:type="dxa"/>
          </w:tcPr>
          <w:p w14:paraId="6A8F822E" w14:textId="77777777" w:rsidR="00680A6E" w:rsidRDefault="00680A6E">
            <w:pPr>
              <w:pStyle w:val="EmptyCellLayoutStyle"/>
              <w:spacing w:after="0" w:line="240" w:lineRule="auto"/>
            </w:pPr>
          </w:p>
        </w:tc>
        <w:tc>
          <w:tcPr>
            <w:tcW w:w="5" w:type="dxa"/>
          </w:tcPr>
          <w:p w14:paraId="2EA75E83" w14:textId="77777777" w:rsidR="00680A6E" w:rsidRDefault="00680A6E">
            <w:pPr>
              <w:pStyle w:val="EmptyCellLayoutStyle"/>
              <w:spacing w:after="0" w:line="240" w:lineRule="auto"/>
            </w:pPr>
          </w:p>
        </w:tc>
        <w:tc>
          <w:tcPr>
            <w:tcW w:w="0" w:type="dxa"/>
          </w:tcPr>
          <w:p w14:paraId="4AC4FE2F" w14:textId="77777777" w:rsidR="00680A6E" w:rsidRDefault="00680A6E">
            <w:pPr>
              <w:pStyle w:val="EmptyCellLayoutStyle"/>
              <w:spacing w:after="0" w:line="240" w:lineRule="auto"/>
            </w:pPr>
          </w:p>
        </w:tc>
        <w:tc>
          <w:tcPr>
            <w:tcW w:w="2" w:type="dxa"/>
          </w:tcPr>
          <w:p w14:paraId="5B09ED56" w14:textId="77777777" w:rsidR="00680A6E" w:rsidRDefault="00680A6E">
            <w:pPr>
              <w:pStyle w:val="EmptyCellLayoutStyle"/>
              <w:spacing w:after="0" w:line="240" w:lineRule="auto"/>
            </w:pPr>
          </w:p>
        </w:tc>
        <w:tc>
          <w:tcPr>
            <w:tcW w:w="8" w:type="dxa"/>
          </w:tcPr>
          <w:p w14:paraId="5812E170" w14:textId="77777777" w:rsidR="00680A6E" w:rsidRDefault="00680A6E">
            <w:pPr>
              <w:pStyle w:val="EmptyCellLayoutStyle"/>
              <w:spacing w:after="0" w:line="240" w:lineRule="auto"/>
            </w:pPr>
          </w:p>
        </w:tc>
        <w:tc>
          <w:tcPr>
            <w:tcW w:w="3" w:type="dxa"/>
          </w:tcPr>
          <w:p w14:paraId="278AFD40" w14:textId="77777777" w:rsidR="00680A6E" w:rsidRDefault="00680A6E">
            <w:pPr>
              <w:pStyle w:val="EmptyCellLayoutStyle"/>
              <w:spacing w:after="0" w:line="240" w:lineRule="auto"/>
            </w:pPr>
          </w:p>
        </w:tc>
        <w:tc>
          <w:tcPr>
            <w:tcW w:w="3" w:type="dxa"/>
          </w:tcPr>
          <w:p w14:paraId="29DB5971" w14:textId="77777777" w:rsidR="00680A6E" w:rsidRDefault="00680A6E">
            <w:pPr>
              <w:pStyle w:val="EmptyCellLayoutStyle"/>
              <w:spacing w:after="0" w:line="240" w:lineRule="auto"/>
            </w:pPr>
          </w:p>
        </w:tc>
        <w:tc>
          <w:tcPr>
            <w:tcW w:w="1" w:type="dxa"/>
          </w:tcPr>
          <w:p w14:paraId="70F35735" w14:textId="77777777" w:rsidR="00680A6E" w:rsidRDefault="00680A6E">
            <w:pPr>
              <w:pStyle w:val="EmptyCellLayoutStyle"/>
              <w:spacing w:after="0" w:line="240" w:lineRule="auto"/>
            </w:pPr>
          </w:p>
        </w:tc>
        <w:tc>
          <w:tcPr>
            <w:tcW w:w="3" w:type="dxa"/>
          </w:tcPr>
          <w:p w14:paraId="5D255343" w14:textId="77777777" w:rsidR="00680A6E" w:rsidRDefault="00680A6E">
            <w:pPr>
              <w:pStyle w:val="EmptyCellLayoutStyle"/>
              <w:spacing w:after="0" w:line="240" w:lineRule="auto"/>
            </w:pPr>
          </w:p>
        </w:tc>
        <w:tc>
          <w:tcPr>
            <w:tcW w:w="9" w:type="dxa"/>
          </w:tcPr>
          <w:p w14:paraId="552C276D" w14:textId="77777777" w:rsidR="00680A6E" w:rsidRDefault="00680A6E">
            <w:pPr>
              <w:pStyle w:val="EmptyCellLayoutStyle"/>
              <w:spacing w:after="0" w:line="240" w:lineRule="auto"/>
            </w:pPr>
          </w:p>
        </w:tc>
        <w:tc>
          <w:tcPr>
            <w:tcW w:w="4" w:type="dxa"/>
          </w:tcPr>
          <w:p w14:paraId="1F8AFB83" w14:textId="77777777" w:rsidR="00680A6E" w:rsidRDefault="00680A6E">
            <w:pPr>
              <w:pStyle w:val="EmptyCellLayoutStyle"/>
              <w:spacing w:after="0" w:line="240" w:lineRule="auto"/>
            </w:pPr>
          </w:p>
        </w:tc>
        <w:tc>
          <w:tcPr>
            <w:tcW w:w="10" w:type="dxa"/>
          </w:tcPr>
          <w:p w14:paraId="68342FE7" w14:textId="77777777" w:rsidR="00680A6E" w:rsidRDefault="00680A6E">
            <w:pPr>
              <w:pStyle w:val="EmptyCellLayoutStyle"/>
              <w:spacing w:after="0" w:line="240" w:lineRule="auto"/>
            </w:pPr>
          </w:p>
        </w:tc>
        <w:tc>
          <w:tcPr>
            <w:tcW w:w="2" w:type="dxa"/>
          </w:tcPr>
          <w:p w14:paraId="40776332" w14:textId="77777777" w:rsidR="00680A6E" w:rsidRDefault="00680A6E">
            <w:pPr>
              <w:pStyle w:val="EmptyCellLayoutStyle"/>
              <w:spacing w:after="0" w:line="240" w:lineRule="auto"/>
            </w:pPr>
          </w:p>
        </w:tc>
        <w:tc>
          <w:tcPr>
            <w:tcW w:w="12" w:type="dxa"/>
          </w:tcPr>
          <w:p w14:paraId="107E9FD5" w14:textId="77777777" w:rsidR="00680A6E" w:rsidRDefault="00680A6E">
            <w:pPr>
              <w:pStyle w:val="EmptyCellLayoutStyle"/>
              <w:spacing w:after="0" w:line="240" w:lineRule="auto"/>
            </w:pPr>
          </w:p>
        </w:tc>
        <w:tc>
          <w:tcPr>
            <w:tcW w:w="3576" w:type="dxa"/>
          </w:tcPr>
          <w:p w14:paraId="564A82CB" w14:textId="77777777" w:rsidR="00680A6E" w:rsidRDefault="00680A6E">
            <w:pPr>
              <w:pStyle w:val="EmptyCellLayoutStyle"/>
              <w:spacing w:after="0" w:line="240" w:lineRule="auto"/>
            </w:pPr>
          </w:p>
        </w:tc>
        <w:tc>
          <w:tcPr>
            <w:tcW w:w="82" w:type="dxa"/>
          </w:tcPr>
          <w:p w14:paraId="3CE28D4A" w14:textId="77777777" w:rsidR="00680A6E" w:rsidRDefault="00680A6E">
            <w:pPr>
              <w:pStyle w:val="EmptyCellLayoutStyle"/>
              <w:spacing w:after="0" w:line="240" w:lineRule="auto"/>
            </w:pPr>
          </w:p>
        </w:tc>
        <w:tc>
          <w:tcPr>
            <w:tcW w:w="1329" w:type="dxa"/>
          </w:tcPr>
          <w:p w14:paraId="03E60B2D" w14:textId="77777777" w:rsidR="00680A6E" w:rsidRDefault="00680A6E">
            <w:pPr>
              <w:pStyle w:val="EmptyCellLayoutStyle"/>
              <w:spacing w:after="0" w:line="240" w:lineRule="auto"/>
            </w:pPr>
          </w:p>
        </w:tc>
        <w:tc>
          <w:tcPr>
            <w:tcW w:w="3904" w:type="dxa"/>
          </w:tcPr>
          <w:p w14:paraId="41A1092D" w14:textId="77777777" w:rsidR="00680A6E" w:rsidRDefault="00680A6E">
            <w:pPr>
              <w:pStyle w:val="EmptyCellLayoutStyle"/>
              <w:spacing w:after="0" w:line="240" w:lineRule="auto"/>
            </w:pPr>
          </w:p>
        </w:tc>
        <w:tc>
          <w:tcPr>
            <w:tcW w:w="1537" w:type="dxa"/>
          </w:tcPr>
          <w:p w14:paraId="03CC5A65" w14:textId="77777777" w:rsidR="00680A6E" w:rsidRDefault="00680A6E">
            <w:pPr>
              <w:pStyle w:val="EmptyCellLayoutStyle"/>
              <w:spacing w:after="0" w:line="240" w:lineRule="auto"/>
            </w:pPr>
          </w:p>
        </w:tc>
        <w:tc>
          <w:tcPr>
            <w:tcW w:w="14" w:type="dxa"/>
          </w:tcPr>
          <w:p w14:paraId="63ACB6A2" w14:textId="77777777" w:rsidR="00680A6E" w:rsidRDefault="00680A6E">
            <w:pPr>
              <w:pStyle w:val="EmptyCellLayoutStyle"/>
              <w:spacing w:after="0" w:line="240" w:lineRule="auto"/>
            </w:pPr>
          </w:p>
        </w:tc>
        <w:tc>
          <w:tcPr>
            <w:tcW w:w="24" w:type="dxa"/>
          </w:tcPr>
          <w:p w14:paraId="2C8D472F" w14:textId="77777777" w:rsidR="00680A6E" w:rsidRDefault="00680A6E">
            <w:pPr>
              <w:pStyle w:val="EmptyCellLayoutStyle"/>
              <w:spacing w:after="0" w:line="240" w:lineRule="auto"/>
            </w:pPr>
          </w:p>
        </w:tc>
        <w:tc>
          <w:tcPr>
            <w:tcW w:w="15" w:type="dxa"/>
          </w:tcPr>
          <w:p w14:paraId="4EE55097" w14:textId="77777777" w:rsidR="00680A6E" w:rsidRDefault="00680A6E">
            <w:pPr>
              <w:pStyle w:val="EmptyCellLayoutStyle"/>
              <w:spacing w:after="0" w:line="240" w:lineRule="auto"/>
            </w:pPr>
          </w:p>
        </w:tc>
        <w:tc>
          <w:tcPr>
            <w:tcW w:w="89" w:type="dxa"/>
          </w:tcPr>
          <w:p w14:paraId="68AE7378" w14:textId="77777777" w:rsidR="00680A6E" w:rsidRDefault="00680A6E">
            <w:pPr>
              <w:pStyle w:val="EmptyCellLayoutStyle"/>
              <w:spacing w:after="0" w:line="240" w:lineRule="auto"/>
            </w:pPr>
          </w:p>
        </w:tc>
      </w:tr>
      <w:tr w:rsidR="0065162A" w14:paraId="0EC50F4F" w14:textId="77777777" w:rsidTr="0065162A">
        <w:tc>
          <w:tcPr>
            <w:tcW w:w="19" w:type="dxa"/>
          </w:tcPr>
          <w:p w14:paraId="33CE2273" w14:textId="77777777" w:rsidR="00680A6E" w:rsidRDefault="00680A6E">
            <w:pPr>
              <w:pStyle w:val="EmptyCellLayoutStyle"/>
              <w:spacing w:after="0" w:line="240" w:lineRule="auto"/>
            </w:pPr>
          </w:p>
        </w:tc>
        <w:tc>
          <w:tcPr>
            <w:tcW w:w="5" w:type="dxa"/>
          </w:tcPr>
          <w:p w14:paraId="59CA3B16" w14:textId="77777777" w:rsidR="00680A6E" w:rsidRDefault="00680A6E">
            <w:pPr>
              <w:pStyle w:val="EmptyCellLayoutStyle"/>
              <w:spacing w:after="0" w:line="240" w:lineRule="auto"/>
            </w:pPr>
          </w:p>
        </w:tc>
        <w:tc>
          <w:tcPr>
            <w:tcW w:w="0" w:type="dxa"/>
          </w:tcPr>
          <w:p w14:paraId="5CF92296" w14:textId="77777777" w:rsidR="00680A6E" w:rsidRDefault="00680A6E">
            <w:pPr>
              <w:pStyle w:val="EmptyCellLayoutStyle"/>
              <w:spacing w:after="0" w:line="240" w:lineRule="auto"/>
            </w:pPr>
          </w:p>
        </w:tc>
        <w:tc>
          <w:tcPr>
            <w:tcW w:w="2" w:type="dxa"/>
          </w:tcPr>
          <w:p w14:paraId="3BCBCB4C" w14:textId="77777777" w:rsidR="00680A6E" w:rsidRDefault="00680A6E">
            <w:pPr>
              <w:pStyle w:val="EmptyCellLayoutStyle"/>
              <w:spacing w:after="0" w:line="240" w:lineRule="auto"/>
            </w:pPr>
          </w:p>
        </w:tc>
        <w:tc>
          <w:tcPr>
            <w:tcW w:w="8" w:type="dxa"/>
          </w:tcPr>
          <w:p w14:paraId="5B48A671" w14:textId="77777777" w:rsidR="00680A6E" w:rsidRDefault="00680A6E">
            <w:pPr>
              <w:pStyle w:val="EmptyCellLayoutStyle"/>
              <w:spacing w:after="0" w:line="240" w:lineRule="auto"/>
            </w:pPr>
          </w:p>
        </w:tc>
        <w:tc>
          <w:tcPr>
            <w:tcW w:w="3" w:type="dxa"/>
          </w:tcPr>
          <w:p w14:paraId="675380AA" w14:textId="77777777" w:rsidR="00680A6E" w:rsidRDefault="00680A6E">
            <w:pPr>
              <w:pStyle w:val="EmptyCellLayoutStyle"/>
              <w:spacing w:after="0" w:line="240" w:lineRule="auto"/>
            </w:pPr>
          </w:p>
        </w:tc>
        <w:tc>
          <w:tcPr>
            <w:tcW w:w="3" w:type="dxa"/>
          </w:tcPr>
          <w:p w14:paraId="2D830042" w14:textId="77777777" w:rsidR="00680A6E" w:rsidRDefault="00680A6E">
            <w:pPr>
              <w:pStyle w:val="EmptyCellLayoutStyle"/>
              <w:spacing w:after="0" w:line="240" w:lineRule="auto"/>
            </w:pPr>
          </w:p>
        </w:tc>
        <w:tc>
          <w:tcPr>
            <w:tcW w:w="1" w:type="dxa"/>
          </w:tcPr>
          <w:p w14:paraId="46CCE917" w14:textId="77777777" w:rsidR="00680A6E" w:rsidRDefault="00680A6E">
            <w:pPr>
              <w:pStyle w:val="EmptyCellLayoutStyle"/>
              <w:spacing w:after="0" w:line="240" w:lineRule="auto"/>
            </w:pPr>
          </w:p>
        </w:tc>
        <w:tc>
          <w:tcPr>
            <w:tcW w:w="3" w:type="dxa"/>
          </w:tcPr>
          <w:p w14:paraId="70D96B49" w14:textId="77777777" w:rsidR="00680A6E" w:rsidRDefault="00680A6E">
            <w:pPr>
              <w:pStyle w:val="EmptyCellLayoutStyle"/>
              <w:spacing w:after="0" w:line="240" w:lineRule="auto"/>
            </w:pPr>
          </w:p>
        </w:tc>
        <w:tc>
          <w:tcPr>
            <w:tcW w:w="9" w:type="dxa"/>
          </w:tcPr>
          <w:p w14:paraId="162343FA" w14:textId="77777777" w:rsidR="00680A6E" w:rsidRDefault="00680A6E">
            <w:pPr>
              <w:pStyle w:val="EmptyCellLayoutStyle"/>
              <w:spacing w:after="0" w:line="240" w:lineRule="auto"/>
            </w:pPr>
          </w:p>
        </w:tc>
        <w:tc>
          <w:tcPr>
            <w:tcW w:w="4" w:type="dxa"/>
            <w:gridSpan w:val="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650"/>
              <w:gridCol w:w="727"/>
              <w:gridCol w:w="727"/>
              <w:gridCol w:w="727"/>
              <w:gridCol w:w="727"/>
              <w:gridCol w:w="727"/>
              <w:gridCol w:w="727"/>
              <w:gridCol w:w="727"/>
              <w:gridCol w:w="727"/>
              <w:gridCol w:w="727"/>
              <w:gridCol w:w="727"/>
            </w:tblGrid>
            <w:tr w:rsidR="0065162A" w14:paraId="7F0B5A05" w14:textId="77777777" w:rsidTr="0065162A">
              <w:trPr>
                <w:trHeight w:val="279"/>
              </w:trPr>
              <w:tc>
                <w:tcPr>
                  <w:tcW w:w="1650" w:type="dxa"/>
                  <w:tcBorders>
                    <w:top w:val="nil"/>
                    <w:left w:val="nil"/>
                    <w:bottom w:val="nil"/>
                    <w:right w:val="nil"/>
                  </w:tcBorders>
                  <w:shd w:val="clear" w:color="auto" w:fill="5C1B86"/>
                  <w:tcMar>
                    <w:top w:w="39" w:type="dxa"/>
                    <w:left w:w="39" w:type="dxa"/>
                    <w:bottom w:w="39" w:type="dxa"/>
                    <w:right w:w="39" w:type="dxa"/>
                  </w:tcMar>
                  <w:vAlign w:val="center"/>
                </w:tcPr>
                <w:p w14:paraId="3C72651D" w14:textId="77777777" w:rsidR="00680A6E" w:rsidRDefault="00000000">
                  <w:pPr>
                    <w:spacing w:after="0" w:line="240" w:lineRule="auto"/>
                  </w:pPr>
                  <w:r>
                    <w:rPr>
                      <w:rFonts w:ascii="Segoe UI" w:eastAsia="Segoe UI" w:hAnsi="Segoe UI"/>
                      <w:b/>
                      <w:color w:val="FFFFFF"/>
                      <w:sz w:val="16"/>
                    </w:rPr>
                    <w:t>Year</w:t>
                  </w:r>
                </w:p>
              </w:tc>
              <w:tc>
                <w:tcPr>
                  <w:tcW w:w="727" w:type="dxa"/>
                  <w:gridSpan w:val="3"/>
                  <w:tcBorders>
                    <w:top w:val="nil"/>
                    <w:left w:val="nil"/>
                    <w:bottom w:val="nil"/>
                    <w:right w:val="nil"/>
                  </w:tcBorders>
                  <w:shd w:val="clear" w:color="auto" w:fill="5C1B86"/>
                  <w:tcMar>
                    <w:top w:w="39" w:type="dxa"/>
                    <w:left w:w="39" w:type="dxa"/>
                    <w:bottom w:w="39" w:type="dxa"/>
                    <w:right w:w="39" w:type="dxa"/>
                  </w:tcMar>
                  <w:vAlign w:val="center"/>
                </w:tcPr>
                <w:p w14:paraId="3C04FD3E" w14:textId="77777777" w:rsidR="00680A6E" w:rsidRDefault="00000000">
                  <w:pPr>
                    <w:spacing w:after="0" w:line="240" w:lineRule="auto"/>
                  </w:pPr>
                  <w:r>
                    <w:rPr>
                      <w:rFonts w:ascii="Segoe UI" w:eastAsia="Segoe UI" w:hAnsi="Segoe UI"/>
                      <w:b/>
                      <w:color w:val="FFFFFF"/>
                      <w:sz w:val="16"/>
                    </w:rPr>
                    <w:t>2024</w:t>
                  </w:r>
                </w:p>
              </w:tc>
              <w:tc>
                <w:tcPr>
                  <w:tcW w:w="727" w:type="dxa"/>
                  <w:gridSpan w:val="7"/>
                  <w:tcBorders>
                    <w:top w:val="nil"/>
                    <w:left w:val="nil"/>
                    <w:bottom w:val="nil"/>
                    <w:right w:val="nil"/>
                  </w:tcBorders>
                  <w:shd w:val="clear" w:color="auto" w:fill="5C1B86"/>
                  <w:tcMar>
                    <w:top w:w="39" w:type="dxa"/>
                    <w:left w:w="39" w:type="dxa"/>
                    <w:bottom w:w="39" w:type="dxa"/>
                    <w:right w:w="39" w:type="dxa"/>
                  </w:tcMar>
                  <w:vAlign w:val="center"/>
                </w:tcPr>
                <w:p w14:paraId="3C32F1D6" w14:textId="77777777" w:rsidR="00680A6E" w:rsidRDefault="00000000">
                  <w:pPr>
                    <w:spacing w:after="0" w:line="240" w:lineRule="auto"/>
                  </w:pPr>
                  <w:r>
                    <w:rPr>
                      <w:rFonts w:ascii="Segoe UI" w:eastAsia="Segoe UI" w:hAnsi="Segoe UI"/>
                      <w:b/>
                      <w:color w:val="FFFFFF"/>
                      <w:sz w:val="16"/>
                    </w:rPr>
                    <w:t>2025</w:t>
                  </w:r>
                </w:p>
              </w:tc>
            </w:tr>
            <w:tr w:rsidR="00680A6E" w14:paraId="22A3FB69" w14:textId="77777777">
              <w:trPr>
                <w:trHeight w:val="259"/>
              </w:trPr>
              <w:tc>
                <w:tcPr>
                  <w:tcW w:w="1650" w:type="dxa"/>
                  <w:tcBorders>
                    <w:top w:val="nil"/>
                    <w:left w:val="nil"/>
                    <w:bottom w:val="nil"/>
                    <w:right w:val="nil"/>
                  </w:tcBorders>
                  <w:shd w:val="clear" w:color="auto" w:fill="5C1B86"/>
                  <w:tcMar>
                    <w:top w:w="39" w:type="dxa"/>
                    <w:left w:w="39" w:type="dxa"/>
                    <w:bottom w:w="39" w:type="dxa"/>
                    <w:right w:w="39" w:type="dxa"/>
                  </w:tcMar>
                  <w:vAlign w:val="center"/>
                </w:tcPr>
                <w:p w14:paraId="306CB9C8" w14:textId="77777777" w:rsidR="00680A6E" w:rsidRDefault="00000000">
                  <w:pPr>
                    <w:spacing w:after="0" w:line="240" w:lineRule="auto"/>
                  </w:pPr>
                  <w:r>
                    <w:rPr>
                      <w:rFonts w:ascii="Segoe UI" w:eastAsia="Segoe UI" w:hAnsi="Segoe UI"/>
                      <w:b/>
                      <w:color w:val="FFFFFF"/>
                      <w:sz w:val="16"/>
                    </w:rPr>
                    <w:t>Service</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4A3FA225" w14:textId="77777777" w:rsidR="00680A6E" w:rsidRDefault="00000000">
                  <w:pPr>
                    <w:spacing w:after="0" w:line="240" w:lineRule="auto"/>
                    <w:jc w:val="right"/>
                  </w:pPr>
                  <w:r>
                    <w:rPr>
                      <w:rFonts w:ascii="Segoe UI" w:eastAsia="Segoe UI" w:hAnsi="Segoe UI"/>
                      <w:b/>
                      <w:color w:val="FFFFFF"/>
                      <w:sz w:val="16"/>
                    </w:rPr>
                    <w:t>Oct</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49C0D58B" w14:textId="77777777" w:rsidR="00680A6E" w:rsidRDefault="00000000">
                  <w:pPr>
                    <w:spacing w:after="0" w:line="240" w:lineRule="auto"/>
                    <w:jc w:val="right"/>
                  </w:pPr>
                  <w:r>
                    <w:rPr>
                      <w:rFonts w:ascii="Segoe UI" w:eastAsia="Segoe UI" w:hAnsi="Segoe UI"/>
                      <w:b/>
                      <w:color w:val="FFFFFF"/>
                      <w:sz w:val="16"/>
                    </w:rPr>
                    <w:t>Nov</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30921E40" w14:textId="77777777" w:rsidR="00680A6E" w:rsidRDefault="00000000">
                  <w:pPr>
                    <w:spacing w:after="0" w:line="240" w:lineRule="auto"/>
                    <w:jc w:val="right"/>
                  </w:pPr>
                  <w:r>
                    <w:rPr>
                      <w:rFonts w:ascii="Segoe UI" w:eastAsia="Segoe UI" w:hAnsi="Segoe UI"/>
                      <w:b/>
                      <w:color w:val="FFFFFF"/>
                      <w:sz w:val="16"/>
                    </w:rPr>
                    <w:t>Dec</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31DF3301" w14:textId="77777777" w:rsidR="00680A6E" w:rsidRDefault="00000000">
                  <w:pPr>
                    <w:spacing w:after="0" w:line="240" w:lineRule="auto"/>
                    <w:jc w:val="right"/>
                  </w:pPr>
                  <w:r>
                    <w:rPr>
                      <w:rFonts w:ascii="Segoe UI" w:eastAsia="Segoe UI" w:hAnsi="Segoe UI"/>
                      <w:b/>
                      <w:color w:val="FFFFFF"/>
                      <w:sz w:val="16"/>
                    </w:rPr>
                    <w:t>Jan</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1EA88070" w14:textId="77777777" w:rsidR="00680A6E" w:rsidRDefault="00000000">
                  <w:pPr>
                    <w:spacing w:after="0" w:line="240" w:lineRule="auto"/>
                    <w:jc w:val="right"/>
                  </w:pPr>
                  <w:r>
                    <w:rPr>
                      <w:rFonts w:ascii="Segoe UI" w:eastAsia="Segoe UI" w:hAnsi="Segoe UI"/>
                      <w:b/>
                      <w:color w:val="FFFFFF"/>
                      <w:sz w:val="16"/>
                    </w:rPr>
                    <w:t>Feb</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621F0443" w14:textId="77777777" w:rsidR="00680A6E" w:rsidRDefault="00000000">
                  <w:pPr>
                    <w:spacing w:after="0" w:line="240" w:lineRule="auto"/>
                    <w:jc w:val="right"/>
                  </w:pPr>
                  <w:r>
                    <w:rPr>
                      <w:rFonts w:ascii="Segoe UI" w:eastAsia="Segoe UI" w:hAnsi="Segoe UI"/>
                      <w:b/>
                      <w:color w:val="FFFFFF"/>
                      <w:sz w:val="16"/>
                    </w:rPr>
                    <w:t>Mar</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0CEB4366" w14:textId="77777777" w:rsidR="00680A6E" w:rsidRDefault="00000000">
                  <w:pPr>
                    <w:spacing w:after="0" w:line="240" w:lineRule="auto"/>
                    <w:jc w:val="right"/>
                  </w:pPr>
                  <w:r>
                    <w:rPr>
                      <w:rFonts w:ascii="Segoe UI" w:eastAsia="Segoe UI" w:hAnsi="Segoe UI"/>
                      <w:b/>
                      <w:color w:val="FFFFFF"/>
                      <w:sz w:val="16"/>
                    </w:rPr>
                    <w:t>Apr</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722A26A7" w14:textId="77777777" w:rsidR="00680A6E" w:rsidRDefault="00000000">
                  <w:pPr>
                    <w:spacing w:after="0" w:line="240" w:lineRule="auto"/>
                    <w:jc w:val="right"/>
                  </w:pPr>
                  <w:r>
                    <w:rPr>
                      <w:rFonts w:ascii="Segoe UI" w:eastAsia="Segoe UI" w:hAnsi="Segoe UI"/>
                      <w:b/>
                      <w:color w:val="FFFFFF"/>
                      <w:sz w:val="16"/>
                    </w:rPr>
                    <w:t>May</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07DB6E89" w14:textId="77777777" w:rsidR="00680A6E" w:rsidRDefault="00000000">
                  <w:pPr>
                    <w:spacing w:after="0" w:line="240" w:lineRule="auto"/>
                    <w:jc w:val="right"/>
                  </w:pPr>
                  <w:r>
                    <w:rPr>
                      <w:rFonts w:ascii="Segoe UI" w:eastAsia="Segoe UI" w:hAnsi="Segoe UI"/>
                      <w:b/>
                      <w:color w:val="FFFFFF"/>
                      <w:sz w:val="16"/>
                    </w:rPr>
                    <w:t>Jun</w:t>
                  </w:r>
                </w:p>
              </w:tc>
              <w:tc>
                <w:tcPr>
                  <w:tcW w:w="727" w:type="dxa"/>
                  <w:tcBorders>
                    <w:top w:val="nil"/>
                    <w:left w:val="nil"/>
                    <w:bottom w:val="nil"/>
                    <w:right w:val="nil"/>
                  </w:tcBorders>
                  <w:shd w:val="clear" w:color="auto" w:fill="5C1B86"/>
                  <w:tcMar>
                    <w:top w:w="39" w:type="dxa"/>
                    <w:left w:w="39" w:type="dxa"/>
                    <w:bottom w:w="39" w:type="dxa"/>
                    <w:right w:w="39" w:type="dxa"/>
                  </w:tcMar>
                  <w:vAlign w:val="center"/>
                </w:tcPr>
                <w:p w14:paraId="7E1E0F89" w14:textId="77777777" w:rsidR="00680A6E" w:rsidRDefault="00000000">
                  <w:pPr>
                    <w:spacing w:after="0" w:line="240" w:lineRule="auto"/>
                    <w:jc w:val="right"/>
                  </w:pPr>
                  <w:r>
                    <w:rPr>
                      <w:rFonts w:ascii="Segoe UI" w:eastAsia="Segoe UI" w:hAnsi="Segoe UI"/>
                      <w:b/>
                      <w:color w:val="FFFFFF"/>
                      <w:sz w:val="16"/>
                    </w:rPr>
                    <w:t>Jul</w:t>
                  </w:r>
                </w:p>
              </w:tc>
            </w:tr>
            <w:tr w:rsidR="00680A6E" w14:paraId="09FEDA84" w14:textId="77777777">
              <w:trPr>
                <w:trHeight w:val="319"/>
              </w:trPr>
              <w:tc>
                <w:tcPr>
                  <w:tcW w:w="1650" w:type="dxa"/>
                  <w:tcBorders>
                    <w:top w:val="nil"/>
                    <w:left w:val="nil"/>
                    <w:bottom w:val="nil"/>
                    <w:right w:val="nil"/>
                  </w:tcBorders>
                  <w:tcMar>
                    <w:top w:w="39" w:type="dxa"/>
                    <w:left w:w="39" w:type="dxa"/>
                    <w:bottom w:w="39" w:type="dxa"/>
                    <w:right w:w="39" w:type="dxa"/>
                  </w:tcMar>
                </w:tcPr>
                <w:p w14:paraId="0AA3F05E" w14:textId="77777777" w:rsidR="00680A6E" w:rsidRDefault="00000000">
                  <w:pPr>
                    <w:spacing w:after="0" w:line="240" w:lineRule="auto"/>
                  </w:pPr>
                  <w:r>
                    <w:rPr>
                      <w:rFonts w:ascii="Segoe UI" w:eastAsia="Segoe UI" w:hAnsi="Segoe UI"/>
                      <w:color w:val="000000"/>
                      <w:sz w:val="16"/>
                    </w:rPr>
                    <w:t>Problem Resolution Hours</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4CC059DA" w14:textId="77777777" w:rsidR="00680A6E" w:rsidRDefault="00680A6E">
                  <w:pPr>
                    <w:spacing w:after="0" w:line="240" w:lineRule="auto"/>
                  </w:pP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17BAE484" w14:textId="77777777" w:rsidR="00680A6E" w:rsidRDefault="00000000">
                  <w:pPr>
                    <w:spacing w:after="0" w:line="240" w:lineRule="auto"/>
                    <w:jc w:val="right"/>
                  </w:pPr>
                  <w:r>
                    <w:rPr>
                      <w:rFonts w:ascii="Segoe UI" w:eastAsia="Segoe UI" w:hAnsi="Segoe UI"/>
                      <w:color w:val="171717"/>
                      <w:sz w:val="16"/>
                    </w:rPr>
                    <w:t>0:00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41DA1215" w14:textId="77777777" w:rsidR="00680A6E" w:rsidRDefault="00680A6E">
                  <w:pPr>
                    <w:spacing w:after="0" w:line="240" w:lineRule="auto"/>
                  </w:pP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4CF13355" w14:textId="77777777" w:rsidR="00680A6E" w:rsidRDefault="00680A6E">
                  <w:pPr>
                    <w:spacing w:after="0" w:line="240" w:lineRule="auto"/>
                  </w:pP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3DA529F9" w14:textId="77777777" w:rsidR="00680A6E" w:rsidRDefault="00680A6E">
                  <w:pPr>
                    <w:spacing w:after="0" w:line="240" w:lineRule="auto"/>
                  </w:pP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3D1AB28C" w14:textId="77777777" w:rsidR="00680A6E" w:rsidRDefault="00000000">
                  <w:pPr>
                    <w:spacing w:after="0" w:line="240" w:lineRule="auto"/>
                    <w:jc w:val="right"/>
                  </w:pPr>
                  <w:r>
                    <w:rPr>
                      <w:rFonts w:ascii="Segoe UI" w:eastAsia="Segoe UI" w:hAnsi="Segoe UI"/>
                      <w:color w:val="171717"/>
                      <w:sz w:val="16"/>
                    </w:rPr>
                    <w:t>3:50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6CD137CE" w14:textId="77777777" w:rsidR="00680A6E" w:rsidRDefault="00680A6E">
                  <w:pPr>
                    <w:spacing w:after="0" w:line="240" w:lineRule="auto"/>
                  </w:pP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07E4BC8B" w14:textId="77777777" w:rsidR="00680A6E" w:rsidRDefault="00680A6E">
                  <w:pPr>
                    <w:spacing w:after="0" w:line="240" w:lineRule="auto"/>
                  </w:pP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50022271" w14:textId="77777777" w:rsidR="00680A6E" w:rsidRDefault="00000000">
                  <w:pPr>
                    <w:spacing w:after="0" w:line="240" w:lineRule="auto"/>
                    <w:jc w:val="right"/>
                  </w:pPr>
                  <w:r>
                    <w:rPr>
                      <w:rFonts w:ascii="Segoe UI" w:eastAsia="Segoe UI" w:hAnsi="Segoe UI"/>
                      <w:color w:val="171717"/>
                      <w:sz w:val="16"/>
                    </w:rPr>
                    <w:t>0:00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0D2225FA" w14:textId="77777777" w:rsidR="00680A6E" w:rsidRDefault="00000000">
                  <w:pPr>
                    <w:spacing w:after="0" w:line="240" w:lineRule="auto"/>
                    <w:jc w:val="right"/>
                  </w:pPr>
                  <w:r>
                    <w:rPr>
                      <w:rFonts w:ascii="Segoe UI" w:eastAsia="Segoe UI" w:hAnsi="Segoe UI"/>
                      <w:color w:val="171717"/>
                      <w:sz w:val="16"/>
                    </w:rPr>
                    <w:t>0:00</w:t>
                  </w:r>
                </w:p>
              </w:tc>
            </w:tr>
            <w:tr w:rsidR="00680A6E" w14:paraId="0E4C0AE5" w14:textId="77777777">
              <w:trPr>
                <w:trHeight w:val="319"/>
              </w:trPr>
              <w:tc>
                <w:tcPr>
                  <w:tcW w:w="1650" w:type="dxa"/>
                  <w:tcBorders>
                    <w:top w:val="nil"/>
                    <w:left w:val="nil"/>
                    <w:bottom w:val="nil"/>
                    <w:right w:val="nil"/>
                  </w:tcBorders>
                  <w:tcMar>
                    <w:top w:w="39" w:type="dxa"/>
                    <w:left w:w="39" w:type="dxa"/>
                    <w:bottom w:w="39" w:type="dxa"/>
                    <w:right w:w="39" w:type="dxa"/>
                  </w:tcMar>
                </w:tcPr>
                <w:p w14:paraId="19AF9DD9" w14:textId="77777777" w:rsidR="00680A6E" w:rsidRDefault="00000000">
                  <w:pPr>
                    <w:spacing w:after="0" w:line="240" w:lineRule="auto"/>
                  </w:pPr>
                  <w:r>
                    <w:rPr>
                      <w:rFonts w:ascii="Segoe UI" w:eastAsia="Segoe UI" w:hAnsi="Segoe UI"/>
                      <w:color w:val="000000"/>
                      <w:sz w:val="16"/>
                    </w:rPr>
                    <w:t>Support Account Management</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33BBACA9" w14:textId="77777777" w:rsidR="00680A6E" w:rsidRDefault="00000000">
                  <w:pPr>
                    <w:spacing w:after="0" w:line="240" w:lineRule="auto"/>
                    <w:jc w:val="right"/>
                  </w:pPr>
                  <w:r>
                    <w:rPr>
                      <w:rFonts w:ascii="Segoe UI" w:eastAsia="Segoe UI" w:hAnsi="Segoe UI"/>
                      <w:color w:val="171717"/>
                      <w:sz w:val="16"/>
                    </w:rPr>
                    <w:t>1:15</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1ABD338B" w14:textId="77777777" w:rsidR="00680A6E" w:rsidRDefault="00000000">
                  <w:pPr>
                    <w:spacing w:after="0" w:line="240" w:lineRule="auto"/>
                    <w:jc w:val="right"/>
                  </w:pPr>
                  <w:r>
                    <w:rPr>
                      <w:rFonts w:ascii="Segoe UI" w:eastAsia="Segoe UI" w:hAnsi="Segoe UI"/>
                      <w:color w:val="171717"/>
                      <w:sz w:val="16"/>
                    </w:rPr>
                    <w:t>1:05</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224F9C76" w14:textId="77777777" w:rsidR="00680A6E" w:rsidRDefault="00000000">
                  <w:pPr>
                    <w:spacing w:after="0" w:line="240" w:lineRule="auto"/>
                    <w:jc w:val="right"/>
                  </w:pPr>
                  <w:r>
                    <w:rPr>
                      <w:rFonts w:ascii="Segoe UI" w:eastAsia="Segoe UI" w:hAnsi="Segoe UI"/>
                      <w:color w:val="171717"/>
                      <w:sz w:val="16"/>
                    </w:rPr>
                    <w:t>1:30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6D978821" w14:textId="77777777" w:rsidR="00680A6E" w:rsidRDefault="00000000">
                  <w:pPr>
                    <w:spacing w:after="0" w:line="240" w:lineRule="auto"/>
                    <w:jc w:val="right"/>
                  </w:pPr>
                  <w:r>
                    <w:rPr>
                      <w:rFonts w:ascii="Segoe UI" w:eastAsia="Segoe UI" w:hAnsi="Segoe UI"/>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1D81A5DB" w14:textId="77777777" w:rsidR="00680A6E" w:rsidRDefault="00000000">
                  <w:pPr>
                    <w:spacing w:after="0" w:line="240" w:lineRule="auto"/>
                    <w:jc w:val="right"/>
                  </w:pPr>
                  <w:r>
                    <w:rPr>
                      <w:rFonts w:ascii="Segoe UI" w:eastAsia="Segoe UI" w:hAnsi="Segoe UI"/>
                      <w:color w:val="171717"/>
                      <w:sz w:val="16"/>
                    </w:rPr>
                    <w:t>2:30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1B9BBE60" w14:textId="77777777" w:rsidR="00680A6E" w:rsidRDefault="00000000">
                  <w:pPr>
                    <w:spacing w:after="0" w:line="240" w:lineRule="auto"/>
                    <w:jc w:val="right"/>
                  </w:pPr>
                  <w:r>
                    <w:rPr>
                      <w:rFonts w:ascii="Segoe UI" w:eastAsia="Segoe UI" w:hAnsi="Segoe UI"/>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52C23882" w14:textId="77777777" w:rsidR="00680A6E" w:rsidRDefault="00000000">
                  <w:pPr>
                    <w:spacing w:after="0" w:line="240" w:lineRule="auto"/>
                    <w:jc w:val="right"/>
                  </w:pPr>
                  <w:r>
                    <w:rPr>
                      <w:rFonts w:ascii="Segoe UI" w:eastAsia="Segoe UI" w:hAnsi="Segoe UI"/>
                      <w:color w:val="171717"/>
                      <w:sz w:val="16"/>
                    </w:rPr>
                    <w:t>4:00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55D2151F" w14:textId="77777777" w:rsidR="00680A6E" w:rsidRDefault="00000000">
                  <w:pPr>
                    <w:spacing w:after="0" w:line="240" w:lineRule="auto"/>
                    <w:jc w:val="right"/>
                  </w:pPr>
                  <w:r>
                    <w:rPr>
                      <w:rFonts w:ascii="Segoe UI" w:eastAsia="Segoe UI" w:hAnsi="Segoe UI"/>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518C3C36" w14:textId="77777777" w:rsidR="00680A6E" w:rsidRDefault="00000000">
                  <w:pPr>
                    <w:spacing w:after="0" w:line="240" w:lineRule="auto"/>
                    <w:jc w:val="right"/>
                  </w:pPr>
                  <w:r>
                    <w:rPr>
                      <w:rFonts w:ascii="Segoe UI" w:eastAsia="Segoe UI" w:hAnsi="Segoe UI"/>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34F1C49A" w14:textId="77777777" w:rsidR="00680A6E" w:rsidRDefault="00680A6E">
                  <w:pPr>
                    <w:spacing w:after="0" w:line="240" w:lineRule="auto"/>
                  </w:pPr>
                </w:p>
              </w:tc>
            </w:tr>
            <w:tr w:rsidR="00680A6E" w14:paraId="4919004E" w14:textId="77777777">
              <w:trPr>
                <w:trHeight w:val="282"/>
              </w:trPr>
              <w:tc>
                <w:tcPr>
                  <w:tcW w:w="1650" w:type="dxa"/>
                  <w:tcBorders>
                    <w:top w:val="nil"/>
                    <w:left w:val="nil"/>
                    <w:bottom w:val="nil"/>
                    <w:right w:val="nil"/>
                  </w:tcBorders>
                  <w:tcMar>
                    <w:top w:w="39" w:type="dxa"/>
                    <w:left w:w="39" w:type="dxa"/>
                    <w:bottom w:w="39" w:type="dxa"/>
                    <w:right w:w="39" w:type="dxa"/>
                  </w:tcMar>
                </w:tcPr>
                <w:p w14:paraId="46FE0C09" w14:textId="77777777" w:rsidR="00680A6E" w:rsidRDefault="00000000">
                  <w:pPr>
                    <w:spacing w:after="0" w:line="240" w:lineRule="auto"/>
                  </w:pPr>
                  <w:r>
                    <w:rPr>
                      <w:rFonts w:ascii="Segoe UI" w:eastAsia="Segoe UI" w:hAnsi="Segoe UI"/>
                      <w:b/>
                      <w:color w:val="000000"/>
                      <w:sz w:val="16"/>
                    </w:rPr>
                    <w:t>Total</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7F74C543" w14:textId="77777777" w:rsidR="00680A6E" w:rsidRDefault="00000000">
                  <w:pPr>
                    <w:spacing w:after="0" w:line="240" w:lineRule="auto"/>
                    <w:jc w:val="right"/>
                  </w:pPr>
                  <w:r>
                    <w:rPr>
                      <w:rFonts w:ascii="Segoe UI" w:eastAsia="Segoe UI" w:hAnsi="Segoe UI"/>
                      <w:b/>
                      <w:color w:val="171717"/>
                      <w:sz w:val="16"/>
                    </w:rPr>
                    <w:t>1:15</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38D647CE" w14:textId="77777777" w:rsidR="00680A6E" w:rsidRDefault="00000000">
                  <w:pPr>
                    <w:spacing w:after="0" w:line="240" w:lineRule="auto"/>
                    <w:jc w:val="right"/>
                  </w:pPr>
                  <w:r>
                    <w:rPr>
                      <w:rFonts w:ascii="Segoe UI" w:eastAsia="Segoe UI" w:hAnsi="Segoe UI"/>
                      <w:b/>
                      <w:color w:val="171717"/>
                      <w:sz w:val="16"/>
                    </w:rPr>
                    <w:t>1:05</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5F80399A" w14:textId="77777777" w:rsidR="00680A6E" w:rsidRDefault="00000000">
                  <w:pPr>
                    <w:spacing w:after="0" w:line="240" w:lineRule="auto"/>
                    <w:jc w:val="right"/>
                  </w:pPr>
                  <w:r>
                    <w:rPr>
                      <w:rFonts w:ascii="Segoe UI" w:eastAsia="Segoe UI" w:hAnsi="Segoe UI"/>
                      <w:b/>
                      <w:color w:val="171717"/>
                      <w:sz w:val="16"/>
                    </w:rPr>
                    <w:t>1:30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183076CA" w14:textId="77777777" w:rsidR="00680A6E" w:rsidRDefault="00000000">
                  <w:pPr>
                    <w:spacing w:after="0" w:line="240" w:lineRule="auto"/>
                    <w:jc w:val="right"/>
                  </w:pPr>
                  <w:r>
                    <w:rPr>
                      <w:rFonts w:ascii="Segoe UI" w:eastAsia="Segoe UI" w:hAnsi="Segoe UI"/>
                      <w:b/>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1A4CFF2A" w14:textId="77777777" w:rsidR="00680A6E" w:rsidRDefault="00000000">
                  <w:pPr>
                    <w:spacing w:after="0" w:line="240" w:lineRule="auto"/>
                    <w:jc w:val="right"/>
                  </w:pPr>
                  <w:r>
                    <w:rPr>
                      <w:rFonts w:ascii="Segoe UI" w:eastAsia="Segoe UI" w:hAnsi="Segoe UI"/>
                      <w:b/>
                      <w:color w:val="171717"/>
                      <w:sz w:val="16"/>
                    </w:rPr>
                    <w:t>2:30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2B6859FA" w14:textId="77777777" w:rsidR="00680A6E" w:rsidRDefault="00000000">
                  <w:pPr>
                    <w:spacing w:after="0" w:line="240" w:lineRule="auto"/>
                    <w:jc w:val="right"/>
                  </w:pPr>
                  <w:r>
                    <w:rPr>
                      <w:rFonts w:ascii="Segoe UI" w:eastAsia="Segoe UI" w:hAnsi="Segoe UI"/>
                      <w:b/>
                      <w:color w:val="171717"/>
                      <w:sz w:val="16"/>
                    </w:rPr>
                    <w:t>8:50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07B3F2B2" w14:textId="77777777" w:rsidR="00680A6E" w:rsidRDefault="00000000">
                  <w:pPr>
                    <w:spacing w:after="0" w:line="240" w:lineRule="auto"/>
                    <w:jc w:val="right"/>
                  </w:pPr>
                  <w:r>
                    <w:rPr>
                      <w:rFonts w:ascii="Segoe UI" w:eastAsia="Segoe UI" w:hAnsi="Segoe UI"/>
                      <w:b/>
                      <w:color w:val="171717"/>
                      <w:sz w:val="16"/>
                    </w:rPr>
                    <w:t>4:00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2CCD9377" w14:textId="77777777" w:rsidR="00680A6E" w:rsidRDefault="00000000">
                  <w:pPr>
                    <w:spacing w:after="0" w:line="240" w:lineRule="auto"/>
                    <w:jc w:val="right"/>
                  </w:pPr>
                  <w:r>
                    <w:rPr>
                      <w:rFonts w:ascii="Segoe UI" w:eastAsia="Segoe UI" w:hAnsi="Segoe UI"/>
                      <w:b/>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503CD9CC" w14:textId="77777777" w:rsidR="00680A6E" w:rsidRDefault="00000000">
                  <w:pPr>
                    <w:spacing w:after="0" w:line="240" w:lineRule="auto"/>
                    <w:jc w:val="right"/>
                  </w:pPr>
                  <w:r>
                    <w:rPr>
                      <w:rFonts w:ascii="Segoe UI" w:eastAsia="Segoe UI" w:hAnsi="Segoe UI"/>
                      <w:b/>
                      <w:color w:val="171717"/>
                      <w:sz w:val="16"/>
                    </w:rPr>
                    <w:t>5:00</w:t>
                  </w:r>
                </w:p>
              </w:tc>
              <w:tc>
                <w:tcPr>
                  <w:tcW w:w="727" w:type="dxa"/>
                  <w:tcBorders>
                    <w:top w:val="nil"/>
                    <w:left w:val="nil"/>
                    <w:bottom w:val="nil"/>
                    <w:right w:val="nil"/>
                  </w:tcBorders>
                  <w:shd w:val="clear" w:color="auto" w:fill="FFFFFF"/>
                  <w:tcMar>
                    <w:top w:w="39" w:type="dxa"/>
                    <w:left w:w="39" w:type="dxa"/>
                    <w:bottom w:w="39" w:type="dxa"/>
                    <w:right w:w="39" w:type="dxa"/>
                  </w:tcMar>
                  <w:vAlign w:val="center"/>
                </w:tcPr>
                <w:p w14:paraId="0BFF1FAE" w14:textId="77777777" w:rsidR="00680A6E" w:rsidRDefault="00000000">
                  <w:pPr>
                    <w:spacing w:after="0" w:line="240" w:lineRule="auto"/>
                    <w:jc w:val="right"/>
                  </w:pPr>
                  <w:r>
                    <w:rPr>
                      <w:rFonts w:ascii="Segoe UI" w:eastAsia="Segoe UI" w:hAnsi="Segoe UI"/>
                      <w:b/>
                      <w:color w:val="171717"/>
                      <w:sz w:val="16"/>
                    </w:rPr>
                    <w:t>0:00</w:t>
                  </w:r>
                </w:p>
              </w:tc>
            </w:tr>
          </w:tbl>
          <w:p w14:paraId="6A956623" w14:textId="77777777" w:rsidR="00680A6E" w:rsidRDefault="00680A6E">
            <w:pPr>
              <w:spacing w:after="0" w:line="240" w:lineRule="auto"/>
            </w:pPr>
          </w:p>
        </w:tc>
        <w:tc>
          <w:tcPr>
            <w:tcW w:w="1537" w:type="dxa"/>
          </w:tcPr>
          <w:p w14:paraId="53BACD0F" w14:textId="77777777" w:rsidR="00680A6E" w:rsidRDefault="00680A6E">
            <w:pPr>
              <w:pStyle w:val="EmptyCellLayoutStyle"/>
              <w:spacing w:after="0" w:line="240" w:lineRule="auto"/>
            </w:pPr>
          </w:p>
        </w:tc>
        <w:tc>
          <w:tcPr>
            <w:tcW w:w="14" w:type="dxa"/>
          </w:tcPr>
          <w:p w14:paraId="4AE6BDC3" w14:textId="77777777" w:rsidR="00680A6E" w:rsidRDefault="00680A6E">
            <w:pPr>
              <w:pStyle w:val="EmptyCellLayoutStyle"/>
              <w:spacing w:after="0" w:line="240" w:lineRule="auto"/>
            </w:pPr>
          </w:p>
        </w:tc>
        <w:tc>
          <w:tcPr>
            <w:tcW w:w="24" w:type="dxa"/>
          </w:tcPr>
          <w:p w14:paraId="6CDA7058" w14:textId="77777777" w:rsidR="00680A6E" w:rsidRDefault="00680A6E">
            <w:pPr>
              <w:pStyle w:val="EmptyCellLayoutStyle"/>
              <w:spacing w:after="0" w:line="240" w:lineRule="auto"/>
            </w:pPr>
          </w:p>
        </w:tc>
        <w:tc>
          <w:tcPr>
            <w:tcW w:w="15" w:type="dxa"/>
          </w:tcPr>
          <w:p w14:paraId="1D7BD492" w14:textId="77777777" w:rsidR="00680A6E" w:rsidRDefault="00680A6E">
            <w:pPr>
              <w:pStyle w:val="EmptyCellLayoutStyle"/>
              <w:spacing w:after="0" w:line="240" w:lineRule="auto"/>
            </w:pPr>
          </w:p>
        </w:tc>
        <w:tc>
          <w:tcPr>
            <w:tcW w:w="89" w:type="dxa"/>
          </w:tcPr>
          <w:p w14:paraId="1D1F4880" w14:textId="77777777" w:rsidR="00680A6E" w:rsidRDefault="00680A6E">
            <w:pPr>
              <w:pStyle w:val="EmptyCellLayoutStyle"/>
              <w:spacing w:after="0" w:line="240" w:lineRule="auto"/>
            </w:pPr>
          </w:p>
        </w:tc>
      </w:tr>
      <w:tr w:rsidR="00680A6E" w14:paraId="0612E972" w14:textId="77777777" w:rsidTr="35C718D1">
        <w:trPr>
          <w:trHeight w:val="214"/>
        </w:trPr>
        <w:tc>
          <w:tcPr>
            <w:tcW w:w="19" w:type="dxa"/>
          </w:tcPr>
          <w:p w14:paraId="4DFFF28C" w14:textId="77777777" w:rsidR="00680A6E" w:rsidRDefault="00680A6E">
            <w:pPr>
              <w:pStyle w:val="EmptyCellLayoutStyle"/>
              <w:spacing w:after="0" w:line="240" w:lineRule="auto"/>
            </w:pPr>
          </w:p>
        </w:tc>
        <w:tc>
          <w:tcPr>
            <w:tcW w:w="5" w:type="dxa"/>
          </w:tcPr>
          <w:p w14:paraId="66FCFE07" w14:textId="77777777" w:rsidR="00680A6E" w:rsidRDefault="00680A6E">
            <w:pPr>
              <w:pStyle w:val="EmptyCellLayoutStyle"/>
              <w:spacing w:after="0" w:line="240" w:lineRule="auto"/>
            </w:pPr>
          </w:p>
        </w:tc>
        <w:tc>
          <w:tcPr>
            <w:tcW w:w="0" w:type="dxa"/>
          </w:tcPr>
          <w:p w14:paraId="0CE5CD97" w14:textId="77777777" w:rsidR="00680A6E" w:rsidRDefault="00680A6E">
            <w:pPr>
              <w:pStyle w:val="EmptyCellLayoutStyle"/>
              <w:spacing w:after="0" w:line="240" w:lineRule="auto"/>
            </w:pPr>
          </w:p>
        </w:tc>
        <w:tc>
          <w:tcPr>
            <w:tcW w:w="2" w:type="dxa"/>
          </w:tcPr>
          <w:p w14:paraId="33A0AE41" w14:textId="77777777" w:rsidR="00680A6E" w:rsidRDefault="00680A6E">
            <w:pPr>
              <w:pStyle w:val="EmptyCellLayoutStyle"/>
              <w:spacing w:after="0" w:line="240" w:lineRule="auto"/>
            </w:pPr>
          </w:p>
        </w:tc>
        <w:tc>
          <w:tcPr>
            <w:tcW w:w="8" w:type="dxa"/>
          </w:tcPr>
          <w:p w14:paraId="061FEB43" w14:textId="77777777" w:rsidR="00680A6E" w:rsidRDefault="00680A6E">
            <w:pPr>
              <w:pStyle w:val="EmptyCellLayoutStyle"/>
              <w:spacing w:after="0" w:line="240" w:lineRule="auto"/>
            </w:pPr>
          </w:p>
        </w:tc>
        <w:tc>
          <w:tcPr>
            <w:tcW w:w="3" w:type="dxa"/>
          </w:tcPr>
          <w:p w14:paraId="188425CC" w14:textId="77777777" w:rsidR="00680A6E" w:rsidRDefault="00680A6E">
            <w:pPr>
              <w:pStyle w:val="EmptyCellLayoutStyle"/>
              <w:spacing w:after="0" w:line="240" w:lineRule="auto"/>
            </w:pPr>
          </w:p>
        </w:tc>
        <w:tc>
          <w:tcPr>
            <w:tcW w:w="3" w:type="dxa"/>
          </w:tcPr>
          <w:p w14:paraId="30563357" w14:textId="77777777" w:rsidR="00680A6E" w:rsidRDefault="00680A6E">
            <w:pPr>
              <w:pStyle w:val="EmptyCellLayoutStyle"/>
              <w:spacing w:after="0" w:line="240" w:lineRule="auto"/>
            </w:pPr>
          </w:p>
        </w:tc>
        <w:tc>
          <w:tcPr>
            <w:tcW w:w="1" w:type="dxa"/>
          </w:tcPr>
          <w:p w14:paraId="43F804A0" w14:textId="77777777" w:rsidR="00680A6E" w:rsidRDefault="00680A6E">
            <w:pPr>
              <w:pStyle w:val="EmptyCellLayoutStyle"/>
              <w:spacing w:after="0" w:line="240" w:lineRule="auto"/>
            </w:pPr>
          </w:p>
        </w:tc>
        <w:tc>
          <w:tcPr>
            <w:tcW w:w="3" w:type="dxa"/>
          </w:tcPr>
          <w:p w14:paraId="4200D767" w14:textId="77777777" w:rsidR="00680A6E" w:rsidRDefault="00680A6E">
            <w:pPr>
              <w:pStyle w:val="EmptyCellLayoutStyle"/>
              <w:spacing w:after="0" w:line="240" w:lineRule="auto"/>
            </w:pPr>
          </w:p>
        </w:tc>
        <w:tc>
          <w:tcPr>
            <w:tcW w:w="9" w:type="dxa"/>
          </w:tcPr>
          <w:p w14:paraId="496217B0" w14:textId="77777777" w:rsidR="00680A6E" w:rsidRDefault="00680A6E">
            <w:pPr>
              <w:pStyle w:val="EmptyCellLayoutStyle"/>
              <w:spacing w:after="0" w:line="240" w:lineRule="auto"/>
            </w:pPr>
          </w:p>
        </w:tc>
        <w:tc>
          <w:tcPr>
            <w:tcW w:w="4" w:type="dxa"/>
          </w:tcPr>
          <w:p w14:paraId="66C82AA8" w14:textId="77777777" w:rsidR="00680A6E" w:rsidRDefault="00680A6E">
            <w:pPr>
              <w:pStyle w:val="EmptyCellLayoutStyle"/>
              <w:spacing w:after="0" w:line="240" w:lineRule="auto"/>
            </w:pPr>
          </w:p>
        </w:tc>
        <w:tc>
          <w:tcPr>
            <w:tcW w:w="10" w:type="dxa"/>
          </w:tcPr>
          <w:p w14:paraId="4631F88E" w14:textId="77777777" w:rsidR="00680A6E" w:rsidRDefault="00680A6E">
            <w:pPr>
              <w:pStyle w:val="EmptyCellLayoutStyle"/>
              <w:spacing w:after="0" w:line="240" w:lineRule="auto"/>
            </w:pPr>
          </w:p>
        </w:tc>
        <w:tc>
          <w:tcPr>
            <w:tcW w:w="2" w:type="dxa"/>
          </w:tcPr>
          <w:p w14:paraId="4AF909B0" w14:textId="77777777" w:rsidR="00680A6E" w:rsidRDefault="00680A6E">
            <w:pPr>
              <w:pStyle w:val="EmptyCellLayoutStyle"/>
              <w:spacing w:after="0" w:line="240" w:lineRule="auto"/>
            </w:pPr>
          </w:p>
        </w:tc>
        <w:tc>
          <w:tcPr>
            <w:tcW w:w="12" w:type="dxa"/>
          </w:tcPr>
          <w:p w14:paraId="4885100A" w14:textId="77777777" w:rsidR="00680A6E" w:rsidRDefault="00680A6E">
            <w:pPr>
              <w:pStyle w:val="EmptyCellLayoutStyle"/>
              <w:spacing w:after="0" w:line="240" w:lineRule="auto"/>
            </w:pPr>
          </w:p>
        </w:tc>
        <w:tc>
          <w:tcPr>
            <w:tcW w:w="3576" w:type="dxa"/>
          </w:tcPr>
          <w:p w14:paraId="3D7CEA7F" w14:textId="77777777" w:rsidR="00680A6E" w:rsidRDefault="00680A6E">
            <w:pPr>
              <w:pStyle w:val="EmptyCellLayoutStyle"/>
              <w:spacing w:after="0" w:line="240" w:lineRule="auto"/>
            </w:pPr>
          </w:p>
        </w:tc>
        <w:tc>
          <w:tcPr>
            <w:tcW w:w="82" w:type="dxa"/>
          </w:tcPr>
          <w:p w14:paraId="6DF670E6" w14:textId="77777777" w:rsidR="00680A6E" w:rsidRDefault="00680A6E">
            <w:pPr>
              <w:pStyle w:val="EmptyCellLayoutStyle"/>
              <w:spacing w:after="0" w:line="240" w:lineRule="auto"/>
            </w:pPr>
          </w:p>
        </w:tc>
        <w:tc>
          <w:tcPr>
            <w:tcW w:w="1329" w:type="dxa"/>
          </w:tcPr>
          <w:p w14:paraId="66597038" w14:textId="77777777" w:rsidR="00680A6E" w:rsidRDefault="00680A6E">
            <w:pPr>
              <w:pStyle w:val="EmptyCellLayoutStyle"/>
              <w:spacing w:after="0" w:line="240" w:lineRule="auto"/>
            </w:pPr>
          </w:p>
        </w:tc>
        <w:tc>
          <w:tcPr>
            <w:tcW w:w="3904" w:type="dxa"/>
          </w:tcPr>
          <w:p w14:paraId="017458F3" w14:textId="77777777" w:rsidR="00680A6E" w:rsidRDefault="00680A6E">
            <w:pPr>
              <w:pStyle w:val="EmptyCellLayoutStyle"/>
              <w:spacing w:after="0" w:line="240" w:lineRule="auto"/>
            </w:pPr>
          </w:p>
        </w:tc>
        <w:tc>
          <w:tcPr>
            <w:tcW w:w="1537" w:type="dxa"/>
          </w:tcPr>
          <w:p w14:paraId="60086500" w14:textId="77777777" w:rsidR="00680A6E" w:rsidRDefault="00680A6E">
            <w:pPr>
              <w:pStyle w:val="EmptyCellLayoutStyle"/>
              <w:spacing w:after="0" w:line="240" w:lineRule="auto"/>
            </w:pPr>
          </w:p>
        </w:tc>
        <w:tc>
          <w:tcPr>
            <w:tcW w:w="14" w:type="dxa"/>
          </w:tcPr>
          <w:p w14:paraId="6A9BAC8F" w14:textId="77777777" w:rsidR="00680A6E" w:rsidRDefault="00680A6E">
            <w:pPr>
              <w:pStyle w:val="EmptyCellLayoutStyle"/>
              <w:spacing w:after="0" w:line="240" w:lineRule="auto"/>
            </w:pPr>
          </w:p>
        </w:tc>
        <w:tc>
          <w:tcPr>
            <w:tcW w:w="24" w:type="dxa"/>
          </w:tcPr>
          <w:p w14:paraId="2C28ACFC" w14:textId="77777777" w:rsidR="00680A6E" w:rsidRDefault="00680A6E">
            <w:pPr>
              <w:pStyle w:val="EmptyCellLayoutStyle"/>
              <w:spacing w:after="0" w:line="240" w:lineRule="auto"/>
            </w:pPr>
          </w:p>
        </w:tc>
        <w:tc>
          <w:tcPr>
            <w:tcW w:w="15" w:type="dxa"/>
          </w:tcPr>
          <w:p w14:paraId="67525D00" w14:textId="77777777" w:rsidR="00680A6E" w:rsidRDefault="00680A6E">
            <w:pPr>
              <w:pStyle w:val="EmptyCellLayoutStyle"/>
              <w:spacing w:after="0" w:line="240" w:lineRule="auto"/>
            </w:pPr>
          </w:p>
        </w:tc>
        <w:tc>
          <w:tcPr>
            <w:tcW w:w="89" w:type="dxa"/>
          </w:tcPr>
          <w:p w14:paraId="02A3EDED" w14:textId="77777777" w:rsidR="00680A6E" w:rsidRDefault="00680A6E">
            <w:pPr>
              <w:pStyle w:val="EmptyCellLayoutStyle"/>
              <w:spacing w:after="0" w:line="240" w:lineRule="auto"/>
            </w:pPr>
          </w:p>
        </w:tc>
      </w:tr>
      <w:tr w:rsidR="0065162A" w14:paraId="0C38AEDD" w14:textId="77777777" w:rsidTr="0065162A">
        <w:tc>
          <w:tcPr>
            <w:tcW w:w="19" w:type="dxa"/>
          </w:tcPr>
          <w:p w14:paraId="63B496E2" w14:textId="77777777" w:rsidR="00680A6E" w:rsidRDefault="00680A6E">
            <w:pPr>
              <w:pStyle w:val="EmptyCellLayoutStyle"/>
              <w:spacing w:after="0" w:line="240" w:lineRule="auto"/>
            </w:pPr>
          </w:p>
        </w:tc>
        <w:tc>
          <w:tcPr>
            <w:tcW w:w="5" w:type="dxa"/>
          </w:tcPr>
          <w:p w14:paraId="3A871899" w14:textId="77777777" w:rsidR="00680A6E" w:rsidRDefault="00680A6E">
            <w:pPr>
              <w:pStyle w:val="EmptyCellLayoutStyle"/>
              <w:spacing w:after="0" w:line="240" w:lineRule="auto"/>
            </w:pPr>
          </w:p>
        </w:tc>
        <w:tc>
          <w:tcPr>
            <w:tcW w:w="0" w:type="dxa"/>
          </w:tcPr>
          <w:p w14:paraId="2F6D4EFB" w14:textId="77777777" w:rsidR="00680A6E" w:rsidRDefault="00680A6E">
            <w:pPr>
              <w:pStyle w:val="EmptyCellLayoutStyle"/>
              <w:spacing w:after="0" w:line="240" w:lineRule="auto"/>
            </w:pPr>
          </w:p>
        </w:tc>
        <w:tc>
          <w:tcPr>
            <w:tcW w:w="2" w:type="dxa"/>
          </w:tcPr>
          <w:p w14:paraId="035A956E" w14:textId="77777777" w:rsidR="00680A6E" w:rsidRDefault="00680A6E">
            <w:pPr>
              <w:pStyle w:val="EmptyCellLayoutStyle"/>
              <w:spacing w:after="0" w:line="240" w:lineRule="auto"/>
            </w:pPr>
          </w:p>
        </w:tc>
        <w:tc>
          <w:tcPr>
            <w:tcW w:w="8" w:type="dxa"/>
          </w:tcPr>
          <w:p w14:paraId="7BC35E71" w14:textId="77777777" w:rsidR="00680A6E" w:rsidRDefault="00680A6E">
            <w:pPr>
              <w:pStyle w:val="EmptyCellLayoutStyle"/>
              <w:spacing w:after="0" w:line="240" w:lineRule="auto"/>
            </w:pPr>
          </w:p>
        </w:tc>
        <w:tc>
          <w:tcPr>
            <w:tcW w:w="3" w:type="dxa"/>
          </w:tcPr>
          <w:p w14:paraId="264C1A0E" w14:textId="77777777" w:rsidR="00680A6E" w:rsidRDefault="00680A6E">
            <w:pPr>
              <w:pStyle w:val="EmptyCellLayoutStyle"/>
              <w:spacing w:after="0" w:line="240" w:lineRule="auto"/>
            </w:pPr>
          </w:p>
        </w:tc>
        <w:tc>
          <w:tcPr>
            <w:tcW w:w="3" w:type="dxa"/>
          </w:tcPr>
          <w:p w14:paraId="3DC20B7F" w14:textId="77777777" w:rsidR="00680A6E" w:rsidRDefault="00680A6E">
            <w:pPr>
              <w:pStyle w:val="EmptyCellLayoutStyle"/>
              <w:spacing w:after="0" w:line="240" w:lineRule="auto"/>
            </w:pPr>
          </w:p>
        </w:tc>
        <w:tc>
          <w:tcPr>
            <w:tcW w:w="1" w:type="dxa"/>
          </w:tcPr>
          <w:p w14:paraId="222C0D7E" w14:textId="77777777" w:rsidR="00680A6E" w:rsidRDefault="00680A6E">
            <w:pPr>
              <w:pStyle w:val="EmptyCellLayoutStyle"/>
              <w:spacing w:after="0" w:line="240" w:lineRule="auto"/>
            </w:pPr>
          </w:p>
        </w:tc>
        <w:tc>
          <w:tcPr>
            <w:tcW w:w="3" w:type="dxa"/>
          </w:tcPr>
          <w:p w14:paraId="2DE00C70" w14:textId="77777777" w:rsidR="00680A6E" w:rsidRDefault="00680A6E">
            <w:pPr>
              <w:pStyle w:val="EmptyCellLayoutStyle"/>
              <w:spacing w:after="0" w:line="240" w:lineRule="auto"/>
            </w:pPr>
          </w:p>
        </w:tc>
        <w:tc>
          <w:tcPr>
            <w:tcW w:w="9" w:type="dxa"/>
          </w:tcPr>
          <w:p w14:paraId="0828AFE0" w14:textId="77777777" w:rsidR="00680A6E" w:rsidRDefault="00680A6E">
            <w:pPr>
              <w:pStyle w:val="EmptyCellLayoutStyle"/>
              <w:spacing w:after="0" w:line="240" w:lineRule="auto"/>
            </w:pPr>
          </w:p>
        </w:tc>
        <w:tc>
          <w:tcPr>
            <w:tcW w:w="4" w:type="dxa"/>
            <w:gridSpan w:val="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66"/>
            </w:tblGrid>
            <w:tr w:rsidR="00680A6E" w14:paraId="0BF742FC" w14:textId="77777777">
              <w:trPr>
                <w:trHeight w:val="420"/>
              </w:trPr>
              <w:tc>
                <w:tcPr>
                  <w:tcW w:w="1046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7"/>
                    <w:gridCol w:w="8201"/>
                    <w:gridCol w:w="2247"/>
                  </w:tblGrid>
                  <w:tr w:rsidR="00680A6E" w14:paraId="0C360EC0" w14:textId="77777777">
                    <w:trPr>
                      <w:trHeight w:val="420"/>
                    </w:trPr>
                    <w:tc>
                      <w:tcPr>
                        <w:tcW w:w="17" w:type="dxa"/>
                      </w:tcPr>
                      <w:p w14:paraId="7BBBDB27" w14:textId="77777777" w:rsidR="00680A6E" w:rsidRDefault="00680A6E">
                        <w:pPr>
                          <w:pStyle w:val="EmptyCellLayoutStyle"/>
                          <w:spacing w:after="0" w:line="240" w:lineRule="auto"/>
                        </w:pPr>
                      </w:p>
                    </w:tc>
                    <w:tc>
                      <w:tcPr>
                        <w:tcW w:w="8201" w:type="dxa"/>
                      </w:tcPr>
                      <w:tbl>
                        <w:tblPr>
                          <w:tblW w:w="0" w:type="auto"/>
                          <w:tblCellMar>
                            <w:left w:w="0" w:type="dxa"/>
                            <w:right w:w="0" w:type="dxa"/>
                          </w:tblCellMar>
                          <w:tblLook w:val="04A0" w:firstRow="1" w:lastRow="0" w:firstColumn="1" w:lastColumn="0" w:noHBand="0" w:noVBand="1"/>
                        </w:tblPr>
                        <w:tblGrid>
                          <w:gridCol w:w="8201"/>
                        </w:tblGrid>
                        <w:tr w:rsidR="00680A6E" w14:paraId="0A2FE858" w14:textId="77777777">
                          <w:trPr>
                            <w:trHeight w:val="342"/>
                          </w:trPr>
                          <w:tc>
                            <w:tcPr>
                              <w:tcW w:w="8201" w:type="dxa"/>
                              <w:tcBorders>
                                <w:top w:val="nil"/>
                                <w:left w:val="nil"/>
                                <w:bottom w:val="nil"/>
                                <w:right w:val="nil"/>
                              </w:tcBorders>
                              <w:tcMar>
                                <w:top w:w="39" w:type="dxa"/>
                                <w:left w:w="39" w:type="dxa"/>
                                <w:bottom w:w="39" w:type="dxa"/>
                                <w:right w:w="39" w:type="dxa"/>
                              </w:tcMar>
                            </w:tcPr>
                            <w:p w14:paraId="685D2728" w14:textId="77777777" w:rsidR="00680A6E" w:rsidRDefault="00000000">
                              <w:pPr>
                                <w:spacing w:after="0" w:line="240" w:lineRule="auto"/>
                              </w:pPr>
                              <w:r>
                                <w:rPr>
                                  <w:rFonts w:ascii="Segoe UI" w:eastAsia="Segoe UI" w:hAnsi="Segoe UI"/>
                                  <w:b/>
                                  <w:color w:val="800080"/>
                                  <w:sz w:val="44"/>
                                </w:rPr>
                                <w:t>Consumption Trend Each</w:t>
                              </w:r>
                            </w:p>
                          </w:tc>
                        </w:tr>
                      </w:tbl>
                      <w:p w14:paraId="68285AC0" w14:textId="77777777" w:rsidR="00680A6E" w:rsidRDefault="00680A6E">
                        <w:pPr>
                          <w:spacing w:after="0" w:line="240" w:lineRule="auto"/>
                        </w:pPr>
                      </w:p>
                    </w:tc>
                    <w:tc>
                      <w:tcPr>
                        <w:tcW w:w="2247" w:type="dxa"/>
                      </w:tcPr>
                      <w:p w14:paraId="63ED297C" w14:textId="77777777" w:rsidR="00680A6E" w:rsidRDefault="00680A6E">
                        <w:pPr>
                          <w:pStyle w:val="EmptyCellLayoutStyle"/>
                          <w:spacing w:after="0" w:line="240" w:lineRule="auto"/>
                        </w:pPr>
                      </w:p>
                    </w:tc>
                  </w:tr>
                </w:tbl>
                <w:p w14:paraId="700A880C" w14:textId="77777777" w:rsidR="00680A6E" w:rsidRDefault="00680A6E">
                  <w:pPr>
                    <w:spacing w:after="0" w:line="240" w:lineRule="auto"/>
                  </w:pPr>
                </w:p>
              </w:tc>
            </w:tr>
          </w:tbl>
          <w:p w14:paraId="7D962636" w14:textId="77777777" w:rsidR="00680A6E" w:rsidRDefault="00680A6E">
            <w:pPr>
              <w:spacing w:after="0" w:line="240" w:lineRule="auto"/>
            </w:pPr>
          </w:p>
        </w:tc>
        <w:tc>
          <w:tcPr>
            <w:tcW w:w="14" w:type="dxa"/>
          </w:tcPr>
          <w:p w14:paraId="6D013848" w14:textId="77777777" w:rsidR="00680A6E" w:rsidRDefault="00680A6E">
            <w:pPr>
              <w:pStyle w:val="EmptyCellLayoutStyle"/>
              <w:spacing w:after="0" w:line="240" w:lineRule="auto"/>
            </w:pPr>
          </w:p>
        </w:tc>
        <w:tc>
          <w:tcPr>
            <w:tcW w:w="24" w:type="dxa"/>
          </w:tcPr>
          <w:p w14:paraId="104D497C" w14:textId="77777777" w:rsidR="00680A6E" w:rsidRDefault="00680A6E">
            <w:pPr>
              <w:pStyle w:val="EmptyCellLayoutStyle"/>
              <w:spacing w:after="0" w:line="240" w:lineRule="auto"/>
            </w:pPr>
          </w:p>
        </w:tc>
        <w:tc>
          <w:tcPr>
            <w:tcW w:w="15" w:type="dxa"/>
          </w:tcPr>
          <w:p w14:paraId="2C344184" w14:textId="77777777" w:rsidR="00680A6E" w:rsidRDefault="00680A6E">
            <w:pPr>
              <w:pStyle w:val="EmptyCellLayoutStyle"/>
              <w:spacing w:after="0" w:line="240" w:lineRule="auto"/>
            </w:pPr>
          </w:p>
        </w:tc>
        <w:tc>
          <w:tcPr>
            <w:tcW w:w="89" w:type="dxa"/>
          </w:tcPr>
          <w:p w14:paraId="13AA0B87" w14:textId="77777777" w:rsidR="00680A6E" w:rsidRDefault="00680A6E">
            <w:pPr>
              <w:pStyle w:val="EmptyCellLayoutStyle"/>
              <w:spacing w:after="0" w:line="240" w:lineRule="auto"/>
            </w:pPr>
          </w:p>
        </w:tc>
      </w:tr>
      <w:tr w:rsidR="00680A6E" w14:paraId="0E474E68" w14:textId="77777777" w:rsidTr="35C718D1">
        <w:trPr>
          <w:trHeight w:val="290"/>
        </w:trPr>
        <w:tc>
          <w:tcPr>
            <w:tcW w:w="19" w:type="dxa"/>
          </w:tcPr>
          <w:p w14:paraId="50DF6546" w14:textId="77777777" w:rsidR="00680A6E" w:rsidRDefault="00680A6E">
            <w:pPr>
              <w:pStyle w:val="EmptyCellLayoutStyle"/>
              <w:spacing w:after="0" w:line="240" w:lineRule="auto"/>
            </w:pPr>
          </w:p>
        </w:tc>
        <w:tc>
          <w:tcPr>
            <w:tcW w:w="5" w:type="dxa"/>
          </w:tcPr>
          <w:p w14:paraId="740FBA26" w14:textId="77777777" w:rsidR="00680A6E" w:rsidRDefault="00680A6E">
            <w:pPr>
              <w:pStyle w:val="EmptyCellLayoutStyle"/>
              <w:spacing w:after="0" w:line="240" w:lineRule="auto"/>
            </w:pPr>
          </w:p>
        </w:tc>
        <w:tc>
          <w:tcPr>
            <w:tcW w:w="0" w:type="dxa"/>
          </w:tcPr>
          <w:p w14:paraId="025E7F4C" w14:textId="77777777" w:rsidR="00680A6E" w:rsidRDefault="00680A6E">
            <w:pPr>
              <w:pStyle w:val="EmptyCellLayoutStyle"/>
              <w:spacing w:after="0" w:line="240" w:lineRule="auto"/>
            </w:pPr>
          </w:p>
        </w:tc>
        <w:tc>
          <w:tcPr>
            <w:tcW w:w="2" w:type="dxa"/>
          </w:tcPr>
          <w:p w14:paraId="526139AB" w14:textId="77777777" w:rsidR="00680A6E" w:rsidRDefault="00680A6E">
            <w:pPr>
              <w:pStyle w:val="EmptyCellLayoutStyle"/>
              <w:spacing w:after="0" w:line="240" w:lineRule="auto"/>
            </w:pPr>
          </w:p>
        </w:tc>
        <w:tc>
          <w:tcPr>
            <w:tcW w:w="8" w:type="dxa"/>
          </w:tcPr>
          <w:p w14:paraId="60A5ECF6" w14:textId="77777777" w:rsidR="00680A6E" w:rsidRDefault="00680A6E">
            <w:pPr>
              <w:pStyle w:val="EmptyCellLayoutStyle"/>
              <w:spacing w:after="0" w:line="240" w:lineRule="auto"/>
            </w:pPr>
          </w:p>
        </w:tc>
        <w:tc>
          <w:tcPr>
            <w:tcW w:w="3" w:type="dxa"/>
          </w:tcPr>
          <w:p w14:paraId="07B15200" w14:textId="77777777" w:rsidR="00680A6E" w:rsidRDefault="00680A6E">
            <w:pPr>
              <w:pStyle w:val="EmptyCellLayoutStyle"/>
              <w:spacing w:after="0" w:line="240" w:lineRule="auto"/>
            </w:pPr>
          </w:p>
        </w:tc>
        <w:tc>
          <w:tcPr>
            <w:tcW w:w="3" w:type="dxa"/>
          </w:tcPr>
          <w:p w14:paraId="490E2721" w14:textId="77777777" w:rsidR="00680A6E" w:rsidRDefault="00680A6E">
            <w:pPr>
              <w:pStyle w:val="EmptyCellLayoutStyle"/>
              <w:spacing w:after="0" w:line="240" w:lineRule="auto"/>
            </w:pPr>
          </w:p>
        </w:tc>
        <w:tc>
          <w:tcPr>
            <w:tcW w:w="1" w:type="dxa"/>
          </w:tcPr>
          <w:p w14:paraId="5AE6D6BE" w14:textId="77777777" w:rsidR="00680A6E" w:rsidRDefault="00680A6E">
            <w:pPr>
              <w:pStyle w:val="EmptyCellLayoutStyle"/>
              <w:spacing w:after="0" w:line="240" w:lineRule="auto"/>
            </w:pPr>
          </w:p>
        </w:tc>
        <w:tc>
          <w:tcPr>
            <w:tcW w:w="3" w:type="dxa"/>
          </w:tcPr>
          <w:p w14:paraId="064791A8" w14:textId="77777777" w:rsidR="00680A6E" w:rsidRDefault="00680A6E">
            <w:pPr>
              <w:pStyle w:val="EmptyCellLayoutStyle"/>
              <w:spacing w:after="0" w:line="240" w:lineRule="auto"/>
            </w:pPr>
          </w:p>
        </w:tc>
        <w:tc>
          <w:tcPr>
            <w:tcW w:w="9" w:type="dxa"/>
          </w:tcPr>
          <w:p w14:paraId="4BF6756B" w14:textId="77777777" w:rsidR="00680A6E" w:rsidRDefault="00680A6E">
            <w:pPr>
              <w:pStyle w:val="EmptyCellLayoutStyle"/>
              <w:spacing w:after="0" w:line="240" w:lineRule="auto"/>
            </w:pPr>
          </w:p>
        </w:tc>
        <w:tc>
          <w:tcPr>
            <w:tcW w:w="4" w:type="dxa"/>
          </w:tcPr>
          <w:p w14:paraId="587D3BE7" w14:textId="77777777" w:rsidR="00680A6E" w:rsidRDefault="00680A6E">
            <w:pPr>
              <w:pStyle w:val="EmptyCellLayoutStyle"/>
              <w:spacing w:after="0" w:line="240" w:lineRule="auto"/>
            </w:pPr>
          </w:p>
        </w:tc>
        <w:tc>
          <w:tcPr>
            <w:tcW w:w="10" w:type="dxa"/>
          </w:tcPr>
          <w:p w14:paraId="683DC078" w14:textId="77777777" w:rsidR="00680A6E" w:rsidRDefault="00680A6E">
            <w:pPr>
              <w:pStyle w:val="EmptyCellLayoutStyle"/>
              <w:spacing w:after="0" w:line="240" w:lineRule="auto"/>
            </w:pPr>
          </w:p>
        </w:tc>
        <w:tc>
          <w:tcPr>
            <w:tcW w:w="2" w:type="dxa"/>
          </w:tcPr>
          <w:p w14:paraId="69678E1F" w14:textId="77777777" w:rsidR="00680A6E" w:rsidRDefault="00680A6E">
            <w:pPr>
              <w:pStyle w:val="EmptyCellLayoutStyle"/>
              <w:spacing w:after="0" w:line="240" w:lineRule="auto"/>
            </w:pPr>
          </w:p>
        </w:tc>
        <w:tc>
          <w:tcPr>
            <w:tcW w:w="12" w:type="dxa"/>
          </w:tcPr>
          <w:p w14:paraId="08C1FDAD" w14:textId="77777777" w:rsidR="00680A6E" w:rsidRDefault="00680A6E">
            <w:pPr>
              <w:pStyle w:val="EmptyCellLayoutStyle"/>
              <w:spacing w:after="0" w:line="240" w:lineRule="auto"/>
            </w:pPr>
          </w:p>
        </w:tc>
        <w:tc>
          <w:tcPr>
            <w:tcW w:w="3576" w:type="dxa"/>
          </w:tcPr>
          <w:p w14:paraId="1084E6F5" w14:textId="77777777" w:rsidR="00680A6E" w:rsidRDefault="00680A6E">
            <w:pPr>
              <w:pStyle w:val="EmptyCellLayoutStyle"/>
              <w:spacing w:after="0" w:line="240" w:lineRule="auto"/>
            </w:pPr>
          </w:p>
        </w:tc>
        <w:tc>
          <w:tcPr>
            <w:tcW w:w="82" w:type="dxa"/>
          </w:tcPr>
          <w:p w14:paraId="364B0712" w14:textId="77777777" w:rsidR="00680A6E" w:rsidRDefault="00680A6E">
            <w:pPr>
              <w:pStyle w:val="EmptyCellLayoutStyle"/>
              <w:spacing w:after="0" w:line="240" w:lineRule="auto"/>
            </w:pPr>
          </w:p>
        </w:tc>
        <w:tc>
          <w:tcPr>
            <w:tcW w:w="1329" w:type="dxa"/>
          </w:tcPr>
          <w:p w14:paraId="38A4CB42" w14:textId="77777777" w:rsidR="00680A6E" w:rsidRDefault="00680A6E">
            <w:pPr>
              <w:pStyle w:val="EmptyCellLayoutStyle"/>
              <w:spacing w:after="0" w:line="240" w:lineRule="auto"/>
            </w:pPr>
          </w:p>
        </w:tc>
        <w:tc>
          <w:tcPr>
            <w:tcW w:w="3904" w:type="dxa"/>
          </w:tcPr>
          <w:p w14:paraId="46F391E9" w14:textId="77777777" w:rsidR="00680A6E" w:rsidRDefault="00680A6E">
            <w:pPr>
              <w:pStyle w:val="EmptyCellLayoutStyle"/>
              <w:spacing w:after="0" w:line="240" w:lineRule="auto"/>
            </w:pPr>
          </w:p>
        </w:tc>
        <w:tc>
          <w:tcPr>
            <w:tcW w:w="1537" w:type="dxa"/>
          </w:tcPr>
          <w:p w14:paraId="28AC1B28" w14:textId="77777777" w:rsidR="00680A6E" w:rsidRDefault="00680A6E">
            <w:pPr>
              <w:pStyle w:val="EmptyCellLayoutStyle"/>
              <w:spacing w:after="0" w:line="240" w:lineRule="auto"/>
            </w:pPr>
          </w:p>
        </w:tc>
        <w:tc>
          <w:tcPr>
            <w:tcW w:w="14" w:type="dxa"/>
          </w:tcPr>
          <w:p w14:paraId="59DE7374" w14:textId="77777777" w:rsidR="00680A6E" w:rsidRDefault="00680A6E">
            <w:pPr>
              <w:pStyle w:val="EmptyCellLayoutStyle"/>
              <w:spacing w:after="0" w:line="240" w:lineRule="auto"/>
            </w:pPr>
          </w:p>
        </w:tc>
        <w:tc>
          <w:tcPr>
            <w:tcW w:w="24" w:type="dxa"/>
          </w:tcPr>
          <w:p w14:paraId="7CB7E4D9" w14:textId="77777777" w:rsidR="00680A6E" w:rsidRDefault="00680A6E">
            <w:pPr>
              <w:pStyle w:val="EmptyCellLayoutStyle"/>
              <w:spacing w:after="0" w:line="240" w:lineRule="auto"/>
            </w:pPr>
          </w:p>
        </w:tc>
        <w:tc>
          <w:tcPr>
            <w:tcW w:w="15" w:type="dxa"/>
          </w:tcPr>
          <w:p w14:paraId="7E62752A" w14:textId="77777777" w:rsidR="00680A6E" w:rsidRDefault="00680A6E">
            <w:pPr>
              <w:pStyle w:val="EmptyCellLayoutStyle"/>
              <w:spacing w:after="0" w:line="240" w:lineRule="auto"/>
            </w:pPr>
          </w:p>
        </w:tc>
        <w:tc>
          <w:tcPr>
            <w:tcW w:w="89" w:type="dxa"/>
          </w:tcPr>
          <w:p w14:paraId="5822CD19" w14:textId="77777777" w:rsidR="00680A6E" w:rsidRDefault="00680A6E">
            <w:pPr>
              <w:pStyle w:val="EmptyCellLayoutStyle"/>
              <w:spacing w:after="0" w:line="240" w:lineRule="auto"/>
            </w:pPr>
          </w:p>
        </w:tc>
      </w:tr>
      <w:tr w:rsidR="0065162A" w14:paraId="68BA9A5F" w14:textId="77777777" w:rsidTr="0065162A">
        <w:tc>
          <w:tcPr>
            <w:tcW w:w="19" w:type="dxa"/>
          </w:tcPr>
          <w:p w14:paraId="6D47760A" w14:textId="77777777" w:rsidR="00680A6E" w:rsidRDefault="00680A6E">
            <w:pPr>
              <w:pStyle w:val="EmptyCellLayoutStyle"/>
              <w:spacing w:after="0" w:line="240" w:lineRule="auto"/>
            </w:pPr>
          </w:p>
        </w:tc>
        <w:tc>
          <w:tcPr>
            <w:tcW w:w="5" w:type="dxa"/>
          </w:tcPr>
          <w:p w14:paraId="46541FEE" w14:textId="77777777" w:rsidR="00680A6E" w:rsidRDefault="00680A6E">
            <w:pPr>
              <w:pStyle w:val="EmptyCellLayoutStyle"/>
              <w:spacing w:after="0" w:line="240" w:lineRule="auto"/>
            </w:pPr>
          </w:p>
        </w:tc>
        <w:tc>
          <w:tcPr>
            <w:tcW w:w="0" w:type="dxa"/>
          </w:tcPr>
          <w:p w14:paraId="3D0A7634" w14:textId="77777777" w:rsidR="00680A6E" w:rsidRDefault="00680A6E">
            <w:pPr>
              <w:pStyle w:val="EmptyCellLayoutStyle"/>
              <w:spacing w:after="0" w:line="240" w:lineRule="auto"/>
            </w:pPr>
          </w:p>
        </w:tc>
        <w:tc>
          <w:tcPr>
            <w:tcW w:w="2"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12510933" w14:textId="77777777" w:rsidTr="35C718D1">
              <w:trPr>
                <w:trHeight w:val="420"/>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29"/>
                    <w:gridCol w:w="9525"/>
                    <w:gridCol w:w="960"/>
                  </w:tblGrid>
                  <w:tr w:rsidR="00680A6E" w14:paraId="0969CD5A" w14:textId="77777777" w:rsidTr="35C718D1">
                    <w:trPr>
                      <w:trHeight w:val="420"/>
                    </w:trPr>
                    <w:tc>
                      <w:tcPr>
                        <w:tcW w:w="29" w:type="dxa"/>
                      </w:tcPr>
                      <w:p w14:paraId="480AAAE3" w14:textId="77777777" w:rsidR="00680A6E" w:rsidRDefault="00680A6E">
                        <w:pPr>
                          <w:pStyle w:val="EmptyCellLayoutStyle"/>
                          <w:spacing w:after="0" w:line="240" w:lineRule="auto"/>
                        </w:pPr>
                      </w:p>
                    </w:tc>
                    <w:tc>
                      <w:tcPr>
                        <w:tcW w:w="9525" w:type="dxa"/>
                      </w:tcPr>
                      <w:tbl>
                        <w:tblPr>
                          <w:tblW w:w="0" w:type="auto"/>
                          <w:tblCellMar>
                            <w:left w:w="0" w:type="dxa"/>
                            <w:right w:w="0" w:type="dxa"/>
                          </w:tblCellMar>
                          <w:tblLook w:val="04A0" w:firstRow="1" w:lastRow="0" w:firstColumn="1" w:lastColumn="0" w:noHBand="0" w:noVBand="1"/>
                        </w:tblPr>
                        <w:tblGrid>
                          <w:gridCol w:w="9525"/>
                        </w:tblGrid>
                        <w:tr w:rsidR="00680A6E" w14:paraId="283A0F5C" w14:textId="77777777" w:rsidTr="35C718D1">
                          <w:trPr>
                            <w:trHeight w:val="342"/>
                          </w:trPr>
                          <w:tc>
                            <w:tcPr>
                              <w:tcW w:w="9525" w:type="dxa"/>
                              <w:tcBorders>
                                <w:top w:val="nil"/>
                                <w:left w:val="nil"/>
                                <w:bottom w:val="nil"/>
                                <w:right w:val="nil"/>
                              </w:tcBorders>
                              <w:tcMar>
                                <w:top w:w="39" w:type="dxa"/>
                                <w:left w:w="39" w:type="dxa"/>
                                <w:bottom w:w="39" w:type="dxa"/>
                                <w:right w:w="39" w:type="dxa"/>
                              </w:tcMar>
                            </w:tcPr>
                            <w:p w14:paraId="40FEAF79" w14:textId="77777777" w:rsidR="00680A6E" w:rsidRDefault="35C718D1">
                              <w:pPr>
                                <w:spacing w:after="0" w:line="240" w:lineRule="auto"/>
                              </w:pPr>
                              <w:r w:rsidRPr="35C718D1">
                                <w:rPr>
                                  <w:rFonts w:ascii="Segoe UI" w:eastAsia="Segoe UI" w:hAnsi="Segoe UI"/>
                                  <w:b/>
                                  <w:bCs/>
                                  <w:color w:val="800080"/>
                                  <w:sz w:val="28"/>
                                  <w:szCs w:val="28"/>
                                </w:rPr>
                                <w:t xml:space="preserve">Consumption for Unit based </w:t>
                              </w:r>
                              <w:proofErr w:type="gramStart"/>
                              <w:r w:rsidRPr="35C718D1">
                                <w:rPr>
                                  <w:rFonts w:ascii="Segoe UI" w:eastAsia="Segoe UI" w:hAnsi="Segoe UI"/>
                                  <w:b/>
                                  <w:bCs/>
                                  <w:color w:val="800080"/>
                                  <w:sz w:val="28"/>
                                  <w:szCs w:val="28"/>
                                </w:rPr>
                                <w:t>Services(</w:t>
                              </w:r>
                              <w:proofErr w:type="gramEnd"/>
                              <w:r w:rsidRPr="35C718D1">
                                <w:rPr>
                                  <w:rFonts w:ascii="Segoe UI" w:eastAsia="Segoe UI" w:hAnsi="Segoe UI"/>
                                  <w:b/>
                                  <w:bCs/>
                                  <w:color w:val="800080"/>
                                  <w:sz w:val="28"/>
                                  <w:szCs w:val="28"/>
                                </w:rPr>
                                <w:t>Tabular View)</w:t>
                              </w:r>
                            </w:p>
                          </w:tc>
                        </w:tr>
                      </w:tbl>
                      <w:p w14:paraId="615D263B" w14:textId="77777777" w:rsidR="00680A6E" w:rsidRDefault="00680A6E">
                        <w:pPr>
                          <w:spacing w:after="0" w:line="240" w:lineRule="auto"/>
                        </w:pPr>
                      </w:p>
                    </w:tc>
                    <w:tc>
                      <w:tcPr>
                        <w:tcW w:w="960" w:type="dxa"/>
                      </w:tcPr>
                      <w:p w14:paraId="5FE46C25" w14:textId="77777777" w:rsidR="00680A6E" w:rsidRDefault="00680A6E">
                        <w:pPr>
                          <w:pStyle w:val="EmptyCellLayoutStyle"/>
                          <w:spacing w:after="0" w:line="240" w:lineRule="auto"/>
                        </w:pPr>
                      </w:p>
                    </w:tc>
                  </w:tr>
                </w:tbl>
                <w:p w14:paraId="662E2991" w14:textId="77777777" w:rsidR="00680A6E" w:rsidRDefault="00680A6E">
                  <w:pPr>
                    <w:spacing w:after="0" w:line="240" w:lineRule="auto"/>
                  </w:pPr>
                </w:p>
              </w:tc>
            </w:tr>
          </w:tbl>
          <w:p w14:paraId="6F6DCEE7" w14:textId="77777777" w:rsidR="00680A6E" w:rsidRDefault="00680A6E">
            <w:pPr>
              <w:spacing w:after="0" w:line="240" w:lineRule="auto"/>
            </w:pPr>
          </w:p>
        </w:tc>
        <w:tc>
          <w:tcPr>
            <w:tcW w:w="24" w:type="dxa"/>
          </w:tcPr>
          <w:p w14:paraId="3675C73A" w14:textId="77777777" w:rsidR="00680A6E" w:rsidRDefault="00680A6E">
            <w:pPr>
              <w:pStyle w:val="EmptyCellLayoutStyle"/>
              <w:spacing w:after="0" w:line="240" w:lineRule="auto"/>
            </w:pPr>
          </w:p>
        </w:tc>
        <w:tc>
          <w:tcPr>
            <w:tcW w:w="15" w:type="dxa"/>
          </w:tcPr>
          <w:p w14:paraId="7277ECC7" w14:textId="77777777" w:rsidR="00680A6E" w:rsidRDefault="00680A6E">
            <w:pPr>
              <w:pStyle w:val="EmptyCellLayoutStyle"/>
              <w:spacing w:after="0" w:line="240" w:lineRule="auto"/>
            </w:pPr>
          </w:p>
        </w:tc>
        <w:tc>
          <w:tcPr>
            <w:tcW w:w="89" w:type="dxa"/>
          </w:tcPr>
          <w:p w14:paraId="71AE6454" w14:textId="77777777" w:rsidR="00680A6E" w:rsidRDefault="00680A6E">
            <w:pPr>
              <w:pStyle w:val="EmptyCellLayoutStyle"/>
              <w:spacing w:after="0" w:line="240" w:lineRule="auto"/>
            </w:pPr>
          </w:p>
        </w:tc>
      </w:tr>
      <w:tr w:rsidR="00680A6E" w14:paraId="43136B93" w14:textId="77777777" w:rsidTr="35C718D1">
        <w:trPr>
          <w:trHeight w:val="339"/>
        </w:trPr>
        <w:tc>
          <w:tcPr>
            <w:tcW w:w="19" w:type="dxa"/>
          </w:tcPr>
          <w:p w14:paraId="2135056F" w14:textId="77777777" w:rsidR="00680A6E" w:rsidRDefault="00680A6E">
            <w:pPr>
              <w:pStyle w:val="EmptyCellLayoutStyle"/>
              <w:spacing w:after="0" w:line="240" w:lineRule="auto"/>
            </w:pPr>
          </w:p>
        </w:tc>
        <w:tc>
          <w:tcPr>
            <w:tcW w:w="5" w:type="dxa"/>
          </w:tcPr>
          <w:p w14:paraId="00ECADE2" w14:textId="77777777" w:rsidR="00680A6E" w:rsidRDefault="00680A6E">
            <w:pPr>
              <w:pStyle w:val="EmptyCellLayoutStyle"/>
              <w:spacing w:after="0" w:line="240" w:lineRule="auto"/>
            </w:pPr>
          </w:p>
        </w:tc>
        <w:tc>
          <w:tcPr>
            <w:tcW w:w="0" w:type="dxa"/>
          </w:tcPr>
          <w:p w14:paraId="60461305" w14:textId="77777777" w:rsidR="00680A6E" w:rsidRDefault="00680A6E">
            <w:pPr>
              <w:pStyle w:val="EmptyCellLayoutStyle"/>
              <w:spacing w:after="0" w:line="240" w:lineRule="auto"/>
            </w:pPr>
          </w:p>
        </w:tc>
        <w:tc>
          <w:tcPr>
            <w:tcW w:w="2" w:type="dxa"/>
          </w:tcPr>
          <w:p w14:paraId="570A21AC" w14:textId="77777777" w:rsidR="00680A6E" w:rsidRDefault="00680A6E">
            <w:pPr>
              <w:pStyle w:val="EmptyCellLayoutStyle"/>
              <w:spacing w:after="0" w:line="240" w:lineRule="auto"/>
            </w:pPr>
          </w:p>
        </w:tc>
        <w:tc>
          <w:tcPr>
            <w:tcW w:w="8" w:type="dxa"/>
          </w:tcPr>
          <w:p w14:paraId="6E52D402" w14:textId="77777777" w:rsidR="00680A6E" w:rsidRDefault="00680A6E">
            <w:pPr>
              <w:pStyle w:val="EmptyCellLayoutStyle"/>
              <w:spacing w:after="0" w:line="240" w:lineRule="auto"/>
            </w:pPr>
          </w:p>
        </w:tc>
        <w:tc>
          <w:tcPr>
            <w:tcW w:w="3" w:type="dxa"/>
          </w:tcPr>
          <w:p w14:paraId="0F516707" w14:textId="77777777" w:rsidR="00680A6E" w:rsidRDefault="00680A6E">
            <w:pPr>
              <w:pStyle w:val="EmptyCellLayoutStyle"/>
              <w:spacing w:after="0" w:line="240" w:lineRule="auto"/>
            </w:pPr>
          </w:p>
        </w:tc>
        <w:tc>
          <w:tcPr>
            <w:tcW w:w="3" w:type="dxa"/>
          </w:tcPr>
          <w:p w14:paraId="6313D4C8" w14:textId="77777777" w:rsidR="00680A6E" w:rsidRDefault="00680A6E">
            <w:pPr>
              <w:pStyle w:val="EmptyCellLayoutStyle"/>
              <w:spacing w:after="0" w:line="240" w:lineRule="auto"/>
            </w:pPr>
          </w:p>
        </w:tc>
        <w:tc>
          <w:tcPr>
            <w:tcW w:w="1" w:type="dxa"/>
          </w:tcPr>
          <w:p w14:paraId="183D9767" w14:textId="77777777" w:rsidR="00680A6E" w:rsidRDefault="00680A6E">
            <w:pPr>
              <w:pStyle w:val="EmptyCellLayoutStyle"/>
              <w:spacing w:after="0" w:line="240" w:lineRule="auto"/>
            </w:pPr>
          </w:p>
        </w:tc>
        <w:tc>
          <w:tcPr>
            <w:tcW w:w="3" w:type="dxa"/>
          </w:tcPr>
          <w:p w14:paraId="2C821F3A" w14:textId="77777777" w:rsidR="00680A6E" w:rsidRDefault="00680A6E">
            <w:pPr>
              <w:pStyle w:val="EmptyCellLayoutStyle"/>
              <w:spacing w:after="0" w:line="240" w:lineRule="auto"/>
            </w:pPr>
          </w:p>
        </w:tc>
        <w:tc>
          <w:tcPr>
            <w:tcW w:w="9" w:type="dxa"/>
          </w:tcPr>
          <w:p w14:paraId="118136F6" w14:textId="77777777" w:rsidR="00680A6E" w:rsidRDefault="00680A6E">
            <w:pPr>
              <w:pStyle w:val="EmptyCellLayoutStyle"/>
              <w:spacing w:after="0" w:line="240" w:lineRule="auto"/>
            </w:pPr>
          </w:p>
        </w:tc>
        <w:tc>
          <w:tcPr>
            <w:tcW w:w="4" w:type="dxa"/>
          </w:tcPr>
          <w:p w14:paraId="3A6CA74B" w14:textId="77777777" w:rsidR="00680A6E" w:rsidRDefault="00680A6E">
            <w:pPr>
              <w:pStyle w:val="EmptyCellLayoutStyle"/>
              <w:spacing w:after="0" w:line="240" w:lineRule="auto"/>
            </w:pPr>
          </w:p>
        </w:tc>
        <w:tc>
          <w:tcPr>
            <w:tcW w:w="10" w:type="dxa"/>
          </w:tcPr>
          <w:p w14:paraId="46FE412C" w14:textId="77777777" w:rsidR="00680A6E" w:rsidRDefault="00680A6E">
            <w:pPr>
              <w:pStyle w:val="EmptyCellLayoutStyle"/>
              <w:spacing w:after="0" w:line="240" w:lineRule="auto"/>
            </w:pPr>
          </w:p>
        </w:tc>
        <w:tc>
          <w:tcPr>
            <w:tcW w:w="2" w:type="dxa"/>
          </w:tcPr>
          <w:p w14:paraId="76F7E902" w14:textId="77777777" w:rsidR="00680A6E" w:rsidRDefault="00680A6E">
            <w:pPr>
              <w:pStyle w:val="EmptyCellLayoutStyle"/>
              <w:spacing w:after="0" w:line="240" w:lineRule="auto"/>
            </w:pPr>
          </w:p>
        </w:tc>
        <w:tc>
          <w:tcPr>
            <w:tcW w:w="12" w:type="dxa"/>
          </w:tcPr>
          <w:p w14:paraId="1A64B853" w14:textId="77777777" w:rsidR="00680A6E" w:rsidRDefault="00680A6E">
            <w:pPr>
              <w:pStyle w:val="EmptyCellLayoutStyle"/>
              <w:spacing w:after="0" w:line="240" w:lineRule="auto"/>
            </w:pPr>
          </w:p>
        </w:tc>
        <w:tc>
          <w:tcPr>
            <w:tcW w:w="3576" w:type="dxa"/>
          </w:tcPr>
          <w:p w14:paraId="670EA63D" w14:textId="77777777" w:rsidR="00680A6E" w:rsidRDefault="00680A6E">
            <w:pPr>
              <w:pStyle w:val="EmptyCellLayoutStyle"/>
              <w:spacing w:after="0" w:line="240" w:lineRule="auto"/>
            </w:pPr>
          </w:p>
        </w:tc>
        <w:tc>
          <w:tcPr>
            <w:tcW w:w="82" w:type="dxa"/>
          </w:tcPr>
          <w:p w14:paraId="22C5B2D8" w14:textId="77777777" w:rsidR="00680A6E" w:rsidRDefault="00680A6E">
            <w:pPr>
              <w:pStyle w:val="EmptyCellLayoutStyle"/>
              <w:spacing w:after="0" w:line="240" w:lineRule="auto"/>
            </w:pPr>
          </w:p>
        </w:tc>
        <w:tc>
          <w:tcPr>
            <w:tcW w:w="1329" w:type="dxa"/>
          </w:tcPr>
          <w:p w14:paraId="7829CC3B" w14:textId="77777777" w:rsidR="00680A6E" w:rsidRDefault="00680A6E">
            <w:pPr>
              <w:pStyle w:val="EmptyCellLayoutStyle"/>
              <w:spacing w:after="0" w:line="240" w:lineRule="auto"/>
            </w:pPr>
          </w:p>
        </w:tc>
        <w:tc>
          <w:tcPr>
            <w:tcW w:w="3904" w:type="dxa"/>
          </w:tcPr>
          <w:p w14:paraId="1E0D2375" w14:textId="77777777" w:rsidR="00680A6E" w:rsidRDefault="00680A6E">
            <w:pPr>
              <w:pStyle w:val="EmptyCellLayoutStyle"/>
              <w:spacing w:after="0" w:line="240" w:lineRule="auto"/>
            </w:pPr>
          </w:p>
        </w:tc>
        <w:tc>
          <w:tcPr>
            <w:tcW w:w="1537" w:type="dxa"/>
          </w:tcPr>
          <w:p w14:paraId="16BD86AF" w14:textId="77777777" w:rsidR="00680A6E" w:rsidRDefault="00680A6E">
            <w:pPr>
              <w:pStyle w:val="EmptyCellLayoutStyle"/>
              <w:spacing w:after="0" w:line="240" w:lineRule="auto"/>
            </w:pPr>
          </w:p>
        </w:tc>
        <w:tc>
          <w:tcPr>
            <w:tcW w:w="14" w:type="dxa"/>
          </w:tcPr>
          <w:p w14:paraId="692CE51E" w14:textId="77777777" w:rsidR="00680A6E" w:rsidRDefault="00680A6E">
            <w:pPr>
              <w:pStyle w:val="EmptyCellLayoutStyle"/>
              <w:spacing w:after="0" w:line="240" w:lineRule="auto"/>
            </w:pPr>
          </w:p>
        </w:tc>
        <w:tc>
          <w:tcPr>
            <w:tcW w:w="24" w:type="dxa"/>
          </w:tcPr>
          <w:p w14:paraId="45C3DCF2" w14:textId="77777777" w:rsidR="00680A6E" w:rsidRDefault="00680A6E">
            <w:pPr>
              <w:pStyle w:val="EmptyCellLayoutStyle"/>
              <w:spacing w:after="0" w:line="240" w:lineRule="auto"/>
            </w:pPr>
          </w:p>
        </w:tc>
        <w:tc>
          <w:tcPr>
            <w:tcW w:w="15" w:type="dxa"/>
          </w:tcPr>
          <w:p w14:paraId="762D34F9" w14:textId="77777777" w:rsidR="00680A6E" w:rsidRDefault="00680A6E">
            <w:pPr>
              <w:pStyle w:val="EmptyCellLayoutStyle"/>
              <w:spacing w:after="0" w:line="240" w:lineRule="auto"/>
            </w:pPr>
          </w:p>
        </w:tc>
        <w:tc>
          <w:tcPr>
            <w:tcW w:w="89" w:type="dxa"/>
          </w:tcPr>
          <w:p w14:paraId="6A270B90" w14:textId="77777777" w:rsidR="00680A6E" w:rsidRDefault="00680A6E">
            <w:pPr>
              <w:pStyle w:val="EmptyCellLayoutStyle"/>
              <w:spacing w:after="0" w:line="240" w:lineRule="auto"/>
            </w:pPr>
          </w:p>
        </w:tc>
      </w:tr>
      <w:tr w:rsidR="0065162A" w14:paraId="6B33F71F" w14:textId="77777777" w:rsidTr="0065162A">
        <w:tc>
          <w:tcPr>
            <w:tcW w:w="19" w:type="dxa"/>
          </w:tcPr>
          <w:p w14:paraId="1F6C9E98" w14:textId="77777777" w:rsidR="00680A6E" w:rsidRDefault="00680A6E">
            <w:pPr>
              <w:pStyle w:val="EmptyCellLayoutStyle"/>
              <w:spacing w:after="0" w:line="240" w:lineRule="auto"/>
            </w:pPr>
          </w:p>
        </w:tc>
        <w:tc>
          <w:tcPr>
            <w:tcW w:w="5" w:type="dxa"/>
          </w:tcPr>
          <w:p w14:paraId="115C1B2A" w14:textId="77777777" w:rsidR="00680A6E" w:rsidRDefault="00680A6E">
            <w:pPr>
              <w:pStyle w:val="EmptyCellLayoutStyle"/>
              <w:spacing w:after="0" w:line="240" w:lineRule="auto"/>
            </w:pPr>
          </w:p>
        </w:tc>
        <w:tc>
          <w:tcPr>
            <w:tcW w:w="0" w:type="dxa"/>
          </w:tcPr>
          <w:p w14:paraId="6D05CB64" w14:textId="77777777" w:rsidR="00680A6E" w:rsidRDefault="00680A6E">
            <w:pPr>
              <w:pStyle w:val="EmptyCellLayoutStyle"/>
              <w:spacing w:after="0" w:line="240" w:lineRule="auto"/>
            </w:pPr>
          </w:p>
        </w:tc>
        <w:tc>
          <w:tcPr>
            <w:tcW w:w="2" w:type="dxa"/>
          </w:tcPr>
          <w:p w14:paraId="2BD07051" w14:textId="77777777" w:rsidR="00680A6E" w:rsidRDefault="00680A6E">
            <w:pPr>
              <w:pStyle w:val="EmptyCellLayoutStyle"/>
              <w:spacing w:after="0" w:line="240" w:lineRule="auto"/>
            </w:pPr>
          </w:p>
        </w:tc>
        <w:tc>
          <w:tcPr>
            <w:tcW w:w="8" w:type="dxa"/>
          </w:tcPr>
          <w:p w14:paraId="3621239F" w14:textId="77777777" w:rsidR="00680A6E" w:rsidRDefault="00680A6E">
            <w:pPr>
              <w:pStyle w:val="EmptyCellLayoutStyle"/>
              <w:spacing w:after="0" w:line="240" w:lineRule="auto"/>
            </w:pPr>
          </w:p>
        </w:tc>
        <w:tc>
          <w:tcPr>
            <w:tcW w:w="3" w:type="dxa"/>
          </w:tcPr>
          <w:p w14:paraId="1FD5FA50" w14:textId="77777777" w:rsidR="00680A6E" w:rsidRDefault="00680A6E">
            <w:pPr>
              <w:pStyle w:val="EmptyCellLayoutStyle"/>
              <w:spacing w:after="0" w:line="240" w:lineRule="auto"/>
            </w:pPr>
          </w:p>
        </w:tc>
        <w:tc>
          <w:tcPr>
            <w:tcW w:w="3" w:type="dxa"/>
          </w:tcPr>
          <w:p w14:paraId="217B0238" w14:textId="77777777" w:rsidR="00680A6E" w:rsidRDefault="00680A6E">
            <w:pPr>
              <w:pStyle w:val="EmptyCellLayoutStyle"/>
              <w:spacing w:after="0" w:line="240" w:lineRule="auto"/>
            </w:pPr>
          </w:p>
        </w:tc>
        <w:tc>
          <w:tcPr>
            <w:tcW w:w="1" w:type="dxa"/>
          </w:tcPr>
          <w:p w14:paraId="202FEFD9" w14:textId="77777777" w:rsidR="00680A6E" w:rsidRDefault="00680A6E">
            <w:pPr>
              <w:pStyle w:val="EmptyCellLayoutStyle"/>
              <w:spacing w:after="0" w:line="240" w:lineRule="auto"/>
            </w:pPr>
          </w:p>
        </w:tc>
        <w:tc>
          <w:tcPr>
            <w:tcW w:w="3" w:type="dxa"/>
          </w:tcPr>
          <w:p w14:paraId="05F814D9" w14:textId="77777777" w:rsidR="00680A6E" w:rsidRDefault="00680A6E">
            <w:pPr>
              <w:pStyle w:val="EmptyCellLayoutStyle"/>
              <w:spacing w:after="0" w:line="240" w:lineRule="auto"/>
            </w:pPr>
          </w:p>
        </w:tc>
        <w:tc>
          <w:tcPr>
            <w:tcW w:w="9" w:type="dxa"/>
          </w:tcPr>
          <w:p w14:paraId="69596ACF" w14:textId="77777777" w:rsidR="00680A6E" w:rsidRDefault="00680A6E">
            <w:pPr>
              <w:pStyle w:val="EmptyCellLayoutStyle"/>
              <w:spacing w:after="0" w:line="240" w:lineRule="auto"/>
            </w:pPr>
          </w:p>
        </w:tc>
        <w:tc>
          <w:tcPr>
            <w:tcW w:w="4" w:type="dxa"/>
          </w:tcPr>
          <w:p w14:paraId="12116FDA" w14:textId="77777777" w:rsidR="00680A6E" w:rsidRDefault="00680A6E">
            <w:pPr>
              <w:pStyle w:val="EmptyCellLayoutStyle"/>
              <w:spacing w:after="0" w:line="240" w:lineRule="auto"/>
            </w:pPr>
          </w:p>
        </w:tc>
        <w:tc>
          <w:tcPr>
            <w:tcW w:w="10" w:type="dxa"/>
          </w:tcPr>
          <w:p w14:paraId="719ECEC9" w14:textId="77777777" w:rsidR="00680A6E" w:rsidRDefault="00680A6E">
            <w:pPr>
              <w:pStyle w:val="EmptyCellLayoutStyle"/>
              <w:spacing w:after="0" w:line="240" w:lineRule="auto"/>
            </w:pPr>
          </w:p>
        </w:tc>
        <w:tc>
          <w:tcPr>
            <w:tcW w:w="2" w:type="dxa"/>
            <w:gridSpan w:val="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51"/>
            </w:tblGrid>
            <w:tr w:rsidR="00680A6E" w14:paraId="772E0A3A" w14:textId="77777777">
              <w:trPr>
                <w:trHeight w:val="420"/>
              </w:trPr>
              <w:tc>
                <w:tcPr>
                  <w:tcW w:w="1045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8268"/>
                    <w:gridCol w:w="2183"/>
                  </w:tblGrid>
                  <w:tr w:rsidR="00680A6E" w14:paraId="34315C1B" w14:textId="77777777">
                    <w:trPr>
                      <w:trHeight w:val="279"/>
                    </w:trPr>
                    <w:tc>
                      <w:tcPr>
                        <w:tcW w:w="8268" w:type="dxa"/>
                      </w:tcPr>
                      <w:tbl>
                        <w:tblPr>
                          <w:tblW w:w="0" w:type="auto"/>
                          <w:tblCellMar>
                            <w:left w:w="0" w:type="dxa"/>
                            <w:right w:w="0" w:type="dxa"/>
                          </w:tblCellMar>
                          <w:tblLook w:val="04A0" w:firstRow="1" w:lastRow="0" w:firstColumn="1" w:lastColumn="0" w:noHBand="0" w:noVBand="1"/>
                        </w:tblPr>
                        <w:tblGrid>
                          <w:gridCol w:w="8268"/>
                        </w:tblGrid>
                        <w:tr w:rsidR="00680A6E" w14:paraId="74AF3E8F" w14:textId="77777777">
                          <w:trPr>
                            <w:trHeight w:val="201"/>
                          </w:trPr>
                          <w:tc>
                            <w:tcPr>
                              <w:tcW w:w="8268" w:type="dxa"/>
                              <w:tcBorders>
                                <w:top w:val="nil"/>
                                <w:left w:val="nil"/>
                                <w:bottom w:val="nil"/>
                                <w:right w:val="nil"/>
                              </w:tcBorders>
                              <w:tcMar>
                                <w:top w:w="39" w:type="dxa"/>
                                <w:left w:w="39" w:type="dxa"/>
                                <w:bottom w:w="39" w:type="dxa"/>
                                <w:right w:w="39" w:type="dxa"/>
                              </w:tcMar>
                            </w:tcPr>
                            <w:p w14:paraId="0F41776F" w14:textId="77777777" w:rsidR="00680A6E" w:rsidRDefault="00000000">
                              <w:pPr>
                                <w:spacing w:after="0" w:line="240" w:lineRule="auto"/>
                              </w:pPr>
                              <w:r>
                                <w:rPr>
                                  <w:rFonts w:ascii="Segoe UI" w:eastAsia="Segoe UI" w:hAnsi="Segoe UI"/>
                                  <w:b/>
                                  <w:color w:val="800080"/>
                                  <w:sz w:val="44"/>
                                </w:rPr>
                                <w:t>Consumption by Technology</w:t>
                              </w:r>
                            </w:p>
                          </w:tc>
                        </w:tr>
                      </w:tbl>
                      <w:p w14:paraId="407B23F1" w14:textId="77777777" w:rsidR="00680A6E" w:rsidRDefault="00680A6E">
                        <w:pPr>
                          <w:spacing w:after="0" w:line="240" w:lineRule="auto"/>
                        </w:pPr>
                      </w:p>
                    </w:tc>
                    <w:tc>
                      <w:tcPr>
                        <w:tcW w:w="2183" w:type="dxa"/>
                      </w:tcPr>
                      <w:p w14:paraId="429CDF30" w14:textId="77777777" w:rsidR="00680A6E" w:rsidRDefault="00680A6E">
                        <w:pPr>
                          <w:pStyle w:val="EmptyCellLayoutStyle"/>
                          <w:spacing w:after="0" w:line="240" w:lineRule="auto"/>
                        </w:pPr>
                      </w:p>
                    </w:tc>
                  </w:tr>
                  <w:tr w:rsidR="00680A6E" w14:paraId="631CDF97" w14:textId="77777777">
                    <w:trPr>
                      <w:trHeight w:val="140"/>
                    </w:trPr>
                    <w:tc>
                      <w:tcPr>
                        <w:tcW w:w="8268" w:type="dxa"/>
                      </w:tcPr>
                      <w:p w14:paraId="31FE71E4" w14:textId="77777777" w:rsidR="00680A6E" w:rsidRDefault="00680A6E">
                        <w:pPr>
                          <w:pStyle w:val="EmptyCellLayoutStyle"/>
                          <w:spacing w:after="0" w:line="240" w:lineRule="auto"/>
                        </w:pPr>
                      </w:p>
                    </w:tc>
                    <w:tc>
                      <w:tcPr>
                        <w:tcW w:w="2183" w:type="dxa"/>
                      </w:tcPr>
                      <w:p w14:paraId="69BCABCD" w14:textId="77777777" w:rsidR="00680A6E" w:rsidRDefault="00680A6E">
                        <w:pPr>
                          <w:pStyle w:val="EmptyCellLayoutStyle"/>
                          <w:spacing w:after="0" w:line="240" w:lineRule="auto"/>
                        </w:pPr>
                      </w:p>
                    </w:tc>
                  </w:tr>
                </w:tbl>
                <w:p w14:paraId="2D28C23C" w14:textId="77777777" w:rsidR="00680A6E" w:rsidRDefault="00680A6E">
                  <w:pPr>
                    <w:spacing w:after="0" w:line="240" w:lineRule="auto"/>
                  </w:pPr>
                </w:p>
              </w:tc>
            </w:tr>
          </w:tbl>
          <w:p w14:paraId="0F7357C3" w14:textId="77777777" w:rsidR="00680A6E" w:rsidRDefault="00680A6E">
            <w:pPr>
              <w:spacing w:after="0" w:line="240" w:lineRule="auto"/>
            </w:pPr>
          </w:p>
        </w:tc>
        <w:tc>
          <w:tcPr>
            <w:tcW w:w="14" w:type="dxa"/>
          </w:tcPr>
          <w:p w14:paraId="54998899" w14:textId="77777777" w:rsidR="00680A6E" w:rsidRDefault="00680A6E">
            <w:pPr>
              <w:pStyle w:val="EmptyCellLayoutStyle"/>
              <w:spacing w:after="0" w:line="240" w:lineRule="auto"/>
            </w:pPr>
          </w:p>
        </w:tc>
        <w:tc>
          <w:tcPr>
            <w:tcW w:w="24" w:type="dxa"/>
          </w:tcPr>
          <w:p w14:paraId="00AB4751" w14:textId="77777777" w:rsidR="00680A6E" w:rsidRDefault="00680A6E">
            <w:pPr>
              <w:pStyle w:val="EmptyCellLayoutStyle"/>
              <w:spacing w:after="0" w:line="240" w:lineRule="auto"/>
            </w:pPr>
          </w:p>
        </w:tc>
        <w:tc>
          <w:tcPr>
            <w:tcW w:w="15" w:type="dxa"/>
          </w:tcPr>
          <w:p w14:paraId="2D461D88" w14:textId="77777777" w:rsidR="00680A6E" w:rsidRDefault="00680A6E">
            <w:pPr>
              <w:pStyle w:val="EmptyCellLayoutStyle"/>
              <w:spacing w:after="0" w:line="240" w:lineRule="auto"/>
            </w:pPr>
          </w:p>
        </w:tc>
        <w:tc>
          <w:tcPr>
            <w:tcW w:w="89" w:type="dxa"/>
          </w:tcPr>
          <w:p w14:paraId="73F8DB4D" w14:textId="77777777" w:rsidR="00680A6E" w:rsidRDefault="00680A6E">
            <w:pPr>
              <w:pStyle w:val="EmptyCellLayoutStyle"/>
              <w:spacing w:after="0" w:line="240" w:lineRule="auto"/>
            </w:pPr>
          </w:p>
        </w:tc>
      </w:tr>
      <w:tr w:rsidR="00680A6E" w14:paraId="6BF20CEA" w14:textId="77777777" w:rsidTr="35C718D1">
        <w:trPr>
          <w:trHeight w:val="89"/>
        </w:trPr>
        <w:tc>
          <w:tcPr>
            <w:tcW w:w="19" w:type="dxa"/>
          </w:tcPr>
          <w:p w14:paraId="25F866C5" w14:textId="77777777" w:rsidR="00680A6E" w:rsidRDefault="00680A6E">
            <w:pPr>
              <w:pStyle w:val="EmptyCellLayoutStyle"/>
              <w:spacing w:after="0" w:line="240" w:lineRule="auto"/>
            </w:pPr>
          </w:p>
        </w:tc>
        <w:tc>
          <w:tcPr>
            <w:tcW w:w="5" w:type="dxa"/>
          </w:tcPr>
          <w:p w14:paraId="0210DD7E" w14:textId="77777777" w:rsidR="00680A6E" w:rsidRDefault="00680A6E">
            <w:pPr>
              <w:pStyle w:val="EmptyCellLayoutStyle"/>
              <w:spacing w:after="0" w:line="240" w:lineRule="auto"/>
            </w:pPr>
          </w:p>
        </w:tc>
        <w:tc>
          <w:tcPr>
            <w:tcW w:w="0" w:type="dxa"/>
          </w:tcPr>
          <w:p w14:paraId="3BF677DD" w14:textId="77777777" w:rsidR="00680A6E" w:rsidRDefault="00680A6E">
            <w:pPr>
              <w:pStyle w:val="EmptyCellLayoutStyle"/>
              <w:spacing w:after="0" w:line="240" w:lineRule="auto"/>
            </w:pPr>
          </w:p>
        </w:tc>
        <w:tc>
          <w:tcPr>
            <w:tcW w:w="2" w:type="dxa"/>
          </w:tcPr>
          <w:p w14:paraId="6A778EA0" w14:textId="77777777" w:rsidR="00680A6E" w:rsidRDefault="00680A6E">
            <w:pPr>
              <w:pStyle w:val="EmptyCellLayoutStyle"/>
              <w:spacing w:after="0" w:line="240" w:lineRule="auto"/>
            </w:pPr>
          </w:p>
        </w:tc>
        <w:tc>
          <w:tcPr>
            <w:tcW w:w="8" w:type="dxa"/>
          </w:tcPr>
          <w:p w14:paraId="25F15E76" w14:textId="77777777" w:rsidR="00680A6E" w:rsidRDefault="00680A6E">
            <w:pPr>
              <w:pStyle w:val="EmptyCellLayoutStyle"/>
              <w:spacing w:after="0" w:line="240" w:lineRule="auto"/>
            </w:pPr>
          </w:p>
        </w:tc>
        <w:tc>
          <w:tcPr>
            <w:tcW w:w="3" w:type="dxa"/>
          </w:tcPr>
          <w:p w14:paraId="4F3E644B" w14:textId="77777777" w:rsidR="00680A6E" w:rsidRDefault="00680A6E">
            <w:pPr>
              <w:pStyle w:val="EmptyCellLayoutStyle"/>
              <w:spacing w:after="0" w:line="240" w:lineRule="auto"/>
            </w:pPr>
          </w:p>
        </w:tc>
        <w:tc>
          <w:tcPr>
            <w:tcW w:w="3" w:type="dxa"/>
          </w:tcPr>
          <w:p w14:paraId="69C5AB75" w14:textId="77777777" w:rsidR="00680A6E" w:rsidRDefault="00680A6E">
            <w:pPr>
              <w:pStyle w:val="EmptyCellLayoutStyle"/>
              <w:spacing w:after="0" w:line="240" w:lineRule="auto"/>
            </w:pPr>
          </w:p>
        </w:tc>
        <w:tc>
          <w:tcPr>
            <w:tcW w:w="1" w:type="dxa"/>
          </w:tcPr>
          <w:p w14:paraId="096E06FE" w14:textId="77777777" w:rsidR="00680A6E" w:rsidRDefault="00680A6E">
            <w:pPr>
              <w:pStyle w:val="EmptyCellLayoutStyle"/>
              <w:spacing w:after="0" w:line="240" w:lineRule="auto"/>
            </w:pPr>
          </w:p>
        </w:tc>
        <w:tc>
          <w:tcPr>
            <w:tcW w:w="3" w:type="dxa"/>
          </w:tcPr>
          <w:p w14:paraId="27286A95" w14:textId="77777777" w:rsidR="00680A6E" w:rsidRDefault="00680A6E">
            <w:pPr>
              <w:pStyle w:val="EmptyCellLayoutStyle"/>
              <w:spacing w:after="0" w:line="240" w:lineRule="auto"/>
            </w:pPr>
          </w:p>
        </w:tc>
        <w:tc>
          <w:tcPr>
            <w:tcW w:w="9" w:type="dxa"/>
          </w:tcPr>
          <w:p w14:paraId="64AB2A5A" w14:textId="77777777" w:rsidR="00680A6E" w:rsidRDefault="00680A6E">
            <w:pPr>
              <w:pStyle w:val="EmptyCellLayoutStyle"/>
              <w:spacing w:after="0" w:line="240" w:lineRule="auto"/>
            </w:pPr>
          </w:p>
        </w:tc>
        <w:tc>
          <w:tcPr>
            <w:tcW w:w="4" w:type="dxa"/>
          </w:tcPr>
          <w:p w14:paraId="4159FAB9" w14:textId="77777777" w:rsidR="00680A6E" w:rsidRDefault="00680A6E">
            <w:pPr>
              <w:pStyle w:val="EmptyCellLayoutStyle"/>
              <w:spacing w:after="0" w:line="240" w:lineRule="auto"/>
            </w:pPr>
          </w:p>
        </w:tc>
        <w:tc>
          <w:tcPr>
            <w:tcW w:w="10" w:type="dxa"/>
          </w:tcPr>
          <w:p w14:paraId="0A56BDC6" w14:textId="77777777" w:rsidR="00680A6E" w:rsidRDefault="00680A6E">
            <w:pPr>
              <w:pStyle w:val="EmptyCellLayoutStyle"/>
              <w:spacing w:after="0" w:line="240" w:lineRule="auto"/>
            </w:pPr>
          </w:p>
        </w:tc>
        <w:tc>
          <w:tcPr>
            <w:tcW w:w="2" w:type="dxa"/>
          </w:tcPr>
          <w:p w14:paraId="7FE267A1" w14:textId="77777777" w:rsidR="00680A6E" w:rsidRDefault="00680A6E">
            <w:pPr>
              <w:pStyle w:val="EmptyCellLayoutStyle"/>
              <w:spacing w:after="0" w:line="240" w:lineRule="auto"/>
            </w:pPr>
          </w:p>
        </w:tc>
        <w:tc>
          <w:tcPr>
            <w:tcW w:w="12" w:type="dxa"/>
          </w:tcPr>
          <w:p w14:paraId="39AA02EC" w14:textId="77777777" w:rsidR="00680A6E" w:rsidRDefault="00680A6E">
            <w:pPr>
              <w:pStyle w:val="EmptyCellLayoutStyle"/>
              <w:spacing w:after="0" w:line="240" w:lineRule="auto"/>
            </w:pPr>
          </w:p>
        </w:tc>
        <w:tc>
          <w:tcPr>
            <w:tcW w:w="3576" w:type="dxa"/>
          </w:tcPr>
          <w:p w14:paraId="328E887E" w14:textId="77777777" w:rsidR="00680A6E" w:rsidRDefault="00680A6E">
            <w:pPr>
              <w:pStyle w:val="EmptyCellLayoutStyle"/>
              <w:spacing w:after="0" w:line="240" w:lineRule="auto"/>
            </w:pPr>
          </w:p>
        </w:tc>
        <w:tc>
          <w:tcPr>
            <w:tcW w:w="82" w:type="dxa"/>
          </w:tcPr>
          <w:p w14:paraId="5A4440EE" w14:textId="77777777" w:rsidR="00680A6E" w:rsidRDefault="00680A6E">
            <w:pPr>
              <w:pStyle w:val="EmptyCellLayoutStyle"/>
              <w:spacing w:after="0" w:line="240" w:lineRule="auto"/>
            </w:pPr>
          </w:p>
        </w:tc>
        <w:tc>
          <w:tcPr>
            <w:tcW w:w="1329" w:type="dxa"/>
          </w:tcPr>
          <w:p w14:paraId="71E86D4E" w14:textId="77777777" w:rsidR="00680A6E" w:rsidRDefault="00680A6E">
            <w:pPr>
              <w:pStyle w:val="EmptyCellLayoutStyle"/>
              <w:spacing w:after="0" w:line="240" w:lineRule="auto"/>
            </w:pPr>
          </w:p>
        </w:tc>
        <w:tc>
          <w:tcPr>
            <w:tcW w:w="3904" w:type="dxa"/>
          </w:tcPr>
          <w:p w14:paraId="4AF50F37" w14:textId="77777777" w:rsidR="00680A6E" w:rsidRDefault="00680A6E">
            <w:pPr>
              <w:pStyle w:val="EmptyCellLayoutStyle"/>
              <w:spacing w:after="0" w:line="240" w:lineRule="auto"/>
            </w:pPr>
          </w:p>
        </w:tc>
        <w:tc>
          <w:tcPr>
            <w:tcW w:w="1537" w:type="dxa"/>
          </w:tcPr>
          <w:p w14:paraId="747CF5AC" w14:textId="77777777" w:rsidR="00680A6E" w:rsidRDefault="00680A6E">
            <w:pPr>
              <w:pStyle w:val="EmptyCellLayoutStyle"/>
              <w:spacing w:after="0" w:line="240" w:lineRule="auto"/>
            </w:pPr>
          </w:p>
        </w:tc>
        <w:tc>
          <w:tcPr>
            <w:tcW w:w="14" w:type="dxa"/>
          </w:tcPr>
          <w:p w14:paraId="5E454F11" w14:textId="77777777" w:rsidR="00680A6E" w:rsidRDefault="00680A6E">
            <w:pPr>
              <w:pStyle w:val="EmptyCellLayoutStyle"/>
              <w:spacing w:after="0" w:line="240" w:lineRule="auto"/>
            </w:pPr>
          </w:p>
        </w:tc>
        <w:tc>
          <w:tcPr>
            <w:tcW w:w="24" w:type="dxa"/>
          </w:tcPr>
          <w:p w14:paraId="2334F3C2" w14:textId="77777777" w:rsidR="00680A6E" w:rsidRDefault="00680A6E">
            <w:pPr>
              <w:pStyle w:val="EmptyCellLayoutStyle"/>
              <w:spacing w:after="0" w:line="240" w:lineRule="auto"/>
            </w:pPr>
          </w:p>
        </w:tc>
        <w:tc>
          <w:tcPr>
            <w:tcW w:w="15" w:type="dxa"/>
          </w:tcPr>
          <w:p w14:paraId="6688C5E5" w14:textId="77777777" w:rsidR="00680A6E" w:rsidRDefault="00680A6E">
            <w:pPr>
              <w:pStyle w:val="EmptyCellLayoutStyle"/>
              <w:spacing w:after="0" w:line="240" w:lineRule="auto"/>
            </w:pPr>
          </w:p>
        </w:tc>
        <w:tc>
          <w:tcPr>
            <w:tcW w:w="89" w:type="dxa"/>
          </w:tcPr>
          <w:p w14:paraId="4AE424E0" w14:textId="77777777" w:rsidR="00680A6E" w:rsidRDefault="00680A6E">
            <w:pPr>
              <w:pStyle w:val="EmptyCellLayoutStyle"/>
              <w:spacing w:after="0" w:line="240" w:lineRule="auto"/>
            </w:pPr>
          </w:p>
        </w:tc>
      </w:tr>
      <w:tr w:rsidR="0065162A" w14:paraId="64FEBB3C" w14:textId="77777777" w:rsidTr="0065162A">
        <w:tc>
          <w:tcPr>
            <w:tcW w:w="19" w:type="dxa"/>
          </w:tcPr>
          <w:p w14:paraId="5FB90CE9" w14:textId="77777777" w:rsidR="00680A6E" w:rsidRDefault="00680A6E">
            <w:pPr>
              <w:pStyle w:val="EmptyCellLayoutStyle"/>
              <w:spacing w:after="0" w:line="240" w:lineRule="auto"/>
            </w:pPr>
          </w:p>
        </w:tc>
        <w:tc>
          <w:tcPr>
            <w:tcW w:w="5" w:type="dxa"/>
          </w:tcPr>
          <w:p w14:paraId="23A7C8A6" w14:textId="77777777" w:rsidR="00680A6E" w:rsidRDefault="00680A6E">
            <w:pPr>
              <w:pStyle w:val="EmptyCellLayoutStyle"/>
              <w:spacing w:after="0" w:line="240" w:lineRule="auto"/>
            </w:pPr>
          </w:p>
        </w:tc>
        <w:tc>
          <w:tcPr>
            <w:tcW w:w="0" w:type="dxa"/>
          </w:tcPr>
          <w:p w14:paraId="236FC237" w14:textId="77777777" w:rsidR="00680A6E" w:rsidRDefault="00680A6E">
            <w:pPr>
              <w:pStyle w:val="EmptyCellLayoutStyle"/>
              <w:spacing w:after="0" w:line="240" w:lineRule="auto"/>
            </w:pPr>
          </w:p>
        </w:tc>
        <w:tc>
          <w:tcPr>
            <w:tcW w:w="2" w:type="dxa"/>
          </w:tcPr>
          <w:p w14:paraId="064FF0C9" w14:textId="77777777" w:rsidR="00680A6E" w:rsidRDefault="00680A6E">
            <w:pPr>
              <w:pStyle w:val="EmptyCellLayoutStyle"/>
              <w:spacing w:after="0" w:line="240" w:lineRule="auto"/>
            </w:pPr>
          </w:p>
        </w:tc>
        <w:tc>
          <w:tcPr>
            <w:tcW w:w="8" w:type="dxa"/>
          </w:tcPr>
          <w:p w14:paraId="619E7DCA" w14:textId="77777777" w:rsidR="00680A6E" w:rsidRDefault="00680A6E">
            <w:pPr>
              <w:pStyle w:val="EmptyCellLayoutStyle"/>
              <w:spacing w:after="0" w:line="240" w:lineRule="auto"/>
            </w:pPr>
          </w:p>
        </w:tc>
        <w:tc>
          <w:tcPr>
            <w:tcW w:w="3" w:type="dxa"/>
          </w:tcPr>
          <w:p w14:paraId="3D72BBB8" w14:textId="77777777" w:rsidR="00680A6E" w:rsidRDefault="00680A6E">
            <w:pPr>
              <w:pStyle w:val="EmptyCellLayoutStyle"/>
              <w:spacing w:after="0" w:line="240" w:lineRule="auto"/>
            </w:pPr>
          </w:p>
        </w:tc>
        <w:tc>
          <w:tcPr>
            <w:tcW w:w="3" w:type="dxa"/>
          </w:tcPr>
          <w:p w14:paraId="0FE0AA04" w14:textId="77777777" w:rsidR="00680A6E" w:rsidRDefault="00680A6E">
            <w:pPr>
              <w:pStyle w:val="EmptyCellLayoutStyle"/>
              <w:spacing w:after="0" w:line="240" w:lineRule="auto"/>
            </w:pPr>
          </w:p>
        </w:tc>
        <w:tc>
          <w:tcPr>
            <w:tcW w:w="1" w:type="dxa"/>
          </w:tcPr>
          <w:p w14:paraId="05FFD593" w14:textId="77777777" w:rsidR="00680A6E" w:rsidRDefault="00680A6E">
            <w:pPr>
              <w:pStyle w:val="EmptyCellLayoutStyle"/>
              <w:spacing w:after="0" w:line="240" w:lineRule="auto"/>
            </w:pPr>
          </w:p>
        </w:tc>
        <w:tc>
          <w:tcPr>
            <w:tcW w:w="3" w:type="dxa"/>
          </w:tcPr>
          <w:p w14:paraId="7618A91F" w14:textId="77777777" w:rsidR="00680A6E" w:rsidRDefault="00680A6E">
            <w:pPr>
              <w:pStyle w:val="EmptyCellLayoutStyle"/>
              <w:spacing w:after="0" w:line="240" w:lineRule="auto"/>
            </w:pPr>
          </w:p>
        </w:tc>
        <w:tc>
          <w:tcPr>
            <w:tcW w:w="9" w:type="dxa"/>
          </w:tcPr>
          <w:p w14:paraId="250806ED" w14:textId="77777777" w:rsidR="00680A6E" w:rsidRDefault="00680A6E">
            <w:pPr>
              <w:pStyle w:val="EmptyCellLayoutStyle"/>
              <w:spacing w:after="0" w:line="240" w:lineRule="auto"/>
            </w:pPr>
          </w:p>
        </w:tc>
        <w:tc>
          <w:tcPr>
            <w:tcW w:w="4" w:type="dxa"/>
          </w:tcPr>
          <w:p w14:paraId="3D35B4DD" w14:textId="77777777" w:rsidR="00680A6E" w:rsidRDefault="00680A6E">
            <w:pPr>
              <w:pStyle w:val="EmptyCellLayoutStyle"/>
              <w:spacing w:after="0" w:line="240" w:lineRule="auto"/>
            </w:pPr>
          </w:p>
        </w:tc>
        <w:tc>
          <w:tcPr>
            <w:tcW w:w="10" w:type="dxa"/>
          </w:tcPr>
          <w:p w14:paraId="6098C37B" w14:textId="77777777" w:rsidR="00680A6E" w:rsidRDefault="00680A6E">
            <w:pPr>
              <w:pStyle w:val="EmptyCellLayoutStyle"/>
              <w:spacing w:after="0" w:line="240" w:lineRule="auto"/>
            </w:pPr>
          </w:p>
        </w:tc>
        <w:tc>
          <w:tcPr>
            <w:tcW w:w="2" w:type="dxa"/>
            <w:gridSpan w:val="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66"/>
            </w:tblGrid>
            <w:tr w:rsidR="00680A6E" w14:paraId="78D3A4F7" w14:textId="77777777">
              <w:trPr>
                <w:trHeight w:val="409"/>
              </w:trPr>
              <w:tc>
                <w:tcPr>
                  <w:tcW w:w="1046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5"/>
                    <w:gridCol w:w="10025"/>
                    <w:gridCol w:w="396"/>
                  </w:tblGrid>
                  <w:tr w:rsidR="00680A6E" w14:paraId="24A2EE5C" w14:textId="77777777">
                    <w:trPr>
                      <w:trHeight w:val="45"/>
                    </w:trPr>
                    <w:tc>
                      <w:tcPr>
                        <w:tcW w:w="45" w:type="dxa"/>
                      </w:tcPr>
                      <w:p w14:paraId="0233563C" w14:textId="77777777" w:rsidR="00680A6E" w:rsidRDefault="00680A6E">
                        <w:pPr>
                          <w:pStyle w:val="EmptyCellLayoutStyle"/>
                          <w:spacing w:after="0" w:line="240" w:lineRule="auto"/>
                        </w:pPr>
                      </w:p>
                    </w:tc>
                    <w:tc>
                      <w:tcPr>
                        <w:tcW w:w="10025" w:type="dxa"/>
                      </w:tcPr>
                      <w:p w14:paraId="5947B4EE" w14:textId="77777777" w:rsidR="00680A6E" w:rsidRDefault="00680A6E">
                        <w:pPr>
                          <w:pStyle w:val="EmptyCellLayoutStyle"/>
                          <w:spacing w:after="0" w:line="240" w:lineRule="auto"/>
                        </w:pPr>
                      </w:p>
                    </w:tc>
                    <w:tc>
                      <w:tcPr>
                        <w:tcW w:w="396" w:type="dxa"/>
                      </w:tcPr>
                      <w:p w14:paraId="61C81E77" w14:textId="77777777" w:rsidR="00680A6E" w:rsidRDefault="00680A6E">
                        <w:pPr>
                          <w:pStyle w:val="EmptyCellLayoutStyle"/>
                          <w:spacing w:after="0" w:line="240" w:lineRule="auto"/>
                        </w:pPr>
                      </w:p>
                    </w:tc>
                  </w:tr>
                  <w:tr w:rsidR="00680A6E" w14:paraId="082E49F3" w14:textId="77777777">
                    <w:trPr>
                      <w:trHeight w:val="364"/>
                    </w:trPr>
                    <w:tc>
                      <w:tcPr>
                        <w:tcW w:w="45" w:type="dxa"/>
                      </w:tcPr>
                      <w:p w14:paraId="7999C2FD" w14:textId="77777777" w:rsidR="00680A6E" w:rsidRDefault="00680A6E">
                        <w:pPr>
                          <w:pStyle w:val="EmptyCellLayoutStyle"/>
                          <w:spacing w:after="0" w:line="240" w:lineRule="auto"/>
                        </w:pPr>
                      </w:p>
                    </w:tc>
                    <w:tc>
                      <w:tcPr>
                        <w:tcW w:w="10025" w:type="dxa"/>
                      </w:tcPr>
                      <w:tbl>
                        <w:tblPr>
                          <w:tblW w:w="0" w:type="auto"/>
                          <w:tblCellMar>
                            <w:left w:w="0" w:type="dxa"/>
                            <w:right w:w="0" w:type="dxa"/>
                          </w:tblCellMar>
                          <w:tblLook w:val="04A0" w:firstRow="1" w:lastRow="0" w:firstColumn="1" w:lastColumn="0" w:noHBand="0" w:noVBand="1"/>
                        </w:tblPr>
                        <w:tblGrid>
                          <w:gridCol w:w="10025"/>
                        </w:tblGrid>
                        <w:tr w:rsidR="00680A6E" w14:paraId="44F6042A" w14:textId="77777777">
                          <w:trPr>
                            <w:trHeight w:val="286"/>
                          </w:trPr>
                          <w:tc>
                            <w:tcPr>
                              <w:tcW w:w="10025" w:type="dxa"/>
                              <w:tcBorders>
                                <w:top w:val="nil"/>
                                <w:left w:val="nil"/>
                                <w:bottom w:val="nil"/>
                                <w:right w:val="nil"/>
                              </w:tcBorders>
                              <w:tcMar>
                                <w:top w:w="39" w:type="dxa"/>
                                <w:left w:w="39" w:type="dxa"/>
                                <w:bottom w:w="39" w:type="dxa"/>
                                <w:right w:w="39" w:type="dxa"/>
                              </w:tcMar>
                            </w:tcPr>
                            <w:p w14:paraId="2D20E3AA" w14:textId="77777777" w:rsidR="00680A6E" w:rsidRDefault="00000000">
                              <w:pPr>
                                <w:spacing w:after="0" w:line="240" w:lineRule="auto"/>
                              </w:pPr>
                              <w:r>
                                <w:rPr>
                                  <w:rFonts w:ascii="Segoe UI" w:eastAsia="Segoe UI" w:hAnsi="Segoe UI"/>
                                  <w:b/>
                                  <w:color w:val="800080"/>
                                  <w:sz w:val="28"/>
                                </w:rPr>
                                <w:t>Consumption for Hourly based Services by Technology</w:t>
                              </w:r>
                            </w:p>
                          </w:tc>
                        </w:tr>
                      </w:tbl>
                      <w:p w14:paraId="7B7C8C32" w14:textId="77777777" w:rsidR="00680A6E" w:rsidRDefault="00680A6E">
                        <w:pPr>
                          <w:spacing w:after="0" w:line="240" w:lineRule="auto"/>
                        </w:pPr>
                      </w:p>
                    </w:tc>
                    <w:tc>
                      <w:tcPr>
                        <w:tcW w:w="396" w:type="dxa"/>
                      </w:tcPr>
                      <w:p w14:paraId="27758D73" w14:textId="77777777" w:rsidR="00680A6E" w:rsidRDefault="00680A6E">
                        <w:pPr>
                          <w:pStyle w:val="EmptyCellLayoutStyle"/>
                          <w:spacing w:after="0" w:line="240" w:lineRule="auto"/>
                        </w:pPr>
                      </w:p>
                    </w:tc>
                  </w:tr>
                </w:tbl>
                <w:p w14:paraId="1AF35F8B" w14:textId="77777777" w:rsidR="00680A6E" w:rsidRDefault="00680A6E">
                  <w:pPr>
                    <w:spacing w:after="0" w:line="240" w:lineRule="auto"/>
                  </w:pPr>
                </w:p>
              </w:tc>
            </w:tr>
          </w:tbl>
          <w:p w14:paraId="0DA819DD" w14:textId="77777777" w:rsidR="00680A6E" w:rsidRDefault="00680A6E">
            <w:pPr>
              <w:spacing w:after="0" w:line="240" w:lineRule="auto"/>
            </w:pPr>
          </w:p>
        </w:tc>
        <w:tc>
          <w:tcPr>
            <w:tcW w:w="24" w:type="dxa"/>
          </w:tcPr>
          <w:p w14:paraId="563E7600" w14:textId="77777777" w:rsidR="00680A6E" w:rsidRDefault="00680A6E">
            <w:pPr>
              <w:pStyle w:val="EmptyCellLayoutStyle"/>
              <w:spacing w:after="0" w:line="240" w:lineRule="auto"/>
            </w:pPr>
          </w:p>
        </w:tc>
        <w:tc>
          <w:tcPr>
            <w:tcW w:w="15" w:type="dxa"/>
          </w:tcPr>
          <w:p w14:paraId="57DB30B1" w14:textId="77777777" w:rsidR="00680A6E" w:rsidRDefault="00680A6E">
            <w:pPr>
              <w:pStyle w:val="EmptyCellLayoutStyle"/>
              <w:spacing w:after="0" w:line="240" w:lineRule="auto"/>
            </w:pPr>
          </w:p>
        </w:tc>
        <w:tc>
          <w:tcPr>
            <w:tcW w:w="89" w:type="dxa"/>
          </w:tcPr>
          <w:p w14:paraId="7E70EDB5" w14:textId="77777777" w:rsidR="00680A6E" w:rsidRDefault="00680A6E">
            <w:pPr>
              <w:pStyle w:val="EmptyCellLayoutStyle"/>
              <w:spacing w:after="0" w:line="240" w:lineRule="auto"/>
            </w:pPr>
          </w:p>
        </w:tc>
      </w:tr>
      <w:tr w:rsidR="0065162A" w14:paraId="18D76BA2" w14:textId="77777777" w:rsidTr="0065162A">
        <w:trPr>
          <w:trHeight w:val="9063"/>
        </w:trPr>
        <w:tc>
          <w:tcPr>
            <w:tcW w:w="19" w:type="dxa"/>
          </w:tcPr>
          <w:p w14:paraId="23660C18" w14:textId="77777777" w:rsidR="00680A6E" w:rsidRDefault="00680A6E">
            <w:pPr>
              <w:pStyle w:val="EmptyCellLayoutStyle"/>
              <w:spacing w:after="0" w:line="240" w:lineRule="auto"/>
            </w:pPr>
          </w:p>
        </w:tc>
        <w:tc>
          <w:tcPr>
            <w:tcW w:w="5" w:type="dxa"/>
          </w:tcPr>
          <w:p w14:paraId="6B82FBB0" w14:textId="77777777" w:rsidR="00680A6E" w:rsidRDefault="00680A6E">
            <w:pPr>
              <w:pStyle w:val="EmptyCellLayoutStyle"/>
              <w:spacing w:after="0" w:line="240" w:lineRule="auto"/>
            </w:pPr>
          </w:p>
        </w:tc>
        <w:tc>
          <w:tcPr>
            <w:tcW w:w="0" w:type="dxa"/>
          </w:tcPr>
          <w:p w14:paraId="72337203" w14:textId="77777777" w:rsidR="00680A6E" w:rsidRDefault="00680A6E">
            <w:pPr>
              <w:pStyle w:val="EmptyCellLayoutStyle"/>
              <w:spacing w:after="0" w:line="240" w:lineRule="auto"/>
            </w:pPr>
          </w:p>
        </w:tc>
        <w:tc>
          <w:tcPr>
            <w:tcW w:w="2" w:type="dxa"/>
          </w:tcPr>
          <w:p w14:paraId="0A9D056E" w14:textId="77777777" w:rsidR="00680A6E" w:rsidRDefault="00680A6E">
            <w:pPr>
              <w:pStyle w:val="EmptyCellLayoutStyle"/>
              <w:spacing w:after="0" w:line="240" w:lineRule="auto"/>
            </w:pPr>
          </w:p>
        </w:tc>
        <w:tc>
          <w:tcPr>
            <w:tcW w:w="8" w:type="dxa"/>
          </w:tcPr>
          <w:p w14:paraId="780C8507" w14:textId="77777777" w:rsidR="00680A6E" w:rsidRDefault="00680A6E">
            <w:pPr>
              <w:pStyle w:val="EmptyCellLayoutStyle"/>
              <w:spacing w:after="0" w:line="240" w:lineRule="auto"/>
            </w:pPr>
          </w:p>
        </w:tc>
        <w:tc>
          <w:tcPr>
            <w:tcW w:w="3" w:type="dxa"/>
          </w:tcPr>
          <w:p w14:paraId="70EA92A7" w14:textId="77777777" w:rsidR="00680A6E" w:rsidRDefault="00680A6E">
            <w:pPr>
              <w:pStyle w:val="EmptyCellLayoutStyle"/>
              <w:spacing w:after="0" w:line="240" w:lineRule="auto"/>
            </w:pPr>
          </w:p>
        </w:tc>
        <w:tc>
          <w:tcPr>
            <w:tcW w:w="3" w:type="dxa"/>
            <w:gridSpan w:val="14"/>
            <w:tcBorders>
              <w:top w:val="nil"/>
              <w:left w:val="nil"/>
              <w:bottom w:val="nil"/>
            </w:tcBorders>
            <w:shd w:val="clear" w:color="auto" w:fill="FFFFFF"/>
            <w:tcMar>
              <w:top w:w="0" w:type="dxa"/>
              <w:left w:w="0" w:type="dxa"/>
              <w:bottom w:w="0" w:type="dxa"/>
              <w:right w:w="0" w:type="dxa"/>
            </w:tcMar>
          </w:tcPr>
          <w:p w14:paraId="56B38645" w14:textId="77777777" w:rsidR="00680A6E" w:rsidRDefault="00000000">
            <w:pPr>
              <w:spacing w:after="0" w:line="240" w:lineRule="auto"/>
            </w:pPr>
            <w:r>
              <w:rPr>
                <w:noProof/>
              </w:rPr>
              <w:drawing>
                <wp:inline distT="0" distB="0" distL="0" distR="0" wp14:anchorId="638AF20A" wp14:editId="07777777">
                  <wp:extent cx="6667576" cy="5755023"/>
                  <wp:effectExtent l="0" t="0" r="0" b="0"/>
                  <wp:docPr id="6" name="img6.png"/>
                  <wp:cNvGraphicFramePr/>
                  <a:graphic xmlns:a="http://schemas.openxmlformats.org/drawingml/2006/main">
                    <a:graphicData uri="http://schemas.openxmlformats.org/drawingml/2006/picture">
                      <pic:pic xmlns:pic="http://schemas.openxmlformats.org/drawingml/2006/picture">
                        <pic:nvPicPr>
                          <pic:cNvPr id="7" name="img6.png"/>
                          <pic:cNvPicPr/>
                        </pic:nvPicPr>
                        <pic:blipFill>
                          <a:blip r:embed="rId9" cstate="print"/>
                          <a:stretch>
                            <a:fillRect/>
                          </a:stretch>
                        </pic:blipFill>
                        <pic:spPr>
                          <a:xfrm>
                            <a:off x="0" y="0"/>
                            <a:ext cx="6667576" cy="5755023"/>
                          </a:xfrm>
                          <a:prstGeom prst="rect">
                            <a:avLst/>
                          </a:prstGeom>
                        </pic:spPr>
                      </pic:pic>
                    </a:graphicData>
                  </a:graphic>
                </wp:inline>
              </w:drawing>
            </w:r>
          </w:p>
        </w:tc>
        <w:tc>
          <w:tcPr>
            <w:tcW w:w="24" w:type="dxa"/>
          </w:tcPr>
          <w:p w14:paraId="39BF548E" w14:textId="77777777" w:rsidR="00680A6E" w:rsidRDefault="00680A6E">
            <w:pPr>
              <w:pStyle w:val="EmptyCellLayoutStyle"/>
              <w:spacing w:after="0" w:line="240" w:lineRule="auto"/>
            </w:pPr>
          </w:p>
        </w:tc>
        <w:tc>
          <w:tcPr>
            <w:tcW w:w="15" w:type="dxa"/>
          </w:tcPr>
          <w:p w14:paraId="6F7F107B" w14:textId="77777777" w:rsidR="00680A6E" w:rsidRDefault="00680A6E">
            <w:pPr>
              <w:pStyle w:val="EmptyCellLayoutStyle"/>
              <w:spacing w:after="0" w:line="240" w:lineRule="auto"/>
            </w:pPr>
          </w:p>
        </w:tc>
        <w:tc>
          <w:tcPr>
            <w:tcW w:w="89" w:type="dxa"/>
          </w:tcPr>
          <w:p w14:paraId="4224ED7C" w14:textId="77777777" w:rsidR="00680A6E" w:rsidRDefault="00680A6E">
            <w:pPr>
              <w:pStyle w:val="EmptyCellLayoutStyle"/>
              <w:spacing w:after="0" w:line="240" w:lineRule="auto"/>
            </w:pPr>
          </w:p>
        </w:tc>
      </w:tr>
      <w:tr w:rsidR="00680A6E" w14:paraId="330838BD" w14:textId="77777777" w:rsidTr="35C718D1">
        <w:trPr>
          <w:trHeight w:val="141"/>
        </w:trPr>
        <w:tc>
          <w:tcPr>
            <w:tcW w:w="19" w:type="dxa"/>
          </w:tcPr>
          <w:p w14:paraId="3941A625" w14:textId="77777777" w:rsidR="00680A6E" w:rsidRDefault="00680A6E">
            <w:pPr>
              <w:pStyle w:val="EmptyCellLayoutStyle"/>
              <w:spacing w:after="0" w:line="240" w:lineRule="auto"/>
            </w:pPr>
          </w:p>
        </w:tc>
        <w:tc>
          <w:tcPr>
            <w:tcW w:w="5" w:type="dxa"/>
          </w:tcPr>
          <w:p w14:paraId="1BF5E8EE" w14:textId="77777777" w:rsidR="00680A6E" w:rsidRDefault="00680A6E">
            <w:pPr>
              <w:pStyle w:val="EmptyCellLayoutStyle"/>
              <w:spacing w:after="0" w:line="240" w:lineRule="auto"/>
            </w:pPr>
          </w:p>
        </w:tc>
        <w:tc>
          <w:tcPr>
            <w:tcW w:w="0" w:type="dxa"/>
          </w:tcPr>
          <w:p w14:paraId="7B3403DF" w14:textId="77777777" w:rsidR="00680A6E" w:rsidRDefault="00680A6E">
            <w:pPr>
              <w:pStyle w:val="EmptyCellLayoutStyle"/>
              <w:spacing w:after="0" w:line="240" w:lineRule="auto"/>
            </w:pPr>
          </w:p>
        </w:tc>
        <w:tc>
          <w:tcPr>
            <w:tcW w:w="2" w:type="dxa"/>
          </w:tcPr>
          <w:p w14:paraId="2DB483DF" w14:textId="77777777" w:rsidR="00680A6E" w:rsidRDefault="00680A6E">
            <w:pPr>
              <w:pStyle w:val="EmptyCellLayoutStyle"/>
              <w:spacing w:after="0" w:line="240" w:lineRule="auto"/>
            </w:pPr>
          </w:p>
        </w:tc>
        <w:tc>
          <w:tcPr>
            <w:tcW w:w="8" w:type="dxa"/>
          </w:tcPr>
          <w:p w14:paraId="0994303C" w14:textId="77777777" w:rsidR="00680A6E" w:rsidRDefault="00680A6E">
            <w:pPr>
              <w:pStyle w:val="EmptyCellLayoutStyle"/>
              <w:spacing w:after="0" w:line="240" w:lineRule="auto"/>
            </w:pPr>
          </w:p>
        </w:tc>
        <w:tc>
          <w:tcPr>
            <w:tcW w:w="3" w:type="dxa"/>
          </w:tcPr>
          <w:p w14:paraId="0613CC25" w14:textId="77777777" w:rsidR="00680A6E" w:rsidRDefault="00680A6E">
            <w:pPr>
              <w:pStyle w:val="EmptyCellLayoutStyle"/>
              <w:spacing w:after="0" w:line="240" w:lineRule="auto"/>
            </w:pPr>
          </w:p>
        </w:tc>
        <w:tc>
          <w:tcPr>
            <w:tcW w:w="3" w:type="dxa"/>
          </w:tcPr>
          <w:p w14:paraId="7836CA9C" w14:textId="77777777" w:rsidR="00680A6E" w:rsidRDefault="00680A6E">
            <w:pPr>
              <w:pStyle w:val="EmptyCellLayoutStyle"/>
              <w:spacing w:after="0" w:line="240" w:lineRule="auto"/>
            </w:pPr>
          </w:p>
        </w:tc>
        <w:tc>
          <w:tcPr>
            <w:tcW w:w="1" w:type="dxa"/>
          </w:tcPr>
          <w:p w14:paraId="140836A0" w14:textId="77777777" w:rsidR="00680A6E" w:rsidRDefault="00680A6E">
            <w:pPr>
              <w:pStyle w:val="EmptyCellLayoutStyle"/>
              <w:spacing w:after="0" w:line="240" w:lineRule="auto"/>
            </w:pPr>
          </w:p>
        </w:tc>
        <w:tc>
          <w:tcPr>
            <w:tcW w:w="3" w:type="dxa"/>
          </w:tcPr>
          <w:p w14:paraId="14A57484" w14:textId="77777777" w:rsidR="00680A6E" w:rsidRDefault="00680A6E">
            <w:pPr>
              <w:pStyle w:val="EmptyCellLayoutStyle"/>
              <w:spacing w:after="0" w:line="240" w:lineRule="auto"/>
            </w:pPr>
          </w:p>
        </w:tc>
        <w:tc>
          <w:tcPr>
            <w:tcW w:w="9" w:type="dxa"/>
          </w:tcPr>
          <w:p w14:paraId="42E3FBC2" w14:textId="77777777" w:rsidR="00680A6E" w:rsidRDefault="00680A6E">
            <w:pPr>
              <w:pStyle w:val="EmptyCellLayoutStyle"/>
              <w:spacing w:after="0" w:line="240" w:lineRule="auto"/>
            </w:pPr>
          </w:p>
        </w:tc>
        <w:tc>
          <w:tcPr>
            <w:tcW w:w="4" w:type="dxa"/>
          </w:tcPr>
          <w:p w14:paraId="18113A09" w14:textId="77777777" w:rsidR="00680A6E" w:rsidRDefault="00680A6E">
            <w:pPr>
              <w:pStyle w:val="EmptyCellLayoutStyle"/>
              <w:spacing w:after="0" w:line="240" w:lineRule="auto"/>
            </w:pPr>
          </w:p>
        </w:tc>
        <w:tc>
          <w:tcPr>
            <w:tcW w:w="10" w:type="dxa"/>
          </w:tcPr>
          <w:p w14:paraId="18AF15B3" w14:textId="77777777" w:rsidR="00680A6E" w:rsidRDefault="00680A6E">
            <w:pPr>
              <w:pStyle w:val="EmptyCellLayoutStyle"/>
              <w:spacing w:after="0" w:line="240" w:lineRule="auto"/>
            </w:pPr>
          </w:p>
        </w:tc>
        <w:tc>
          <w:tcPr>
            <w:tcW w:w="2" w:type="dxa"/>
          </w:tcPr>
          <w:p w14:paraId="44EC7652" w14:textId="77777777" w:rsidR="00680A6E" w:rsidRDefault="00680A6E">
            <w:pPr>
              <w:pStyle w:val="EmptyCellLayoutStyle"/>
              <w:spacing w:after="0" w:line="240" w:lineRule="auto"/>
            </w:pPr>
          </w:p>
        </w:tc>
        <w:tc>
          <w:tcPr>
            <w:tcW w:w="12" w:type="dxa"/>
          </w:tcPr>
          <w:p w14:paraId="3ADFD508" w14:textId="77777777" w:rsidR="00680A6E" w:rsidRDefault="00680A6E">
            <w:pPr>
              <w:pStyle w:val="EmptyCellLayoutStyle"/>
              <w:spacing w:after="0" w:line="240" w:lineRule="auto"/>
            </w:pPr>
          </w:p>
        </w:tc>
        <w:tc>
          <w:tcPr>
            <w:tcW w:w="3576" w:type="dxa"/>
          </w:tcPr>
          <w:p w14:paraId="1935F1DB" w14:textId="77777777" w:rsidR="00680A6E" w:rsidRDefault="00680A6E">
            <w:pPr>
              <w:pStyle w:val="EmptyCellLayoutStyle"/>
              <w:spacing w:after="0" w:line="240" w:lineRule="auto"/>
            </w:pPr>
          </w:p>
        </w:tc>
        <w:tc>
          <w:tcPr>
            <w:tcW w:w="82" w:type="dxa"/>
          </w:tcPr>
          <w:p w14:paraId="63F7BA64" w14:textId="77777777" w:rsidR="00680A6E" w:rsidRDefault="00680A6E">
            <w:pPr>
              <w:pStyle w:val="EmptyCellLayoutStyle"/>
              <w:spacing w:after="0" w:line="240" w:lineRule="auto"/>
            </w:pPr>
          </w:p>
        </w:tc>
        <w:tc>
          <w:tcPr>
            <w:tcW w:w="1329" w:type="dxa"/>
          </w:tcPr>
          <w:p w14:paraId="11AD48F1" w14:textId="77777777" w:rsidR="00680A6E" w:rsidRDefault="00680A6E">
            <w:pPr>
              <w:pStyle w:val="EmptyCellLayoutStyle"/>
              <w:spacing w:after="0" w:line="240" w:lineRule="auto"/>
            </w:pPr>
          </w:p>
        </w:tc>
        <w:tc>
          <w:tcPr>
            <w:tcW w:w="3904" w:type="dxa"/>
          </w:tcPr>
          <w:p w14:paraId="3547A4C1" w14:textId="77777777" w:rsidR="00680A6E" w:rsidRDefault="00680A6E">
            <w:pPr>
              <w:pStyle w:val="EmptyCellLayoutStyle"/>
              <w:spacing w:after="0" w:line="240" w:lineRule="auto"/>
            </w:pPr>
          </w:p>
        </w:tc>
        <w:tc>
          <w:tcPr>
            <w:tcW w:w="1537" w:type="dxa"/>
          </w:tcPr>
          <w:p w14:paraId="6F1FF6B7" w14:textId="77777777" w:rsidR="00680A6E" w:rsidRDefault="00680A6E">
            <w:pPr>
              <w:pStyle w:val="EmptyCellLayoutStyle"/>
              <w:spacing w:after="0" w:line="240" w:lineRule="auto"/>
            </w:pPr>
          </w:p>
        </w:tc>
        <w:tc>
          <w:tcPr>
            <w:tcW w:w="14" w:type="dxa"/>
          </w:tcPr>
          <w:p w14:paraId="08D2AF85" w14:textId="77777777" w:rsidR="00680A6E" w:rsidRDefault="00680A6E">
            <w:pPr>
              <w:pStyle w:val="EmptyCellLayoutStyle"/>
              <w:spacing w:after="0" w:line="240" w:lineRule="auto"/>
            </w:pPr>
          </w:p>
        </w:tc>
        <w:tc>
          <w:tcPr>
            <w:tcW w:w="24" w:type="dxa"/>
          </w:tcPr>
          <w:p w14:paraId="5A259495" w14:textId="77777777" w:rsidR="00680A6E" w:rsidRDefault="00680A6E">
            <w:pPr>
              <w:pStyle w:val="EmptyCellLayoutStyle"/>
              <w:spacing w:after="0" w:line="240" w:lineRule="auto"/>
            </w:pPr>
          </w:p>
        </w:tc>
        <w:tc>
          <w:tcPr>
            <w:tcW w:w="15" w:type="dxa"/>
          </w:tcPr>
          <w:p w14:paraId="676C0DDA" w14:textId="77777777" w:rsidR="00680A6E" w:rsidRDefault="00680A6E">
            <w:pPr>
              <w:pStyle w:val="EmptyCellLayoutStyle"/>
              <w:spacing w:after="0" w:line="240" w:lineRule="auto"/>
            </w:pPr>
          </w:p>
        </w:tc>
        <w:tc>
          <w:tcPr>
            <w:tcW w:w="89" w:type="dxa"/>
          </w:tcPr>
          <w:p w14:paraId="60EC9516" w14:textId="77777777" w:rsidR="00680A6E" w:rsidRDefault="00680A6E">
            <w:pPr>
              <w:pStyle w:val="EmptyCellLayoutStyle"/>
              <w:spacing w:after="0" w:line="240" w:lineRule="auto"/>
            </w:pPr>
          </w:p>
        </w:tc>
      </w:tr>
      <w:tr w:rsidR="0065162A" w14:paraId="4AE1CB60" w14:textId="77777777" w:rsidTr="0065162A">
        <w:tc>
          <w:tcPr>
            <w:tcW w:w="19" w:type="dxa"/>
          </w:tcPr>
          <w:p w14:paraId="5945FE44" w14:textId="77777777" w:rsidR="00680A6E" w:rsidRDefault="00680A6E">
            <w:pPr>
              <w:pStyle w:val="EmptyCellLayoutStyle"/>
              <w:spacing w:after="0" w:line="240" w:lineRule="auto"/>
            </w:pPr>
          </w:p>
        </w:tc>
        <w:tc>
          <w:tcPr>
            <w:tcW w:w="5" w:type="dxa"/>
          </w:tcPr>
          <w:p w14:paraId="66387125" w14:textId="77777777" w:rsidR="00680A6E" w:rsidRDefault="00680A6E">
            <w:pPr>
              <w:pStyle w:val="EmptyCellLayoutStyle"/>
              <w:spacing w:after="0" w:line="240" w:lineRule="auto"/>
            </w:pPr>
          </w:p>
        </w:tc>
        <w:tc>
          <w:tcPr>
            <w:tcW w:w="0" w:type="dxa"/>
          </w:tcPr>
          <w:p w14:paraId="06C30544" w14:textId="77777777" w:rsidR="00680A6E" w:rsidRDefault="00680A6E">
            <w:pPr>
              <w:pStyle w:val="EmptyCellLayoutStyle"/>
              <w:spacing w:after="0" w:line="240" w:lineRule="auto"/>
            </w:pPr>
          </w:p>
        </w:tc>
        <w:tc>
          <w:tcPr>
            <w:tcW w:w="2" w:type="dxa"/>
          </w:tcPr>
          <w:p w14:paraId="0F517030" w14:textId="77777777" w:rsidR="00680A6E" w:rsidRDefault="00680A6E">
            <w:pPr>
              <w:pStyle w:val="EmptyCellLayoutStyle"/>
              <w:spacing w:after="0" w:line="240" w:lineRule="auto"/>
            </w:pPr>
          </w:p>
        </w:tc>
        <w:tc>
          <w:tcPr>
            <w:tcW w:w="8" w:type="dxa"/>
          </w:tcPr>
          <w:p w14:paraId="65559C6B" w14:textId="77777777" w:rsidR="00680A6E" w:rsidRDefault="00680A6E">
            <w:pPr>
              <w:pStyle w:val="EmptyCellLayoutStyle"/>
              <w:spacing w:after="0" w:line="240" w:lineRule="auto"/>
            </w:pPr>
          </w:p>
        </w:tc>
        <w:tc>
          <w:tcPr>
            <w:tcW w:w="3" w:type="dxa"/>
          </w:tcPr>
          <w:p w14:paraId="3785B1E1" w14:textId="77777777" w:rsidR="00680A6E" w:rsidRDefault="00680A6E">
            <w:pPr>
              <w:pStyle w:val="EmptyCellLayoutStyle"/>
              <w:spacing w:after="0" w:line="240" w:lineRule="auto"/>
            </w:pPr>
          </w:p>
        </w:tc>
        <w:tc>
          <w:tcPr>
            <w:tcW w:w="3" w:type="dxa"/>
          </w:tcPr>
          <w:p w14:paraId="23710AEB" w14:textId="77777777" w:rsidR="00680A6E" w:rsidRDefault="00680A6E">
            <w:pPr>
              <w:pStyle w:val="EmptyCellLayoutStyle"/>
              <w:spacing w:after="0" w:line="240" w:lineRule="auto"/>
            </w:pPr>
          </w:p>
        </w:tc>
        <w:tc>
          <w:tcPr>
            <w:tcW w:w="1" w:type="dxa"/>
          </w:tcPr>
          <w:p w14:paraId="7CA4C9BB" w14:textId="77777777" w:rsidR="00680A6E" w:rsidRDefault="00680A6E">
            <w:pPr>
              <w:pStyle w:val="EmptyCellLayoutStyle"/>
              <w:spacing w:after="0" w:line="240" w:lineRule="auto"/>
            </w:pPr>
          </w:p>
        </w:tc>
        <w:tc>
          <w:tcPr>
            <w:tcW w:w="3" w:type="dxa"/>
          </w:tcPr>
          <w:p w14:paraId="19750B75" w14:textId="77777777" w:rsidR="00680A6E" w:rsidRDefault="00680A6E">
            <w:pPr>
              <w:pStyle w:val="EmptyCellLayoutStyle"/>
              <w:spacing w:after="0" w:line="240" w:lineRule="auto"/>
            </w:pPr>
          </w:p>
        </w:tc>
        <w:tc>
          <w:tcPr>
            <w:tcW w:w="9" w:type="dxa"/>
          </w:tcPr>
          <w:p w14:paraId="196539C0" w14:textId="77777777" w:rsidR="00680A6E" w:rsidRDefault="00680A6E">
            <w:pPr>
              <w:pStyle w:val="EmptyCellLayoutStyle"/>
              <w:spacing w:after="0" w:line="240" w:lineRule="auto"/>
            </w:pPr>
          </w:p>
        </w:tc>
        <w:tc>
          <w:tcPr>
            <w:tcW w:w="4" w:type="dxa"/>
            <w:gridSpan w:val="1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81"/>
            </w:tblGrid>
            <w:tr w:rsidR="00680A6E" w14:paraId="2C1CC6EB" w14:textId="77777777">
              <w:trPr>
                <w:trHeight w:val="368"/>
              </w:trPr>
              <w:tc>
                <w:tcPr>
                  <w:tcW w:w="1048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8935"/>
                    <w:gridCol w:w="1546"/>
                  </w:tblGrid>
                  <w:tr w:rsidR="00680A6E" w14:paraId="4CD14B65" w14:textId="77777777">
                    <w:trPr>
                      <w:trHeight w:val="74"/>
                    </w:trPr>
                    <w:tc>
                      <w:tcPr>
                        <w:tcW w:w="8935" w:type="dxa"/>
                      </w:tcPr>
                      <w:p w14:paraId="321EC6C3" w14:textId="77777777" w:rsidR="00680A6E" w:rsidRDefault="00680A6E">
                        <w:pPr>
                          <w:pStyle w:val="EmptyCellLayoutStyle"/>
                          <w:spacing w:after="0" w:line="240" w:lineRule="auto"/>
                        </w:pPr>
                      </w:p>
                    </w:tc>
                    <w:tc>
                      <w:tcPr>
                        <w:tcW w:w="1546" w:type="dxa"/>
                      </w:tcPr>
                      <w:p w14:paraId="34243052" w14:textId="77777777" w:rsidR="00680A6E" w:rsidRDefault="00680A6E">
                        <w:pPr>
                          <w:pStyle w:val="EmptyCellLayoutStyle"/>
                          <w:spacing w:after="0" w:line="240" w:lineRule="auto"/>
                        </w:pPr>
                      </w:p>
                    </w:tc>
                  </w:tr>
                  <w:tr w:rsidR="00680A6E" w14:paraId="3AAA68C5" w14:textId="77777777">
                    <w:trPr>
                      <w:trHeight w:val="292"/>
                    </w:trPr>
                    <w:tc>
                      <w:tcPr>
                        <w:tcW w:w="8935" w:type="dxa"/>
                      </w:tcPr>
                      <w:tbl>
                        <w:tblPr>
                          <w:tblW w:w="0" w:type="auto"/>
                          <w:tblCellMar>
                            <w:left w:w="0" w:type="dxa"/>
                            <w:right w:w="0" w:type="dxa"/>
                          </w:tblCellMar>
                          <w:tblLook w:val="04A0" w:firstRow="1" w:lastRow="0" w:firstColumn="1" w:lastColumn="0" w:noHBand="0" w:noVBand="1"/>
                        </w:tblPr>
                        <w:tblGrid>
                          <w:gridCol w:w="8935"/>
                        </w:tblGrid>
                        <w:tr w:rsidR="00680A6E" w14:paraId="659D5FB8" w14:textId="77777777">
                          <w:trPr>
                            <w:trHeight w:val="214"/>
                          </w:trPr>
                          <w:tc>
                            <w:tcPr>
                              <w:tcW w:w="8935" w:type="dxa"/>
                              <w:tcBorders>
                                <w:top w:val="nil"/>
                                <w:left w:val="nil"/>
                                <w:bottom w:val="nil"/>
                                <w:right w:val="nil"/>
                              </w:tcBorders>
                              <w:tcMar>
                                <w:top w:w="39" w:type="dxa"/>
                                <w:left w:w="39" w:type="dxa"/>
                                <w:bottom w:w="39" w:type="dxa"/>
                                <w:right w:w="39" w:type="dxa"/>
                              </w:tcMar>
                            </w:tcPr>
                            <w:p w14:paraId="120FF896" w14:textId="77777777" w:rsidR="00680A6E" w:rsidRDefault="00000000">
                              <w:pPr>
                                <w:spacing w:after="0" w:line="240" w:lineRule="auto"/>
                              </w:pPr>
                              <w:r>
                                <w:rPr>
                                  <w:rFonts w:ascii="Segoe UI" w:eastAsia="Segoe UI" w:hAnsi="Segoe UI"/>
                                  <w:b/>
                                  <w:color w:val="800080"/>
                                  <w:sz w:val="28"/>
                                </w:rPr>
                                <w:t>Consumption for Unit based Services by Technology</w:t>
                              </w:r>
                            </w:p>
                          </w:tc>
                        </w:tr>
                      </w:tbl>
                      <w:p w14:paraId="181D7EFB" w14:textId="77777777" w:rsidR="00680A6E" w:rsidRDefault="00680A6E">
                        <w:pPr>
                          <w:spacing w:after="0" w:line="240" w:lineRule="auto"/>
                        </w:pPr>
                      </w:p>
                    </w:tc>
                    <w:tc>
                      <w:tcPr>
                        <w:tcW w:w="1546" w:type="dxa"/>
                      </w:tcPr>
                      <w:p w14:paraId="5DB8B760" w14:textId="77777777" w:rsidR="00680A6E" w:rsidRDefault="00680A6E">
                        <w:pPr>
                          <w:pStyle w:val="EmptyCellLayoutStyle"/>
                          <w:spacing w:after="0" w:line="240" w:lineRule="auto"/>
                        </w:pPr>
                      </w:p>
                    </w:tc>
                  </w:tr>
                </w:tbl>
                <w:p w14:paraId="79739E70" w14:textId="77777777" w:rsidR="00680A6E" w:rsidRDefault="00680A6E">
                  <w:pPr>
                    <w:spacing w:after="0" w:line="240" w:lineRule="auto"/>
                  </w:pPr>
                </w:p>
              </w:tc>
            </w:tr>
          </w:tbl>
          <w:p w14:paraId="66B7A83A" w14:textId="77777777" w:rsidR="00680A6E" w:rsidRDefault="00680A6E">
            <w:pPr>
              <w:spacing w:after="0" w:line="240" w:lineRule="auto"/>
            </w:pPr>
          </w:p>
        </w:tc>
        <w:tc>
          <w:tcPr>
            <w:tcW w:w="24" w:type="dxa"/>
          </w:tcPr>
          <w:p w14:paraId="27A8754D" w14:textId="77777777" w:rsidR="00680A6E" w:rsidRDefault="00680A6E">
            <w:pPr>
              <w:pStyle w:val="EmptyCellLayoutStyle"/>
              <w:spacing w:after="0" w:line="240" w:lineRule="auto"/>
            </w:pPr>
          </w:p>
        </w:tc>
        <w:tc>
          <w:tcPr>
            <w:tcW w:w="15" w:type="dxa"/>
          </w:tcPr>
          <w:p w14:paraId="2B2C3BEE" w14:textId="77777777" w:rsidR="00680A6E" w:rsidRDefault="00680A6E">
            <w:pPr>
              <w:pStyle w:val="EmptyCellLayoutStyle"/>
              <w:spacing w:after="0" w:line="240" w:lineRule="auto"/>
            </w:pPr>
          </w:p>
        </w:tc>
        <w:tc>
          <w:tcPr>
            <w:tcW w:w="89" w:type="dxa"/>
          </w:tcPr>
          <w:p w14:paraId="1D75F981" w14:textId="77777777" w:rsidR="00680A6E" w:rsidRDefault="00680A6E">
            <w:pPr>
              <w:pStyle w:val="EmptyCellLayoutStyle"/>
              <w:spacing w:after="0" w:line="240" w:lineRule="auto"/>
            </w:pPr>
          </w:p>
        </w:tc>
      </w:tr>
      <w:tr w:rsidR="00680A6E" w14:paraId="492E0C3C" w14:textId="77777777" w:rsidTr="35C718D1">
        <w:trPr>
          <w:trHeight w:val="187"/>
        </w:trPr>
        <w:tc>
          <w:tcPr>
            <w:tcW w:w="19" w:type="dxa"/>
          </w:tcPr>
          <w:p w14:paraId="025559CF" w14:textId="77777777" w:rsidR="00680A6E" w:rsidRDefault="00680A6E">
            <w:pPr>
              <w:pStyle w:val="EmptyCellLayoutStyle"/>
              <w:spacing w:after="0" w:line="240" w:lineRule="auto"/>
            </w:pPr>
          </w:p>
        </w:tc>
        <w:tc>
          <w:tcPr>
            <w:tcW w:w="5" w:type="dxa"/>
          </w:tcPr>
          <w:p w14:paraId="09013C57" w14:textId="77777777" w:rsidR="00680A6E" w:rsidRDefault="00680A6E">
            <w:pPr>
              <w:pStyle w:val="EmptyCellLayoutStyle"/>
              <w:spacing w:after="0" w:line="240" w:lineRule="auto"/>
            </w:pPr>
          </w:p>
        </w:tc>
        <w:tc>
          <w:tcPr>
            <w:tcW w:w="0" w:type="dxa"/>
          </w:tcPr>
          <w:p w14:paraId="30921DD6" w14:textId="77777777" w:rsidR="00680A6E" w:rsidRDefault="00680A6E">
            <w:pPr>
              <w:pStyle w:val="EmptyCellLayoutStyle"/>
              <w:spacing w:after="0" w:line="240" w:lineRule="auto"/>
            </w:pPr>
          </w:p>
        </w:tc>
        <w:tc>
          <w:tcPr>
            <w:tcW w:w="2" w:type="dxa"/>
          </w:tcPr>
          <w:p w14:paraId="532D7643" w14:textId="77777777" w:rsidR="00680A6E" w:rsidRDefault="00680A6E">
            <w:pPr>
              <w:pStyle w:val="EmptyCellLayoutStyle"/>
              <w:spacing w:after="0" w:line="240" w:lineRule="auto"/>
            </w:pPr>
          </w:p>
        </w:tc>
        <w:tc>
          <w:tcPr>
            <w:tcW w:w="8" w:type="dxa"/>
          </w:tcPr>
          <w:p w14:paraId="65166A0A" w14:textId="77777777" w:rsidR="00680A6E" w:rsidRDefault="00680A6E">
            <w:pPr>
              <w:pStyle w:val="EmptyCellLayoutStyle"/>
              <w:spacing w:after="0" w:line="240" w:lineRule="auto"/>
            </w:pPr>
          </w:p>
        </w:tc>
        <w:tc>
          <w:tcPr>
            <w:tcW w:w="3" w:type="dxa"/>
          </w:tcPr>
          <w:p w14:paraId="62C2D79E" w14:textId="77777777" w:rsidR="00680A6E" w:rsidRDefault="00680A6E">
            <w:pPr>
              <w:pStyle w:val="EmptyCellLayoutStyle"/>
              <w:spacing w:after="0" w:line="240" w:lineRule="auto"/>
            </w:pPr>
          </w:p>
        </w:tc>
        <w:tc>
          <w:tcPr>
            <w:tcW w:w="3" w:type="dxa"/>
          </w:tcPr>
          <w:p w14:paraId="6338D6A5" w14:textId="77777777" w:rsidR="00680A6E" w:rsidRDefault="00680A6E">
            <w:pPr>
              <w:pStyle w:val="EmptyCellLayoutStyle"/>
              <w:spacing w:after="0" w:line="240" w:lineRule="auto"/>
            </w:pPr>
          </w:p>
        </w:tc>
        <w:tc>
          <w:tcPr>
            <w:tcW w:w="1" w:type="dxa"/>
          </w:tcPr>
          <w:p w14:paraId="0CFCD97B" w14:textId="77777777" w:rsidR="00680A6E" w:rsidRDefault="00680A6E">
            <w:pPr>
              <w:pStyle w:val="EmptyCellLayoutStyle"/>
              <w:spacing w:after="0" w:line="240" w:lineRule="auto"/>
            </w:pPr>
          </w:p>
        </w:tc>
        <w:tc>
          <w:tcPr>
            <w:tcW w:w="3" w:type="dxa"/>
          </w:tcPr>
          <w:p w14:paraId="7001A5AA" w14:textId="77777777" w:rsidR="00680A6E" w:rsidRDefault="00680A6E">
            <w:pPr>
              <w:pStyle w:val="EmptyCellLayoutStyle"/>
              <w:spacing w:after="0" w:line="240" w:lineRule="auto"/>
            </w:pPr>
          </w:p>
        </w:tc>
        <w:tc>
          <w:tcPr>
            <w:tcW w:w="9" w:type="dxa"/>
          </w:tcPr>
          <w:p w14:paraId="52832FE1" w14:textId="77777777" w:rsidR="00680A6E" w:rsidRDefault="00680A6E">
            <w:pPr>
              <w:pStyle w:val="EmptyCellLayoutStyle"/>
              <w:spacing w:after="0" w:line="240" w:lineRule="auto"/>
            </w:pPr>
          </w:p>
        </w:tc>
        <w:tc>
          <w:tcPr>
            <w:tcW w:w="4" w:type="dxa"/>
          </w:tcPr>
          <w:p w14:paraId="7586E6C1" w14:textId="77777777" w:rsidR="00680A6E" w:rsidRDefault="00680A6E">
            <w:pPr>
              <w:pStyle w:val="EmptyCellLayoutStyle"/>
              <w:spacing w:after="0" w:line="240" w:lineRule="auto"/>
            </w:pPr>
          </w:p>
        </w:tc>
        <w:tc>
          <w:tcPr>
            <w:tcW w:w="10" w:type="dxa"/>
          </w:tcPr>
          <w:p w14:paraId="34D9DEF3" w14:textId="77777777" w:rsidR="00680A6E" w:rsidRDefault="00680A6E">
            <w:pPr>
              <w:pStyle w:val="EmptyCellLayoutStyle"/>
              <w:spacing w:after="0" w:line="240" w:lineRule="auto"/>
            </w:pPr>
          </w:p>
        </w:tc>
        <w:tc>
          <w:tcPr>
            <w:tcW w:w="2" w:type="dxa"/>
          </w:tcPr>
          <w:p w14:paraId="42DC095F" w14:textId="77777777" w:rsidR="00680A6E" w:rsidRDefault="00680A6E">
            <w:pPr>
              <w:pStyle w:val="EmptyCellLayoutStyle"/>
              <w:spacing w:after="0" w:line="240" w:lineRule="auto"/>
            </w:pPr>
          </w:p>
        </w:tc>
        <w:tc>
          <w:tcPr>
            <w:tcW w:w="12" w:type="dxa"/>
          </w:tcPr>
          <w:p w14:paraId="0D6FC255" w14:textId="77777777" w:rsidR="00680A6E" w:rsidRDefault="00680A6E">
            <w:pPr>
              <w:pStyle w:val="EmptyCellLayoutStyle"/>
              <w:spacing w:after="0" w:line="240" w:lineRule="auto"/>
            </w:pPr>
          </w:p>
        </w:tc>
        <w:tc>
          <w:tcPr>
            <w:tcW w:w="3576" w:type="dxa"/>
          </w:tcPr>
          <w:p w14:paraId="4823D41C" w14:textId="77777777" w:rsidR="00680A6E" w:rsidRDefault="00680A6E">
            <w:pPr>
              <w:pStyle w:val="EmptyCellLayoutStyle"/>
              <w:spacing w:after="0" w:line="240" w:lineRule="auto"/>
            </w:pPr>
          </w:p>
        </w:tc>
        <w:tc>
          <w:tcPr>
            <w:tcW w:w="82" w:type="dxa"/>
          </w:tcPr>
          <w:p w14:paraId="256E56B6" w14:textId="77777777" w:rsidR="00680A6E" w:rsidRDefault="00680A6E">
            <w:pPr>
              <w:pStyle w:val="EmptyCellLayoutStyle"/>
              <w:spacing w:after="0" w:line="240" w:lineRule="auto"/>
            </w:pPr>
          </w:p>
        </w:tc>
        <w:tc>
          <w:tcPr>
            <w:tcW w:w="1329" w:type="dxa"/>
          </w:tcPr>
          <w:p w14:paraId="3E05DC03" w14:textId="77777777" w:rsidR="00680A6E" w:rsidRDefault="00680A6E">
            <w:pPr>
              <w:pStyle w:val="EmptyCellLayoutStyle"/>
              <w:spacing w:after="0" w:line="240" w:lineRule="auto"/>
            </w:pPr>
          </w:p>
        </w:tc>
        <w:tc>
          <w:tcPr>
            <w:tcW w:w="3904" w:type="dxa"/>
          </w:tcPr>
          <w:p w14:paraId="7C72859A" w14:textId="77777777" w:rsidR="00680A6E" w:rsidRDefault="00680A6E">
            <w:pPr>
              <w:pStyle w:val="EmptyCellLayoutStyle"/>
              <w:spacing w:after="0" w:line="240" w:lineRule="auto"/>
            </w:pPr>
          </w:p>
        </w:tc>
        <w:tc>
          <w:tcPr>
            <w:tcW w:w="1537" w:type="dxa"/>
          </w:tcPr>
          <w:p w14:paraId="48D8542A" w14:textId="77777777" w:rsidR="00680A6E" w:rsidRDefault="00680A6E">
            <w:pPr>
              <w:pStyle w:val="EmptyCellLayoutStyle"/>
              <w:spacing w:after="0" w:line="240" w:lineRule="auto"/>
            </w:pPr>
          </w:p>
        </w:tc>
        <w:tc>
          <w:tcPr>
            <w:tcW w:w="14" w:type="dxa"/>
          </w:tcPr>
          <w:p w14:paraId="6C835F51" w14:textId="77777777" w:rsidR="00680A6E" w:rsidRDefault="00680A6E">
            <w:pPr>
              <w:pStyle w:val="EmptyCellLayoutStyle"/>
              <w:spacing w:after="0" w:line="240" w:lineRule="auto"/>
            </w:pPr>
          </w:p>
        </w:tc>
        <w:tc>
          <w:tcPr>
            <w:tcW w:w="24" w:type="dxa"/>
          </w:tcPr>
          <w:p w14:paraId="01654B64" w14:textId="77777777" w:rsidR="00680A6E" w:rsidRDefault="00680A6E">
            <w:pPr>
              <w:pStyle w:val="EmptyCellLayoutStyle"/>
              <w:spacing w:after="0" w:line="240" w:lineRule="auto"/>
            </w:pPr>
          </w:p>
        </w:tc>
        <w:tc>
          <w:tcPr>
            <w:tcW w:w="15" w:type="dxa"/>
          </w:tcPr>
          <w:p w14:paraId="3F784C44" w14:textId="77777777" w:rsidR="00680A6E" w:rsidRDefault="00680A6E">
            <w:pPr>
              <w:pStyle w:val="EmptyCellLayoutStyle"/>
              <w:spacing w:after="0" w:line="240" w:lineRule="auto"/>
            </w:pPr>
          </w:p>
        </w:tc>
        <w:tc>
          <w:tcPr>
            <w:tcW w:w="89" w:type="dxa"/>
          </w:tcPr>
          <w:p w14:paraId="6AE3613C" w14:textId="77777777" w:rsidR="00680A6E" w:rsidRDefault="00680A6E">
            <w:pPr>
              <w:pStyle w:val="EmptyCellLayoutStyle"/>
              <w:spacing w:after="0" w:line="240" w:lineRule="auto"/>
            </w:pPr>
          </w:p>
        </w:tc>
      </w:tr>
      <w:tr w:rsidR="0065162A" w14:paraId="5CD695B6" w14:textId="77777777" w:rsidTr="0065162A">
        <w:tc>
          <w:tcPr>
            <w:tcW w:w="19" w:type="dxa"/>
          </w:tcPr>
          <w:p w14:paraId="6C7766DD" w14:textId="77777777" w:rsidR="00680A6E" w:rsidRDefault="00680A6E">
            <w:pPr>
              <w:pStyle w:val="EmptyCellLayoutStyle"/>
              <w:spacing w:after="0" w:line="240" w:lineRule="auto"/>
            </w:pPr>
          </w:p>
        </w:tc>
        <w:tc>
          <w:tcPr>
            <w:tcW w:w="5" w:type="dxa"/>
          </w:tcPr>
          <w:p w14:paraId="0C4D61FE" w14:textId="77777777" w:rsidR="00680A6E" w:rsidRDefault="00680A6E">
            <w:pPr>
              <w:pStyle w:val="EmptyCellLayoutStyle"/>
              <w:spacing w:after="0" w:line="240" w:lineRule="auto"/>
            </w:pPr>
          </w:p>
        </w:tc>
        <w:tc>
          <w:tcPr>
            <w:tcW w:w="0" w:type="dxa"/>
          </w:tcPr>
          <w:p w14:paraId="5438CDC7" w14:textId="77777777" w:rsidR="00680A6E" w:rsidRDefault="00680A6E">
            <w:pPr>
              <w:pStyle w:val="EmptyCellLayoutStyle"/>
              <w:spacing w:after="0" w:line="240" w:lineRule="auto"/>
            </w:pPr>
          </w:p>
        </w:tc>
        <w:tc>
          <w:tcPr>
            <w:tcW w:w="2" w:type="dxa"/>
          </w:tcPr>
          <w:p w14:paraId="5A32EA57" w14:textId="77777777" w:rsidR="00680A6E" w:rsidRDefault="00680A6E">
            <w:pPr>
              <w:pStyle w:val="EmptyCellLayoutStyle"/>
              <w:spacing w:after="0" w:line="240" w:lineRule="auto"/>
            </w:pPr>
          </w:p>
        </w:tc>
        <w:tc>
          <w:tcPr>
            <w:tcW w:w="8" w:type="dxa"/>
          </w:tcPr>
          <w:p w14:paraId="28024822" w14:textId="77777777" w:rsidR="00680A6E" w:rsidRDefault="00680A6E">
            <w:pPr>
              <w:pStyle w:val="EmptyCellLayoutStyle"/>
              <w:spacing w:after="0" w:line="240" w:lineRule="auto"/>
            </w:pPr>
          </w:p>
        </w:tc>
        <w:tc>
          <w:tcPr>
            <w:tcW w:w="3" w:type="dxa"/>
          </w:tcPr>
          <w:p w14:paraId="68A2E098" w14:textId="77777777" w:rsidR="00680A6E" w:rsidRDefault="00680A6E">
            <w:pPr>
              <w:pStyle w:val="EmptyCellLayoutStyle"/>
              <w:spacing w:after="0" w:line="240" w:lineRule="auto"/>
            </w:pPr>
          </w:p>
        </w:tc>
        <w:tc>
          <w:tcPr>
            <w:tcW w:w="3" w:type="dxa"/>
          </w:tcPr>
          <w:p w14:paraId="568BD35C" w14:textId="77777777" w:rsidR="00680A6E" w:rsidRDefault="00680A6E">
            <w:pPr>
              <w:pStyle w:val="EmptyCellLayoutStyle"/>
              <w:spacing w:after="0" w:line="240" w:lineRule="auto"/>
            </w:pPr>
          </w:p>
        </w:tc>
        <w:tc>
          <w:tcPr>
            <w:tcW w:w="1" w:type="dxa"/>
          </w:tcPr>
          <w:p w14:paraId="3B952D13" w14:textId="77777777" w:rsidR="00680A6E" w:rsidRDefault="00680A6E">
            <w:pPr>
              <w:pStyle w:val="EmptyCellLayoutStyle"/>
              <w:spacing w:after="0" w:line="240" w:lineRule="auto"/>
            </w:pPr>
          </w:p>
        </w:tc>
        <w:tc>
          <w:tcPr>
            <w:tcW w:w="3" w:type="dxa"/>
          </w:tcPr>
          <w:p w14:paraId="34E17C33" w14:textId="77777777" w:rsidR="00680A6E" w:rsidRDefault="00680A6E">
            <w:pPr>
              <w:pStyle w:val="EmptyCellLayoutStyle"/>
              <w:spacing w:after="0" w:line="240" w:lineRule="auto"/>
            </w:pPr>
          </w:p>
        </w:tc>
        <w:tc>
          <w:tcPr>
            <w:tcW w:w="9" w:type="dxa"/>
          </w:tcPr>
          <w:p w14:paraId="30FDBAE7" w14:textId="77777777" w:rsidR="00680A6E" w:rsidRDefault="00680A6E">
            <w:pPr>
              <w:pStyle w:val="EmptyCellLayoutStyle"/>
              <w:spacing w:after="0" w:line="240" w:lineRule="auto"/>
            </w:pPr>
          </w:p>
        </w:tc>
        <w:tc>
          <w:tcPr>
            <w:tcW w:w="4" w:type="dxa"/>
            <w:gridSpan w:val="1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81"/>
            </w:tblGrid>
            <w:tr w:rsidR="00680A6E" w14:paraId="140497DA" w14:textId="77777777">
              <w:trPr>
                <w:trHeight w:val="420"/>
              </w:trPr>
              <w:tc>
                <w:tcPr>
                  <w:tcW w:w="1048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29"/>
                    <w:gridCol w:w="10436"/>
                    <w:gridCol w:w="15"/>
                  </w:tblGrid>
                  <w:tr w:rsidR="00680A6E" w14:paraId="5DCF9B73" w14:textId="77777777">
                    <w:trPr>
                      <w:trHeight w:val="270"/>
                    </w:trPr>
                    <w:tc>
                      <w:tcPr>
                        <w:tcW w:w="29" w:type="dxa"/>
                      </w:tcPr>
                      <w:p w14:paraId="19229553" w14:textId="77777777" w:rsidR="00680A6E" w:rsidRDefault="00680A6E">
                        <w:pPr>
                          <w:pStyle w:val="EmptyCellLayoutStyle"/>
                          <w:spacing w:after="0" w:line="240" w:lineRule="auto"/>
                        </w:pPr>
                      </w:p>
                    </w:tc>
                    <w:tc>
                      <w:tcPr>
                        <w:tcW w:w="10436" w:type="dxa"/>
                      </w:tcPr>
                      <w:tbl>
                        <w:tblPr>
                          <w:tblW w:w="0" w:type="auto"/>
                          <w:tblCellMar>
                            <w:left w:w="0" w:type="dxa"/>
                            <w:right w:w="0" w:type="dxa"/>
                          </w:tblCellMar>
                          <w:tblLook w:val="04A0" w:firstRow="1" w:lastRow="0" w:firstColumn="1" w:lastColumn="0" w:noHBand="0" w:noVBand="1"/>
                        </w:tblPr>
                        <w:tblGrid>
                          <w:gridCol w:w="10436"/>
                        </w:tblGrid>
                        <w:tr w:rsidR="00680A6E" w14:paraId="3E5B88B5" w14:textId="77777777">
                          <w:trPr>
                            <w:trHeight w:val="192"/>
                          </w:trPr>
                          <w:tc>
                            <w:tcPr>
                              <w:tcW w:w="10436" w:type="dxa"/>
                              <w:tcBorders>
                                <w:top w:val="nil"/>
                                <w:left w:val="nil"/>
                                <w:bottom w:val="nil"/>
                                <w:right w:val="nil"/>
                              </w:tcBorders>
                              <w:tcMar>
                                <w:top w:w="39" w:type="dxa"/>
                                <w:left w:w="39" w:type="dxa"/>
                                <w:bottom w:w="39" w:type="dxa"/>
                                <w:right w:w="39" w:type="dxa"/>
                              </w:tcMar>
                            </w:tcPr>
                            <w:p w14:paraId="4B4DE113" w14:textId="77777777" w:rsidR="00680A6E" w:rsidRDefault="00000000">
                              <w:pPr>
                                <w:spacing w:after="0" w:line="240" w:lineRule="auto"/>
                              </w:pPr>
                              <w:r>
                                <w:rPr>
                                  <w:rFonts w:ascii="Segoe UI" w:eastAsia="Segoe UI" w:hAnsi="Segoe UI"/>
                                  <w:b/>
                                  <w:color w:val="800080"/>
                                  <w:sz w:val="44"/>
                                </w:rPr>
                                <w:t>Proactive and Designated Support Engineering Service Summary</w:t>
                              </w:r>
                            </w:p>
                          </w:tc>
                        </w:tr>
                      </w:tbl>
                      <w:p w14:paraId="6C4B5D58" w14:textId="77777777" w:rsidR="00680A6E" w:rsidRDefault="00680A6E">
                        <w:pPr>
                          <w:spacing w:after="0" w:line="240" w:lineRule="auto"/>
                        </w:pPr>
                      </w:p>
                    </w:tc>
                    <w:tc>
                      <w:tcPr>
                        <w:tcW w:w="15" w:type="dxa"/>
                      </w:tcPr>
                      <w:p w14:paraId="4EB47F20" w14:textId="77777777" w:rsidR="00680A6E" w:rsidRDefault="00680A6E">
                        <w:pPr>
                          <w:pStyle w:val="EmptyCellLayoutStyle"/>
                          <w:spacing w:after="0" w:line="240" w:lineRule="auto"/>
                        </w:pPr>
                      </w:p>
                    </w:tc>
                  </w:tr>
                  <w:tr w:rsidR="00680A6E" w14:paraId="62C602B9" w14:textId="77777777">
                    <w:trPr>
                      <w:trHeight w:val="150"/>
                    </w:trPr>
                    <w:tc>
                      <w:tcPr>
                        <w:tcW w:w="29" w:type="dxa"/>
                      </w:tcPr>
                      <w:p w14:paraId="6B8E78C4" w14:textId="77777777" w:rsidR="00680A6E" w:rsidRDefault="00680A6E">
                        <w:pPr>
                          <w:pStyle w:val="EmptyCellLayoutStyle"/>
                          <w:spacing w:after="0" w:line="240" w:lineRule="auto"/>
                        </w:pPr>
                      </w:p>
                    </w:tc>
                    <w:tc>
                      <w:tcPr>
                        <w:tcW w:w="10436" w:type="dxa"/>
                      </w:tcPr>
                      <w:p w14:paraId="7536E722" w14:textId="77777777" w:rsidR="00680A6E" w:rsidRDefault="00680A6E">
                        <w:pPr>
                          <w:pStyle w:val="EmptyCellLayoutStyle"/>
                          <w:spacing w:after="0" w:line="240" w:lineRule="auto"/>
                        </w:pPr>
                      </w:p>
                    </w:tc>
                    <w:tc>
                      <w:tcPr>
                        <w:tcW w:w="15" w:type="dxa"/>
                      </w:tcPr>
                      <w:p w14:paraId="70DB45E9" w14:textId="77777777" w:rsidR="00680A6E" w:rsidRDefault="00680A6E">
                        <w:pPr>
                          <w:pStyle w:val="EmptyCellLayoutStyle"/>
                          <w:spacing w:after="0" w:line="240" w:lineRule="auto"/>
                        </w:pPr>
                      </w:p>
                    </w:tc>
                  </w:tr>
                </w:tbl>
                <w:p w14:paraId="23CFDA3F" w14:textId="77777777" w:rsidR="00680A6E" w:rsidRDefault="00680A6E">
                  <w:pPr>
                    <w:spacing w:after="0" w:line="240" w:lineRule="auto"/>
                  </w:pPr>
                </w:p>
              </w:tc>
            </w:tr>
          </w:tbl>
          <w:p w14:paraId="731DE341" w14:textId="77777777" w:rsidR="00680A6E" w:rsidRDefault="00680A6E">
            <w:pPr>
              <w:spacing w:after="0" w:line="240" w:lineRule="auto"/>
            </w:pPr>
          </w:p>
        </w:tc>
        <w:tc>
          <w:tcPr>
            <w:tcW w:w="24" w:type="dxa"/>
          </w:tcPr>
          <w:p w14:paraId="7B928E39" w14:textId="77777777" w:rsidR="00680A6E" w:rsidRDefault="00680A6E">
            <w:pPr>
              <w:pStyle w:val="EmptyCellLayoutStyle"/>
              <w:spacing w:after="0" w:line="240" w:lineRule="auto"/>
            </w:pPr>
          </w:p>
        </w:tc>
        <w:tc>
          <w:tcPr>
            <w:tcW w:w="15" w:type="dxa"/>
          </w:tcPr>
          <w:p w14:paraId="18079FA4" w14:textId="77777777" w:rsidR="00680A6E" w:rsidRDefault="00680A6E">
            <w:pPr>
              <w:pStyle w:val="EmptyCellLayoutStyle"/>
              <w:spacing w:after="0" w:line="240" w:lineRule="auto"/>
            </w:pPr>
          </w:p>
        </w:tc>
        <w:tc>
          <w:tcPr>
            <w:tcW w:w="89" w:type="dxa"/>
          </w:tcPr>
          <w:p w14:paraId="40115F30" w14:textId="77777777" w:rsidR="00680A6E" w:rsidRDefault="00680A6E">
            <w:pPr>
              <w:pStyle w:val="EmptyCellLayoutStyle"/>
              <w:spacing w:after="0" w:line="240" w:lineRule="auto"/>
            </w:pPr>
          </w:p>
        </w:tc>
      </w:tr>
      <w:tr w:rsidR="00680A6E" w14:paraId="5DBC631D" w14:textId="77777777" w:rsidTr="35C718D1">
        <w:trPr>
          <w:trHeight w:val="134"/>
        </w:trPr>
        <w:tc>
          <w:tcPr>
            <w:tcW w:w="19" w:type="dxa"/>
          </w:tcPr>
          <w:p w14:paraId="659666EB" w14:textId="77777777" w:rsidR="00680A6E" w:rsidRDefault="00680A6E">
            <w:pPr>
              <w:pStyle w:val="EmptyCellLayoutStyle"/>
              <w:spacing w:after="0" w:line="240" w:lineRule="auto"/>
            </w:pPr>
          </w:p>
        </w:tc>
        <w:tc>
          <w:tcPr>
            <w:tcW w:w="5" w:type="dxa"/>
          </w:tcPr>
          <w:p w14:paraId="27E573D0" w14:textId="77777777" w:rsidR="00680A6E" w:rsidRDefault="00680A6E">
            <w:pPr>
              <w:pStyle w:val="EmptyCellLayoutStyle"/>
              <w:spacing w:after="0" w:line="240" w:lineRule="auto"/>
            </w:pPr>
          </w:p>
        </w:tc>
        <w:tc>
          <w:tcPr>
            <w:tcW w:w="0" w:type="dxa"/>
          </w:tcPr>
          <w:p w14:paraId="53FC8B84" w14:textId="77777777" w:rsidR="00680A6E" w:rsidRDefault="00680A6E">
            <w:pPr>
              <w:pStyle w:val="EmptyCellLayoutStyle"/>
              <w:spacing w:after="0" w:line="240" w:lineRule="auto"/>
            </w:pPr>
          </w:p>
        </w:tc>
        <w:tc>
          <w:tcPr>
            <w:tcW w:w="2" w:type="dxa"/>
          </w:tcPr>
          <w:p w14:paraId="760DAE74" w14:textId="77777777" w:rsidR="00680A6E" w:rsidRDefault="00680A6E">
            <w:pPr>
              <w:pStyle w:val="EmptyCellLayoutStyle"/>
              <w:spacing w:after="0" w:line="240" w:lineRule="auto"/>
            </w:pPr>
          </w:p>
        </w:tc>
        <w:tc>
          <w:tcPr>
            <w:tcW w:w="8" w:type="dxa"/>
          </w:tcPr>
          <w:p w14:paraId="179BB159" w14:textId="77777777" w:rsidR="00680A6E" w:rsidRDefault="00680A6E">
            <w:pPr>
              <w:pStyle w:val="EmptyCellLayoutStyle"/>
              <w:spacing w:after="0" w:line="240" w:lineRule="auto"/>
            </w:pPr>
          </w:p>
        </w:tc>
        <w:tc>
          <w:tcPr>
            <w:tcW w:w="3" w:type="dxa"/>
          </w:tcPr>
          <w:p w14:paraId="7955E85B" w14:textId="77777777" w:rsidR="00680A6E" w:rsidRDefault="00680A6E">
            <w:pPr>
              <w:pStyle w:val="EmptyCellLayoutStyle"/>
              <w:spacing w:after="0" w:line="240" w:lineRule="auto"/>
            </w:pPr>
          </w:p>
        </w:tc>
        <w:tc>
          <w:tcPr>
            <w:tcW w:w="3" w:type="dxa"/>
          </w:tcPr>
          <w:p w14:paraId="47A1F791" w14:textId="77777777" w:rsidR="00680A6E" w:rsidRDefault="00680A6E">
            <w:pPr>
              <w:pStyle w:val="EmptyCellLayoutStyle"/>
              <w:spacing w:after="0" w:line="240" w:lineRule="auto"/>
            </w:pPr>
          </w:p>
        </w:tc>
        <w:tc>
          <w:tcPr>
            <w:tcW w:w="1" w:type="dxa"/>
          </w:tcPr>
          <w:p w14:paraId="0959290F" w14:textId="77777777" w:rsidR="00680A6E" w:rsidRDefault="00680A6E">
            <w:pPr>
              <w:pStyle w:val="EmptyCellLayoutStyle"/>
              <w:spacing w:after="0" w:line="240" w:lineRule="auto"/>
            </w:pPr>
          </w:p>
        </w:tc>
        <w:tc>
          <w:tcPr>
            <w:tcW w:w="3" w:type="dxa"/>
          </w:tcPr>
          <w:p w14:paraId="365386CD" w14:textId="77777777" w:rsidR="00680A6E" w:rsidRDefault="00680A6E">
            <w:pPr>
              <w:pStyle w:val="EmptyCellLayoutStyle"/>
              <w:spacing w:after="0" w:line="240" w:lineRule="auto"/>
            </w:pPr>
          </w:p>
        </w:tc>
        <w:tc>
          <w:tcPr>
            <w:tcW w:w="9" w:type="dxa"/>
          </w:tcPr>
          <w:p w14:paraId="582CAAFF" w14:textId="77777777" w:rsidR="00680A6E" w:rsidRDefault="00680A6E">
            <w:pPr>
              <w:pStyle w:val="EmptyCellLayoutStyle"/>
              <w:spacing w:after="0" w:line="240" w:lineRule="auto"/>
            </w:pPr>
          </w:p>
        </w:tc>
        <w:tc>
          <w:tcPr>
            <w:tcW w:w="4" w:type="dxa"/>
          </w:tcPr>
          <w:p w14:paraId="718EF448" w14:textId="77777777" w:rsidR="00680A6E" w:rsidRDefault="00680A6E">
            <w:pPr>
              <w:pStyle w:val="EmptyCellLayoutStyle"/>
              <w:spacing w:after="0" w:line="240" w:lineRule="auto"/>
            </w:pPr>
          </w:p>
        </w:tc>
        <w:tc>
          <w:tcPr>
            <w:tcW w:w="10" w:type="dxa"/>
          </w:tcPr>
          <w:p w14:paraId="1985FB31" w14:textId="77777777" w:rsidR="00680A6E" w:rsidRDefault="00680A6E">
            <w:pPr>
              <w:pStyle w:val="EmptyCellLayoutStyle"/>
              <w:spacing w:after="0" w:line="240" w:lineRule="auto"/>
            </w:pPr>
          </w:p>
        </w:tc>
        <w:tc>
          <w:tcPr>
            <w:tcW w:w="2" w:type="dxa"/>
          </w:tcPr>
          <w:p w14:paraId="1F521B06" w14:textId="77777777" w:rsidR="00680A6E" w:rsidRDefault="00680A6E">
            <w:pPr>
              <w:pStyle w:val="EmptyCellLayoutStyle"/>
              <w:spacing w:after="0" w:line="240" w:lineRule="auto"/>
            </w:pPr>
          </w:p>
        </w:tc>
        <w:tc>
          <w:tcPr>
            <w:tcW w:w="12" w:type="dxa"/>
          </w:tcPr>
          <w:p w14:paraId="447B2103" w14:textId="77777777" w:rsidR="00680A6E" w:rsidRDefault="00680A6E">
            <w:pPr>
              <w:pStyle w:val="EmptyCellLayoutStyle"/>
              <w:spacing w:after="0" w:line="240" w:lineRule="auto"/>
            </w:pPr>
          </w:p>
        </w:tc>
        <w:tc>
          <w:tcPr>
            <w:tcW w:w="3576" w:type="dxa"/>
          </w:tcPr>
          <w:p w14:paraId="1C7DFABA" w14:textId="77777777" w:rsidR="00680A6E" w:rsidRDefault="00680A6E">
            <w:pPr>
              <w:pStyle w:val="EmptyCellLayoutStyle"/>
              <w:spacing w:after="0" w:line="240" w:lineRule="auto"/>
            </w:pPr>
          </w:p>
        </w:tc>
        <w:tc>
          <w:tcPr>
            <w:tcW w:w="82" w:type="dxa"/>
          </w:tcPr>
          <w:p w14:paraId="415284E4" w14:textId="77777777" w:rsidR="00680A6E" w:rsidRDefault="00680A6E">
            <w:pPr>
              <w:pStyle w:val="EmptyCellLayoutStyle"/>
              <w:spacing w:after="0" w:line="240" w:lineRule="auto"/>
            </w:pPr>
          </w:p>
        </w:tc>
        <w:tc>
          <w:tcPr>
            <w:tcW w:w="1329" w:type="dxa"/>
          </w:tcPr>
          <w:p w14:paraId="36A2DEB6" w14:textId="77777777" w:rsidR="00680A6E" w:rsidRDefault="00680A6E">
            <w:pPr>
              <w:pStyle w:val="EmptyCellLayoutStyle"/>
              <w:spacing w:after="0" w:line="240" w:lineRule="auto"/>
            </w:pPr>
          </w:p>
        </w:tc>
        <w:tc>
          <w:tcPr>
            <w:tcW w:w="3904" w:type="dxa"/>
          </w:tcPr>
          <w:p w14:paraId="0347D1D5" w14:textId="77777777" w:rsidR="00680A6E" w:rsidRDefault="00680A6E">
            <w:pPr>
              <w:pStyle w:val="EmptyCellLayoutStyle"/>
              <w:spacing w:after="0" w:line="240" w:lineRule="auto"/>
            </w:pPr>
          </w:p>
        </w:tc>
        <w:tc>
          <w:tcPr>
            <w:tcW w:w="1537" w:type="dxa"/>
          </w:tcPr>
          <w:p w14:paraId="3AE1DF72" w14:textId="77777777" w:rsidR="00680A6E" w:rsidRDefault="00680A6E">
            <w:pPr>
              <w:pStyle w:val="EmptyCellLayoutStyle"/>
              <w:spacing w:after="0" w:line="240" w:lineRule="auto"/>
            </w:pPr>
          </w:p>
        </w:tc>
        <w:tc>
          <w:tcPr>
            <w:tcW w:w="14" w:type="dxa"/>
          </w:tcPr>
          <w:p w14:paraId="284F2E65" w14:textId="77777777" w:rsidR="00680A6E" w:rsidRDefault="00680A6E">
            <w:pPr>
              <w:pStyle w:val="EmptyCellLayoutStyle"/>
              <w:spacing w:after="0" w:line="240" w:lineRule="auto"/>
            </w:pPr>
          </w:p>
        </w:tc>
        <w:tc>
          <w:tcPr>
            <w:tcW w:w="24" w:type="dxa"/>
          </w:tcPr>
          <w:p w14:paraId="687CCB83" w14:textId="77777777" w:rsidR="00680A6E" w:rsidRDefault="00680A6E">
            <w:pPr>
              <w:pStyle w:val="EmptyCellLayoutStyle"/>
              <w:spacing w:after="0" w:line="240" w:lineRule="auto"/>
            </w:pPr>
          </w:p>
        </w:tc>
        <w:tc>
          <w:tcPr>
            <w:tcW w:w="15" w:type="dxa"/>
          </w:tcPr>
          <w:p w14:paraId="26F7A8D2" w14:textId="77777777" w:rsidR="00680A6E" w:rsidRDefault="00680A6E">
            <w:pPr>
              <w:pStyle w:val="EmptyCellLayoutStyle"/>
              <w:spacing w:after="0" w:line="240" w:lineRule="auto"/>
            </w:pPr>
          </w:p>
        </w:tc>
        <w:tc>
          <w:tcPr>
            <w:tcW w:w="89" w:type="dxa"/>
          </w:tcPr>
          <w:p w14:paraId="3CDFBF48" w14:textId="77777777" w:rsidR="00680A6E" w:rsidRDefault="00680A6E">
            <w:pPr>
              <w:pStyle w:val="EmptyCellLayoutStyle"/>
              <w:spacing w:after="0" w:line="240" w:lineRule="auto"/>
            </w:pPr>
          </w:p>
        </w:tc>
      </w:tr>
      <w:tr w:rsidR="0065162A" w14:paraId="773171AE" w14:textId="77777777" w:rsidTr="0065162A">
        <w:tc>
          <w:tcPr>
            <w:tcW w:w="19" w:type="dxa"/>
            <w:gridSpan w:val="2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40"/>
            </w:tblGrid>
            <w:tr w:rsidR="00680A6E" w14:paraId="32961A5E" w14:textId="77777777">
              <w:trPr>
                <w:trHeight w:val="386"/>
              </w:trPr>
              <w:tc>
                <w:tcPr>
                  <w:tcW w:w="1054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5725"/>
                    <w:gridCol w:w="4814"/>
                  </w:tblGrid>
                  <w:tr w:rsidR="00680A6E" w14:paraId="4002E5AC" w14:textId="77777777">
                    <w:trPr>
                      <w:trHeight w:val="280"/>
                    </w:trPr>
                    <w:tc>
                      <w:tcPr>
                        <w:tcW w:w="5725" w:type="dxa"/>
                      </w:tcPr>
                      <w:tbl>
                        <w:tblPr>
                          <w:tblW w:w="0" w:type="auto"/>
                          <w:tblCellMar>
                            <w:left w:w="0" w:type="dxa"/>
                            <w:right w:w="0" w:type="dxa"/>
                          </w:tblCellMar>
                          <w:tblLook w:val="04A0" w:firstRow="1" w:lastRow="0" w:firstColumn="1" w:lastColumn="0" w:noHBand="0" w:noVBand="1"/>
                        </w:tblPr>
                        <w:tblGrid>
                          <w:gridCol w:w="5725"/>
                        </w:tblGrid>
                        <w:tr w:rsidR="00680A6E" w14:paraId="511DA308" w14:textId="77777777">
                          <w:trPr>
                            <w:trHeight w:val="202"/>
                          </w:trPr>
                          <w:tc>
                            <w:tcPr>
                              <w:tcW w:w="5725" w:type="dxa"/>
                              <w:tcBorders>
                                <w:top w:val="nil"/>
                                <w:left w:val="nil"/>
                                <w:bottom w:val="nil"/>
                                <w:right w:val="nil"/>
                              </w:tcBorders>
                              <w:tcMar>
                                <w:top w:w="39" w:type="dxa"/>
                                <w:left w:w="39" w:type="dxa"/>
                                <w:bottom w:w="39" w:type="dxa"/>
                                <w:right w:w="39" w:type="dxa"/>
                              </w:tcMar>
                            </w:tcPr>
                            <w:p w14:paraId="08DA20DF" w14:textId="77777777" w:rsidR="00680A6E" w:rsidRDefault="00000000">
                              <w:pPr>
                                <w:spacing w:after="0" w:line="240" w:lineRule="auto"/>
                              </w:pPr>
                              <w:r>
                                <w:rPr>
                                  <w:rFonts w:ascii="Segoe UI" w:eastAsia="Segoe UI" w:hAnsi="Segoe UI"/>
                                  <w:b/>
                                  <w:color w:val="800080"/>
                                  <w:sz w:val="28"/>
                                </w:rPr>
                                <w:t>Summary By Service Category</w:t>
                              </w:r>
                            </w:p>
                          </w:tc>
                        </w:tr>
                      </w:tbl>
                      <w:p w14:paraId="0F964381" w14:textId="77777777" w:rsidR="00680A6E" w:rsidRDefault="00680A6E">
                        <w:pPr>
                          <w:spacing w:after="0" w:line="240" w:lineRule="auto"/>
                        </w:pPr>
                      </w:p>
                    </w:tc>
                    <w:tc>
                      <w:tcPr>
                        <w:tcW w:w="4814" w:type="dxa"/>
                      </w:tcPr>
                      <w:p w14:paraId="6B253C85" w14:textId="77777777" w:rsidR="00680A6E" w:rsidRDefault="00680A6E">
                        <w:pPr>
                          <w:pStyle w:val="EmptyCellLayoutStyle"/>
                          <w:spacing w:after="0" w:line="240" w:lineRule="auto"/>
                        </w:pPr>
                      </w:p>
                    </w:tc>
                  </w:tr>
                  <w:tr w:rsidR="00680A6E" w14:paraId="37098E63" w14:textId="77777777">
                    <w:trPr>
                      <w:trHeight w:val="106"/>
                    </w:trPr>
                    <w:tc>
                      <w:tcPr>
                        <w:tcW w:w="5725" w:type="dxa"/>
                      </w:tcPr>
                      <w:p w14:paraId="0A377B76" w14:textId="77777777" w:rsidR="00680A6E" w:rsidRDefault="00680A6E">
                        <w:pPr>
                          <w:pStyle w:val="EmptyCellLayoutStyle"/>
                          <w:spacing w:after="0" w:line="240" w:lineRule="auto"/>
                        </w:pPr>
                      </w:p>
                    </w:tc>
                    <w:tc>
                      <w:tcPr>
                        <w:tcW w:w="4814" w:type="dxa"/>
                      </w:tcPr>
                      <w:p w14:paraId="25AEEB9C" w14:textId="77777777" w:rsidR="00680A6E" w:rsidRDefault="00680A6E">
                        <w:pPr>
                          <w:pStyle w:val="EmptyCellLayoutStyle"/>
                          <w:spacing w:after="0" w:line="240" w:lineRule="auto"/>
                        </w:pPr>
                      </w:p>
                    </w:tc>
                  </w:tr>
                </w:tbl>
                <w:p w14:paraId="42246A39" w14:textId="77777777" w:rsidR="00680A6E" w:rsidRDefault="00680A6E">
                  <w:pPr>
                    <w:spacing w:after="0" w:line="240" w:lineRule="auto"/>
                  </w:pPr>
                </w:p>
              </w:tc>
            </w:tr>
          </w:tbl>
          <w:p w14:paraId="36CAC27D" w14:textId="77777777" w:rsidR="00680A6E" w:rsidRDefault="00680A6E">
            <w:pPr>
              <w:spacing w:after="0" w:line="240" w:lineRule="auto"/>
            </w:pPr>
          </w:p>
        </w:tc>
        <w:tc>
          <w:tcPr>
            <w:tcW w:w="24" w:type="dxa"/>
          </w:tcPr>
          <w:p w14:paraId="7F2612E7" w14:textId="77777777" w:rsidR="00680A6E" w:rsidRDefault="00680A6E">
            <w:pPr>
              <w:pStyle w:val="EmptyCellLayoutStyle"/>
              <w:spacing w:after="0" w:line="240" w:lineRule="auto"/>
            </w:pPr>
          </w:p>
        </w:tc>
        <w:tc>
          <w:tcPr>
            <w:tcW w:w="15" w:type="dxa"/>
          </w:tcPr>
          <w:p w14:paraId="5ECAE9C8" w14:textId="77777777" w:rsidR="00680A6E" w:rsidRDefault="00680A6E">
            <w:pPr>
              <w:pStyle w:val="EmptyCellLayoutStyle"/>
              <w:spacing w:after="0" w:line="240" w:lineRule="auto"/>
            </w:pPr>
          </w:p>
        </w:tc>
        <w:tc>
          <w:tcPr>
            <w:tcW w:w="89" w:type="dxa"/>
          </w:tcPr>
          <w:p w14:paraId="5E078B78" w14:textId="77777777" w:rsidR="00680A6E" w:rsidRDefault="00680A6E">
            <w:pPr>
              <w:pStyle w:val="EmptyCellLayoutStyle"/>
              <w:spacing w:after="0" w:line="240" w:lineRule="auto"/>
            </w:pPr>
          </w:p>
        </w:tc>
      </w:tr>
      <w:tr w:rsidR="00680A6E" w14:paraId="1D22616F" w14:textId="77777777" w:rsidTr="35C718D1">
        <w:trPr>
          <w:trHeight w:val="130"/>
        </w:trPr>
        <w:tc>
          <w:tcPr>
            <w:tcW w:w="19" w:type="dxa"/>
          </w:tcPr>
          <w:p w14:paraId="71820AAC" w14:textId="77777777" w:rsidR="00680A6E" w:rsidRDefault="00680A6E">
            <w:pPr>
              <w:pStyle w:val="EmptyCellLayoutStyle"/>
              <w:spacing w:after="0" w:line="240" w:lineRule="auto"/>
            </w:pPr>
          </w:p>
        </w:tc>
        <w:tc>
          <w:tcPr>
            <w:tcW w:w="5" w:type="dxa"/>
          </w:tcPr>
          <w:p w14:paraId="4A9953BE" w14:textId="77777777" w:rsidR="00680A6E" w:rsidRDefault="00680A6E">
            <w:pPr>
              <w:pStyle w:val="EmptyCellLayoutStyle"/>
              <w:spacing w:after="0" w:line="240" w:lineRule="auto"/>
            </w:pPr>
          </w:p>
        </w:tc>
        <w:tc>
          <w:tcPr>
            <w:tcW w:w="0" w:type="dxa"/>
          </w:tcPr>
          <w:p w14:paraId="69183572" w14:textId="77777777" w:rsidR="00680A6E" w:rsidRDefault="00680A6E">
            <w:pPr>
              <w:pStyle w:val="EmptyCellLayoutStyle"/>
              <w:spacing w:after="0" w:line="240" w:lineRule="auto"/>
            </w:pPr>
          </w:p>
        </w:tc>
        <w:tc>
          <w:tcPr>
            <w:tcW w:w="2" w:type="dxa"/>
          </w:tcPr>
          <w:p w14:paraId="4744A9B7" w14:textId="77777777" w:rsidR="00680A6E" w:rsidRDefault="00680A6E">
            <w:pPr>
              <w:pStyle w:val="EmptyCellLayoutStyle"/>
              <w:spacing w:after="0" w:line="240" w:lineRule="auto"/>
            </w:pPr>
          </w:p>
        </w:tc>
        <w:tc>
          <w:tcPr>
            <w:tcW w:w="8" w:type="dxa"/>
          </w:tcPr>
          <w:p w14:paraId="4375995E" w14:textId="77777777" w:rsidR="00680A6E" w:rsidRDefault="00680A6E">
            <w:pPr>
              <w:pStyle w:val="EmptyCellLayoutStyle"/>
              <w:spacing w:after="0" w:line="240" w:lineRule="auto"/>
            </w:pPr>
          </w:p>
        </w:tc>
        <w:tc>
          <w:tcPr>
            <w:tcW w:w="3" w:type="dxa"/>
          </w:tcPr>
          <w:p w14:paraId="5E2CB341" w14:textId="77777777" w:rsidR="00680A6E" w:rsidRDefault="00680A6E">
            <w:pPr>
              <w:pStyle w:val="EmptyCellLayoutStyle"/>
              <w:spacing w:after="0" w:line="240" w:lineRule="auto"/>
            </w:pPr>
          </w:p>
        </w:tc>
        <w:tc>
          <w:tcPr>
            <w:tcW w:w="3" w:type="dxa"/>
          </w:tcPr>
          <w:p w14:paraId="6A971AD1" w14:textId="77777777" w:rsidR="00680A6E" w:rsidRDefault="00680A6E">
            <w:pPr>
              <w:pStyle w:val="EmptyCellLayoutStyle"/>
              <w:spacing w:after="0" w:line="240" w:lineRule="auto"/>
            </w:pPr>
          </w:p>
        </w:tc>
        <w:tc>
          <w:tcPr>
            <w:tcW w:w="1" w:type="dxa"/>
          </w:tcPr>
          <w:p w14:paraId="7E4E85DF" w14:textId="77777777" w:rsidR="00680A6E" w:rsidRDefault="00680A6E">
            <w:pPr>
              <w:pStyle w:val="EmptyCellLayoutStyle"/>
              <w:spacing w:after="0" w:line="240" w:lineRule="auto"/>
            </w:pPr>
          </w:p>
        </w:tc>
        <w:tc>
          <w:tcPr>
            <w:tcW w:w="3" w:type="dxa"/>
          </w:tcPr>
          <w:p w14:paraId="1C009A51" w14:textId="77777777" w:rsidR="00680A6E" w:rsidRDefault="00680A6E">
            <w:pPr>
              <w:pStyle w:val="EmptyCellLayoutStyle"/>
              <w:spacing w:after="0" w:line="240" w:lineRule="auto"/>
            </w:pPr>
          </w:p>
        </w:tc>
        <w:tc>
          <w:tcPr>
            <w:tcW w:w="9" w:type="dxa"/>
          </w:tcPr>
          <w:p w14:paraId="28DCB8F7" w14:textId="77777777" w:rsidR="00680A6E" w:rsidRDefault="00680A6E">
            <w:pPr>
              <w:pStyle w:val="EmptyCellLayoutStyle"/>
              <w:spacing w:after="0" w:line="240" w:lineRule="auto"/>
            </w:pPr>
          </w:p>
        </w:tc>
        <w:tc>
          <w:tcPr>
            <w:tcW w:w="4" w:type="dxa"/>
          </w:tcPr>
          <w:p w14:paraId="6416B0FC" w14:textId="77777777" w:rsidR="00680A6E" w:rsidRDefault="00680A6E">
            <w:pPr>
              <w:pStyle w:val="EmptyCellLayoutStyle"/>
              <w:spacing w:after="0" w:line="240" w:lineRule="auto"/>
            </w:pPr>
          </w:p>
        </w:tc>
        <w:tc>
          <w:tcPr>
            <w:tcW w:w="10" w:type="dxa"/>
          </w:tcPr>
          <w:p w14:paraId="051EBC08" w14:textId="77777777" w:rsidR="00680A6E" w:rsidRDefault="00680A6E">
            <w:pPr>
              <w:pStyle w:val="EmptyCellLayoutStyle"/>
              <w:spacing w:after="0" w:line="240" w:lineRule="auto"/>
            </w:pPr>
          </w:p>
        </w:tc>
        <w:tc>
          <w:tcPr>
            <w:tcW w:w="2" w:type="dxa"/>
          </w:tcPr>
          <w:p w14:paraId="09823EE7" w14:textId="77777777" w:rsidR="00680A6E" w:rsidRDefault="00680A6E">
            <w:pPr>
              <w:pStyle w:val="EmptyCellLayoutStyle"/>
              <w:spacing w:after="0" w:line="240" w:lineRule="auto"/>
            </w:pPr>
          </w:p>
        </w:tc>
        <w:tc>
          <w:tcPr>
            <w:tcW w:w="12" w:type="dxa"/>
          </w:tcPr>
          <w:p w14:paraId="2C1A9C61" w14:textId="77777777" w:rsidR="00680A6E" w:rsidRDefault="00680A6E">
            <w:pPr>
              <w:pStyle w:val="EmptyCellLayoutStyle"/>
              <w:spacing w:after="0" w:line="240" w:lineRule="auto"/>
            </w:pPr>
          </w:p>
        </w:tc>
        <w:tc>
          <w:tcPr>
            <w:tcW w:w="3576" w:type="dxa"/>
          </w:tcPr>
          <w:p w14:paraId="7C6EB220" w14:textId="77777777" w:rsidR="00680A6E" w:rsidRDefault="00680A6E">
            <w:pPr>
              <w:pStyle w:val="EmptyCellLayoutStyle"/>
              <w:spacing w:after="0" w:line="240" w:lineRule="auto"/>
            </w:pPr>
          </w:p>
        </w:tc>
        <w:tc>
          <w:tcPr>
            <w:tcW w:w="82" w:type="dxa"/>
          </w:tcPr>
          <w:p w14:paraId="142D48B9" w14:textId="77777777" w:rsidR="00680A6E" w:rsidRDefault="00680A6E">
            <w:pPr>
              <w:pStyle w:val="EmptyCellLayoutStyle"/>
              <w:spacing w:after="0" w:line="240" w:lineRule="auto"/>
            </w:pPr>
          </w:p>
        </w:tc>
        <w:tc>
          <w:tcPr>
            <w:tcW w:w="1329" w:type="dxa"/>
          </w:tcPr>
          <w:p w14:paraId="25ED151C" w14:textId="77777777" w:rsidR="00680A6E" w:rsidRDefault="00680A6E">
            <w:pPr>
              <w:pStyle w:val="EmptyCellLayoutStyle"/>
              <w:spacing w:after="0" w:line="240" w:lineRule="auto"/>
            </w:pPr>
          </w:p>
        </w:tc>
        <w:tc>
          <w:tcPr>
            <w:tcW w:w="3904" w:type="dxa"/>
          </w:tcPr>
          <w:p w14:paraId="56B73A94" w14:textId="77777777" w:rsidR="00680A6E" w:rsidRDefault="00680A6E">
            <w:pPr>
              <w:pStyle w:val="EmptyCellLayoutStyle"/>
              <w:spacing w:after="0" w:line="240" w:lineRule="auto"/>
            </w:pPr>
          </w:p>
        </w:tc>
        <w:tc>
          <w:tcPr>
            <w:tcW w:w="1537" w:type="dxa"/>
          </w:tcPr>
          <w:p w14:paraId="04165889" w14:textId="77777777" w:rsidR="00680A6E" w:rsidRDefault="00680A6E">
            <w:pPr>
              <w:pStyle w:val="EmptyCellLayoutStyle"/>
              <w:spacing w:after="0" w:line="240" w:lineRule="auto"/>
            </w:pPr>
          </w:p>
        </w:tc>
        <w:tc>
          <w:tcPr>
            <w:tcW w:w="14" w:type="dxa"/>
          </w:tcPr>
          <w:p w14:paraId="012247C8" w14:textId="77777777" w:rsidR="00680A6E" w:rsidRDefault="00680A6E">
            <w:pPr>
              <w:pStyle w:val="EmptyCellLayoutStyle"/>
              <w:spacing w:after="0" w:line="240" w:lineRule="auto"/>
            </w:pPr>
          </w:p>
        </w:tc>
        <w:tc>
          <w:tcPr>
            <w:tcW w:w="24" w:type="dxa"/>
          </w:tcPr>
          <w:p w14:paraId="7099B7D1" w14:textId="77777777" w:rsidR="00680A6E" w:rsidRDefault="00680A6E">
            <w:pPr>
              <w:pStyle w:val="EmptyCellLayoutStyle"/>
              <w:spacing w:after="0" w:line="240" w:lineRule="auto"/>
            </w:pPr>
          </w:p>
        </w:tc>
        <w:tc>
          <w:tcPr>
            <w:tcW w:w="15" w:type="dxa"/>
          </w:tcPr>
          <w:p w14:paraId="72241D2F" w14:textId="77777777" w:rsidR="00680A6E" w:rsidRDefault="00680A6E">
            <w:pPr>
              <w:pStyle w:val="EmptyCellLayoutStyle"/>
              <w:spacing w:after="0" w:line="240" w:lineRule="auto"/>
            </w:pPr>
          </w:p>
        </w:tc>
        <w:tc>
          <w:tcPr>
            <w:tcW w:w="89" w:type="dxa"/>
          </w:tcPr>
          <w:p w14:paraId="5EEAC298" w14:textId="77777777" w:rsidR="00680A6E" w:rsidRDefault="00680A6E">
            <w:pPr>
              <w:pStyle w:val="EmptyCellLayoutStyle"/>
              <w:spacing w:after="0" w:line="240" w:lineRule="auto"/>
            </w:pPr>
          </w:p>
        </w:tc>
      </w:tr>
      <w:tr w:rsidR="0065162A" w14:paraId="55881196" w14:textId="77777777" w:rsidTr="0065162A">
        <w:tc>
          <w:tcPr>
            <w:tcW w:w="19" w:type="dxa"/>
          </w:tcPr>
          <w:p w14:paraId="38D1B4C6" w14:textId="77777777" w:rsidR="00680A6E" w:rsidRDefault="00680A6E">
            <w:pPr>
              <w:pStyle w:val="EmptyCellLayoutStyle"/>
              <w:spacing w:after="0" w:line="240" w:lineRule="auto"/>
            </w:pPr>
          </w:p>
        </w:tc>
        <w:tc>
          <w:tcPr>
            <w:tcW w:w="5" w:type="dxa"/>
          </w:tcPr>
          <w:p w14:paraId="16348AF1" w14:textId="77777777" w:rsidR="00680A6E" w:rsidRDefault="00680A6E">
            <w:pPr>
              <w:pStyle w:val="EmptyCellLayoutStyle"/>
              <w:spacing w:after="0" w:line="240" w:lineRule="auto"/>
            </w:pPr>
          </w:p>
        </w:tc>
        <w:tc>
          <w:tcPr>
            <w:tcW w:w="0" w:type="dxa"/>
          </w:tcPr>
          <w:p w14:paraId="723390F6" w14:textId="77777777" w:rsidR="00680A6E" w:rsidRDefault="00680A6E">
            <w:pPr>
              <w:pStyle w:val="EmptyCellLayoutStyle"/>
              <w:spacing w:after="0" w:line="240" w:lineRule="auto"/>
            </w:pPr>
          </w:p>
        </w:tc>
        <w:tc>
          <w:tcPr>
            <w:tcW w:w="2" w:type="dxa"/>
          </w:tcPr>
          <w:p w14:paraId="7E1D9252" w14:textId="77777777" w:rsidR="00680A6E" w:rsidRDefault="00680A6E">
            <w:pPr>
              <w:pStyle w:val="EmptyCellLayoutStyle"/>
              <w:spacing w:after="0" w:line="240" w:lineRule="auto"/>
            </w:pPr>
          </w:p>
        </w:tc>
        <w:tc>
          <w:tcPr>
            <w:tcW w:w="8" w:type="dxa"/>
          </w:tcPr>
          <w:p w14:paraId="039F5909" w14:textId="77777777" w:rsidR="00680A6E" w:rsidRDefault="00680A6E">
            <w:pPr>
              <w:pStyle w:val="EmptyCellLayoutStyle"/>
              <w:spacing w:after="0" w:line="240" w:lineRule="auto"/>
            </w:pPr>
          </w:p>
        </w:tc>
        <w:tc>
          <w:tcPr>
            <w:tcW w:w="3" w:type="dxa"/>
          </w:tcPr>
          <w:p w14:paraId="755B44F5" w14:textId="77777777" w:rsidR="00680A6E" w:rsidRDefault="00680A6E">
            <w:pPr>
              <w:pStyle w:val="EmptyCellLayoutStyle"/>
              <w:spacing w:after="0" w:line="240" w:lineRule="auto"/>
            </w:pPr>
          </w:p>
        </w:tc>
        <w:tc>
          <w:tcPr>
            <w:tcW w:w="3" w:type="dxa"/>
            <w:gridSpan w:val="1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287"/>
              <w:gridCol w:w="1632"/>
              <w:gridCol w:w="2120"/>
              <w:gridCol w:w="1339"/>
              <w:gridCol w:w="2120"/>
            </w:tblGrid>
            <w:tr w:rsidR="00680A6E" w14:paraId="047FAC0A" w14:textId="77777777">
              <w:trPr>
                <w:trHeight w:val="282"/>
              </w:trPr>
              <w:tc>
                <w:tcPr>
                  <w:tcW w:w="3287" w:type="dxa"/>
                  <w:tcBorders>
                    <w:top w:val="nil"/>
                    <w:left w:val="nil"/>
                    <w:bottom w:val="nil"/>
                    <w:right w:val="nil"/>
                  </w:tcBorders>
                  <w:shd w:val="clear" w:color="auto" w:fill="5C1B86"/>
                  <w:tcMar>
                    <w:top w:w="39" w:type="dxa"/>
                    <w:left w:w="39" w:type="dxa"/>
                    <w:bottom w:w="39" w:type="dxa"/>
                    <w:right w:w="39" w:type="dxa"/>
                  </w:tcMar>
                  <w:vAlign w:val="center"/>
                </w:tcPr>
                <w:p w14:paraId="573627CA" w14:textId="77777777" w:rsidR="00680A6E" w:rsidRDefault="00000000">
                  <w:pPr>
                    <w:spacing w:after="0" w:line="240" w:lineRule="auto"/>
                  </w:pPr>
                  <w:r>
                    <w:rPr>
                      <w:rFonts w:ascii="Segoe UI" w:eastAsia="Segoe UI" w:hAnsi="Segoe UI"/>
                      <w:b/>
                      <w:color w:val="FFFFFF"/>
                      <w:sz w:val="16"/>
                    </w:rPr>
                    <w:t>Service Category</w:t>
                  </w:r>
                </w:p>
              </w:tc>
              <w:tc>
                <w:tcPr>
                  <w:tcW w:w="1632" w:type="dxa"/>
                  <w:tcBorders>
                    <w:top w:val="nil"/>
                    <w:left w:val="nil"/>
                    <w:bottom w:val="nil"/>
                    <w:right w:val="nil"/>
                  </w:tcBorders>
                  <w:shd w:val="clear" w:color="auto" w:fill="5C1B86"/>
                  <w:tcMar>
                    <w:top w:w="39" w:type="dxa"/>
                    <w:left w:w="39" w:type="dxa"/>
                    <w:bottom w:w="39" w:type="dxa"/>
                    <w:right w:w="39" w:type="dxa"/>
                  </w:tcMar>
                  <w:vAlign w:val="center"/>
                </w:tcPr>
                <w:p w14:paraId="0EDC1A84" w14:textId="77777777" w:rsidR="00680A6E" w:rsidRDefault="00000000">
                  <w:pPr>
                    <w:spacing w:after="0" w:line="240" w:lineRule="auto"/>
                  </w:pPr>
                  <w:r>
                    <w:rPr>
                      <w:rFonts w:ascii="Segoe UI" w:eastAsia="Segoe UI" w:hAnsi="Segoe UI"/>
                      <w:b/>
                      <w:color w:val="FFFFFF"/>
                      <w:sz w:val="16"/>
                    </w:rPr>
                    <w:t>Type</w:t>
                  </w:r>
                </w:p>
              </w:tc>
              <w:tc>
                <w:tcPr>
                  <w:tcW w:w="2120" w:type="dxa"/>
                  <w:tcBorders>
                    <w:top w:val="nil"/>
                    <w:left w:val="nil"/>
                    <w:bottom w:val="nil"/>
                    <w:right w:val="nil"/>
                  </w:tcBorders>
                  <w:shd w:val="clear" w:color="auto" w:fill="5C1B86"/>
                  <w:tcMar>
                    <w:top w:w="39" w:type="dxa"/>
                    <w:left w:w="39" w:type="dxa"/>
                    <w:bottom w:w="39" w:type="dxa"/>
                    <w:right w:w="39" w:type="dxa"/>
                  </w:tcMar>
                  <w:vAlign w:val="center"/>
                </w:tcPr>
                <w:p w14:paraId="7455682F" w14:textId="77777777" w:rsidR="00680A6E" w:rsidRDefault="00000000">
                  <w:pPr>
                    <w:spacing w:after="0" w:line="240" w:lineRule="auto"/>
                    <w:jc w:val="right"/>
                  </w:pPr>
                  <w:r>
                    <w:rPr>
                      <w:rFonts w:ascii="Segoe UI" w:eastAsia="Segoe UI" w:hAnsi="Segoe UI"/>
                      <w:b/>
                      <w:color w:val="FFFFFF"/>
                      <w:sz w:val="16"/>
                    </w:rPr>
                    <w:t>Requests</w:t>
                  </w:r>
                </w:p>
              </w:tc>
              <w:tc>
                <w:tcPr>
                  <w:tcW w:w="1339" w:type="dxa"/>
                  <w:tcBorders>
                    <w:top w:val="nil"/>
                    <w:left w:val="nil"/>
                    <w:bottom w:val="nil"/>
                    <w:right w:val="nil"/>
                  </w:tcBorders>
                  <w:shd w:val="clear" w:color="auto" w:fill="5C1B86"/>
                  <w:tcMar>
                    <w:top w:w="39" w:type="dxa"/>
                    <w:left w:w="39" w:type="dxa"/>
                    <w:bottom w:w="39" w:type="dxa"/>
                    <w:right w:w="39" w:type="dxa"/>
                  </w:tcMar>
                  <w:vAlign w:val="center"/>
                </w:tcPr>
                <w:p w14:paraId="3F6D7B76" w14:textId="77777777" w:rsidR="00680A6E" w:rsidRDefault="00000000">
                  <w:pPr>
                    <w:spacing w:after="0" w:line="240" w:lineRule="auto"/>
                    <w:jc w:val="right"/>
                  </w:pPr>
                  <w:r>
                    <w:rPr>
                      <w:rFonts w:ascii="Segoe UI" w:eastAsia="Segoe UI" w:hAnsi="Segoe UI"/>
                      <w:b/>
                      <w:color w:val="FFFFFF"/>
                      <w:sz w:val="16"/>
                    </w:rPr>
                    <w:t>Cases</w:t>
                  </w:r>
                </w:p>
              </w:tc>
              <w:tc>
                <w:tcPr>
                  <w:tcW w:w="2120" w:type="dxa"/>
                  <w:tcBorders>
                    <w:top w:val="nil"/>
                    <w:left w:val="nil"/>
                    <w:bottom w:val="nil"/>
                    <w:right w:val="nil"/>
                  </w:tcBorders>
                  <w:shd w:val="clear" w:color="auto" w:fill="5C1B86"/>
                  <w:tcMar>
                    <w:top w:w="39" w:type="dxa"/>
                    <w:left w:w="39" w:type="dxa"/>
                    <w:bottom w:w="39" w:type="dxa"/>
                    <w:right w:w="39" w:type="dxa"/>
                  </w:tcMar>
                  <w:vAlign w:val="center"/>
                </w:tcPr>
                <w:p w14:paraId="40714B00" w14:textId="77777777" w:rsidR="00680A6E" w:rsidRDefault="00000000">
                  <w:pPr>
                    <w:spacing w:after="0" w:line="240" w:lineRule="auto"/>
                    <w:jc w:val="right"/>
                  </w:pPr>
                  <w:r>
                    <w:rPr>
                      <w:rFonts w:ascii="Segoe UI" w:eastAsia="Segoe UI" w:hAnsi="Segoe UI"/>
                      <w:b/>
                      <w:color w:val="FFFFFF"/>
                      <w:sz w:val="16"/>
                    </w:rPr>
                    <w:t>Consumed Quantity</w:t>
                  </w:r>
                </w:p>
              </w:tc>
            </w:tr>
            <w:tr w:rsidR="00680A6E" w14:paraId="2F4AA406" w14:textId="77777777">
              <w:trPr>
                <w:trHeight w:val="282"/>
              </w:trPr>
              <w:tc>
                <w:tcPr>
                  <w:tcW w:w="3287" w:type="dxa"/>
                  <w:tcBorders>
                    <w:top w:val="nil"/>
                    <w:left w:val="nil"/>
                    <w:bottom w:val="nil"/>
                    <w:right w:val="nil"/>
                  </w:tcBorders>
                  <w:tcMar>
                    <w:top w:w="39" w:type="dxa"/>
                    <w:left w:w="39" w:type="dxa"/>
                    <w:bottom w:w="39" w:type="dxa"/>
                    <w:right w:w="39" w:type="dxa"/>
                  </w:tcMar>
                </w:tcPr>
                <w:p w14:paraId="2BEC7C0E" w14:textId="77777777" w:rsidR="00680A6E" w:rsidRDefault="00000000">
                  <w:pPr>
                    <w:spacing w:after="0" w:line="240" w:lineRule="auto"/>
                  </w:pPr>
                  <w:r>
                    <w:rPr>
                      <w:rFonts w:ascii="Segoe UI" w:eastAsia="Segoe UI" w:hAnsi="Segoe UI"/>
                      <w:color w:val="000000"/>
                      <w:sz w:val="16"/>
                    </w:rPr>
                    <w:t>Support Assistance</w:t>
                  </w:r>
                </w:p>
              </w:tc>
              <w:tc>
                <w:tcPr>
                  <w:tcW w:w="1632" w:type="dxa"/>
                  <w:tcBorders>
                    <w:top w:val="nil"/>
                    <w:left w:val="nil"/>
                    <w:bottom w:val="nil"/>
                    <w:right w:val="nil"/>
                  </w:tcBorders>
                  <w:tcMar>
                    <w:top w:w="39" w:type="dxa"/>
                    <w:left w:w="39" w:type="dxa"/>
                    <w:bottom w:w="39" w:type="dxa"/>
                    <w:right w:w="39" w:type="dxa"/>
                  </w:tcMar>
                </w:tcPr>
                <w:p w14:paraId="43C6BC33" w14:textId="77777777" w:rsidR="00680A6E" w:rsidRDefault="00000000">
                  <w:pPr>
                    <w:spacing w:after="0" w:line="240" w:lineRule="auto"/>
                  </w:pPr>
                  <w:r>
                    <w:rPr>
                      <w:rFonts w:ascii="Segoe UI" w:eastAsia="Segoe UI" w:hAnsi="Segoe UI"/>
                      <w:color w:val="000000"/>
                      <w:sz w:val="16"/>
                    </w:rPr>
                    <w:t>Hour</w:t>
                  </w:r>
                </w:p>
              </w:tc>
              <w:tc>
                <w:tcPr>
                  <w:tcW w:w="2120" w:type="dxa"/>
                  <w:tcBorders>
                    <w:top w:val="nil"/>
                    <w:left w:val="nil"/>
                    <w:bottom w:val="nil"/>
                    <w:right w:val="nil"/>
                  </w:tcBorders>
                  <w:shd w:val="clear" w:color="auto" w:fill="FFFFFF"/>
                  <w:tcMar>
                    <w:top w:w="39" w:type="dxa"/>
                    <w:left w:w="39" w:type="dxa"/>
                    <w:bottom w:w="39" w:type="dxa"/>
                    <w:right w:w="39" w:type="dxa"/>
                  </w:tcMar>
                  <w:vAlign w:val="center"/>
                </w:tcPr>
                <w:p w14:paraId="46009881" w14:textId="77777777" w:rsidR="00680A6E" w:rsidRDefault="00680A6E">
                  <w:pPr>
                    <w:spacing w:after="0" w:line="240" w:lineRule="auto"/>
                  </w:pPr>
                </w:p>
              </w:tc>
              <w:tc>
                <w:tcPr>
                  <w:tcW w:w="1339" w:type="dxa"/>
                  <w:tcBorders>
                    <w:top w:val="nil"/>
                    <w:left w:val="nil"/>
                    <w:bottom w:val="nil"/>
                    <w:right w:val="nil"/>
                  </w:tcBorders>
                  <w:shd w:val="clear" w:color="auto" w:fill="FFFFFF"/>
                  <w:tcMar>
                    <w:top w:w="39" w:type="dxa"/>
                    <w:left w:w="39" w:type="dxa"/>
                    <w:bottom w:w="39" w:type="dxa"/>
                    <w:right w:w="39" w:type="dxa"/>
                  </w:tcMar>
                  <w:vAlign w:val="center"/>
                </w:tcPr>
                <w:p w14:paraId="58957790" w14:textId="77777777" w:rsidR="00680A6E" w:rsidRDefault="00680A6E">
                  <w:pPr>
                    <w:spacing w:after="0" w:line="240" w:lineRule="auto"/>
                  </w:pPr>
                </w:p>
              </w:tc>
              <w:tc>
                <w:tcPr>
                  <w:tcW w:w="2120" w:type="dxa"/>
                  <w:tcBorders>
                    <w:top w:val="nil"/>
                    <w:left w:val="nil"/>
                    <w:bottom w:val="nil"/>
                    <w:right w:val="nil"/>
                  </w:tcBorders>
                  <w:shd w:val="clear" w:color="auto" w:fill="FFFFFF"/>
                  <w:tcMar>
                    <w:top w:w="39" w:type="dxa"/>
                    <w:left w:w="39" w:type="dxa"/>
                    <w:bottom w:w="39" w:type="dxa"/>
                    <w:right w:w="39" w:type="dxa"/>
                  </w:tcMar>
                  <w:vAlign w:val="center"/>
                </w:tcPr>
                <w:p w14:paraId="42BE3E3C" w14:textId="77777777" w:rsidR="00680A6E" w:rsidRDefault="00000000">
                  <w:pPr>
                    <w:spacing w:after="0" w:line="240" w:lineRule="auto"/>
                    <w:jc w:val="right"/>
                  </w:pPr>
                  <w:r>
                    <w:rPr>
                      <w:rFonts w:ascii="Segoe UI" w:eastAsia="Segoe UI" w:hAnsi="Segoe UI"/>
                      <w:color w:val="171717"/>
                      <w:sz w:val="16"/>
                    </w:rPr>
                    <w:t>0:00</w:t>
                  </w:r>
                </w:p>
              </w:tc>
            </w:tr>
          </w:tbl>
          <w:p w14:paraId="0947E076" w14:textId="77777777" w:rsidR="00680A6E" w:rsidRDefault="00680A6E">
            <w:pPr>
              <w:spacing w:after="0" w:line="240" w:lineRule="auto"/>
            </w:pPr>
          </w:p>
        </w:tc>
        <w:tc>
          <w:tcPr>
            <w:tcW w:w="24" w:type="dxa"/>
          </w:tcPr>
          <w:p w14:paraId="6311A337" w14:textId="77777777" w:rsidR="00680A6E" w:rsidRDefault="00680A6E">
            <w:pPr>
              <w:pStyle w:val="EmptyCellLayoutStyle"/>
              <w:spacing w:after="0" w:line="240" w:lineRule="auto"/>
            </w:pPr>
          </w:p>
        </w:tc>
        <w:tc>
          <w:tcPr>
            <w:tcW w:w="15" w:type="dxa"/>
          </w:tcPr>
          <w:p w14:paraId="51AACD5B" w14:textId="77777777" w:rsidR="00680A6E" w:rsidRDefault="00680A6E">
            <w:pPr>
              <w:pStyle w:val="EmptyCellLayoutStyle"/>
              <w:spacing w:after="0" w:line="240" w:lineRule="auto"/>
            </w:pPr>
          </w:p>
        </w:tc>
        <w:tc>
          <w:tcPr>
            <w:tcW w:w="89" w:type="dxa"/>
          </w:tcPr>
          <w:p w14:paraId="2C47C054" w14:textId="77777777" w:rsidR="00680A6E" w:rsidRDefault="00680A6E">
            <w:pPr>
              <w:pStyle w:val="EmptyCellLayoutStyle"/>
              <w:spacing w:after="0" w:line="240" w:lineRule="auto"/>
            </w:pPr>
          </w:p>
        </w:tc>
      </w:tr>
      <w:tr w:rsidR="00680A6E" w14:paraId="2217CFA7" w14:textId="77777777" w:rsidTr="35C718D1">
        <w:trPr>
          <w:trHeight w:val="143"/>
        </w:trPr>
        <w:tc>
          <w:tcPr>
            <w:tcW w:w="19" w:type="dxa"/>
          </w:tcPr>
          <w:p w14:paraId="34A5E1FD" w14:textId="77777777" w:rsidR="00680A6E" w:rsidRDefault="00680A6E">
            <w:pPr>
              <w:pStyle w:val="EmptyCellLayoutStyle"/>
              <w:spacing w:after="0" w:line="240" w:lineRule="auto"/>
            </w:pPr>
          </w:p>
        </w:tc>
        <w:tc>
          <w:tcPr>
            <w:tcW w:w="5" w:type="dxa"/>
          </w:tcPr>
          <w:p w14:paraId="5E68AB9A" w14:textId="77777777" w:rsidR="00680A6E" w:rsidRDefault="00680A6E">
            <w:pPr>
              <w:pStyle w:val="EmptyCellLayoutStyle"/>
              <w:spacing w:after="0" w:line="240" w:lineRule="auto"/>
            </w:pPr>
          </w:p>
        </w:tc>
        <w:tc>
          <w:tcPr>
            <w:tcW w:w="0" w:type="dxa"/>
          </w:tcPr>
          <w:p w14:paraId="0A556220" w14:textId="77777777" w:rsidR="00680A6E" w:rsidRDefault="00680A6E">
            <w:pPr>
              <w:pStyle w:val="EmptyCellLayoutStyle"/>
              <w:spacing w:after="0" w:line="240" w:lineRule="auto"/>
            </w:pPr>
          </w:p>
        </w:tc>
        <w:tc>
          <w:tcPr>
            <w:tcW w:w="2" w:type="dxa"/>
          </w:tcPr>
          <w:p w14:paraId="7681F587" w14:textId="77777777" w:rsidR="00680A6E" w:rsidRDefault="00680A6E">
            <w:pPr>
              <w:pStyle w:val="EmptyCellLayoutStyle"/>
              <w:spacing w:after="0" w:line="240" w:lineRule="auto"/>
            </w:pPr>
          </w:p>
        </w:tc>
        <w:tc>
          <w:tcPr>
            <w:tcW w:w="8" w:type="dxa"/>
          </w:tcPr>
          <w:p w14:paraId="6A26B542" w14:textId="77777777" w:rsidR="00680A6E" w:rsidRDefault="00680A6E">
            <w:pPr>
              <w:pStyle w:val="EmptyCellLayoutStyle"/>
              <w:spacing w:after="0" w:line="240" w:lineRule="auto"/>
            </w:pPr>
          </w:p>
        </w:tc>
        <w:tc>
          <w:tcPr>
            <w:tcW w:w="3" w:type="dxa"/>
          </w:tcPr>
          <w:p w14:paraId="1BF0CA24" w14:textId="77777777" w:rsidR="00680A6E" w:rsidRDefault="00680A6E">
            <w:pPr>
              <w:pStyle w:val="EmptyCellLayoutStyle"/>
              <w:spacing w:after="0" w:line="240" w:lineRule="auto"/>
            </w:pPr>
          </w:p>
        </w:tc>
        <w:tc>
          <w:tcPr>
            <w:tcW w:w="3" w:type="dxa"/>
          </w:tcPr>
          <w:p w14:paraId="37FCDD83" w14:textId="77777777" w:rsidR="00680A6E" w:rsidRDefault="00680A6E">
            <w:pPr>
              <w:pStyle w:val="EmptyCellLayoutStyle"/>
              <w:spacing w:after="0" w:line="240" w:lineRule="auto"/>
            </w:pPr>
          </w:p>
        </w:tc>
        <w:tc>
          <w:tcPr>
            <w:tcW w:w="1" w:type="dxa"/>
          </w:tcPr>
          <w:p w14:paraId="321032C9" w14:textId="77777777" w:rsidR="00680A6E" w:rsidRDefault="00680A6E">
            <w:pPr>
              <w:pStyle w:val="EmptyCellLayoutStyle"/>
              <w:spacing w:after="0" w:line="240" w:lineRule="auto"/>
            </w:pPr>
          </w:p>
        </w:tc>
        <w:tc>
          <w:tcPr>
            <w:tcW w:w="3" w:type="dxa"/>
          </w:tcPr>
          <w:p w14:paraId="64C527AD" w14:textId="77777777" w:rsidR="00680A6E" w:rsidRDefault="00680A6E">
            <w:pPr>
              <w:pStyle w:val="EmptyCellLayoutStyle"/>
              <w:spacing w:after="0" w:line="240" w:lineRule="auto"/>
            </w:pPr>
          </w:p>
        </w:tc>
        <w:tc>
          <w:tcPr>
            <w:tcW w:w="9" w:type="dxa"/>
          </w:tcPr>
          <w:p w14:paraId="73183DC0" w14:textId="77777777" w:rsidR="00680A6E" w:rsidRDefault="00680A6E">
            <w:pPr>
              <w:pStyle w:val="EmptyCellLayoutStyle"/>
              <w:spacing w:after="0" w:line="240" w:lineRule="auto"/>
            </w:pPr>
          </w:p>
        </w:tc>
        <w:tc>
          <w:tcPr>
            <w:tcW w:w="4" w:type="dxa"/>
          </w:tcPr>
          <w:p w14:paraId="17C028FB" w14:textId="77777777" w:rsidR="00680A6E" w:rsidRDefault="00680A6E">
            <w:pPr>
              <w:pStyle w:val="EmptyCellLayoutStyle"/>
              <w:spacing w:after="0" w:line="240" w:lineRule="auto"/>
            </w:pPr>
          </w:p>
        </w:tc>
        <w:tc>
          <w:tcPr>
            <w:tcW w:w="10" w:type="dxa"/>
          </w:tcPr>
          <w:p w14:paraId="79C8CAA1" w14:textId="77777777" w:rsidR="00680A6E" w:rsidRDefault="00680A6E">
            <w:pPr>
              <w:pStyle w:val="EmptyCellLayoutStyle"/>
              <w:spacing w:after="0" w:line="240" w:lineRule="auto"/>
            </w:pPr>
          </w:p>
        </w:tc>
        <w:tc>
          <w:tcPr>
            <w:tcW w:w="2" w:type="dxa"/>
          </w:tcPr>
          <w:p w14:paraId="69EFBFC0" w14:textId="77777777" w:rsidR="00680A6E" w:rsidRDefault="00680A6E">
            <w:pPr>
              <w:pStyle w:val="EmptyCellLayoutStyle"/>
              <w:spacing w:after="0" w:line="240" w:lineRule="auto"/>
            </w:pPr>
          </w:p>
        </w:tc>
        <w:tc>
          <w:tcPr>
            <w:tcW w:w="12" w:type="dxa"/>
          </w:tcPr>
          <w:p w14:paraId="18A2A7C9" w14:textId="77777777" w:rsidR="00680A6E" w:rsidRDefault="00680A6E">
            <w:pPr>
              <w:pStyle w:val="EmptyCellLayoutStyle"/>
              <w:spacing w:after="0" w:line="240" w:lineRule="auto"/>
            </w:pPr>
          </w:p>
        </w:tc>
        <w:tc>
          <w:tcPr>
            <w:tcW w:w="3576" w:type="dxa"/>
          </w:tcPr>
          <w:p w14:paraId="302DD8F0" w14:textId="77777777" w:rsidR="00680A6E" w:rsidRDefault="00680A6E">
            <w:pPr>
              <w:pStyle w:val="EmptyCellLayoutStyle"/>
              <w:spacing w:after="0" w:line="240" w:lineRule="auto"/>
            </w:pPr>
          </w:p>
        </w:tc>
        <w:tc>
          <w:tcPr>
            <w:tcW w:w="82" w:type="dxa"/>
          </w:tcPr>
          <w:p w14:paraId="16A89B89" w14:textId="77777777" w:rsidR="00680A6E" w:rsidRDefault="00680A6E">
            <w:pPr>
              <w:pStyle w:val="EmptyCellLayoutStyle"/>
              <w:spacing w:after="0" w:line="240" w:lineRule="auto"/>
            </w:pPr>
          </w:p>
        </w:tc>
        <w:tc>
          <w:tcPr>
            <w:tcW w:w="1329" w:type="dxa"/>
          </w:tcPr>
          <w:p w14:paraId="5612620D" w14:textId="77777777" w:rsidR="00680A6E" w:rsidRDefault="00680A6E">
            <w:pPr>
              <w:pStyle w:val="EmptyCellLayoutStyle"/>
              <w:spacing w:after="0" w:line="240" w:lineRule="auto"/>
            </w:pPr>
          </w:p>
        </w:tc>
        <w:tc>
          <w:tcPr>
            <w:tcW w:w="3904" w:type="dxa"/>
          </w:tcPr>
          <w:p w14:paraId="1206202A" w14:textId="77777777" w:rsidR="00680A6E" w:rsidRDefault="00680A6E">
            <w:pPr>
              <w:pStyle w:val="EmptyCellLayoutStyle"/>
              <w:spacing w:after="0" w:line="240" w:lineRule="auto"/>
            </w:pPr>
          </w:p>
        </w:tc>
        <w:tc>
          <w:tcPr>
            <w:tcW w:w="1537" w:type="dxa"/>
          </w:tcPr>
          <w:p w14:paraId="3C8A857E" w14:textId="77777777" w:rsidR="00680A6E" w:rsidRDefault="00680A6E">
            <w:pPr>
              <w:pStyle w:val="EmptyCellLayoutStyle"/>
              <w:spacing w:after="0" w:line="240" w:lineRule="auto"/>
            </w:pPr>
          </w:p>
        </w:tc>
        <w:tc>
          <w:tcPr>
            <w:tcW w:w="14" w:type="dxa"/>
          </w:tcPr>
          <w:p w14:paraId="2CB0D7CB" w14:textId="77777777" w:rsidR="00680A6E" w:rsidRDefault="00680A6E">
            <w:pPr>
              <w:pStyle w:val="EmptyCellLayoutStyle"/>
              <w:spacing w:after="0" w:line="240" w:lineRule="auto"/>
            </w:pPr>
          </w:p>
        </w:tc>
        <w:tc>
          <w:tcPr>
            <w:tcW w:w="24" w:type="dxa"/>
          </w:tcPr>
          <w:p w14:paraId="2E5C6B8F" w14:textId="77777777" w:rsidR="00680A6E" w:rsidRDefault="00680A6E">
            <w:pPr>
              <w:pStyle w:val="EmptyCellLayoutStyle"/>
              <w:spacing w:after="0" w:line="240" w:lineRule="auto"/>
            </w:pPr>
          </w:p>
        </w:tc>
        <w:tc>
          <w:tcPr>
            <w:tcW w:w="15" w:type="dxa"/>
          </w:tcPr>
          <w:p w14:paraId="05B20969" w14:textId="77777777" w:rsidR="00680A6E" w:rsidRDefault="00680A6E">
            <w:pPr>
              <w:pStyle w:val="EmptyCellLayoutStyle"/>
              <w:spacing w:after="0" w:line="240" w:lineRule="auto"/>
            </w:pPr>
          </w:p>
        </w:tc>
        <w:tc>
          <w:tcPr>
            <w:tcW w:w="89" w:type="dxa"/>
          </w:tcPr>
          <w:p w14:paraId="6C9ECDB7" w14:textId="77777777" w:rsidR="00680A6E" w:rsidRDefault="00680A6E">
            <w:pPr>
              <w:pStyle w:val="EmptyCellLayoutStyle"/>
              <w:spacing w:after="0" w:line="240" w:lineRule="auto"/>
            </w:pPr>
          </w:p>
        </w:tc>
      </w:tr>
      <w:tr w:rsidR="0065162A" w14:paraId="174E59A9" w14:textId="77777777" w:rsidTr="0065162A">
        <w:tc>
          <w:tcPr>
            <w:tcW w:w="19" w:type="dxa"/>
            <w:gridSpan w:val="2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40"/>
            </w:tblGrid>
            <w:tr w:rsidR="00680A6E" w14:paraId="7376B940" w14:textId="77777777">
              <w:trPr>
                <w:trHeight w:val="420"/>
              </w:trPr>
              <w:tc>
                <w:tcPr>
                  <w:tcW w:w="1054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6553"/>
                    <w:gridCol w:w="3986"/>
                  </w:tblGrid>
                  <w:tr w:rsidR="00680A6E" w14:paraId="30A596DD" w14:textId="77777777">
                    <w:trPr>
                      <w:trHeight w:val="255"/>
                    </w:trPr>
                    <w:tc>
                      <w:tcPr>
                        <w:tcW w:w="6553" w:type="dxa"/>
                      </w:tcPr>
                      <w:tbl>
                        <w:tblPr>
                          <w:tblW w:w="0" w:type="auto"/>
                          <w:tblCellMar>
                            <w:left w:w="0" w:type="dxa"/>
                            <w:right w:w="0" w:type="dxa"/>
                          </w:tblCellMar>
                          <w:tblLook w:val="04A0" w:firstRow="1" w:lastRow="0" w:firstColumn="1" w:lastColumn="0" w:noHBand="0" w:noVBand="1"/>
                        </w:tblPr>
                        <w:tblGrid>
                          <w:gridCol w:w="6553"/>
                        </w:tblGrid>
                        <w:tr w:rsidR="00680A6E" w14:paraId="493BBB42" w14:textId="77777777">
                          <w:trPr>
                            <w:trHeight w:val="177"/>
                          </w:trPr>
                          <w:tc>
                            <w:tcPr>
                              <w:tcW w:w="6553" w:type="dxa"/>
                              <w:tcBorders>
                                <w:top w:val="nil"/>
                                <w:left w:val="nil"/>
                                <w:bottom w:val="nil"/>
                                <w:right w:val="nil"/>
                              </w:tcBorders>
                              <w:tcMar>
                                <w:top w:w="39" w:type="dxa"/>
                                <w:left w:w="39" w:type="dxa"/>
                                <w:bottom w:w="39" w:type="dxa"/>
                                <w:right w:w="39" w:type="dxa"/>
                              </w:tcMar>
                            </w:tcPr>
                            <w:p w14:paraId="376A3F3C" w14:textId="77777777" w:rsidR="00680A6E" w:rsidRDefault="00000000">
                              <w:pPr>
                                <w:spacing w:after="0" w:line="240" w:lineRule="auto"/>
                              </w:pPr>
                              <w:r>
                                <w:rPr>
                                  <w:rFonts w:ascii="Segoe UI" w:eastAsia="Segoe UI" w:hAnsi="Segoe UI"/>
                                  <w:b/>
                                  <w:color w:val="800080"/>
                                  <w:sz w:val="28"/>
                                </w:rPr>
                                <w:t>Service Consumption Details</w:t>
                              </w:r>
                            </w:p>
                          </w:tc>
                        </w:tr>
                      </w:tbl>
                      <w:p w14:paraId="10EE03AE" w14:textId="77777777" w:rsidR="00680A6E" w:rsidRDefault="00680A6E">
                        <w:pPr>
                          <w:spacing w:after="0" w:line="240" w:lineRule="auto"/>
                        </w:pPr>
                      </w:p>
                    </w:tc>
                    <w:tc>
                      <w:tcPr>
                        <w:tcW w:w="3986" w:type="dxa"/>
                      </w:tcPr>
                      <w:p w14:paraId="05DC0218" w14:textId="77777777" w:rsidR="00680A6E" w:rsidRDefault="00680A6E">
                        <w:pPr>
                          <w:pStyle w:val="EmptyCellLayoutStyle"/>
                          <w:spacing w:after="0" w:line="240" w:lineRule="auto"/>
                        </w:pPr>
                      </w:p>
                    </w:tc>
                  </w:tr>
                  <w:tr w:rsidR="00680A6E" w14:paraId="176924FD" w14:textId="77777777">
                    <w:trPr>
                      <w:trHeight w:val="164"/>
                    </w:trPr>
                    <w:tc>
                      <w:tcPr>
                        <w:tcW w:w="6553" w:type="dxa"/>
                      </w:tcPr>
                      <w:p w14:paraId="75691DDA" w14:textId="77777777" w:rsidR="00680A6E" w:rsidRDefault="00680A6E">
                        <w:pPr>
                          <w:pStyle w:val="EmptyCellLayoutStyle"/>
                          <w:spacing w:after="0" w:line="240" w:lineRule="auto"/>
                        </w:pPr>
                      </w:p>
                    </w:tc>
                    <w:tc>
                      <w:tcPr>
                        <w:tcW w:w="3986" w:type="dxa"/>
                      </w:tcPr>
                      <w:p w14:paraId="636455E4" w14:textId="77777777" w:rsidR="00680A6E" w:rsidRDefault="00680A6E">
                        <w:pPr>
                          <w:pStyle w:val="EmptyCellLayoutStyle"/>
                          <w:spacing w:after="0" w:line="240" w:lineRule="auto"/>
                        </w:pPr>
                      </w:p>
                    </w:tc>
                  </w:tr>
                </w:tbl>
                <w:p w14:paraId="143FA822" w14:textId="77777777" w:rsidR="00680A6E" w:rsidRDefault="00680A6E">
                  <w:pPr>
                    <w:spacing w:after="0" w:line="240" w:lineRule="auto"/>
                  </w:pPr>
                </w:p>
              </w:tc>
            </w:tr>
          </w:tbl>
          <w:p w14:paraId="5090789D" w14:textId="77777777" w:rsidR="00680A6E" w:rsidRDefault="00680A6E">
            <w:pPr>
              <w:spacing w:after="0" w:line="240" w:lineRule="auto"/>
            </w:pPr>
          </w:p>
        </w:tc>
        <w:tc>
          <w:tcPr>
            <w:tcW w:w="24" w:type="dxa"/>
          </w:tcPr>
          <w:p w14:paraId="37DD0DF6" w14:textId="77777777" w:rsidR="00680A6E" w:rsidRDefault="00680A6E">
            <w:pPr>
              <w:pStyle w:val="EmptyCellLayoutStyle"/>
              <w:spacing w:after="0" w:line="240" w:lineRule="auto"/>
            </w:pPr>
          </w:p>
        </w:tc>
        <w:tc>
          <w:tcPr>
            <w:tcW w:w="15" w:type="dxa"/>
          </w:tcPr>
          <w:p w14:paraId="065335F8" w14:textId="77777777" w:rsidR="00680A6E" w:rsidRDefault="00680A6E">
            <w:pPr>
              <w:pStyle w:val="EmptyCellLayoutStyle"/>
              <w:spacing w:after="0" w:line="240" w:lineRule="auto"/>
            </w:pPr>
          </w:p>
        </w:tc>
        <w:tc>
          <w:tcPr>
            <w:tcW w:w="89" w:type="dxa"/>
          </w:tcPr>
          <w:p w14:paraId="1B77A62B" w14:textId="77777777" w:rsidR="00680A6E" w:rsidRDefault="00680A6E">
            <w:pPr>
              <w:pStyle w:val="EmptyCellLayoutStyle"/>
              <w:spacing w:after="0" w:line="240" w:lineRule="auto"/>
            </w:pPr>
          </w:p>
        </w:tc>
      </w:tr>
      <w:tr w:rsidR="00680A6E" w14:paraId="74927789" w14:textId="77777777" w:rsidTr="35C718D1">
        <w:trPr>
          <w:trHeight w:val="139"/>
        </w:trPr>
        <w:tc>
          <w:tcPr>
            <w:tcW w:w="19" w:type="dxa"/>
          </w:tcPr>
          <w:p w14:paraId="71DAE0FE" w14:textId="77777777" w:rsidR="00680A6E" w:rsidRDefault="00680A6E">
            <w:pPr>
              <w:pStyle w:val="EmptyCellLayoutStyle"/>
              <w:spacing w:after="0" w:line="240" w:lineRule="auto"/>
            </w:pPr>
          </w:p>
        </w:tc>
        <w:tc>
          <w:tcPr>
            <w:tcW w:w="5" w:type="dxa"/>
          </w:tcPr>
          <w:p w14:paraId="13A78D6B" w14:textId="77777777" w:rsidR="00680A6E" w:rsidRDefault="00680A6E">
            <w:pPr>
              <w:pStyle w:val="EmptyCellLayoutStyle"/>
              <w:spacing w:after="0" w:line="240" w:lineRule="auto"/>
            </w:pPr>
          </w:p>
        </w:tc>
        <w:tc>
          <w:tcPr>
            <w:tcW w:w="0" w:type="dxa"/>
          </w:tcPr>
          <w:p w14:paraId="652B2DD3" w14:textId="77777777" w:rsidR="00680A6E" w:rsidRDefault="00680A6E">
            <w:pPr>
              <w:pStyle w:val="EmptyCellLayoutStyle"/>
              <w:spacing w:after="0" w:line="240" w:lineRule="auto"/>
            </w:pPr>
          </w:p>
        </w:tc>
        <w:tc>
          <w:tcPr>
            <w:tcW w:w="2" w:type="dxa"/>
          </w:tcPr>
          <w:p w14:paraId="265E2F85" w14:textId="77777777" w:rsidR="00680A6E" w:rsidRDefault="00680A6E">
            <w:pPr>
              <w:pStyle w:val="EmptyCellLayoutStyle"/>
              <w:spacing w:after="0" w:line="240" w:lineRule="auto"/>
            </w:pPr>
          </w:p>
        </w:tc>
        <w:tc>
          <w:tcPr>
            <w:tcW w:w="8" w:type="dxa"/>
          </w:tcPr>
          <w:p w14:paraId="65508CAB" w14:textId="77777777" w:rsidR="00680A6E" w:rsidRDefault="00680A6E">
            <w:pPr>
              <w:pStyle w:val="EmptyCellLayoutStyle"/>
              <w:spacing w:after="0" w:line="240" w:lineRule="auto"/>
            </w:pPr>
          </w:p>
        </w:tc>
        <w:tc>
          <w:tcPr>
            <w:tcW w:w="3" w:type="dxa"/>
          </w:tcPr>
          <w:p w14:paraId="27E8B0B9" w14:textId="77777777" w:rsidR="00680A6E" w:rsidRDefault="00680A6E">
            <w:pPr>
              <w:pStyle w:val="EmptyCellLayoutStyle"/>
              <w:spacing w:after="0" w:line="240" w:lineRule="auto"/>
            </w:pPr>
          </w:p>
        </w:tc>
        <w:tc>
          <w:tcPr>
            <w:tcW w:w="3" w:type="dxa"/>
          </w:tcPr>
          <w:p w14:paraId="201A40F3" w14:textId="77777777" w:rsidR="00680A6E" w:rsidRDefault="00680A6E">
            <w:pPr>
              <w:pStyle w:val="EmptyCellLayoutStyle"/>
              <w:spacing w:after="0" w:line="240" w:lineRule="auto"/>
            </w:pPr>
          </w:p>
        </w:tc>
        <w:tc>
          <w:tcPr>
            <w:tcW w:w="1" w:type="dxa"/>
          </w:tcPr>
          <w:p w14:paraId="6E31D9C9" w14:textId="77777777" w:rsidR="00680A6E" w:rsidRDefault="00680A6E">
            <w:pPr>
              <w:pStyle w:val="EmptyCellLayoutStyle"/>
              <w:spacing w:after="0" w:line="240" w:lineRule="auto"/>
            </w:pPr>
          </w:p>
        </w:tc>
        <w:tc>
          <w:tcPr>
            <w:tcW w:w="3" w:type="dxa"/>
          </w:tcPr>
          <w:p w14:paraId="7F432E88" w14:textId="77777777" w:rsidR="00680A6E" w:rsidRDefault="00680A6E">
            <w:pPr>
              <w:pStyle w:val="EmptyCellLayoutStyle"/>
              <w:spacing w:after="0" w:line="240" w:lineRule="auto"/>
            </w:pPr>
          </w:p>
        </w:tc>
        <w:tc>
          <w:tcPr>
            <w:tcW w:w="9" w:type="dxa"/>
          </w:tcPr>
          <w:p w14:paraId="1AC44FA1" w14:textId="77777777" w:rsidR="00680A6E" w:rsidRDefault="00680A6E">
            <w:pPr>
              <w:pStyle w:val="EmptyCellLayoutStyle"/>
              <w:spacing w:after="0" w:line="240" w:lineRule="auto"/>
            </w:pPr>
          </w:p>
        </w:tc>
        <w:tc>
          <w:tcPr>
            <w:tcW w:w="4" w:type="dxa"/>
          </w:tcPr>
          <w:p w14:paraId="7185C782" w14:textId="77777777" w:rsidR="00680A6E" w:rsidRDefault="00680A6E">
            <w:pPr>
              <w:pStyle w:val="EmptyCellLayoutStyle"/>
              <w:spacing w:after="0" w:line="240" w:lineRule="auto"/>
            </w:pPr>
          </w:p>
        </w:tc>
        <w:tc>
          <w:tcPr>
            <w:tcW w:w="10" w:type="dxa"/>
          </w:tcPr>
          <w:p w14:paraId="5375724A" w14:textId="77777777" w:rsidR="00680A6E" w:rsidRDefault="00680A6E">
            <w:pPr>
              <w:pStyle w:val="EmptyCellLayoutStyle"/>
              <w:spacing w:after="0" w:line="240" w:lineRule="auto"/>
            </w:pPr>
          </w:p>
        </w:tc>
        <w:tc>
          <w:tcPr>
            <w:tcW w:w="2" w:type="dxa"/>
          </w:tcPr>
          <w:p w14:paraId="49B40545" w14:textId="77777777" w:rsidR="00680A6E" w:rsidRDefault="00680A6E">
            <w:pPr>
              <w:pStyle w:val="EmptyCellLayoutStyle"/>
              <w:spacing w:after="0" w:line="240" w:lineRule="auto"/>
            </w:pPr>
          </w:p>
        </w:tc>
        <w:tc>
          <w:tcPr>
            <w:tcW w:w="12" w:type="dxa"/>
          </w:tcPr>
          <w:p w14:paraId="645E23BD" w14:textId="77777777" w:rsidR="00680A6E" w:rsidRDefault="00680A6E">
            <w:pPr>
              <w:pStyle w:val="EmptyCellLayoutStyle"/>
              <w:spacing w:after="0" w:line="240" w:lineRule="auto"/>
            </w:pPr>
          </w:p>
        </w:tc>
        <w:tc>
          <w:tcPr>
            <w:tcW w:w="3576" w:type="dxa"/>
          </w:tcPr>
          <w:p w14:paraId="2969B302" w14:textId="77777777" w:rsidR="00680A6E" w:rsidRDefault="00680A6E">
            <w:pPr>
              <w:pStyle w:val="EmptyCellLayoutStyle"/>
              <w:spacing w:after="0" w:line="240" w:lineRule="auto"/>
            </w:pPr>
          </w:p>
        </w:tc>
        <w:tc>
          <w:tcPr>
            <w:tcW w:w="82" w:type="dxa"/>
          </w:tcPr>
          <w:p w14:paraId="4FE0E20A" w14:textId="77777777" w:rsidR="00680A6E" w:rsidRDefault="00680A6E">
            <w:pPr>
              <w:pStyle w:val="EmptyCellLayoutStyle"/>
              <w:spacing w:after="0" w:line="240" w:lineRule="auto"/>
            </w:pPr>
          </w:p>
        </w:tc>
        <w:tc>
          <w:tcPr>
            <w:tcW w:w="1329" w:type="dxa"/>
          </w:tcPr>
          <w:p w14:paraId="1A612639" w14:textId="77777777" w:rsidR="00680A6E" w:rsidRDefault="00680A6E">
            <w:pPr>
              <w:pStyle w:val="EmptyCellLayoutStyle"/>
              <w:spacing w:after="0" w:line="240" w:lineRule="auto"/>
            </w:pPr>
          </w:p>
        </w:tc>
        <w:tc>
          <w:tcPr>
            <w:tcW w:w="3904" w:type="dxa"/>
          </w:tcPr>
          <w:p w14:paraId="17BAC95B" w14:textId="77777777" w:rsidR="00680A6E" w:rsidRDefault="00680A6E">
            <w:pPr>
              <w:pStyle w:val="EmptyCellLayoutStyle"/>
              <w:spacing w:after="0" w:line="240" w:lineRule="auto"/>
            </w:pPr>
          </w:p>
        </w:tc>
        <w:tc>
          <w:tcPr>
            <w:tcW w:w="1537" w:type="dxa"/>
          </w:tcPr>
          <w:p w14:paraId="56E1654B" w14:textId="77777777" w:rsidR="00680A6E" w:rsidRDefault="00680A6E">
            <w:pPr>
              <w:pStyle w:val="EmptyCellLayoutStyle"/>
              <w:spacing w:after="0" w:line="240" w:lineRule="auto"/>
            </w:pPr>
          </w:p>
        </w:tc>
        <w:tc>
          <w:tcPr>
            <w:tcW w:w="14" w:type="dxa"/>
          </w:tcPr>
          <w:p w14:paraId="1F020168" w14:textId="77777777" w:rsidR="00680A6E" w:rsidRDefault="00680A6E">
            <w:pPr>
              <w:pStyle w:val="EmptyCellLayoutStyle"/>
              <w:spacing w:after="0" w:line="240" w:lineRule="auto"/>
            </w:pPr>
          </w:p>
        </w:tc>
        <w:tc>
          <w:tcPr>
            <w:tcW w:w="24" w:type="dxa"/>
          </w:tcPr>
          <w:p w14:paraId="184ADAF2" w14:textId="77777777" w:rsidR="00680A6E" w:rsidRDefault="00680A6E">
            <w:pPr>
              <w:pStyle w:val="EmptyCellLayoutStyle"/>
              <w:spacing w:after="0" w:line="240" w:lineRule="auto"/>
            </w:pPr>
          </w:p>
        </w:tc>
        <w:tc>
          <w:tcPr>
            <w:tcW w:w="15" w:type="dxa"/>
          </w:tcPr>
          <w:p w14:paraId="6E736EAA" w14:textId="77777777" w:rsidR="00680A6E" w:rsidRDefault="00680A6E">
            <w:pPr>
              <w:pStyle w:val="EmptyCellLayoutStyle"/>
              <w:spacing w:after="0" w:line="240" w:lineRule="auto"/>
            </w:pPr>
          </w:p>
        </w:tc>
        <w:tc>
          <w:tcPr>
            <w:tcW w:w="89" w:type="dxa"/>
          </w:tcPr>
          <w:p w14:paraId="6EC93268" w14:textId="77777777" w:rsidR="00680A6E" w:rsidRDefault="00680A6E">
            <w:pPr>
              <w:pStyle w:val="EmptyCellLayoutStyle"/>
              <w:spacing w:after="0" w:line="240" w:lineRule="auto"/>
            </w:pPr>
          </w:p>
        </w:tc>
      </w:tr>
      <w:tr w:rsidR="0065162A" w14:paraId="1DF0DC94" w14:textId="77777777" w:rsidTr="0065162A">
        <w:tc>
          <w:tcPr>
            <w:tcW w:w="19" w:type="dxa"/>
          </w:tcPr>
          <w:p w14:paraId="6617436B" w14:textId="77777777" w:rsidR="00680A6E" w:rsidRDefault="00680A6E">
            <w:pPr>
              <w:pStyle w:val="EmptyCellLayoutStyle"/>
              <w:spacing w:after="0" w:line="240" w:lineRule="auto"/>
            </w:pPr>
          </w:p>
        </w:tc>
        <w:tc>
          <w:tcPr>
            <w:tcW w:w="5" w:type="dxa"/>
          </w:tcPr>
          <w:p w14:paraId="370C0FEE" w14:textId="77777777" w:rsidR="00680A6E" w:rsidRDefault="00680A6E">
            <w:pPr>
              <w:pStyle w:val="EmptyCellLayoutStyle"/>
              <w:spacing w:after="0" w:line="240" w:lineRule="auto"/>
            </w:pPr>
          </w:p>
        </w:tc>
        <w:tc>
          <w:tcPr>
            <w:tcW w:w="0" w:type="dxa"/>
          </w:tcPr>
          <w:p w14:paraId="3D7C5F32" w14:textId="77777777" w:rsidR="00680A6E" w:rsidRDefault="00680A6E">
            <w:pPr>
              <w:pStyle w:val="EmptyCellLayoutStyle"/>
              <w:spacing w:after="0" w:line="240" w:lineRule="auto"/>
            </w:pPr>
          </w:p>
        </w:tc>
        <w:tc>
          <w:tcPr>
            <w:tcW w:w="2" w:type="dxa"/>
          </w:tcPr>
          <w:p w14:paraId="53D8FA90" w14:textId="77777777" w:rsidR="00680A6E" w:rsidRDefault="00680A6E">
            <w:pPr>
              <w:pStyle w:val="EmptyCellLayoutStyle"/>
              <w:spacing w:after="0" w:line="240" w:lineRule="auto"/>
            </w:pPr>
          </w:p>
        </w:tc>
        <w:tc>
          <w:tcPr>
            <w:tcW w:w="8" w:type="dxa"/>
          </w:tcPr>
          <w:p w14:paraId="3E6E8B54" w14:textId="77777777" w:rsidR="00680A6E" w:rsidRDefault="00680A6E">
            <w:pPr>
              <w:pStyle w:val="EmptyCellLayoutStyle"/>
              <w:spacing w:after="0" w:line="240" w:lineRule="auto"/>
            </w:pPr>
          </w:p>
        </w:tc>
        <w:tc>
          <w:tcPr>
            <w:tcW w:w="3" w:type="dxa"/>
          </w:tcPr>
          <w:p w14:paraId="4D248994" w14:textId="77777777" w:rsidR="00680A6E" w:rsidRDefault="00680A6E">
            <w:pPr>
              <w:pStyle w:val="EmptyCellLayoutStyle"/>
              <w:spacing w:after="0" w:line="240" w:lineRule="auto"/>
            </w:pPr>
          </w:p>
        </w:tc>
        <w:tc>
          <w:tcPr>
            <w:tcW w:w="3" w:type="dxa"/>
            <w:gridSpan w:val="1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102"/>
              <w:gridCol w:w="1423"/>
              <w:gridCol w:w="1949"/>
              <w:gridCol w:w="3025"/>
            </w:tblGrid>
            <w:tr w:rsidR="00680A6E" w14:paraId="196F7225" w14:textId="77777777">
              <w:trPr>
                <w:trHeight w:val="282"/>
              </w:trPr>
              <w:tc>
                <w:tcPr>
                  <w:tcW w:w="4102" w:type="dxa"/>
                  <w:tcBorders>
                    <w:top w:val="nil"/>
                    <w:left w:val="nil"/>
                    <w:bottom w:val="nil"/>
                    <w:right w:val="nil"/>
                  </w:tcBorders>
                  <w:shd w:val="clear" w:color="auto" w:fill="5C1B86"/>
                  <w:tcMar>
                    <w:top w:w="39" w:type="dxa"/>
                    <w:left w:w="39" w:type="dxa"/>
                    <w:bottom w:w="39" w:type="dxa"/>
                    <w:right w:w="39" w:type="dxa"/>
                  </w:tcMar>
                  <w:vAlign w:val="center"/>
                </w:tcPr>
                <w:p w14:paraId="4FDA2794" w14:textId="77777777" w:rsidR="00680A6E" w:rsidRDefault="00000000">
                  <w:pPr>
                    <w:spacing w:after="0" w:line="240" w:lineRule="auto"/>
                  </w:pPr>
                  <w:r>
                    <w:rPr>
                      <w:rFonts w:ascii="Segoe UI" w:eastAsia="Segoe UI" w:hAnsi="Segoe UI"/>
                      <w:b/>
                      <w:color w:val="FFFFFF"/>
                      <w:sz w:val="16"/>
                    </w:rPr>
                    <w:t>Service</w:t>
                  </w:r>
                </w:p>
              </w:tc>
              <w:tc>
                <w:tcPr>
                  <w:tcW w:w="1423" w:type="dxa"/>
                  <w:tcBorders>
                    <w:top w:val="nil"/>
                    <w:left w:val="nil"/>
                    <w:bottom w:val="nil"/>
                    <w:right w:val="nil"/>
                  </w:tcBorders>
                  <w:shd w:val="clear" w:color="auto" w:fill="5C1B86"/>
                  <w:tcMar>
                    <w:top w:w="39" w:type="dxa"/>
                    <w:left w:w="39" w:type="dxa"/>
                    <w:bottom w:w="39" w:type="dxa"/>
                    <w:right w:w="39" w:type="dxa"/>
                  </w:tcMar>
                  <w:vAlign w:val="center"/>
                </w:tcPr>
                <w:p w14:paraId="3C3C80FD" w14:textId="77777777" w:rsidR="00680A6E" w:rsidRDefault="00000000">
                  <w:pPr>
                    <w:spacing w:after="0" w:line="240" w:lineRule="auto"/>
                  </w:pPr>
                  <w:r>
                    <w:rPr>
                      <w:rFonts w:ascii="Segoe UI" w:eastAsia="Segoe UI" w:hAnsi="Segoe UI"/>
                      <w:b/>
                      <w:color w:val="FFFFFF"/>
                      <w:sz w:val="16"/>
                    </w:rPr>
                    <w:t>Type</w:t>
                  </w:r>
                </w:p>
              </w:tc>
              <w:tc>
                <w:tcPr>
                  <w:tcW w:w="1949" w:type="dxa"/>
                  <w:tcBorders>
                    <w:top w:val="nil"/>
                    <w:left w:val="nil"/>
                    <w:bottom w:val="nil"/>
                    <w:right w:val="nil"/>
                  </w:tcBorders>
                  <w:shd w:val="clear" w:color="auto" w:fill="5C1B86"/>
                  <w:tcMar>
                    <w:top w:w="39" w:type="dxa"/>
                    <w:left w:w="39" w:type="dxa"/>
                    <w:bottom w:w="39" w:type="dxa"/>
                    <w:right w:w="39" w:type="dxa"/>
                  </w:tcMar>
                  <w:vAlign w:val="center"/>
                </w:tcPr>
                <w:p w14:paraId="7F66CC27" w14:textId="77777777" w:rsidR="00680A6E" w:rsidRDefault="00000000">
                  <w:pPr>
                    <w:spacing w:after="0" w:line="240" w:lineRule="auto"/>
                    <w:jc w:val="right"/>
                  </w:pPr>
                  <w:r>
                    <w:rPr>
                      <w:rFonts w:ascii="Segoe UI" w:eastAsia="Segoe UI" w:hAnsi="Segoe UI"/>
                      <w:b/>
                      <w:color w:val="FFFFFF"/>
                      <w:sz w:val="16"/>
                    </w:rPr>
                    <w:t>Purchased</w:t>
                  </w:r>
                </w:p>
              </w:tc>
              <w:tc>
                <w:tcPr>
                  <w:tcW w:w="3025" w:type="dxa"/>
                  <w:tcBorders>
                    <w:top w:val="nil"/>
                    <w:left w:val="nil"/>
                    <w:bottom w:val="nil"/>
                    <w:right w:val="nil"/>
                  </w:tcBorders>
                  <w:shd w:val="clear" w:color="auto" w:fill="5C1B86"/>
                  <w:tcMar>
                    <w:top w:w="39" w:type="dxa"/>
                    <w:left w:w="39" w:type="dxa"/>
                    <w:bottom w:w="39" w:type="dxa"/>
                    <w:right w:w="39" w:type="dxa"/>
                  </w:tcMar>
                  <w:vAlign w:val="center"/>
                </w:tcPr>
                <w:p w14:paraId="2FCCBEF9" w14:textId="77777777" w:rsidR="00680A6E" w:rsidRDefault="00000000">
                  <w:pPr>
                    <w:spacing w:after="0" w:line="240" w:lineRule="auto"/>
                    <w:jc w:val="right"/>
                  </w:pPr>
                  <w:r>
                    <w:rPr>
                      <w:rFonts w:ascii="Segoe UI" w:eastAsia="Segoe UI" w:hAnsi="Segoe UI"/>
                      <w:b/>
                      <w:color w:val="FFFFFF"/>
                      <w:sz w:val="16"/>
                    </w:rPr>
                    <w:t>Consumed</w:t>
                  </w:r>
                </w:p>
              </w:tc>
            </w:tr>
          </w:tbl>
          <w:p w14:paraId="30C9EE6B" w14:textId="77777777" w:rsidR="00680A6E" w:rsidRDefault="00680A6E">
            <w:pPr>
              <w:spacing w:after="0" w:line="240" w:lineRule="auto"/>
            </w:pPr>
          </w:p>
        </w:tc>
        <w:tc>
          <w:tcPr>
            <w:tcW w:w="24" w:type="dxa"/>
          </w:tcPr>
          <w:p w14:paraId="16FE046A" w14:textId="77777777" w:rsidR="00680A6E" w:rsidRDefault="00680A6E">
            <w:pPr>
              <w:pStyle w:val="EmptyCellLayoutStyle"/>
              <w:spacing w:after="0" w:line="240" w:lineRule="auto"/>
            </w:pPr>
          </w:p>
        </w:tc>
        <w:tc>
          <w:tcPr>
            <w:tcW w:w="15" w:type="dxa"/>
          </w:tcPr>
          <w:p w14:paraId="12ACE883" w14:textId="77777777" w:rsidR="00680A6E" w:rsidRDefault="00680A6E">
            <w:pPr>
              <w:pStyle w:val="EmptyCellLayoutStyle"/>
              <w:spacing w:after="0" w:line="240" w:lineRule="auto"/>
            </w:pPr>
          </w:p>
        </w:tc>
        <w:tc>
          <w:tcPr>
            <w:tcW w:w="89" w:type="dxa"/>
          </w:tcPr>
          <w:p w14:paraId="0AA74023" w14:textId="77777777" w:rsidR="00680A6E" w:rsidRDefault="00680A6E">
            <w:pPr>
              <w:pStyle w:val="EmptyCellLayoutStyle"/>
              <w:spacing w:after="0" w:line="240" w:lineRule="auto"/>
            </w:pPr>
          </w:p>
        </w:tc>
      </w:tr>
      <w:tr w:rsidR="00680A6E" w14:paraId="5D414F0C" w14:textId="77777777" w:rsidTr="35C718D1">
        <w:trPr>
          <w:trHeight w:val="340"/>
        </w:trPr>
        <w:tc>
          <w:tcPr>
            <w:tcW w:w="19" w:type="dxa"/>
          </w:tcPr>
          <w:p w14:paraId="22238E80" w14:textId="77777777" w:rsidR="00680A6E" w:rsidRDefault="00680A6E">
            <w:pPr>
              <w:pStyle w:val="EmptyCellLayoutStyle"/>
              <w:spacing w:after="0" w:line="240" w:lineRule="auto"/>
            </w:pPr>
          </w:p>
        </w:tc>
        <w:tc>
          <w:tcPr>
            <w:tcW w:w="5" w:type="dxa"/>
          </w:tcPr>
          <w:p w14:paraId="4BE093F1" w14:textId="77777777" w:rsidR="00680A6E" w:rsidRDefault="00680A6E">
            <w:pPr>
              <w:pStyle w:val="EmptyCellLayoutStyle"/>
              <w:spacing w:after="0" w:line="240" w:lineRule="auto"/>
            </w:pPr>
          </w:p>
        </w:tc>
        <w:tc>
          <w:tcPr>
            <w:tcW w:w="0" w:type="dxa"/>
          </w:tcPr>
          <w:p w14:paraId="41F8B88E" w14:textId="77777777" w:rsidR="00680A6E" w:rsidRDefault="00680A6E">
            <w:pPr>
              <w:pStyle w:val="EmptyCellLayoutStyle"/>
              <w:spacing w:after="0" w:line="240" w:lineRule="auto"/>
            </w:pPr>
          </w:p>
        </w:tc>
        <w:tc>
          <w:tcPr>
            <w:tcW w:w="2" w:type="dxa"/>
          </w:tcPr>
          <w:p w14:paraId="46C1C2C6" w14:textId="77777777" w:rsidR="00680A6E" w:rsidRDefault="00680A6E">
            <w:pPr>
              <w:pStyle w:val="EmptyCellLayoutStyle"/>
              <w:spacing w:after="0" w:line="240" w:lineRule="auto"/>
            </w:pPr>
          </w:p>
        </w:tc>
        <w:tc>
          <w:tcPr>
            <w:tcW w:w="8" w:type="dxa"/>
          </w:tcPr>
          <w:p w14:paraId="35D20AA2" w14:textId="77777777" w:rsidR="00680A6E" w:rsidRDefault="00680A6E">
            <w:pPr>
              <w:pStyle w:val="EmptyCellLayoutStyle"/>
              <w:spacing w:after="0" w:line="240" w:lineRule="auto"/>
            </w:pPr>
          </w:p>
        </w:tc>
        <w:tc>
          <w:tcPr>
            <w:tcW w:w="3" w:type="dxa"/>
          </w:tcPr>
          <w:p w14:paraId="5FEF48D1" w14:textId="77777777" w:rsidR="00680A6E" w:rsidRDefault="00680A6E">
            <w:pPr>
              <w:pStyle w:val="EmptyCellLayoutStyle"/>
              <w:spacing w:after="0" w:line="240" w:lineRule="auto"/>
            </w:pPr>
          </w:p>
        </w:tc>
        <w:tc>
          <w:tcPr>
            <w:tcW w:w="3" w:type="dxa"/>
          </w:tcPr>
          <w:p w14:paraId="24D94E1B" w14:textId="77777777" w:rsidR="00680A6E" w:rsidRDefault="00680A6E">
            <w:pPr>
              <w:pStyle w:val="EmptyCellLayoutStyle"/>
              <w:spacing w:after="0" w:line="240" w:lineRule="auto"/>
            </w:pPr>
          </w:p>
        </w:tc>
        <w:tc>
          <w:tcPr>
            <w:tcW w:w="1" w:type="dxa"/>
          </w:tcPr>
          <w:p w14:paraId="5D012D28" w14:textId="77777777" w:rsidR="00680A6E" w:rsidRDefault="00680A6E">
            <w:pPr>
              <w:pStyle w:val="EmptyCellLayoutStyle"/>
              <w:spacing w:after="0" w:line="240" w:lineRule="auto"/>
            </w:pPr>
          </w:p>
        </w:tc>
        <w:tc>
          <w:tcPr>
            <w:tcW w:w="3" w:type="dxa"/>
          </w:tcPr>
          <w:p w14:paraId="1BB2CA99" w14:textId="77777777" w:rsidR="00680A6E" w:rsidRDefault="00680A6E">
            <w:pPr>
              <w:pStyle w:val="EmptyCellLayoutStyle"/>
              <w:spacing w:after="0" w:line="240" w:lineRule="auto"/>
            </w:pPr>
          </w:p>
        </w:tc>
        <w:tc>
          <w:tcPr>
            <w:tcW w:w="9" w:type="dxa"/>
          </w:tcPr>
          <w:p w14:paraId="3EFAD50F" w14:textId="77777777" w:rsidR="00680A6E" w:rsidRDefault="00680A6E">
            <w:pPr>
              <w:pStyle w:val="EmptyCellLayoutStyle"/>
              <w:spacing w:after="0" w:line="240" w:lineRule="auto"/>
            </w:pPr>
          </w:p>
        </w:tc>
        <w:tc>
          <w:tcPr>
            <w:tcW w:w="4" w:type="dxa"/>
          </w:tcPr>
          <w:p w14:paraId="3288923B" w14:textId="77777777" w:rsidR="00680A6E" w:rsidRDefault="00680A6E">
            <w:pPr>
              <w:pStyle w:val="EmptyCellLayoutStyle"/>
              <w:spacing w:after="0" w:line="240" w:lineRule="auto"/>
            </w:pPr>
          </w:p>
        </w:tc>
        <w:tc>
          <w:tcPr>
            <w:tcW w:w="10" w:type="dxa"/>
          </w:tcPr>
          <w:p w14:paraId="30FD98A3" w14:textId="77777777" w:rsidR="00680A6E" w:rsidRDefault="00680A6E">
            <w:pPr>
              <w:pStyle w:val="EmptyCellLayoutStyle"/>
              <w:spacing w:after="0" w:line="240" w:lineRule="auto"/>
            </w:pPr>
          </w:p>
        </w:tc>
        <w:tc>
          <w:tcPr>
            <w:tcW w:w="2" w:type="dxa"/>
          </w:tcPr>
          <w:p w14:paraId="131E230D" w14:textId="77777777" w:rsidR="00680A6E" w:rsidRDefault="00680A6E">
            <w:pPr>
              <w:pStyle w:val="EmptyCellLayoutStyle"/>
              <w:spacing w:after="0" w:line="240" w:lineRule="auto"/>
            </w:pPr>
          </w:p>
        </w:tc>
        <w:tc>
          <w:tcPr>
            <w:tcW w:w="12" w:type="dxa"/>
          </w:tcPr>
          <w:p w14:paraId="60D244C9" w14:textId="77777777" w:rsidR="00680A6E" w:rsidRDefault="00680A6E">
            <w:pPr>
              <w:pStyle w:val="EmptyCellLayoutStyle"/>
              <w:spacing w:after="0" w:line="240" w:lineRule="auto"/>
            </w:pPr>
          </w:p>
        </w:tc>
        <w:tc>
          <w:tcPr>
            <w:tcW w:w="3576" w:type="dxa"/>
          </w:tcPr>
          <w:p w14:paraId="2A71CD9E" w14:textId="77777777" w:rsidR="00680A6E" w:rsidRDefault="00680A6E">
            <w:pPr>
              <w:pStyle w:val="EmptyCellLayoutStyle"/>
              <w:spacing w:after="0" w:line="240" w:lineRule="auto"/>
            </w:pPr>
          </w:p>
        </w:tc>
        <w:tc>
          <w:tcPr>
            <w:tcW w:w="82" w:type="dxa"/>
          </w:tcPr>
          <w:p w14:paraId="4AA6745C" w14:textId="77777777" w:rsidR="00680A6E" w:rsidRDefault="00680A6E">
            <w:pPr>
              <w:pStyle w:val="EmptyCellLayoutStyle"/>
              <w:spacing w:after="0" w:line="240" w:lineRule="auto"/>
            </w:pPr>
          </w:p>
        </w:tc>
        <w:tc>
          <w:tcPr>
            <w:tcW w:w="1329" w:type="dxa"/>
          </w:tcPr>
          <w:p w14:paraId="1E9831B5" w14:textId="77777777" w:rsidR="00680A6E" w:rsidRDefault="00680A6E">
            <w:pPr>
              <w:pStyle w:val="EmptyCellLayoutStyle"/>
              <w:spacing w:after="0" w:line="240" w:lineRule="auto"/>
            </w:pPr>
          </w:p>
        </w:tc>
        <w:tc>
          <w:tcPr>
            <w:tcW w:w="3904" w:type="dxa"/>
          </w:tcPr>
          <w:p w14:paraId="7F66BADA" w14:textId="77777777" w:rsidR="00680A6E" w:rsidRDefault="00680A6E">
            <w:pPr>
              <w:pStyle w:val="EmptyCellLayoutStyle"/>
              <w:spacing w:after="0" w:line="240" w:lineRule="auto"/>
            </w:pPr>
          </w:p>
        </w:tc>
        <w:tc>
          <w:tcPr>
            <w:tcW w:w="1537" w:type="dxa"/>
          </w:tcPr>
          <w:p w14:paraId="4224E34C" w14:textId="77777777" w:rsidR="00680A6E" w:rsidRDefault="00680A6E">
            <w:pPr>
              <w:pStyle w:val="EmptyCellLayoutStyle"/>
              <w:spacing w:after="0" w:line="240" w:lineRule="auto"/>
            </w:pPr>
          </w:p>
        </w:tc>
        <w:tc>
          <w:tcPr>
            <w:tcW w:w="14" w:type="dxa"/>
          </w:tcPr>
          <w:p w14:paraId="1DF2B69D" w14:textId="77777777" w:rsidR="00680A6E" w:rsidRDefault="00680A6E">
            <w:pPr>
              <w:pStyle w:val="EmptyCellLayoutStyle"/>
              <w:spacing w:after="0" w:line="240" w:lineRule="auto"/>
            </w:pPr>
          </w:p>
        </w:tc>
        <w:tc>
          <w:tcPr>
            <w:tcW w:w="24" w:type="dxa"/>
          </w:tcPr>
          <w:p w14:paraId="71C5C954" w14:textId="77777777" w:rsidR="00680A6E" w:rsidRDefault="00680A6E">
            <w:pPr>
              <w:pStyle w:val="EmptyCellLayoutStyle"/>
              <w:spacing w:after="0" w:line="240" w:lineRule="auto"/>
            </w:pPr>
          </w:p>
        </w:tc>
        <w:tc>
          <w:tcPr>
            <w:tcW w:w="15" w:type="dxa"/>
          </w:tcPr>
          <w:p w14:paraId="745BD125" w14:textId="77777777" w:rsidR="00680A6E" w:rsidRDefault="00680A6E">
            <w:pPr>
              <w:pStyle w:val="EmptyCellLayoutStyle"/>
              <w:spacing w:after="0" w:line="240" w:lineRule="auto"/>
            </w:pPr>
          </w:p>
        </w:tc>
        <w:tc>
          <w:tcPr>
            <w:tcW w:w="89" w:type="dxa"/>
          </w:tcPr>
          <w:p w14:paraId="3AEF621F" w14:textId="77777777" w:rsidR="00680A6E" w:rsidRDefault="00680A6E">
            <w:pPr>
              <w:pStyle w:val="EmptyCellLayoutStyle"/>
              <w:spacing w:after="0" w:line="240" w:lineRule="auto"/>
            </w:pPr>
          </w:p>
        </w:tc>
      </w:tr>
      <w:tr w:rsidR="0065162A" w14:paraId="46740238" w14:textId="77777777" w:rsidTr="0065162A">
        <w:tc>
          <w:tcPr>
            <w:tcW w:w="19" w:type="dxa"/>
          </w:tcPr>
          <w:p w14:paraId="2AF2ABC4" w14:textId="77777777" w:rsidR="00680A6E" w:rsidRDefault="00680A6E">
            <w:pPr>
              <w:pStyle w:val="EmptyCellLayoutStyle"/>
              <w:spacing w:after="0" w:line="240" w:lineRule="auto"/>
            </w:pPr>
          </w:p>
        </w:tc>
        <w:tc>
          <w:tcPr>
            <w:tcW w:w="5" w:type="dxa"/>
          </w:tcPr>
          <w:p w14:paraId="3E954DD6" w14:textId="77777777" w:rsidR="00680A6E" w:rsidRDefault="00680A6E">
            <w:pPr>
              <w:pStyle w:val="EmptyCellLayoutStyle"/>
              <w:spacing w:after="0" w:line="240" w:lineRule="auto"/>
            </w:pPr>
          </w:p>
        </w:tc>
        <w:tc>
          <w:tcPr>
            <w:tcW w:w="0" w:type="dxa"/>
          </w:tcPr>
          <w:p w14:paraId="5914B67C" w14:textId="77777777" w:rsidR="00680A6E" w:rsidRDefault="00680A6E">
            <w:pPr>
              <w:pStyle w:val="EmptyCellLayoutStyle"/>
              <w:spacing w:after="0" w:line="240" w:lineRule="auto"/>
            </w:pPr>
          </w:p>
        </w:tc>
        <w:tc>
          <w:tcPr>
            <w:tcW w:w="2" w:type="dxa"/>
          </w:tcPr>
          <w:p w14:paraId="27AC5906" w14:textId="77777777" w:rsidR="00680A6E" w:rsidRDefault="00680A6E">
            <w:pPr>
              <w:pStyle w:val="EmptyCellLayoutStyle"/>
              <w:spacing w:after="0" w:line="240" w:lineRule="auto"/>
            </w:pPr>
          </w:p>
        </w:tc>
        <w:tc>
          <w:tcPr>
            <w:tcW w:w="8" w:type="dxa"/>
          </w:tcPr>
          <w:p w14:paraId="30CA780B" w14:textId="77777777" w:rsidR="00680A6E" w:rsidRDefault="00680A6E">
            <w:pPr>
              <w:pStyle w:val="EmptyCellLayoutStyle"/>
              <w:spacing w:after="0" w:line="240" w:lineRule="auto"/>
            </w:pPr>
          </w:p>
        </w:tc>
        <w:tc>
          <w:tcPr>
            <w:tcW w:w="3" w:type="dxa"/>
          </w:tcPr>
          <w:p w14:paraId="6DF0B6D1" w14:textId="77777777" w:rsidR="00680A6E" w:rsidRDefault="00680A6E">
            <w:pPr>
              <w:pStyle w:val="EmptyCellLayoutStyle"/>
              <w:spacing w:after="0" w:line="240" w:lineRule="auto"/>
            </w:pPr>
          </w:p>
        </w:tc>
        <w:tc>
          <w:tcPr>
            <w:tcW w:w="3" w:type="dxa"/>
          </w:tcPr>
          <w:p w14:paraId="0A48C83B" w14:textId="77777777" w:rsidR="00680A6E" w:rsidRDefault="00680A6E">
            <w:pPr>
              <w:pStyle w:val="EmptyCellLayoutStyle"/>
              <w:spacing w:after="0" w:line="240" w:lineRule="auto"/>
            </w:pPr>
          </w:p>
        </w:tc>
        <w:tc>
          <w:tcPr>
            <w:tcW w:w="1" w:type="dxa"/>
          </w:tcPr>
          <w:p w14:paraId="575E8942" w14:textId="77777777" w:rsidR="00680A6E" w:rsidRDefault="00680A6E">
            <w:pPr>
              <w:pStyle w:val="EmptyCellLayoutStyle"/>
              <w:spacing w:after="0" w:line="240" w:lineRule="auto"/>
            </w:pPr>
          </w:p>
        </w:tc>
        <w:tc>
          <w:tcPr>
            <w:tcW w:w="3" w:type="dxa"/>
          </w:tcPr>
          <w:p w14:paraId="5CEEFB32" w14:textId="77777777" w:rsidR="00680A6E" w:rsidRDefault="00680A6E">
            <w:pPr>
              <w:pStyle w:val="EmptyCellLayoutStyle"/>
              <w:spacing w:after="0" w:line="240" w:lineRule="auto"/>
            </w:pPr>
          </w:p>
        </w:tc>
        <w:tc>
          <w:tcPr>
            <w:tcW w:w="9" w:type="dxa"/>
          </w:tcPr>
          <w:p w14:paraId="0169A01B" w14:textId="77777777" w:rsidR="00680A6E" w:rsidRDefault="00680A6E">
            <w:pPr>
              <w:pStyle w:val="EmptyCellLayoutStyle"/>
              <w:spacing w:after="0" w:line="240" w:lineRule="auto"/>
            </w:pPr>
          </w:p>
        </w:tc>
        <w:tc>
          <w:tcPr>
            <w:tcW w:w="4" w:type="dxa"/>
          </w:tcPr>
          <w:p w14:paraId="112B632A" w14:textId="77777777" w:rsidR="00680A6E" w:rsidRDefault="00680A6E">
            <w:pPr>
              <w:pStyle w:val="EmptyCellLayoutStyle"/>
              <w:spacing w:after="0" w:line="240" w:lineRule="auto"/>
            </w:pPr>
          </w:p>
        </w:tc>
        <w:tc>
          <w:tcPr>
            <w:tcW w:w="10" w:type="dxa"/>
            <w:gridSpan w:val="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77"/>
            </w:tblGrid>
            <w:tr w:rsidR="00680A6E" w14:paraId="7A7167F4" w14:textId="77777777" w:rsidTr="35C718D1">
              <w:trPr>
                <w:trHeight w:val="434"/>
              </w:trPr>
              <w:tc>
                <w:tcPr>
                  <w:tcW w:w="1047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7950"/>
                    <w:gridCol w:w="2526"/>
                  </w:tblGrid>
                  <w:tr w:rsidR="00680A6E" w14:paraId="375474F1" w14:textId="77777777" w:rsidTr="35C718D1">
                    <w:trPr>
                      <w:trHeight w:val="29"/>
                    </w:trPr>
                    <w:tc>
                      <w:tcPr>
                        <w:tcW w:w="7950" w:type="dxa"/>
                      </w:tcPr>
                      <w:p w14:paraId="22D84D5D" w14:textId="77777777" w:rsidR="00680A6E" w:rsidRDefault="00680A6E">
                        <w:pPr>
                          <w:pStyle w:val="EmptyCellLayoutStyle"/>
                          <w:spacing w:after="0" w:line="240" w:lineRule="auto"/>
                        </w:pPr>
                      </w:p>
                    </w:tc>
                    <w:tc>
                      <w:tcPr>
                        <w:tcW w:w="2526" w:type="dxa"/>
                      </w:tcPr>
                      <w:p w14:paraId="21E8E801" w14:textId="77777777" w:rsidR="00680A6E" w:rsidRDefault="00680A6E">
                        <w:pPr>
                          <w:pStyle w:val="EmptyCellLayoutStyle"/>
                          <w:spacing w:after="0" w:line="240" w:lineRule="auto"/>
                        </w:pPr>
                      </w:p>
                    </w:tc>
                  </w:tr>
                  <w:tr w:rsidR="00680A6E" w14:paraId="59F40A97" w14:textId="77777777" w:rsidTr="35C718D1">
                    <w:trPr>
                      <w:trHeight w:val="405"/>
                    </w:trPr>
                    <w:tc>
                      <w:tcPr>
                        <w:tcW w:w="7950" w:type="dxa"/>
                      </w:tcPr>
                      <w:tbl>
                        <w:tblPr>
                          <w:tblW w:w="0" w:type="auto"/>
                          <w:tblCellMar>
                            <w:left w:w="0" w:type="dxa"/>
                            <w:right w:w="0" w:type="dxa"/>
                          </w:tblCellMar>
                          <w:tblLook w:val="04A0" w:firstRow="1" w:lastRow="0" w:firstColumn="1" w:lastColumn="0" w:noHBand="0" w:noVBand="1"/>
                        </w:tblPr>
                        <w:tblGrid>
                          <w:gridCol w:w="7950"/>
                        </w:tblGrid>
                        <w:tr w:rsidR="00680A6E" w14:paraId="6967D2CD" w14:textId="77777777" w:rsidTr="35C718D1">
                          <w:trPr>
                            <w:trHeight w:val="327"/>
                          </w:trPr>
                          <w:tc>
                            <w:tcPr>
                              <w:tcW w:w="7950" w:type="dxa"/>
                              <w:tcBorders>
                                <w:top w:val="nil"/>
                                <w:left w:val="nil"/>
                                <w:bottom w:val="nil"/>
                                <w:right w:val="nil"/>
                              </w:tcBorders>
                              <w:tcMar>
                                <w:top w:w="39" w:type="dxa"/>
                                <w:left w:w="39" w:type="dxa"/>
                                <w:bottom w:w="39" w:type="dxa"/>
                                <w:right w:w="39" w:type="dxa"/>
                              </w:tcMar>
                            </w:tcPr>
                            <w:p w14:paraId="1454FC10" w14:textId="77777777" w:rsidR="00680A6E" w:rsidRDefault="35C718D1">
                              <w:pPr>
                                <w:spacing w:after="0" w:line="240" w:lineRule="auto"/>
                              </w:pPr>
                              <w:r w:rsidRPr="35C718D1">
                                <w:rPr>
                                  <w:rFonts w:ascii="Segoe UI" w:eastAsia="Segoe UI" w:hAnsi="Segoe UI"/>
                                  <w:b/>
                                  <w:bCs/>
                                  <w:color w:val="800080"/>
                                  <w:sz w:val="28"/>
                                  <w:szCs w:val="28"/>
                                </w:rPr>
                                <w:lastRenderedPageBreak/>
                                <w:t xml:space="preserve">Proactive Requests and Cases </w:t>
                              </w:r>
                              <w:proofErr w:type="gramStart"/>
                              <w:r w:rsidRPr="35C718D1">
                                <w:rPr>
                                  <w:rFonts w:ascii="Segoe UI" w:eastAsia="Segoe UI" w:hAnsi="Segoe UI"/>
                                  <w:b/>
                                  <w:bCs/>
                                  <w:color w:val="800080"/>
                                  <w:sz w:val="28"/>
                                  <w:szCs w:val="28"/>
                                </w:rPr>
                                <w:t>By</w:t>
                              </w:r>
                              <w:proofErr w:type="gramEnd"/>
                              <w:r w:rsidRPr="35C718D1">
                                <w:rPr>
                                  <w:rFonts w:ascii="Segoe UI" w:eastAsia="Segoe UI" w:hAnsi="Segoe UI"/>
                                  <w:b/>
                                  <w:bCs/>
                                  <w:color w:val="800080"/>
                                  <w:sz w:val="28"/>
                                  <w:szCs w:val="28"/>
                                </w:rPr>
                                <w:t xml:space="preserve"> Technology</w:t>
                              </w:r>
                            </w:p>
                          </w:tc>
                        </w:tr>
                      </w:tbl>
                      <w:p w14:paraId="7645C1E0" w14:textId="77777777" w:rsidR="00680A6E" w:rsidRDefault="00680A6E">
                        <w:pPr>
                          <w:spacing w:after="0" w:line="240" w:lineRule="auto"/>
                        </w:pPr>
                      </w:p>
                    </w:tc>
                    <w:tc>
                      <w:tcPr>
                        <w:tcW w:w="2526" w:type="dxa"/>
                      </w:tcPr>
                      <w:p w14:paraId="5B46B099" w14:textId="77777777" w:rsidR="00680A6E" w:rsidRDefault="00680A6E">
                        <w:pPr>
                          <w:pStyle w:val="EmptyCellLayoutStyle"/>
                          <w:spacing w:after="0" w:line="240" w:lineRule="auto"/>
                        </w:pPr>
                      </w:p>
                    </w:tc>
                  </w:tr>
                </w:tbl>
                <w:p w14:paraId="79487046" w14:textId="77777777" w:rsidR="00680A6E" w:rsidRDefault="00680A6E">
                  <w:pPr>
                    <w:spacing w:after="0" w:line="240" w:lineRule="auto"/>
                  </w:pPr>
                </w:p>
              </w:tc>
            </w:tr>
          </w:tbl>
          <w:p w14:paraId="7D7129CB" w14:textId="77777777" w:rsidR="00680A6E" w:rsidRDefault="00680A6E">
            <w:pPr>
              <w:spacing w:after="0" w:line="240" w:lineRule="auto"/>
            </w:pPr>
          </w:p>
        </w:tc>
        <w:tc>
          <w:tcPr>
            <w:tcW w:w="24" w:type="dxa"/>
          </w:tcPr>
          <w:p w14:paraId="7A36B41D" w14:textId="77777777" w:rsidR="00680A6E" w:rsidRDefault="00680A6E">
            <w:pPr>
              <w:pStyle w:val="EmptyCellLayoutStyle"/>
              <w:spacing w:after="0" w:line="240" w:lineRule="auto"/>
            </w:pPr>
          </w:p>
        </w:tc>
        <w:tc>
          <w:tcPr>
            <w:tcW w:w="15" w:type="dxa"/>
          </w:tcPr>
          <w:p w14:paraId="1644D4F4" w14:textId="77777777" w:rsidR="00680A6E" w:rsidRDefault="00680A6E">
            <w:pPr>
              <w:pStyle w:val="EmptyCellLayoutStyle"/>
              <w:spacing w:after="0" w:line="240" w:lineRule="auto"/>
            </w:pPr>
          </w:p>
        </w:tc>
        <w:tc>
          <w:tcPr>
            <w:tcW w:w="89" w:type="dxa"/>
          </w:tcPr>
          <w:p w14:paraId="1C8D4B1A" w14:textId="77777777" w:rsidR="00680A6E" w:rsidRDefault="00680A6E">
            <w:pPr>
              <w:pStyle w:val="EmptyCellLayoutStyle"/>
              <w:spacing w:after="0" w:line="240" w:lineRule="auto"/>
            </w:pPr>
          </w:p>
        </w:tc>
      </w:tr>
      <w:tr w:rsidR="00680A6E" w14:paraId="61A8D000" w14:textId="77777777" w:rsidTr="35C718D1">
        <w:trPr>
          <w:trHeight w:val="160"/>
        </w:trPr>
        <w:tc>
          <w:tcPr>
            <w:tcW w:w="19" w:type="dxa"/>
          </w:tcPr>
          <w:p w14:paraId="0D49AEF8" w14:textId="77777777" w:rsidR="00680A6E" w:rsidRDefault="00680A6E">
            <w:pPr>
              <w:pStyle w:val="EmptyCellLayoutStyle"/>
              <w:spacing w:after="0" w:line="240" w:lineRule="auto"/>
            </w:pPr>
          </w:p>
        </w:tc>
        <w:tc>
          <w:tcPr>
            <w:tcW w:w="5" w:type="dxa"/>
          </w:tcPr>
          <w:p w14:paraId="321EA2F1" w14:textId="77777777" w:rsidR="00680A6E" w:rsidRDefault="00680A6E">
            <w:pPr>
              <w:pStyle w:val="EmptyCellLayoutStyle"/>
              <w:spacing w:after="0" w:line="240" w:lineRule="auto"/>
            </w:pPr>
          </w:p>
        </w:tc>
        <w:tc>
          <w:tcPr>
            <w:tcW w:w="0" w:type="dxa"/>
          </w:tcPr>
          <w:p w14:paraId="57BB3396" w14:textId="77777777" w:rsidR="00680A6E" w:rsidRDefault="00680A6E">
            <w:pPr>
              <w:pStyle w:val="EmptyCellLayoutStyle"/>
              <w:spacing w:after="0" w:line="240" w:lineRule="auto"/>
            </w:pPr>
          </w:p>
        </w:tc>
        <w:tc>
          <w:tcPr>
            <w:tcW w:w="2" w:type="dxa"/>
          </w:tcPr>
          <w:p w14:paraId="4D79247C" w14:textId="77777777" w:rsidR="00680A6E" w:rsidRDefault="00680A6E">
            <w:pPr>
              <w:pStyle w:val="EmptyCellLayoutStyle"/>
              <w:spacing w:after="0" w:line="240" w:lineRule="auto"/>
            </w:pPr>
          </w:p>
        </w:tc>
        <w:tc>
          <w:tcPr>
            <w:tcW w:w="8" w:type="dxa"/>
          </w:tcPr>
          <w:p w14:paraId="3D32011C" w14:textId="77777777" w:rsidR="00680A6E" w:rsidRDefault="00680A6E">
            <w:pPr>
              <w:pStyle w:val="EmptyCellLayoutStyle"/>
              <w:spacing w:after="0" w:line="240" w:lineRule="auto"/>
            </w:pPr>
          </w:p>
        </w:tc>
        <w:tc>
          <w:tcPr>
            <w:tcW w:w="3" w:type="dxa"/>
          </w:tcPr>
          <w:p w14:paraId="75169F20" w14:textId="77777777" w:rsidR="00680A6E" w:rsidRDefault="00680A6E">
            <w:pPr>
              <w:pStyle w:val="EmptyCellLayoutStyle"/>
              <w:spacing w:after="0" w:line="240" w:lineRule="auto"/>
            </w:pPr>
          </w:p>
        </w:tc>
        <w:tc>
          <w:tcPr>
            <w:tcW w:w="3" w:type="dxa"/>
          </w:tcPr>
          <w:p w14:paraId="0A88C98F" w14:textId="77777777" w:rsidR="00680A6E" w:rsidRDefault="00680A6E">
            <w:pPr>
              <w:pStyle w:val="EmptyCellLayoutStyle"/>
              <w:spacing w:after="0" w:line="240" w:lineRule="auto"/>
            </w:pPr>
          </w:p>
        </w:tc>
        <w:tc>
          <w:tcPr>
            <w:tcW w:w="1" w:type="dxa"/>
          </w:tcPr>
          <w:p w14:paraId="2CB49F63" w14:textId="77777777" w:rsidR="00680A6E" w:rsidRDefault="00680A6E">
            <w:pPr>
              <w:pStyle w:val="EmptyCellLayoutStyle"/>
              <w:spacing w:after="0" w:line="240" w:lineRule="auto"/>
            </w:pPr>
          </w:p>
        </w:tc>
        <w:tc>
          <w:tcPr>
            <w:tcW w:w="3" w:type="dxa"/>
          </w:tcPr>
          <w:p w14:paraId="2A588897" w14:textId="77777777" w:rsidR="00680A6E" w:rsidRDefault="00680A6E">
            <w:pPr>
              <w:pStyle w:val="EmptyCellLayoutStyle"/>
              <w:spacing w:after="0" w:line="240" w:lineRule="auto"/>
            </w:pPr>
          </w:p>
        </w:tc>
        <w:tc>
          <w:tcPr>
            <w:tcW w:w="9" w:type="dxa"/>
          </w:tcPr>
          <w:p w14:paraId="1B5826E2" w14:textId="77777777" w:rsidR="00680A6E" w:rsidRDefault="00680A6E">
            <w:pPr>
              <w:pStyle w:val="EmptyCellLayoutStyle"/>
              <w:spacing w:after="0" w:line="240" w:lineRule="auto"/>
            </w:pPr>
          </w:p>
        </w:tc>
        <w:tc>
          <w:tcPr>
            <w:tcW w:w="4" w:type="dxa"/>
          </w:tcPr>
          <w:p w14:paraId="64203D4C" w14:textId="77777777" w:rsidR="00680A6E" w:rsidRDefault="00680A6E">
            <w:pPr>
              <w:pStyle w:val="EmptyCellLayoutStyle"/>
              <w:spacing w:after="0" w:line="240" w:lineRule="auto"/>
            </w:pPr>
          </w:p>
        </w:tc>
        <w:tc>
          <w:tcPr>
            <w:tcW w:w="10" w:type="dxa"/>
          </w:tcPr>
          <w:p w14:paraId="207DD8D4" w14:textId="77777777" w:rsidR="00680A6E" w:rsidRDefault="00680A6E">
            <w:pPr>
              <w:pStyle w:val="EmptyCellLayoutStyle"/>
              <w:spacing w:after="0" w:line="240" w:lineRule="auto"/>
            </w:pPr>
          </w:p>
        </w:tc>
        <w:tc>
          <w:tcPr>
            <w:tcW w:w="2" w:type="dxa"/>
          </w:tcPr>
          <w:p w14:paraId="56DB3B76" w14:textId="77777777" w:rsidR="00680A6E" w:rsidRDefault="00680A6E">
            <w:pPr>
              <w:pStyle w:val="EmptyCellLayoutStyle"/>
              <w:spacing w:after="0" w:line="240" w:lineRule="auto"/>
            </w:pPr>
          </w:p>
        </w:tc>
        <w:tc>
          <w:tcPr>
            <w:tcW w:w="12" w:type="dxa"/>
          </w:tcPr>
          <w:p w14:paraId="6A21D320" w14:textId="77777777" w:rsidR="00680A6E" w:rsidRDefault="00680A6E">
            <w:pPr>
              <w:pStyle w:val="EmptyCellLayoutStyle"/>
              <w:spacing w:after="0" w:line="240" w:lineRule="auto"/>
            </w:pPr>
          </w:p>
        </w:tc>
        <w:tc>
          <w:tcPr>
            <w:tcW w:w="3576" w:type="dxa"/>
          </w:tcPr>
          <w:p w14:paraId="354A74E2" w14:textId="77777777" w:rsidR="00680A6E" w:rsidRDefault="00680A6E">
            <w:pPr>
              <w:pStyle w:val="EmptyCellLayoutStyle"/>
              <w:spacing w:after="0" w:line="240" w:lineRule="auto"/>
            </w:pPr>
          </w:p>
        </w:tc>
        <w:tc>
          <w:tcPr>
            <w:tcW w:w="82" w:type="dxa"/>
          </w:tcPr>
          <w:p w14:paraId="1886204F" w14:textId="77777777" w:rsidR="00680A6E" w:rsidRDefault="00680A6E">
            <w:pPr>
              <w:pStyle w:val="EmptyCellLayoutStyle"/>
              <w:spacing w:after="0" w:line="240" w:lineRule="auto"/>
            </w:pPr>
          </w:p>
        </w:tc>
        <w:tc>
          <w:tcPr>
            <w:tcW w:w="1329" w:type="dxa"/>
          </w:tcPr>
          <w:p w14:paraId="1B47C2D3" w14:textId="77777777" w:rsidR="00680A6E" w:rsidRDefault="00680A6E">
            <w:pPr>
              <w:pStyle w:val="EmptyCellLayoutStyle"/>
              <w:spacing w:after="0" w:line="240" w:lineRule="auto"/>
            </w:pPr>
          </w:p>
        </w:tc>
        <w:tc>
          <w:tcPr>
            <w:tcW w:w="3904" w:type="dxa"/>
          </w:tcPr>
          <w:p w14:paraId="27EA46F9" w14:textId="77777777" w:rsidR="00680A6E" w:rsidRDefault="00680A6E">
            <w:pPr>
              <w:pStyle w:val="EmptyCellLayoutStyle"/>
              <w:spacing w:after="0" w:line="240" w:lineRule="auto"/>
            </w:pPr>
          </w:p>
        </w:tc>
        <w:tc>
          <w:tcPr>
            <w:tcW w:w="1537" w:type="dxa"/>
          </w:tcPr>
          <w:p w14:paraId="079EDBA1" w14:textId="77777777" w:rsidR="00680A6E" w:rsidRDefault="00680A6E">
            <w:pPr>
              <w:pStyle w:val="EmptyCellLayoutStyle"/>
              <w:spacing w:after="0" w:line="240" w:lineRule="auto"/>
            </w:pPr>
          </w:p>
        </w:tc>
        <w:tc>
          <w:tcPr>
            <w:tcW w:w="14" w:type="dxa"/>
          </w:tcPr>
          <w:p w14:paraId="381A66FA" w14:textId="77777777" w:rsidR="00680A6E" w:rsidRDefault="00680A6E">
            <w:pPr>
              <w:pStyle w:val="EmptyCellLayoutStyle"/>
              <w:spacing w:after="0" w:line="240" w:lineRule="auto"/>
            </w:pPr>
          </w:p>
        </w:tc>
        <w:tc>
          <w:tcPr>
            <w:tcW w:w="24" w:type="dxa"/>
          </w:tcPr>
          <w:p w14:paraId="7749EFAC" w14:textId="77777777" w:rsidR="00680A6E" w:rsidRDefault="00680A6E">
            <w:pPr>
              <w:pStyle w:val="EmptyCellLayoutStyle"/>
              <w:spacing w:after="0" w:line="240" w:lineRule="auto"/>
            </w:pPr>
          </w:p>
        </w:tc>
        <w:tc>
          <w:tcPr>
            <w:tcW w:w="15" w:type="dxa"/>
          </w:tcPr>
          <w:p w14:paraId="5BC5D1A2" w14:textId="77777777" w:rsidR="00680A6E" w:rsidRDefault="00680A6E">
            <w:pPr>
              <w:pStyle w:val="EmptyCellLayoutStyle"/>
              <w:spacing w:after="0" w:line="240" w:lineRule="auto"/>
            </w:pPr>
          </w:p>
        </w:tc>
        <w:tc>
          <w:tcPr>
            <w:tcW w:w="89" w:type="dxa"/>
          </w:tcPr>
          <w:p w14:paraId="17B2F132" w14:textId="77777777" w:rsidR="00680A6E" w:rsidRDefault="00680A6E">
            <w:pPr>
              <w:pStyle w:val="EmptyCellLayoutStyle"/>
              <w:spacing w:after="0" w:line="240" w:lineRule="auto"/>
            </w:pPr>
          </w:p>
        </w:tc>
      </w:tr>
      <w:tr w:rsidR="0065162A" w14:paraId="78200650" w14:textId="77777777" w:rsidTr="0065162A">
        <w:tc>
          <w:tcPr>
            <w:tcW w:w="19" w:type="dxa"/>
          </w:tcPr>
          <w:p w14:paraId="2E665AD1" w14:textId="77777777" w:rsidR="00680A6E" w:rsidRDefault="00680A6E">
            <w:pPr>
              <w:pStyle w:val="EmptyCellLayoutStyle"/>
              <w:spacing w:after="0" w:line="240" w:lineRule="auto"/>
            </w:pPr>
          </w:p>
        </w:tc>
        <w:tc>
          <w:tcPr>
            <w:tcW w:w="5" w:type="dxa"/>
          </w:tcPr>
          <w:p w14:paraId="045E4F6A" w14:textId="77777777" w:rsidR="00680A6E" w:rsidRDefault="00680A6E">
            <w:pPr>
              <w:pStyle w:val="EmptyCellLayoutStyle"/>
              <w:spacing w:after="0" w:line="240" w:lineRule="auto"/>
            </w:pPr>
          </w:p>
        </w:tc>
        <w:tc>
          <w:tcPr>
            <w:tcW w:w="0" w:type="dxa"/>
          </w:tcPr>
          <w:p w14:paraId="15D1D62D" w14:textId="77777777" w:rsidR="00680A6E" w:rsidRDefault="00680A6E">
            <w:pPr>
              <w:pStyle w:val="EmptyCellLayoutStyle"/>
              <w:spacing w:after="0" w:line="240" w:lineRule="auto"/>
            </w:pPr>
          </w:p>
        </w:tc>
        <w:tc>
          <w:tcPr>
            <w:tcW w:w="2" w:type="dxa"/>
          </w:tcPr>
          <w:p w14:paraId="577D5438" w14:textId="77777777" w:rsidR="00680A6E" w:rsidRDefault="00680A6E">
            <w:pPr>
              <w:pStyle w:val="EmptyCellLayoutStyle"/>
              <w:spacing w:after="0" w:line="240" w:lineRule="auto"/>
            </w:pPr>
          </w:p>
        </w:tc>
        <w:tc>
          <w:tcPr>
            <w:tcW w:w="8" w:type="dxa"/>
          </w:tcPr>
          <w:p w14:paraId="77C5CA77" w14:textId="77777777" w:rsidR="00680A6E" w:rsidRDefault="00680A6E">
            <w:pPr>
              <w:pStyle w:val="EmptyCellLayoutStyle"/>
              <w:spacing w:after="0" w:line="240" w:lineRule="auto"/>
            </w:pPr>
          </w:p>
        </w:tc>
        <w:tc>
          <w:tcPr>
            <w:tcW w:w="3" w:type="dxa"/>
          </w:tcPr>
          <w:p w14:paraId="6900796E" w14:textId="77777777" w:rsidR="00680A6E" w:rsidRDefault="00680A6E">
            <w:pPr>
              <w:pStyle w:val="EmptyCellLayoutStyle"/>
              <w:spacing w:after="0" w:line="240" w:lineRule="auto"/>
            </w:pPr>
          </w:p>
        </w:tc>
        <w:tc>
          <w:tcPr>
            <w:tcW w:w="3" w:type="dxa"/>
          </w:tcPr>
          <w:p w14:paraId="15BA3315" w14:textId="77777777" w:rsidR="00680A6E" w:rsidRDefault="00680A6E">
            <w:pPr>
              <w:pStyle w:val="EmptyCellLayoutStyle"/>
              <w:spacing w:after="0" w:line="240" w:lineRule="auto"/>
            </w:pPr>
          </w:p>
        </w:tc>
        <w:tc>
          <w:tcPr>
            <w:tcW w:w="1" w:type="dxa"/>
          </w:tcPr>
          <w:p w14:paraId="0E9FDC51" w14:textId="77777777" w:rsidR="00680A6E" w:rsidRDefault="00680A6E">
            <w:pPr>
              <w:pStyle w:val="EmptyCellLayoutStyle"/>
              <w:spacing w:after="0" w:line="240" w:lineRule="auto"/>
            </w:pPr>
          </w:p>
        </w:tc>
        <w:tc>
          <w:tcPr>
            <w:tcW w:w="3" w:type="dxa"/>
            <w:gridSpan w:val="1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5"/>
            </w:tblGrid>
            <w:tr w:rsidR="00680A6E" w14:paraId="2E6FF5A8" w14:textId="77777777">
              <w:trPr>
                <w:trHeight w:val="361"/>
              </w:trPr>
              <w:tc>
                <w:tcPr>
                  <w:tcW w:w="1049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495"/>
                  </w:tblGrid>
                  <w:tr w:rsidR="00680A6E" w14:paraId="2D2CA60F" w14:textId="77777777">
                    <w:trPr>
                      <w:trHeight w:val="250"/>
                    </w:trPr>
                    <w:tc>
                      <w:tcPr>
                        <w:tcW w:w="10495" w:type="dxa"/>
                      </w:tcPr>
                      <w:tbl>
                        <w:tblPr>
                          <w:tblW w:w="0" w:type="auto"/>
                          <w:tblCellMar>
                            <w:left w:w="0" w:type="dxa"/>
                            <w:right w:w="0" w:type="dxa"/>
                          </w:tblCellMar>
                          <w:tblLook w:val="04A0" w:firstRow="1" w:lastRow="0" w:firstColumn="1" w:lastColumn="0" w:noHBand="0" w:noVBand="1"/>
                        </w:tblPr>
                        <w:tblGrid>
                          <w:gridCol w:w="10495"/>
                        </w:tblGrid>
                        <w:tr w:rsidR="00680A6E" w14:paraId="78D40674" w14:textId="77777777">
                          <w:trPr>
                            <w:trHeight w:val="172"/>
                          </w:trPr>
                          <w:tc>
                            <w:tcPr>
                              <w:tcW w:w="10495" w:type="dxa"/>
                              <w:tcBorders>
                                <w:top w:val="nil"/>
                                <w:left w:val="nil"/>
                                <w:bottom w:val="nil"/>
                                <w:right w:val="nil"/>
                              </w:tcBorders>
                              <w:tcMar>
                                <w:top w:w="39" w:type="dxa"/>
                                <w:left w:w="39" w:type="dxa"/>
                                <w:bottom w:w="39" w:type="dxa"/>
                                <w:right w:w="39" w:type="dxa"/>
                              </w:tcMar>
                            </w:tcPr>
                            <w:p w14:paraId="7ED3C39F" w14:textId="77777777" w:rsidR="00680A6E" w:rsidRDefault="00000000">
                              <w:pPr>
                                <w:spacing w:after="0" w:line="240" w:lineRule="auto"/>
                              </w:pPr>
                              <w:r>
                                <w:rPr>
                                  <w:rFonts w:ascii="Segoe UI" w:eastAsia="Segoe UI" w:hAnsi="Segoe UI"/>
                                  <w:b/>
                                  <w:color w:val="800080"/>
                                  <w:sz w:val="44"/>
                                </w:rPr>
                                <w:t>Proactive and DSE Service - Request and Case Inflow</w:t>
                              </w:r>
                            </w:p>
                          </w:tc>
                        </w:tr>
                      </w:tbl>
                      <w:p w14:paraId="202AA75C" w14:textId="77777777" w:rsidR="00680A6E" w:rsidRDefault="00680A6E">
                        <w:pPr>
                          <w:spacing w:after="0" w:line="240" w:lineRule="auto"/>
                        </w:pPr>
                      </w:p>
                    </w:tc>
                  </w:tr>
                  <w:tr w:rsidR="00680A6E" w14:paraId="7351CF04" w14:textId="77777777">
                    <w:trPr>
                      <w:trHeight w:val="111"/>
                    </w:trPr>
                    <w:tc>
                      <w:tcPr>
                        <w:tcW w:w="10495" w:type="dxa"/>
                      </w:tcPr>
                      <w:p w14:paraId="3DA79342" w14:textId="77777777" w:rsidR="00680A6E" w:rsidRDefault="00680A6E">
                        <w:pPr>
                          <w:pStyle w:val="EmptyCellLayoutStyle"/>
                          <w:spacing w:after="0" w:line="240" w:lineRule="auto"/>
                        </w:pPr>
                      </w:p>
                    </w:tc>
                  </w:tr>
                </w:tbl>
                <w:p w14:paraId="7ED4CF92" w14:textId="77777777" w:rsidR="00680A6E" w:rsidRDefault="00680A6E">
                  <w:pPr>
                    <w:spacing w:after="0" w:line="240" w:lineRule="auto"/>
                  </w:pPr>
                </w:p>
              </w:tc>
            </w:tr>
          </w:tbl>
          <w:p w14:paraId="4671AF1F" w14:textId="77777777" w:rsidR="00680A6E" w:rsidRDefault="00680A6E">
            <w:pPr>
              <w:spacing w:after="0" w:line="240" w:lineRule="auto"/>
            </w:pPr>
          </w:p>
        </w:tc>
        <w:tc>
          <w:tcPr>
            <w:tcW w:w="24" w:type="dxa"/>
          </w:tcPr>
          <w:p w14:paraId="3488DA39" w14:textId="77777777" w:rsidR="00680A6E" w:rsidRDefault="00680A6E">
            <w:pPr>
              <w:pStyle w:val="EmptyCellLayoutStyle"/>
              <w:spacing w:after="0" w:line="240" w:lineRule="auto"/>
            </w:pPr>
          </w:p>
        </w:tc>
        <w:tc>
          <w:tcPr>
            <w:tcW w:w="15" w:type="dxa"/>
          </w:tcPr>
          <w:p w14:paraId="3FE6EC5B" w14:textId="77777777" w:rsidR="00680A6E" w:rsidRDefault="00680A6E">
            <w:pPr>
              <w:pStyle w:val="EmptyCellLayoutStyle"/>
              <w:spacing w:after="0" w:line="240" w:lineRule="auto"/>
            </w:pPr>
          </w:p>
        </w:tc>
        <w:tc>
          <w:tcPr>
            <w:tcW w:w="89" w:type="dxa"/>
          </w:tcPr>
          <w:p w14:paraId="517836EA" w14:textId="77777777" w:rsidR="00680A6E" w:rsidRDefault="00680A6E">
            <w:pPr>
              <w:pStyle w:val="EmptyCellLayoutStyle"/>
              <w:spacing w:after="0" w:line="240" w:lineRule="auto"/>
            </w:pPr>
          </w:p>
        </w:tc>
      </w:tr>
      <w:tr w:rsidR="00680A6E" w14:paraId="35FB8F6F" w14:textId="77777777" w:rsidTr="35C718D1">
        <w:trPr>
          <w:trHeight w:val="193"/>
        </w:trPr>
        <w:tc>
          <w:tcPr>
            <w:tcW w:w="19" w:type="dxa"/>
          </w:tcPr>
          <w:p w14:paraId="2ADAAD6C" w14:textId="77777777" w:rsidR="00680A6E" w:rsidRDefault="00680A6E">
            <w:pPr>
              <w:pStyle w:val="EmptyCellLayoutStyle"/>
              <w:spacing w:after="0" w:line="240" w:lineRule="auto"/>
            </w:pPr>
          </w:p>
        </w:tc>
        <w:tc>
          <w:tcPr>
            <w:tcW w:w="5" w:type="dxa"/>
          </w:tcPr>
          <w:p w14:paraId="7C4805C8" w14:textId="77777777" w:rsidR="00680A6E" w:rsidRDefault="00680A6E">
            <w:pPr>
              <w:pStyle w:val="EmptyCellLayoutStyle"/>
              <w:spacing w:after="0" w:line="240" w:lineRule="auto"/>
            </w:pPr>
          </w:p>
        </w:tc>
        <w:tc>
          <w:tcPr>
            <w:tcW w:w="0" w:type="dxa"/>
          </w:tcPr>
          <w:p w14:paraId="0A0076F1" w14:textId="77777777" w:rsidR="00680A6E" w:rsidRDefault="00680A6E">
            <w:pPr>
              <w:pStyle w:val="EmptyCellLayoutStyle"/>
              <w:spacing w:after="0" w:line="240" w:lineRule="auto"/>
            </w:pPr>
          </w:p>
        </w:tc>
        <w:tc>
          <w:tcPr>
            <w:tcW w:w="2" w:type="dxa"/>
          </w:tcPr>
          <w:p w14:paraId="7F35D852" w14:textId="77777777" w:rsidR="00680A6E" w:rsidRDefault="00680A6E">
            <w:pPr>
              <w:pStyle w:val="EmptyCellLayoutStyle"/>
              <w:spacing w:after="0" w:line="240" w:lineRule="auto"/>
            </w:pPr>
          </w:p>
        </w:tc>
        <w:tc>
          <w:tcPr>
            <w:tcW w:w="8" w:type="dxa"/>
          </w:tcPr>
          <w:p w14:paraId="3763309F" w14:textId="77777777" w:rsidR="00680A6E" w:rsidRDefault="00680A6E">
            <w:pPr>
              <w:pStyle w:val="EmptyCellLayoutStyle"/>
              <w:spacing w:after="0" w:line="240" w:lineRule="auto"/>
            </w:pPr>
          </w:p>
        </w:tc>
        <w:tc>
          <w:tcPr>
            <w:tcW w:w="3" w:type="dxa"/>
          </w:tcPr>
          <w:p w14:paraId="075F7487" w14:textId="77777777" w:rsidR="00680A6E" w:rsidRDefault="00680A6E">
            <w:pPr>
              <w:pStyle w:val="EmptyCellLayoutStyle"/>
              <w:spacing w:after="0" w:line="240" w:lineRule="auto"/>
            </w:pPr>
          </w:p>
        </w:tc>
        <w:tc>
          <w:tcPr>
            <w:tcW w:w="3" w:type="dxa"/>
          </w:tcPr>
          <w:p w14:paraId="02E1E8A3" w14:textId="77777777" w:rsidR="00680A6E" w:rsidRDefault="00680A6E">
            <w:pPr>
              <w:pStyle w:val="EmptyCellLayoutStyle"/>
              <w:spacing w:after="0" w:line="240" w:lineRule="auto"/>
            </w:pPr>
          </w:p>
        </w:tc>
        <w:tc>
          <w:tcPr>
            <w:tcW w:w="1" w:type="dxa"/>
          </w:tcPr>
          <w:p w14:paraId="59D6FC3B" w14:textId="77777777" w:rsidR="00680A6E" w:rsidRDefault="00680A6E">
            <w:pPr>
              <w:pStyle w:val="EmptyCellLayoutStyle"/>
              <w:spacing w:after="0" w:line="240" w:lineRule="auto"/>
            </w:pPr>
          </w:p>
        </w:tc>
        <w:tc>
          <w:tcPr>
            <w:tcW w:w="3" w:type="dxa"/>
          </w:tcPr>
          <w:p w14:paraId="579E86A9" w14:textId="77777777" w:rsidR="00680A6E" w:rsidRDefault="00680A6E">
            <w:pPr>
              <w:pStyle w:val="EmptyCellLayoutStyle"/>
              <w:spacing w:after="0" w:line="240" w:lineRule="auto"/>
            </w:pPr>
          </w:p>
        </w:tc>
        <w:tc>
          <w:tcPr>
            <w:tcW w:w="9" w:type="dxa"/>
          </w:tcPr>
          <w:p w14:paraId="5AB1DA55" w14:textId="77777777" w:rsidR="00680A6E" w:rsidRDefault="00680A6E">
            <w:pPr>
              <w:pStyle w:val="EmptyCellLayoutStyle"/>
              <w:spacing w:after="0" w:line="240" w:lineRule="auto"/>
            </w:pPr>
          </w:p>
        </w:tc>
        <w:tc>
          <w:tcPr>
            <w:tcW w:w="4" w:type="dxa"/>
          </w:tcPr>
          <w:p w14:paraId="3E48B971" w14:textId="77777777" w:rsidR="00680A6E" w:rsidRDefault="00680A6E">
            <w:pPr>
              <w:pStyle w:val="EmptyCellLayoutStyle"/>
              <w:spacing w:after="0" w:line="240" w:lineRule="auto"/>
            </w:pPr>
          </w:p>
        </w:tc>
        <w:tc>
          <w:tcPr>
            <w:tcW w:w="10" w:type="dxa"/>
          </w:tcPr>
          <w:p w14:paraId="3C6EC9A6" w14:textId="77777777" w:rsidR="00680A6E" w:rsidRDefault="00680A6E">
            <w:pPr>
              <w:pStyle w:val="EmptyCellLayoutStyle"/>
              <w:spacing w:after="0" w:line="240" w:lineRule="auto"/>
            </w:pPr>
          </w:p>
        </w:tc>
        <w:tc>
          <w:tcPr>
            <w:tcW w:w="2" w:type="dxa"/>
          </w:tcPr>
          <w:p w14:paraId="74FE5898" w14:textId="77777777" w:rsidR="00680A6E" w:rsidRDefault="00680A6E">
            <w:pPr>
              <w:pStyle w:val="EmptyCellLayoutStyle"/>
              <w:spacing w:after="0" w:line="240" w:lineRule="auto"/>
            </w:pPr>
          </w:p>
        </w:tc>
        <w:tc>
          <w:tcPr>
            <w:tcW w:w="12" w:type="dxa"/>
          </w:tcPr>
          <w:p w14:paraId="4D167257" w14:textId="77777777" w:rsidR="00680A6E" w:rsidRDefault="00680A6E">
            <w:pPr>
              <w:pStyle w:val="EmptyCellLayoutStyle"/>
              <w:spacing w:after="0" w:line="240" w:lineRule="auto"/>
            </w:pPr>
          </w:p>
        </w:tc>
        <w:tc>
          <w:tcPr>
            <w:tcW w:w="3576" w:type="dxa"/>
          </w:tcPr>
          <w:p w14:paraId="55F11FDA" w14:textId="77777777" w:rsidR="00680A6E" w:rsidRDefault="00680A6E">
            <w:pPr>
              <w:pStyle w:val="EmptyCellLayoutStyle"/>
              <w:spacing w:after="0" w:line="240" w:lineRule="auto"/>
            </w:pPr>
          </w:p>
        </w:tc>
        <w:tc>
          <w:tcPr>
            <w:tcW w:w="82" w:type="dxa"/>
          </w:tcPr>
          <w:p w14:paraId="565D180E" w14:textId="77777777" w:rsidR="00680A6E" w:rsidRDefault="00680A6E">
            <w:pPr>
              <w:pStyle w:val="EmptyCellLayoutStyle"/>
              <w:spacing w:after="0" w:line="240" w:lineRule="auto"/>
            </w:pPr>
          </w:p>
        </w:tc>
        <w:tc>
          <w:tcPr>
            <w:tcW w:w="1329" w:type="dxa"/>
          </w:tcPr>
          <w:p w14:paraId="1B10305E" w14:textId="77777777" w:rsidR="00680A6E" w:rsidRDefault="00680A6E">
            <w:pPr>
              <w:pStyle w:val="EmptyCellLayoutStyle"/>
              <w:spacing w:after="0" w:line="240" w:lineRule="auto"/>
            </w:pPr>
          </w:p>
        </w:tc>
        <w:tc>
          <w:tcPr>
            <w:tcW w:w="3904" w:type="dxa"/>
          </w:tcPr>
          <w:p w14:paraId="01F7AB23" w14:textId="77777777" w:rsidR="00680A6E" w:rsidRDefault="00680A6E">
            <w:pPr>
              <w:pStyle w:val="EmptyCellLayoutStyle"/>
              <w:spacing w:after="0" w:line="240" w:lineRule="auto"/>
            </w:pPr>
          </w:p>
        </w:tc>
        <w:tc>
          <w:tcPr>
            <w:tcW w:w="1537" w:type="dxa"/>
          </w:tcPr>
          <w:p w14:paraId="095B25FB" w14:textId="77777777" w:rsidR="00680A6E" w:rsidRDefault="00680A6E">
            <w:pPr>
              <w:pStyle w:val="EmptyCellLayoutStyle"/>
              <w:spacing w:after="0" w:line="240" w:lineRule="auto"/>
            </w:pPr>
          </w:p>
        </w:tc>
        <w:tc>
          <w:tcPr>
            <w:tcW w:w="14" w:type="dxa"/>
          </w:tcPr>
          <w:p w14:paraId="3165F6E2" w14:textId="77777777" w:rsidR="00680A6E" w:rsidRDefault="00680A6E">
            <w:pPr>
              <w:pStyle w:val="EmptyCellLayoutStyle"/>
              <w:spacing w:after="0" w:line="240" w:lineRule="auto"/>
            </w:pPr>
          </w:p>
        </w:tc>
        <w:tc>
          <w:tcPr>
            <w:tcW w:w="24" w:type="dxa"/>
          </w:tcPr>
          <w:p w14:paraId="19DECF03" w14:textId="77777777" w:rsidR="00680A6E" w:rsidRDefault="00680A6E">
            <w:pPr>
              <w:pStyle w:val="EmptyCellLayoutStyle"/>
              <w:spacing w:after="0" w:line="240" w:lineRule="auto"/>
            </w:pPr>
          </w:p>
        </w:tc>
        <w:tc>
          <w:tcPr>
            <w:tcW w:w="15" w:type="dxa"/>
          </w:tcPr>
          <w:p w14:paraId="2CCB82BF" w14:textId="77777777" w:rsidR="00680A6E" w:rsidRDefault="00680A6E">
            <w:pPr>
              <w:pStyle w:val="EmptyCellLayoutStyle"/>
              <w:spacing w:after="0" w:line="240" w:lineRule="auto"/>
            </w:pPr>
          </w:p>
        </w:tc>
        <w:tc>
          <w:tcPr>
            <w:tcW w:w="89" w:type="dxa"/>
          </w:tcPr>
          <w:p w14:paraId="17C12D97" w14:textId="77777777" w:rsidR="00680A6E" w:rsidRDefault="00680A6E">
            <w:pPr>
              <w:pStyle w:val="EmptyCellLayoutStyle"/>
              <w:spacing w:after="0" w:line="240" w:lineRule="auto"/>
            </w:pPr>
          </w:p>
        </w:tc>
      </w:tr>
      <w:tr w:rsidR="0065162A" w14:paraId="54E6FE0F" w14:textId="77777777" w:rsidTr="0065162A">
        <w:tc>
          <w:tcPr>
            <w:tcW w:w="19" w:type="dxa"/>
          </w:tcPr>
          <w:p w14:paraId="5A325083" w14:textId="77777777" w:rsidR="00680A6E" w:rsidRDefault="00680A6E">
            <w:pPr>
              <w:pStyle w:val="EmptyCellLayoutStyle"/>
              <w:spacing w:after="0" w:line="240" w:lineRule="auto"/>
            </w:pPr>
          </w:p>
        </w:tc>
        <w:tc>
          <w:tcPr>
            <w:tcW w:w="5" w:type="dxa"/>
          </w:tcPr>
          <w:p w14:paraId="7203BB18" w14:textId="77777777" w:rsidR="00680A6E" w:rsidRDefault="00680A6E">
            <w:pPr>
              <w:pStyle w:val="EmptyCellLayoutStyle"/>
              <w:spacing w:after="0" w:line="240" w:lineRule="auto"/>
            </w:pPr>
          </w:p>
        </w:tc>
        <w:tc>
          <w:tcPr>
            <w:tcW w:w="0" w:type="dxa"/>
          </w:tcPr>
          <w:p w14:paraId="315D615E" w14:textId="77777777" w:rsidR="00680A6E" w:rsidRDefault="00680A6E">
            <w:pPr>
              <w:pStyle w:val="EmptyCellLayoutStyle"/>
              <w:spacing w:after="0" w:line="240" w:lineRule="auto"/>
            </w:pPr>
          </w:p>
        </w:tc>
        <w:tc>
          <w:tcPr>
            <w:tcW w:w="2" w:type="dxa"/>
          </w:tcPr>
          <w:p w14:paraId="339BE7B3" w14:textId="77777777" w:rsidR="00680A6E" w:rsidRDefault="00680A6E">
            <w:pPr>
              <w:pStyle w:val="EmptyCellLayoutStyle"/>
              <w:spacing w:after="0" w:line="240" w:lineRule="auto"/>
            </w:pPr>
          </w:p>
        </w:tc>
        <w:tc>
          <w:tcPr>
            <w:tcW w:w="8" w:type="dxa"/>
          </w:tcPr>
          <w:p w14:paraId="1D99066B" w14:textId="77777777" w:rsidR="00680A6E" w:rsidRDefault="00680A6E">
            <w:pPr>
              <w:pStyle w:val="EmptyCellLayoutStyle"/>
              <w:spacing w:after="0" w:line="240" w:lineRule="auto"/>
            </w:pPr>
          </w:p>
        </w:tc>
        <w:tc>
          <w:tcPr>
            <w:tcW w:w="3" w:type="dxa"/>
          </w:tcPr>
          <w:p w14:paraId="6DEDFA65" w14:textId="77777777" w:rsidR="00680A6E" w:rsidRDefault="00680A6E">
            <w:pPr>
              <w:pStyle w:val="EmptyCellLayoutStyle"/>
              <w:spacing w:after="0" w:line="240" w:lineRule="auto"/>
            </w:pPr>
          </w:p>
        </w:tc>
        <w:tc>
          <w:tcPr>
            <w:tcW w:w="3" w:type="dxa"/>
          </w:tcPr>
          <w:p w14:paraId="10FD4DBD" w14:textId="77777777" w:rsidR="00680A6E" w:rsidRDefault="00680A6E">
            <w:pPr>
              <w:pStyle w:val="EmptyCellLayoutStyle"/>
              <w:spacing w:after="0" w:line="240" w:lineRule="auto"/>
            </w:pPr>
          </w:p>
        </w:tc>
        <w:tc>
          <w:tcPr>
            <w:tcW w:w="1" w:type="dxa"/>
          </w:tcPr>
          <w:p w14:paraId="0C934B6A" w14:textId="77777777" w:rsidR="00680A6E" w:rsidRDefault="00680A6E">
            <w:pPr>
              <w:pStyle w:val="EmptyCellLayoutStyle"/>
              <w:spacing w:after="0" w:line="240" w:lineRule="auto"/>
            </w:pPr>
          </w:p>
        </w:tc>
        <w:tc>
          <w:tcPr>
            <w:tcW w:w="3" w:type="dxa"/>
          </w:tcPr>
          <w:p w14:paraId="5B11012F" w14:textId="77777777" w:rsidR="00680A6E" w:rsidRDefault="00680A6E">
            <w:pPr>
              <w:pStyle w:val="EmptyCellLayoutStyle"/>
              <w:spacing w:after="0" w:line="240" w:lineRule="auto"/>
            </w:pPr>
          </w:p>
        </w:tc>
        <w:tc>
          <w:tcPr>
            <w:tcW w:w="9" w:type="dxa"/>
          </w:tcPr>
          <w:p w14:paraId="19F9E104" w14:textId="77777777" w:rsidR="00680A6E" w:rsidRDefault="00680A6E">
            <w:pPr>
              <w:pStyle w:val="EmptyCellLayoutStyle"/>
              <w:spacing w:after="0" w:line="240" w:lineRule="auto"/>
            </w:pPr>
          </w:p>
        </w:tc>
        <w:tc>
          <w:tcPr>
            <w:tcW w:w="4" w:type="dxa"/>
          </w:tcPr>
          <w:p w14:paraId="76765D55" w14:textId="77777777" w:rsidR="00680A6E" w:rsidRDefault="00680A6E">
            <w:pPr>
              <w:pStyle w:val="EmptyCellLayoutStyle"/>
              <w:spacing w:after="0" w:line="240" w:lineRule="auto"/>
            </w:pPr>
          </w:p>
        </w:tc>
        <w:tc>
          <w:tcPr>
            <w:tcW w:w="10" w:type="dxa"/>
          </w:tcPr>
          <w:p w14:paraId="708D2E40" w14:textId="77777777" w:rsidR="00680A6E" w:rsidRDefault="00680A6E">
            <w:pPr>
              <w:pStyle w:val="EmptyCellLayoutStyle"/>
              <w:spacing w:after="0" w:line="240" w:lineRule="auto"/>
            </w:pPr>
          </w:p>
        </w:tc>
        <w:tc>
          <w:tcPr>
            <w:tcW w:w="2" w:type="dxa"/>
            <w:gridSpan w:val="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66"/>
            </w:tblGrid>
            <w:tr w:rsidR="00680A6E" w14:paraId="5C090D7B" w14:textId="77777777">
              <w:trPr>
                <w:trHeight w:val="420"/>
              </w:trPr>
              <w:tc>
                <w:tcPr>
                  <w:tcW w:w="1046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29"/>
                    <w:gridCol w:w="8174"/>
                    <w:gridCol w:w="2262"/>
                  </w:tblGrid>
                  <w:tr w:rsidR="00680A6E" w14:paraId="6C812024" w14:textId="77777777">
                    <w:trPr>
                      <w:trHeight w:val="29"/>
                    </w:trPr>
                    <w:tc>
                      <w:tcPr>
                        <w:tcW w:w="29" w:type="dxa"/>
                      </w:tcPr>
                      <w:p w14:paraId="070B1A92" w14:textId="77777777" w:rsidR="00680A6E" w:rsidRDefault="00680A6E">
                        <w:pPr>
                          <w:pStyle w:val="EmptyCellLayoutStyle"/>
                          <w:spacing w:after="0" w:line="240" w:lineRule="auto"/>
                        </w:pPr>
                      </w:p>
                    </w:tc>
                    <w:tc>
                      <w:tcPr>
                        <w:tcW w:w="8174" w:type="dxa"/>
                      </w:tcPr>
                      <w:p w14:paraId="75639869" w14:textId="77777777" w:rsidR="00680A6E" w:rsidRDefault="00680A6E">
                        <w:pPr>
                          <w:pStyle w:val="EmptyCellLayoutStyle"/>
                          <w:spacing w:after="0" w:line="240" w:lineRule="auto"/>
                        </w:pPr>
                      </w:p>
                    </w:tc>
                    <w:tc>
                      <w:tcPr>
                        <w:tcW w:w="2262" w:type="dxa"/>
                      </w:tcPr>
                      <w:p w14:paraId="2BA1FF8E" w14:textId="77777777" w:rsidR="00680A6E" w:rsidRDefault="00680A6E">
                        <w:pPr>
                          <w:pStyle w:val="EmptyCellLayoutStyle"/>
                          <w:spacing w:after="0" w:line="240" w:lineRule="auto"/>
                        </w:pPr>
                      </w:p>
                    </w:tc>
                  </w:tr>
                  <w:tr w:rsidR="00680A6E" w14:paraId="0C167C2E" w14:textId="77777777">
                    <w:trPr>
                      <w:trHeight w:val="389"/>
                    </w:trPr>
                    <w:tc>
                      <w:tcPr>
                        <w:tcW w:w="29" w:type="dxa"/>
                      </w:tcPr>
                      <w:p w14:paraId="69943D69" w14:textId="77777777" w:rsidR="00680A6E" w:rsidRDefault="00680A6E">
                        <w:pPr>
                          <w:pStyle w:val="EmptyCellLayoutStyle"/>
                          <w:spacing w:after="0" w:line="240" w:lineRule="auto"/>
                        </w:pPr>
                      </w:p>
                    </w:tc>
                    <w:tc>
                      <w:tcPr>
                        <w:tcW w:w="8174" w:type="dxa"/>
                      </w:tcPr>
                      <w:tbl>
                        <w:tblPr>
                          <w:tblW w:w="0" w:type="auto"/>
                          <w:tblCellMar>
                            <w:left w:w="0" w:type="dxa"/>
                            <w:right w:w="0" w:type="dxa"/>
                          </w:tblCellMar>
                          <w:tblLook w:val="04A0" w:firstRow="1" w:lastRow="0" w:firstColumn="1" w:lastColumn="0" w:noHBand="0" w:noVBand="1"/>
                        </w:tblPr>
                        <w:tblGrid>
                          <w:gridCol w:w="8174"/>
                        </w:tblGrid>
                        <w:tr w:rsidR="00680A6E" w14:paraId="0BDDE8ED" w14:textId="77777777">
                          <w:trPr>
                            <w:trHeight w:val="311"/>
                          </w:trPr>
                          <w:tc>
                            <w:tcPr>
                              <w:tcW w:w="8174" w:type="dxa"/>
                              <w:tcBorders>
                                <w:top w:val="nil"/>
                                <w:left w:val="nil"/>
                                <w:bottom w:val="nil"/>
                                <w:right w:val="nil"/>
                              </w:tcBorders>
                              <w:tcMar>
                                <w:top w:w="39" w:type="dxa"/>
                                <w:left w:w="39" w:type="dxa"/>
                                <w:bottom w:w="39" w:type="dxa"/>
                                <w:right w:w="39" w:type="dxa"/>
                              </w:tcMar>
                            </w:tcPr>
                            <w:p w14:paraId="35986DD8" w14:textId="77777777" w:rsidR="00680A6E" w:rsidRDefault="00000000">
                              <w:pPr>
                                <w:spacing w:after="0" w:line="240" w:lineRule="auto"/>
                              </w:pPr>
                              <w:r>
                                <w:rPr>
                                  <w:rFonts w:ascii="Segoe UI" w:eastAsia="Segoe UI" w:hAnsi="Segoe UI"/>
                                  <w:b/>
                                  <w:color w:val="800080"/>
                                  <w:sz w:val="28"/>
                                </w:rPr>
                                <w:t>Requests By Request Arrival Date (All Statuses)</w:t>
                              </w:r>
                            </w:p>
                          </w:tc>
                        </w:tr>
                      </w:tbl>
                      <w:p w14:paraId="5C064BBA" w14:textId="77777777" w:rsidR="00680A6E" w:rsidRDefault="00680A6E">
                        <w:pPr>
                          <w:spacing w:after="0" w:line="240" w:lineRule="auto"/>
                        </w:pPr>
                      </w:p>
                    </w:tc>
                    <w:tc>
                      <w:tcPr>
                        <w:tcW w:w="2262" w:type="dxa"/>
                      </w:tcPr>
                      <w:p w14:paraId="47C8D039" w14:textId="77777777" w:rsidR="00680A6E" w:rsidRDefault="00680A6E">
                        <w:pPr>
                          <w:pStyle w:val="EmptyCellLayoutStyle"/>
                          <w:spacing w:after="0" w:line="240" w:lineRule="auto"/>
                        </w:pPr>
                      </w:p>
                    </w:tc>
                  </w:tr>
                </w:tbl>
                <w:p w14:paraId="3AF142C6" w14:textId="77777777" w:rsidR="00680A6E" w:rsidRDefault="00680A6E">
                  <w:pPr>
                    <w:spacing w:after="0" w:line="240" w:lineRule="auto"/>
                  </w:pPr>
                </w:p>
              </w:tc>
            </w:tr>
          </w:tbl>
          <w:p w14:paraId="12F32960" w14:textId="77777777" w:rsidR="00680A6E" w:rsidRDefault="00680A6E">
            <w:pPr>
              <w:spacing w:after="0" w:line="240" w:lineRule="auto"/>
            </w:pPr>
          </w:p>
        </w:tc>
        <w:tc>
          <w:tcPr>
            <w:tcW w:w="24" w:type="dxa"/>
          </w:tcPr>
          <w:p w14:paraId="5CF7733B" w14:textId="77777777" w:rsidR="00680A6E" w:rsidRDefault="00680A6E">
            <w:pPr>
              <w:pStyle w:val="EmptyCellLayoutStyle"/>
              <w:spacing w:after="0" w:line="240" w:lineRule="auto"/>
            </w:pPr>
          </w:p>
        </w:tc>
        <w:tc>
          <w:tcPr>
            <w:tcW w:w="15" w:type="dxa"/>
          </w:tcPr>
          <w:p w14:paraId="3CDEA588" w14:textId="77777777" w:rsidR="00680A6E" w:rsidRDefault="00680A6E">
            <w:pPr>
              <w:pStyle w:val="EmptyCellLayoutStyle"/>
              <w:spacing w:after="0" w:line="240" w:lineRule="auto"/>
            </w:pPr>
          </w:p>
        </w:tc>
        <w:tc>
          <w:tcPr>
            <w:tcW w:w="89" w:type="dxa"/>
          </w:tcPr>
          <w:p w14:paraId="5B17330B" w14:textId="77777777" w:rsidR="00680A6E" w:rsidRDefault="00680A6E">
            <w:pPr>
              <w:pStyle w:val="EmptyCellLayoutStyle"/>
              <w:spacing w:after="0" w:line="240" w:lineRule="auto"/>
            </w:pPr>
          </w:p>
        </w:tc>
      </w:tr>
      <w:tr w:rsidR="00680A6E" w14:paraId="630A26CE" w14:textId="77777777" w:rsidTr="35C718D1">
        <w:trPr>
          <w:trHeight w:val="190"/>
        </w:trPr>
        <w:tc>
          <w:tcPr>
            <w:tcW w:w="19" w:type="dxa"/>
          </w:tcPr>
          <w:p w14:paraId="58AB6466" w14:textId="77777777" w:rsidR="00680A6E" w:rsidRDefault="00680A6E">
            <w:pPr>
              <w:pStyle w:val="EmptyCellLayoutStyle"/>
              <w:spacing w:after="0" w:line="240" w:lineRule="auto"/>
            </w:pPr>
          </w:p>
        </w:tc>
        <w:tc>
          <w:tcPr>
            <w:tcW w:w="5" w:type="dxa"/>
          </w:tcPr>
          <w:p w14:paraId="5D5E8550" w14:textId="77777777" w:rsidR="00680A6E" w:rsidRDefault="00680A6E">
            <w:pPr>
              <w:pStyle w:val="EmptyCellLayoutStyle"/>
              <w:spacing w:after="0" w:line="240" w:lineRule="auto"/>
            </w:pPr>
          </w:p>
        </w:tc>
        <w:tc>
          <w:tcPr>
            <w:tcW w:w="0" w:type="dxa"/>
          </w:tcPr>
          <w:p w14:paraId="37E1A244" w14:textId="77777777" w:rsidR="00680A6E" w:rsidRDefault="00680A6E">
            <w:pPr>
              <w:pStyle w:val="EmptyCellLayoutStyle"/>
              <w:spacing w:after="0" w:line="240" w:lineRule="auto"/>
            </w:pPr>
          </w:p>
        </w:tc>
        <w:tc>
          <w:tcPr>
            <w:tcW w:w="2" w:type="dxa"/>
          </w:tcPr>
          <w:p w14:paraId="4CCFD793" w14:textId="77777777" w:rsidR="00680A6E" w:rsidRDefault="00680A6E">
            <w:pPr>
              <w:pStyle w:val="EmptyCellLayoutStyle"/>
              <w:spacing w:after="0" w:line="240" w:lineRule="auto"/>
            </w:pPr>
          </w:p>
        </w:tc>
        <w:tc>
          <w:tcPr>
            <w:tcW w:w="8" w:type="dxa"/>
          </w:tcPr>
          <w:p w14:paraId="078FBDF2" w14:textId="77777777" w:rsidR="00680A6E" w:rsidRDefault="00680A6E">
            <w:pPr>
              <w:pStyle w:val="EmptyCellLayoutStyle"/>
              <w:spacing w:after="0" w:line="240" w:lineRule="auto"/>
            </w:pPr>
          </w:p>
        </w:tc>
        <w:tc>
          <w:tcPr>
            <w:tcW w:w="3" w:type="dxa"/>
          </w:tcPr>
          <w:p w14:paraId="5613F765" w14:textId="77777777" w:rsidR="00680A6E" w:rsidRDefault="00680A6E">
            <w:pPr>
              <w:pStyle w:val="EmptyCellLayoutStyle"/>
              <w:spacing w:after="0" w:line="240" w:lineRule="auto"/>
            </w:pPr>
          </w:p>
        </w:tc>
        <w:tc>
          <w:tcPr>
            <w:tcW w:w="3" w:type="dxa"/>
          </w:tcPr>
          <w:p w14:paraId="3E918739" w14:textId="77777777" w:rsidR="00680A6E" w:rsidRDefault="00680A6E">
            <w:pPr>
              <w:pStyle w:val="EmptyCellLayoutStyle"/>
              <w:spacing w:after="0" w:line="240" w:lineRule="auto"/>
            </w:pPr>
          </w:p>
        </w:tc>
        <w:tc>
          <w:tcPr>
            <w:tcW w:w="1" w:type="dxa"/>
          </w:tcPr>
          <w:p w14:paraId="3E044A93" w14:textId="77777777" w:rsidR="00680A6E" w:rsidRDefault="00680A6E">
            <w:pPr>
              <w:pStyle w:val="EmptyCellLayoutStyle"/>
              <w:spacing w:after="0" w:line="240" w:lineRule="auto"/>
            </w:pPr>
          </w:p>
        </w:tc>
        <w:tc>
          <w:tcPr>
            <w:tcW w:w="3" w:type="dxa"/>
          </w:tcPr>
          <w:p w14:paraId="7D74551D" w14:textId="77777777" w:rsidR="00680A6E" w:rsidRDefault="00680A6E">
            <w:pPr>
              <w:pStyle w:val="EmptyCellLayoutStyle"/>
              <w:spacing w:after="0" w:line="240" w:lineRule="auto"/>
            </w:pPr>
          </w:p>
        </w:tc>
        <w:tc>
          <w:tcPr>
            <w:tcW w:w="9" w:type="dxa"/>
          </w:tcPr>
          <w:p w14:paraId="46C5CB7E" w14:textId="77777777" w:rsidR="00680A6E" w:rsidRDefault="00680A6E">
            <w:pPr>
              <w:pStyle w:val="EmptyCellLayoutStyle"/>
              <w:spacing w:after="0" w:line="240" w:lineRule="auto"/>
            </w:pPr>
          </w:p>
        </w:tc>
        <w:tc>
          <w:tcPr>
            <w:tcW w:w="4" w:type="dxa"/>
          </w:tcPr>
          <w:p w14:paraId="6BBD1561" w14:textId="77777777" w:rsidR="00680A6E" w:rsidRDefault="00680A6E">
            <w:pPr>
              <w:pStyle w:val="EmptyCellLayoutStyle"/>
              <w:spacing w:after="0" w:line="240" w:lineRule="auto"/>
            </w:pPr>
          </w:p>
        </w:tc>
        <w:tc>
          <w:tcPr>
            <w:tcW w:w="10" w:type="dxa"/>
          </w:tcPr>
          <w:p w14:paraId="72D49680" w14:textId="77777777" w:rsidR="00680A6E" w:rsidRDefault="00680A6E">
            <w:pPr>
              <w:pStyle w:val="EmptyCellLayoutStyle"/>
              <w:spacing w:after="0" w:line="240" w:lineRule="auto"/>
            </w:pPr>
          </w:p>
        </w:tc>
        <w:tc>
          <w:tcPr>
            <w:tcW w:w="2" w:type="dxa"/>
          </w:tcPr>
          <w:p w14:paraId="02CFD307" w14:textId="77777777" w:rsidR="00680A6E" w:rsidRDefault="00680A6E">
            <w:pPr>
              <w:pStyle w:val="EmptyCellLayoutStyle"/>
              <w:spacing w:after="0" w:line="240" w:lineRule="auto"/>
            </w:pPr>
          </w:p>
        </w:tc>
        <w:tc>
          <w:tcPr>
            <w:tcW w:w="12" w:type="dxa"/>
          </w:tcPr>
          <w:p w14:paraId="53C063DA" w14:textId="77777777" w:rsidR="00680A6E" w:rsidRDefault="00680A6E">
            <w:pPr>
              <w:pStyle w:val="EmptyCellLayoutStyle"/>
              <w:spacing w:after="0" w:line="240" w:lineRule="auto"/>
            </w:pPr>
          </w:p>
        </w:tc>
        <w:tc>
          <w:tcPr>
            <w:tcW w:w="3576" w:type="dxa"/>
          </w:tcPr>
          <w:p w14:paraId="62B8CEF2" w14:textId="77777777" w:rsidR="00680A6E" w:rsidRDefault="00680A6E">
            <w:pPr>
              <w:pStyle w:val="EmptyCellLayoutStyle"/>
              <w:spacing w:after="0" w:line="240" w:lineRule="auto"/>
            </w:pPr>
          </w:p>
        </w:tc>
        <w:tc>
          <w:tcPr>
            <w:tcW w:w="82" w:type="dxa"/>
          </w:tcPr>
          <w:p w14:paraId="6EB6819B" w14:textId="77777777" w:rsidR="00680A6E" w:rsidRDefault="00680A6E">
            <w:pPr>
              <w:pStyle w:val="EmptyCellLayoutStyle"/>
              <w:spacing w:after="0" w:line="240" w:lineRule="auto"/>
            </w:pPr>
          </w:p>
        </w:tc>
        <w:tc>
          <w:tcPr>
            <w:tcW w:w="1329" w:type="dxa"/>
          </w:tcPr>
          <w:p w14:paraId="7867F1E3" w14:textId="77777777" w:rsidR="00680A6E" w:rsidRDefault="00680A6E">
            <w:pPr>
              <w:pStyle w:val="EmptyCellLayoutStyle"/>
              <w:spacing w:after="0" w:line="240" w:lineRule="auto"/>
            </w:pPr>
          </w:p>
        </w:tc>
        <w:tc>
          <w:tcPr>
            <w:tcW w:w="3904" w:type="dxa"/>
          </w:tcPr>
          <w:p w14:paraId="286A78DC" w14:textId="77777777" w:rsidR="00680A6E" w:rsidRDefault="00680A6E">
            <w:pPr>
              <w:pStyle w:val="EmptyCellLayoutStyle"/>
              <w:spacing w:after="0" w:line="240" w:lineRule="auto"/>
            </w:pPr>
          </w:p>
        </w:tc>
        <w:tc>
          <w:tcPr>
            <w:tcW w:w="1537" w:type="dxa"/>
          </w:tcPr>
          <w:p w14:paraId="750E2CAE" w14:textId="77777777" w:rsidR="00680A6E" w:rsidRDefault="00680A6E">
            <w:pPr>
              <w:pStyle w:val="EmptyCellLayoutStyle"/>
              <w:spacing w:after="0" w:line="240" w:lineRule="auto"/>
            </w:pPr>
          </w:p>
        </w:tc>
        <w:tc>
          <w:tcPr>
            <w:tcW w:w="14" w:type="dxa"/>
          </w:tcPr>
          <w:p w14:paraId="5460F3D3" w14:textId="77777777" w:rsidR="00680A6E" w:rsidRDefault="00680A6E">
            <w:pPr>
              <w:pStyle w:val="EmptyCellLayoutStyle"/>
              <w:spacing w:after="0" w:line="240" w:lineRule="auto"/>
            </w:pPr>
          </w:p>
        </w:tc>
        <w:tc>
          <w:tcPr>
            <w:tcW w:w="24" w:type="dxa"/>
          </w:tcPr>
          <w:p w14:paraId="3349A8C7" w14:textId="77777777" w:rsidR="00680A6E" w:rsidRDefault="00680A6E">
            <w:pPr>
              <w:pStyle w:val="EmptyCellLayoutStyle"/>
              <w:spacing w:after="0" w:line="240" w:lineRule="auto"/>
            </w:pPr>
          </w:p>
        </w:tc>
        <w:tc>
          <w:tcPr>
            <w:tcW w:w="15" w:type="dxa"/>
          </w:tcPr>
          <w:p w14:paraId="40F25CBB" w14:textId="77777777" w:rsidR="00680A6E" w:rsidRDefault="00680A6E">
            <w:pPr>
              <w:pStyle w:val="EmptyCellLayoutStyle"/>
              <w:spacing w:after="0" w:line="240" w:lineRule="auto"/>
            </w:pPr>
          </w:p>
        </w:tc>
        <w:tc>
          <w:tcPr>
            <w:tcW w:w="89" w:type="dxa"/>
          </w:tcPr>
          <w:p w14:paraId="12E9D786" w14:textId="77777777" w:rsidR="00680A6E" w:rsidRDefault="00680A6E">
            <w:pPr>
              <w:pStyle w:val="EmptyCellLayoutStyle"/>
              <w:spacing w:after="0" w:line="240" w:lineRule="auto"/>
            </w:pPr>
          </w:p>
        </w:tc>
      </w:tr>
      <w:tr w:rsidR="0065162A" w14:paraId="5A3784E0" w14:textId="77777777" w:rsidTr="0065162A">
        <w:tc>
          <w:tcPr>
            <w:tcW w:w="19" w:type="dxa"/>
          </w:tcPr>
          <w:p w14:paraId="0C6C9684" w14:textId="77777777" w:rsidR="00680A6E" w:rsidRDefault="00680A6E">
            <w:pPr>
              <w:pStyle w:val="EmptyCellLayoutStyle"/>
              <w:spacing w:after="0" w:line="240" w:lineRule="auto"/>
            </w:pPr>
          </w:p>
        </w:tc>
        <w:tc>
          <w:tcPr>
            <w:tcW w:w="5" w:type="dxa"/>
          </w:tcPr>
          <w:p w14:paraId="67A8F284" w14:textId="77777777" w:rsidR="00680A6E" w:rsidRDefault="00680A6E">
            <w:pPr>
              <w:pStyle w:val="EmptyCellLayoutStyle"/>
              <w:spacing w:after="0" w:line="240" w:lineRule="auto"/>
            </w:pPr>
          </w:p>
        </w:tc>
        <w:tc>
          <w:tcPr>
            <w:tcW w:w="0" w:type="dxa"/>
          </w:tcPr>
          <w:p w14:paraId="50F457A9" w14:textId="77777777" w:rsidR="00680A6E" w:rsidRDefault="00680A6E">
            <w:pPr>
              <w:pStyle w:val="EmptyCellLayoutStyle"/>
              <w:spacing w:after="0" w:line="240" w:lineRule="auto"/>
            </w:pPr>
          </w:p>
        </w:tc>
        <w:tc>
          <w:tcPr>
            <w:tcW w:w="2" w:type="dxa"/>
          </w:tcPr>
          <w:p w14:paraId="24C21CA0" w14:textId="77777777" w:rsidR="00680A6E" w:rsidRDefault="00680A6E">
            <w:pPr>
              <w:pStyle w:val="EmptyCellLayoutStyle"/>
              <w:spacing w:after="0" w:line="240" w:lineRule="auto"/>
            </w:pPr>
          </w:p>
        </w:tc>
        <w:tc>
          <w:tcPr>
            <w:tcW w:w="8" w:type="dxa"/>
          </w:tcPr>
          <w:p w14:paraId="52C76297" w14:textId="77777777" w:rsidR="00680A6E" w:rsidRDefault="00680A6E">
            <w:pPr>
              <w:pStyle w:val="EmptyCellLayoutStyle"/>
              <w:spacing w:after="0" w:line="240" w:lineRule="auto"/>
            </w:pPr>
          </w:p>
        </w:tc>
        <w:tc>
          <w:tcPr>
            <w:tcW w:w="3" w:type="dxa"/>
          </w:tcPr>
          <w:p w14:paraId="0BD02F36" w14:textId="77777777" w:rsidR="00680A6E" w:rsidRDefault="00680A6E">
            <w:pPr>
              <w:pStyle w:val="EmptyCellLayoutStyle"/>
              <w:spacing w:after="0" w:line="240" w:lineRule="auto"/>
            </w:pPr>
          </w:p>
        </w:tc>
        <w:tc>
          <w:tcPr>
            <w:tcW w:w="3" w:type="dxa"/>
          </w:tcPr>
          <w:p w14:paraId="7F3C4B8E"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28CE18E3" w14:textId="77777777">
              <w:trPr>
                <w:trHeight w:val="344"/>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45"/>
                    <w:gridCol w:w="9669"/>
                    <w:gridCol w:w="782"/>
                  </w:tblGrid>
                  <w:tr w:rsidR="00680A6E" w14:paraId="16FE0342" w14:textId="77777777">
                    <w:trPr>
                      <w:trHeight w:val="29"/>
                    </w:trPr>
                    <w:tc>
                      <w:tcPr>
                        <w:tcW w:w="45" w:type="dxa"/>
                      </w:tcPr>
                      <w:p w14:paraId="44045ECA" w14:textId="77777777" w:rsidR="00680A6E" w:rsidRDefault="00680A6E">
                        <w:pPr>
                          <w:pStyle w:val="EmptyCellLayoutStyle"/>
                          <w:spacing w:after="0" w:line="240" w:lineRule="auto"/>
                        </w:pPr>
                      </w:p>
                    </w:tc>
                    <w:tc>
                      <w:tcPr>
                        <w:tcW w:w="9669" w:type="dxa"/>
                      </w:tcPr>
                      <w:p w14:paraId="2E21531C" w14:textId="77777777" w:rsidR="00680A6E" w:rsidRDefault="00680A6E">
                        <w:pPr>
                          <w:pStyle w:val="EmptyCellLayoutStyle"/>
                          <w:spacing w:after="0" w:line="240" w:lineRule="auto"/>
                        </w:pPr>
                      </w:p>
                    </w:tc>
                    <w:tc>
                      <w:tcPr>
                        <w:tcW w:w="782" w:type="dxa"/>
                      </w:tcPr>
                      <w:p w14:paraId="28E22A7F" w14:textId="77777777" w:rsidR="00680A6E" w:rsidRDefault="00680A6E">
                        <w:pPr>
                          <w:pStyle w:val="EmptyCellLayoutStyle"/>
                          <w:spacing w:after="0" w:line="240" w:lineRule="auto"/>
                        </w:pPr>
                      </w:p>
                    </w:tc>
                  </w:tr>
                  <w:tr w:rsidR="00680A6E" w14:paraId="1DFB1235" w14:textId="77777777">
                    <w:trPr>
                      <w:trHeight w:val="214"/>
                    </w:trPr>
                    <w:tc>
                      <w:tcPr>
                        <w:tcW w:w="45" w:type="dxa"/>
                      </w:tcPr>
                      <w:p w14:paraId="7313C128" w14:textId="77777777" w:rsidR="00680A6E" w:rsidRDefault="00680A6E">
                        <w:pPr>
                          <w:pStyle w:val="EmptyCellLayoutStyle"/>
                          <w:spacing w:after="0" w:line="240" w:lineRule="auto"/>
                        </w:pPr>
                      </w:p>
                    </w:tc>
                    <w:tc>
                      <w:tcPr>
                        <w:tcW w:w="9669" w:type="dxa"/>
                      </w:tcPr>
                      <w:tbl>
                        <w:tblPr>
                          <w:tblW w:w="0" w:type="auto"/>
                          <w:tblCellMar>
                            <w:left w:w="0" w:type="dxa"/>
                            <w:right w:w="0" w:type="dxa"/>
                          </w:tblCellMar>
                          <w:tblLook w:val="04A0" w:firstRow="1" w:lastRow="0" w:firstColumn="1" w:lastColumn="0" w:noHBand="0" w:noVBand="1"/>
                        </w:tblPr>
                        <w:tblGrid>
                          <w:gridCol w:w="9669"/>
                        </w:tblGrid>
                        <w:tr w:rsidR="00680A6E" w14:paraId="3BA6B293" w14:textId="77777777">
                          <w:trPr>
                            <w:trHeight w:val="136"/>
                          </w:trPr>
                          <w:tc>
                            <w:tcPr>
                              <w:tcW w:w="9669" w:type="dxa"/>
                              <w:tcBorders>
                                <w:top w:val="nil"/>
                                <w:left w:val="nil"/>
                                <w:bottom w:val="nil"/>
                                <w:right w:val="nil"/>
                              </w:tcBorders>
                              <w:tcMar>
                                <w:top w:w="39" w:type="dxa"/>
                                <w:left w:w="39" w:type="dxa"/>
                                <w:bottom w:w="39" w:type="dxa"/>
                                <w:right w:w="39" w:type="dxa"/>
                              </w:tcMar>
                            </w:tcPr>
                            <w:p w14:paraId="2D161954" w14:textId="77777777" w:rsidR="00680A6E" w:rsidRDefault="00000000">
                              <w:pPr>
                                <w:spacing w:after="0" w:line="240" w:lineRule="auto"/>
                              </w:pPr>
                              <w:r>
                                <w:rPr>
                                  <w:rFonts w:ascii="Segoe UI" w:eastAsia="Segoe UI" w:hAnsi="Segoe UI"/>
                                  <w:b/>
                                  <w:color w:val="800080"/>
                                  <w:sz w:val="28"/>
                                </w:rPr>
                                <w:t>Cases Inflow by Year and Month</w:t>
                              </w:r>
                            </w:p>
                          </w:tc>
                        </w:tr>
                      </w:tbl>
                      <w:p w14:paraId="3F58006F" w14:textId="77777777" w:rsidR="00680A6E" w:rsidRDefault="00680A6E">
                        <w:pPr>
                          <w:spacing w:after="0" w:line="240" w:lineRule="auto"/>
                        </w:pPr>
                      </w:p>
                    </w:tc>
                    <w:tc>
                      <w:tcPr>
                        <w:tcW w:w="782" w:type="dxa"/>
                      </w:tcPr>
                      <w:p w14:paraId="5BF459B2" w14:textId="77777777" w:rsidR="00680A6E" w:rsidRDefault="00680A6E">
                        <w:pPr>
                          <w:pStyle w:val="EmptyCellLayoutStyle"/>
                          <w:spacing w:after="0" w:line="240" w:lineRule="auto"/>
                        </w:pPr>
                      </w:p>
                    </w:tc>
                  </w:tr>
                  <w:tr w:rsidR="00680A6E" w14:paraId="36D5614B" w14:textId="77777777">
                    <w:trPr>
                      <w:trHeight w:val="100"/>
                    </w:trPr>
                    <w:tc>
                      <w:tcPr>
                        <w:tcW w:w="45" w:type="dxa"/>
                      </w:tcPr>
                      <w:p w14:paraId="13727FAD" w14:textId="77777777" w:rsidR="00680A6E" w:rsidRDefault="00680A6E">
                        <w:pPr>
                          <w:pStyle w:val="EmptyCellLayoutStyle"/>
                          <w:spacing w:after="0" w:line="240" w:lineRule="auto"/>
                        </w:pPr>
                      </w:p>
                    </w:tc>
                    <w:tc>
                      <w:tcPr>
                        <w:tcW w:w="9669" w:type="dxa"/>
                      </w:tcPr>
                      <w:p w14:paraId="3C097B56" w14:textId="77777777" w:rsidR="00680A6E" w:rsidRDefault="00680A6E">
                        <w:pPr>
                          <w:pStyle w:val="EmptyCellLayoutStyle"/>
                          <w:spacing w:after="0" w:line="240" w:lineRule="auto"/>
                        </w:pPr>
                      </w:p>
                    </w:tc>
                    <w:tc>
                      <w:tcPr>
                        <w:tcW w:w="782" w:type="dxa"/>
                      </w:tcPr>
                      <w:p w14:paraId="32DC1653" w14:textId="77777777" w:rsidR="00680A6E" w:rsidRDefault="00680A6E">
                        <w:pPr>
                          <w:pStyle w:val="EmptyCellLayoutStyle"/>
                          <w:spacing w:after="0" w:line="240" w:lineRule="auto"/>
                        </w:pPr>
                      </w:p>
                    </w:tc>
                  </w:tr>
                </w:tbl>
                <w:p w14:paraId="27238899" w14:textId="77777777" w:rsidR="00680A6E" w:rsidRDefault="00680A6E">
                  <w:pPr>
                    <w:spacing w:after="0" w:line="240" w:lineRule="auto"/>
                  </w:pPr>
                </w:p>
              </w:tc>
            </w:tr>
          </w:tbl>
          <w:p w14:paraId="1F8D698D" w14:textId="77777777" w:rsidR="00680A6E" w:rsidRDefault="00680A6E">
            <w:pPr>
              <w:spacing w:after="0" w:line="240" w:lineRule="auto"/>
            </w:pPr>
          </w:p>
        </w:tc>
        <w:tc>
          <w:tcPr>
            <w:tcW w:w="24" w:type="dxa"/>
          </w:tcPr>
          <w:p w14:paraId="2848D46B" w14:textId="77777777" w:rsidR="00680A6E" w:rsidRDefault="00680A6E">
            <w:pPr>
              <w:pStyle w:val="EmptyCellLayoutStyle"/>
              <w:spacing w:after="0" w:line="240" w:lineRule="auto"/>
            </w:pPr>
          </w:p>
        </w:tc>
        <w:tc>
          <w:tcPr>
            <w:tcW w:w="15" w:type="dxa"/>
          </w:tcPr>
          <w:p w14:paraId="2B0FF903" w14:textId="77777777" w:rsidR="00680A6E" w:rsidRDefault="00680A6E">
            <w:pPr>
              <w:pStyle w:val="EmptyCellLayoutStyle"/>
              <w:spacing w:after="0" w:line="240" w:lineRule="auto"/>
            </w:pPr>
          </w:p>
        </w:tc>
        <w:tc>
          <w:tcPr>
            <w:tcW w:w="89" w:type="dxa"/>
          </w:tcPr>
          <w:p w14:paraId="10EA3BF4" w14:textId="77777777" w:rsidR="00680A6E" w:rsidRDefault="00680A6E">
            <w:pPr>
              <w:pStyle w:val="EmptyCellLayoutStyle"/>
              <w:spacing w:after="0" w:line="240" w:lineRule="auto"/>
            </w:pPr>
          </w:p>
        </w:tc>
      </w:tr>
      <w:tr w:rsidR="00680A6E" w14:paraId="07B060FF" w14:textId="77777777" w:rsidTr="35C718D1">
        <w:trPr>
          <w:trHeight w:val="99"/>
        </w:trPr>
        <w:tc>
          <w:tcPr>
            <w:tcW w:w="19" w:type="dxa"/>
          </w:tcPr>
          <w:p w14:paraId="556C3A27" w14:textId="77777777" w:rsidR="00680A6E" w:rsidRDefault="00680A6E">
            <w:pPr>
              <w:pStyle w:val="EmptyCellLayoutStyle"/>
              <w:spacing w:after="0" w:line="240" w:lineRule="auto"/>
            </w:pPr>
          </w:p>
        </w:tc>
        <w:tc>
          <w:tcPr>
            <w:tcW w:w="5" w:type="dxa"/>
          </w:tcPr>
          <w:p w14:paraId="4B8FAAF7" w14:textId="77777777" w:rsidR="00680A6E" w:rsidRDefault="00680A6E">
            <w:pPr>
              <w:pStyle w:val="EmptyCellLayoutStyle"/>
              <w:spacing w:after="0" w:line="240" w:lineRule="auto"/>
            </w:pPr>
          </w:p>
        </w:tc>
        <w:tc>
          <w:tcPr>
            <w:tcW w:w="0" w:type="dxa"/>
          </w:tcPr>
          <w:p w14:paraId="424905C4" w14:textId="77777777" w:rsidR="00680A6E" w:rsidRDefault="00680A6E">
            <w:pPr>
              <w:pStyle w:val="EmptyCellLayoutStyle"/>
              <w:spacing w:after="0" w:line="240" w:lineRule="auto"/>
            </w:pPr>
          </w:p>
        </w:tc>
        <w:tc>
          <w:tcPr>
            <w:tcW w:w="2" w:type="dxa"/>
          </w:tcPr>
          <w:p w14:paraId="11AB8908" w14:textId="77777777" w:rsidR="00680A6E" w:rsidRDefault="00680A6E">
            <w:pPr>
              <w:pStyle w:val="EmptyCellLayoutStyle"/>
              <w:spacing w:after="0" w:line="240" w:lineRule="auto"/>
            </w:pPr>
          </w:p>
        </w:tc>
        <w:tc>
          <w:tcPr>
            <w:tcW w:w="8" w:type="dxa"/>
          </w:tcPr>
          <w:p w14:paraId="1B3B514F" w14:textId="77777777" w:rsidR="00680A6E" w:rsidRDefault="00680A6E">
            <w:pPr>
              <w:pStyle w:val="EmptyCellLayoutStyle"/>
              <w:spacing w:after="0" w:line="240" w:lineRule="auto"/>
            </w:pPr>
          </w:p>
        </w:tc>
        <w:tc>
          <w:tcPr>
            <w:tcW w:w="3" w:type="dxa"/>
          </w:tcPr>
          <w:p w14:paraId="6BE791E5" w14:textId="77777777" w:rsidR="00680A6E" w:rsidRDefault="00680A6E">
            <w:pPr>
              <w:pStyle w:val="EmptyCellLayoutStyle"/>
              <w:spacing w:after="0" w:line="240" w:lineRule="auto"/>
            </w:pPr>
          </w:p>
        </w:tc>
        <w:tc>
          <w:tcPr>
            <w:tcW w:w="3" w:type="dxa"/>
          </w:tcPr>
          <w:p w14:paraId="0960C424" w14:textId="77777777" w:rsidR="00680A6E" w:rsidRDefault="00680A6E">
            <w:pPr>
              <w:pStyle w:val="EmptyCellLayoutStyle"/>
              <w:spacing w:after="0" w:line="240" w:lineRule="auto"/>
            </w:pPr>
          </w:p>
        </w:tc>
        <w:tc>
          <w:tcPr>
            <w:tcW w:w="1" w:type="dxa"/>
          </w:tcPr>
          <w:p w14:paraId="6F65D975" w14:textId="77777777" w:rsidR="00680A6E" w:rsidRDefault="00680A6E">
            <w:pPr>
              <w:pStyle w:val="EmptyCellLayoutStyle"/>
              <w:spacing w:after="0" w:line="240" w:lineRule="auto"/>
            </w:pPr>
          </w:p>
        </w:tc>
        <w:tc>
          <w:tcPr>
            <w:tcW w:w="3" w:type="dxa"/>
          </w:tcPr>
          <w:p w14:paraId="68722257" w14:textId="77777777" w:rsidR="00680A6E" w:rsidRDefault="00680A6E">
            <w:pPr>
              <w:pStyle w:val="EmptyCellLayoutStyle"/>
              <w:spacing w:after="0" w:line="240" w:lineRule="auto"/>
            </w:pPr>
          </w:p>
        </w:tc>
        <w:tc>
          <w:tcPr>
            <w:tcW w:w="9" w:type="dxa"/>
          </w:tcPr>
          <w:p w14:paraId="2A57222C" w14:textId="77777777" w:rsidR="00680A6E" w:rsidRDefault="00680A6E">
            <w:pPr>
              <w:pStyle w:val="EmptyCellLayoutStyle"/>
              <w:spacing w:after="0" w:line="240" w:lineRule="auto"/>
            </w:pPr>
          </w:p>
        </w:tc>
        <w:tc>
          <w:tcPr>
            <w:tcW w:w="4" w:type="dxa"/>
          </w:tcPr>
          <w:p w14:paraId="098AEA28" w14:textId="77777777" w:rsidR="00680A6E" w:rsidRDefault="00680A6E">
            <w:pPr>
              <w:pStyle w:val="EmptyCellLayoutStyle"/>
              <w:spacing w:after="0" w:line="240" w:lineRule="auto"/>
            </w:pPr>
          </w:p>
        </w:tc>
        <w:tc>
          <w:tcPr>
            <w:tcW w:w="10" w:type="dxa"/>
          </w:tcPr>
          <w:p w14:paraId="38A9EBA9" w14:textId="77777777" w:rsidR="00680A6E" w:rsidRDefault="00680A6E">
            <w:pPr>
              <w:pStyle w:val="EmptyCellLayoutStyle"/>
              <w:spacing w:after="0" w:line="240" w:lineRule="auto"/>
            </w:pPr>
          </w:p>
        </w:tc>
        <w:tc>
          <w:tcPr>
            <w:tcW w:w="2" w:type="dxa"/>
          </w:tcPr>
          <w:p w14:paraId="12E63A3E" w14:textId="77777777" w:rsidR="00680A6E" w:rsidRDefault="00680A6E">
            <w:pPr>
              <w:pStyle w:val="EmptyCellLayoutStyle"/>
              <w:spacing w:after="0" w:line="240" w:lineRule="auto"/>
            </w:pPr>
          </w:p>
        </w:tc>
        <w:tc>
          <w:tcPr>
            <w:tcW w:w="12" w:type="dxa"/>
          </w:tcPr>
          <w:p w14:paraId="1027E06D" w14:textId="77777777" w:rsidR="00680A6E" w:rsidRDefault="00680A6E">
            <w:pPr>
              <w:pStyle w:val="EmptyCellLayoutStyle"/>
              <w:spacing w:after="0" w:line="240" w:lineRule="auto"/>
            </w:pPr>
          </w:p>
        </w:tc>
        <w:tc>
          <w:tcPr>
            <w:tcW w:w="3576" w:type="dxa"/>
          </w:tcPr>
          <w:p w14:paraId="26C57FB9" w14:textId="77777777" w:rsidR="00680A6E" w:rsidRDefault="00680A6E">
            <w:pPr>
              <w:pStyle w:val="EmptyCellLayoutStyle"/>
              <w:spacing w:after="0" w:line="240" w:lineRule="auto"/>
            </w:pPr>
          </w:p>
        </w:tc>
        <w:tc>
          <w:tcPr>
            <w:tcW w:w="82" w:type="dxa"/>
          </w:tcPr>
          <w:p w14:paraId="3EF4A509" w14:textId="77777777" w:rsidR="00680A6E" w:rsidRDefault="00680A6E">
            <w:pPr>
              <w:pStyle w:val="EmptyCellLayoutStyle"/>
              <w:spacing w:after="0" w:line="240" w:lineRule="auto"/>
            </w:pPr>
          </w:p>
        </w:tc>
        <w:tc>
          <w:tcPr>
            <w:tcW w:w="1329" w:type="dxa"/>
          </w:tcPr>
          <w:p w14:paraId="2BE397DB" w14:textId="77777777" w:rsidR="00680A6E" w:rsidRDefault="00680A6E">
            <w:pPr>
              <w:pStyle w:val="EmptyCellLayoutStyle"/>
              <w:spacing w:after="0" w:line="240" w:lineRule="auto"/>
            </w:pPr>
          </w:p>
        </w:tc>
        <w:tc>
          <w:tcPr>
            <w:tcW w:w="3904" w:type="dxa"/>
          </w:tcPr>
          <w:p w14:paraId="086EB911" w14:textId="77777777" w:rsidR="00680A6E" w:rsidRDefault="00680A6E">
            <w:pPr>
              <w:pStyle w:val="EmptyCellLayoutStyle"/>
              <w:spacing w:after="0" w:line="240" w:lineRule="auto"/>
            </w:pPr>
          </w:p>
        </w:tc>
        <w:tc>
          <w:tcPr>
            <w:tcW w:w="1537" w:type="dxa"/>
          </w:tcPr>
          <w:p w14:paraId="5DD04D78" w14:textId="77777777" w:rsidR="00680A6E" w:rsidRDefault="00680A6E">
            <w:pPr>
              <w:pStyle w:val="EmptyCellLayoutStyle"/>
              <w:spacing w:after="0" w:line="240" w:lineRule="auto"/>
            </w:pPr>
          </w:p>
        </w:tc>
        <w:tc>
          <w:tcPr>
            <w:tcW w:w="14" w:type="dxa"/>
          </w:tcPr>
          <w:p w14:paraId="57B681F0" w14:textId="77777777" w:rsidR="00680A6E" w:rsidRDefault="00680A6E">
            <w:pPr>
              <w:pStyle w:val="EmptyCellLayoutStyle"/>
              <w:spacing w:after="0" w:line="240" w:lineRule="auto"/>
            </w:pPr>
          </w:p>
        </w:tc>
        <w:tc>
          <w:tcPr>
            <w:tcW w:w="24" w:type="dxa"/>
          </w:tcPr>
          <w:p w14:paraId="49AA5E31" w14:textId="77777777" w:rsidR="00680A6E" w:rsidRDefault="00680A6E">
            <w:pPr>
              <w:pStyle w:val="EmptyCellLayoutStyle"/>
              <w:spacing w:after="0" w:line="240" w:lineRule="auto"/>
            </w:pPr>
          </w:p>
        </w:tc>
        <w:tc>
          <w:tcPr>
            <w:tcW w:w="15" w:type="dxa"/>
          </w:tcPr>
          <w:p w14:paraId="0B1F4DC5" w14:textId="77777777" w:rsidR="00680A6E" w:rsidRDefault="00680A6E">
            <w:pPr>
              <w:pStyle w:val="EmptyCellLayoutStyle"/>
              <w:spacing w:after="0" w:line="240" w:lineRule="auto"/>
            </w:pPr>
          </w:p>
        </w:tc>
        <w:tc>
          <w:tcPr>
            <w:tcW w:w="89" w:type="dxa"/>
          </w:tcPr>
          <w:p w14:paraId="363DF581" w14:textId="77777777" w:rsidR="00680A6E" w:rsidRDefault="00680A6E">
            <w:pPr>
              <w:pStyle w:val="EmptyCellLayoutStyle"/>
              <w:spacing w:after="0" w:line="240" w:lineRule="auto"/>
            </w:pPr>
          </w:p>
        </w:tc>
      </w:tr>
      <w:tr w:rsidR="0065162A" w14:paraId="76FCE374" w14:textId="77777777" w:rsidTr="0065162A">
        <w:tc>
          <w:tcPr>
            <w:tcW w:w="19" w:type="dxa"/>
          </w:tcPr>
          <w:p w14:paraId="503F8C12" w14:textId="77777777" w:rsidR="00680A6E" w:rsidRDefault="00680A6E">
            <w:pPr>
              <w:pStyle w:val="EmptyCellLayoutStyle"/>
              <w:spacing w:after="0" w:line="240" w:lineRule="auto"/>
            </w:pPr>
          </w:p>
        </w:tc>
        <w:tc>
          <w:tcPr>
            <w:tcW w:w="5" w:type="dxa"/>
          </w:tcPr>
          <w:p w14:paraId="5F6DDEEA" w14:textId="77777777" w:rsidR="00680A6E" w:rsidRDefault="00680A6E">
            <w:pPr>
              <w:pStyle w:val="EmptyCellLayoutStyle"/>
              <w:spacing w:after="0" w:line="240" w:lineRule="auto"/>
            </w:pPr>
          </w:p>
        </w:tc>
        <w:tc>
          <w:tcPr>
            <w:tcW w:w="0" w:type="dxa"/>
          </w:tcPr>
          <w:p w14:paraId="41058B71" w14:textId="77777777" w:rsidR="00680A6E" w:rsidRDefault="00680A6E">
            <w:pPr>
              <w:pStyle w:val="EmptyCellLayoutStyle"/>
              <w:spacing w:after="0" w:line="240" w:lineRule="auto"/>
            </w:pPr>
          </w:p>
        </w:tc>
        <w:tc>
          <w:tcPr>
            <w:tcW w:w="2" w:type="dxa"/>
          </w:tcPr>
          <w:p w14:paraId="0B41F3D5" w14:textId="77777777" w:rsidR="00680A6E" w:rsidRDefault="00680A6E">
            <w:pPr>
              <w:pStyle w:val="EmptyCellLayoutStyle"/>
              <w:spacing w:after="0" w:line="240" w:lineRule="auto"/>
            </w:pPr>
          </w:p>
        </w:tc>
        <w:tc>
          <w:tcPr>
            <w:tcW w:w="8" w:type="dxa"/>
          </w:tcPr>
          <w:p w14:paraId="1D1EDC3E" w14:textId="77777777" w:rsidR="00680A6E" w:rsidRDefault="00680A6E">
            <w:pPr>
              <w:pStyle w:val="EmptyCellLayoutStyle"/>
              <w:spacing w:after="0" w:line="240" w:lineRule="auto"/>
            </w:pPr>
          </w:p>
        </w:tc>
        <w:tc>
          <w:tcPr>
            <w:tcW w:w="3" w:type="dxa"/>
            <w:gridSpan w:val="15"/>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03"/>
            </w:tblGrid>
            <w:tr w:rsidR="00680A6E" w14:paraId="40673DE4" w14:textId="77777777">
              <w:trPr>
                <w:trHeight w:val="631"/>
              </w:trPr>
              <w:tc>
                <w:tcPr>
                  <w:tcW w:w="10503"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445"/>
                    <w:gridCol w:w="58"/>
                  </w:tblGrid>
                  <w:tr w:rsidR="00680A6E" w14:paraId="66C7F3A5" w14:textId="77777777">
                    <w:trPr>
                      <w:trHeight w:val="29"/>
                    </w:trPr>
                    <w:tc>
                      <w:tcPr>
                        <w:tcW w:w="10445" w:type="dxa"/>
                      </w:tcPr>
                      <w:p w14:paraId="2FF55401" w14:textId="77777777" w:rsidR="00680A6E" w:rsidRDefault="00680A6E">
                        <w:pPr>
                          <w:pStyle w:val="EmptyCellLayoutStyle"/>
                          <w:spacing w:after="0" w:line="240" w:lineRule="auto"/>
                        </w:pPr>
                      </w:p>
                    </w:tc>
                    <w:tc>
                      <w:tcPr>
                        <w:tcW w:w="58" w:type="dxa"/>
                      </w:tcPr>
                      <w:p w14:paraId="7F7F498B" w14:textId="77777777" w:rsidR="00680A6E" w:rsidRDefault="00680A6E">
                        <w:pPr>
                          <w:pStyle w:val="EmptyCellLayoutStyle"/>
                          <w:spacing w:after="0" w:line="240" w:lineRule="auto"/>
                        </w:pPr>
                      </w:p>
                    </w:tc>
                  </w:tr>
                  <w:tr w:rsidR="00680A6E" w14:paraId="6C507B07" w14:textId="77777777">
                    <w:trPr>
                      <w:trHeight w:val="601"/>
                    </w:trPr>
                    <w:tc>
                      <w:tcPr>
                        <w:tcW w:w="10445" w:type="dxa"/>
                      </w:tcPr>
                      <w:tbl>
                        <w:tblPr>
                          <w:tblW w:w="0" w:type="auto"/>
                          <w:tblCellMar>
                            <w:left w:w="0" w:type="dxa"/>
                            <w:right w:w="0" w:type="dxa"/>
                          </w:tblCellMar>
                          <w:tblLook w:val="04A0" w:firstRow="1" w:lastRow="0" w:firstColumn="1" w:lastColumn="0" w:noHBand="0" w:noVBand="1"/>
                        </w:tblPr>
                        <w:tblGrid>
                          <w:gridCol w:w="10445"/>
                        </w:tblGrid>
                        <w:tr w:rsidR="00680A6E" w14:paraId="11DCFDAD" w14:textId="77777777">
                          <w:trPr>
                            <w:trHeight w:val="523"/>
                          </w:trPr>
                          <w:tc>
                            <w:tcPr>
                              <w:tcW w:w="10445" w:type="dxa"/>
                              <w:tcBorders>
                                <w:top w:val="nil"/>
                                <w:left w:val="nil"/>
                                <w:bottom w:val="nil"/>
                                <w:right w:val="nil"/>
                              </w:tcBorders>
                              <w:tcMar>
                                <w:top w:w="39" w:type="dxa"/>
                                <w:left w:w="39" w:type="dxa"/>
                                <w:bottom w:w="39" w:type="dxa"/>
                                <w:right w:w="39" w:type="dxa"/>
                              </w:tcMar>
                            </w:tcPr>
                            <w:p w14:paraId="630B7DDD" w14:textId="77777777" w:rsidR="00680A6E" w:rsidRDefault="00000000">
                              <w:pPr>
                                <w:spacing w:after="0" w:line="240" w:lineRule="auto"/>
                              </w:pPr>
                              <w:r>
                                <w:rPr>
                                  <w:rFonts w:ascii="Segoe UI" w:eastAsia="Segoe UI" w:hAnsi="Segoe UI"/>
                                  <w:b/>
                                  <w:color w:val="800080"/>
                                  <w:sz w:val="44"/>
                                </w:rPr>
                                <w:t>Proactive and DSE Service - Open Requests and Cases</w:t>
                              </w:r>
                            </w:p>
                          </w:tc>
                        </w:tr>
                      </w:tbl>
                      <w:p w14:paraId="60AEEDF2" w14:textId="77777777" w:rsidR="00680A6E" w:rsidRDefault="00680A6E">
                        <w:pPr>
                          <w:spacing w:after="0" w:line="240" w:lineRule="auto"/>
                        </w:pPr>
                      </w:p>
                    </w:tc>
                    <w:tc>
                      <w:tcPr>
                        <w:tcW w:w="58" w:type="dxa"/>
                      </w:tcPr>
                      <w:p w14:paraId="70B20239" w14:textId="77777777" w:rsidR="00680A6E" w:rsidRDefault="00680A6E">
                        <w:pPr>
                          <w:pStyle w:val="EmptyCellLayoutStyle"/>
                          <w:spacing w:after="0" w:line="240" w:lineRule="auto"/>
                        </w:pPr>
                      </w:p>
                    </w:tc>
                  </w:tr>
                </w:tbl>
                <w:p w14:paraId="7669CDDC" w14:textId="77777777" w:rsidR="00680A6E" w:rsidRDefault="00680A6E">
                  <w:pPr>
                    <w:spacing w:after="0" w:line="240" w:lineRule="auto"/>
                  </w:pPr>
                </w:p>
              </w:tc>
            </w:tr>
          </w:tbl>
          <w:p w14:paraId="569E1C2D" w14:textId="77777777" w:rsidR="00680A6E" w:rsidRDefault="00680A6E">
            <w:pPr>
              <w:spacing w:after="0" w:line="240" w:lineRule="auto"/>
            </w:pPr>
          </w:p>
        </w:tc>
        <w:tc>
          <w:tcPr>
            <w:tcW w:w="24" w:type="dxa"/>
          </w:tcPr>
          <w:p w14:paraId="03CC4E43" w14:textId="77777777" w:rsidR="00680A6E" w:rsidRDefault="00680A6E">
            <w:pPr>
              <w:pStyle w:val="EmptyCellLayoutStyle"/>
              <w:spacing w:after="0" w:line="240" w:lineRule="auto"/>
            </w:pPr>
          </w:p>
        </w:tc>
        <w:tc>
          <w:tcPr>
            <w:tcW w:w="15" w:type="dxa"/>
          </w:tcPr>
          <w:p w14:paraId="586833A2" w14:textId="77777777" w:rsidR="00680A6E" w:rsidRDefault="00680A6E">
            <w:pPr>
              <w:pStyle w:val="EmptyCellLayoutStyle"/>
              <w:spacing w:after="0" w:line="240" w:lineRule="auto"/>
            </w:pPr>
          </w:p>
        </w:tc>
        <w:tc>
          <w:tcPr>
            <w:tcW w:w="89" w:type="dxa"/>
          </w:tcPr>
          <w:p w14:paraId="49B2559F" w14:textId="77777777" w:rsidR="00680A6E" w:rsidRDefault="00680A6E">
            <w:pPr>
              <w:pStyle w:val="EmptyCellLayoutStyle"/>
              <w:spacing w:after="0" w:line="240" w:lineRule="auto"/>
            </w:pPr>
          </w:p>
        </w:tc>
      </w:tr>
      <w:tr w:rsidR="00680A6E" w14:paraId="770E4F5D" w14:textId="77777777" w:rsidTr="35C718D1">
        <w:trPr>
          <w:trHeight w:val="178"/>
        </w:trPr>
        <w:tc>
          <w:tcPr>
            <w:tcW w:w="19" w:type="dxa"/>
          </w:tcPr>
          <w:p w14:paraId="6EF607CF" w14:textId="77777777" w:rsidR="00680A6E" w:rsidRDefault="00680A6E">
            <w:pPr>
              <w:pStyle w:val="EmptyCellLayoutStyle"/>
              <w:spacing w:after="0" w:line="240" w:lineRule="auto"/>
            </w:pPr>
          </w:p>
        </w:tc>
        <w:tc>
          <w:tcPr>
            <w:tcW w:w="5" w:type="dxa"/>
          </w:tcPr>
          <w:p w14:paraId="6F53DE05" w14:textId="77777777" w:rsidR="00680A6E" w:rsidRDefault="00680A6E">
            <w:pPr>
              <w:pStyle w:val="EmptyCellLayoutStyle"/>
              <w:spacing w:after="0" w:line="240" w:lineRule="auto"/>
            </w:pPr>
          </w:p>
        </w:tc>
        <w:tc>
          <w:tcPr>
            <w:tcW w:w="0" w:type="dxa"/>
          </w:tcPr>
          <w:p w14:paraId="45D25B16" w14:textId="77777777" w:rsidR="00680A6E" w:rsidRDefault="00680A6E">
            <w:pPr>
              <w:pStyle w:val="EmptyCellLayoutStyle"/>
              <w:spacing w:after="0" w:line="240" w:lineRule="auto"/>
            </w:pPr>
          </w:p>
        </w:tc>
        <w:tc>
          <w:tcPr>
            <w:tcW w:w="2" w:type="dxa"/>
          </w:tcPr>
          <w:p w14:paraId="6434836E" w14:textId="77777777" w:rsidR="00680A6E" w:rsidRDefault="00680A6E">
            <w:pPr>
              <w:pStyle w:val="EmptyCellLayoutStyle"/>
              <w:spacing w:after="0" w:line="240" w:lineRule="auto"/>
            </w:pPr>
          </w:p>
        </w:tc>
        <w:tc>
          <w:tcPr>
            <w:tcW w:w="8" w:type="dxa"/>
          </w:tcPr>
          <w:p w14:paraId="79067890" w14:textId="77777777" w:rsidR="00680A6E" w:rsidRDefault="00680A6E">
            <w:pPr>
              <w:pStyle w:val="EmptyCellLayoutStyle"/>
              <w:spacing w:after="0" w:line="240" w:lineRule="auto"/>
            </w:pPr>
          </w:p>
        </w:tc>
        <w:tc>
          <w:tcPr>
            <w:tcW w:w="3" w:type="dxa"/>
          </w:tcPr>
          <w:p w14:paraId="3F40A433" w14:textId="77777777" w:rsidR="00680A6E" w:rsidRDefault="00680A6E">
            <w:pPr>
              <w:pStyle w:val="EmptyCellLayoutStyle"/>
              <w:spacing w:after="0" w:line="240" w:lineRule="auto"/>
            </w:pPr>
          </w:p>
        </w:tc>
        <w:tc>
          <w:tcPr>
            <w:tcW w:w="3" w:type="dxa"/>
          </w:tcPr>
          <w:p w14:paraId="64914E31" w14:textId="77777777" w:rsidR="00680A6E" w:rsidRDefault="00680A6E">
            <w:pPr>
              <w:pStyle w:val="EmptyCellLayoutStyle"/>
              <w:spacing w:after="0" w:line="240" w:lineRule="auto"/>
            </w:pPr>
          </w:p>
        </w:tc>
        <w:tc>
          <w:tcPr>
            <w:tcW w:w="1" w:type="dxa"/>
          </w:tcPr>
          <w:p w14:paraId="7D470512" w14:textId="77777777" w:rsidR="00680A6E" w:rsidRDefault="00680A6E">
            <w:pPr>
              <w:pStyle w:val="EmptyCellLayoutStyle"/>
              <w:spacing w:after="0" w:line="240" w:lineRule="auto"/>
            </w:pPr>
          </w:p>
        </w:tc>
        <w:tc>
          <w:tcPr>
            <w:tcW w:w="3" w:type="dxa"/>
          </w:tcPr>
          <w:p w14:paraId="20B3493E" w14:textId="77777777" w:rsidR="00680A6E" w:rsidRDefault="00680A6E">
            <w:pPr>
              <w:pStyle w:val="EmptyCellLayoutStyle"/>
              <w:spacing w:after="0" w:line="240" w:lineRule="auto"/>
            </w:pPr>
          </w:p>
        </w:tc>
        <w:tc>
          <w:tcPr>
            <w:tcW w:w="9" w:type="dxa"/>
          </w:tcPr>
          <w:p w14:paraId="6DB5966B" w14:textId="77777777" w:rsidR="00680A6E" w:rsidRDefault="00680A6E">
            <w:pPr>
              <w:pStyle w:val="EmptyCellLayoutStyle"/>
              <w:spacing w:after="0" w:line="240" w:lineRule="auto"/>
            </w:pPr>
          </w:p>
        </w:tc>
        <w:tc>
          <w:tcPr>
            <w:tcW w:w="4" w:type="dxa"/>
          </w:tcPr>
          <w:p w14:paraId="6A9076A3" w14:textId="77777777" w:rsidR="00680A6E" w:rsidRDefault="00680A6E">
            <w:pPr>
              <w:pStyle w:val="EmptyCellLayoutStyle"/>
              <w:spacing w:after="0" w:line="240" w:lineRule="auto"/>
            </w:pPr>
          </w:p>
        </w:tc>
        <w:tc>
          <w:tcPr>
            <w:tcW w:w="10" w:type="dxa"/>
          </w:tcPr>
          <w:p w14:paraId="603AD8EC" w14:textId="77777777" w:rsidR="00680A6E" w:rsidRDefault="00680A6E">
            <w:pPr>
              <w:pStyle w:val="EmptyCellLayoutStyle"/>
              <w:spacing w:after="0" w:line="240" w:lineRule="auto"/>
            </w:pPr>
          </w:p>
        </w:tc>
        <w:tc>
          <w:tcPr>
            <w:tcW w:w="2" w:type="dxa"/>
          </w:tcPr>
          <w:p w14:paraId="37DD3456" w14:textId="77777777" w:rsidR="00680A6E" w:rsidRDefault="00680A6E">
            <w:pPr>
              <w:pStyle w:val="EmptyCellLayoutStyle"/>
              <w:spacing w:after="0" w:line="240" w:lineRule="auto"/>
            </w:pPr>
          </w:p>
        </w:tc>
        <w:tc>
          <w:tcPr>
            <w:tcW w:w="12" w:type="dxa"/>
          </w:tcPr>
          <w:p w14:paraId="4042E201" w14:textId="77777777" w:rsidR="00680A6E" w:rsidRDefault="00680A6E">
            <w:pPr>
              <w:pStyle w:val="EmptyCellLayoutStyle"/>
              <w:spacing w:after="0" w:line="240" w:lineRule="auto"/>
            </w:pPr>
          </w:p>
        </w:tc>
        <w:tc>
          <w:tcPr>
            <w:tcW w:w="3576" w:type="dxa"/>
          </w:tcPr>
          <w:p w14:paraId="7DB5D440" w14:textId="77777777" w:rsidR="00680A6E" w:rsidRDefault="00680A6E">
            <w:pPr>
              <w:pStyle w:val="EmptyCellLayoutStyle"/>
              <w:spacing w:after="0" w:line="240" w:lineRule="auto"/>
            </w:pPr>
          </w:p>
        </w:tc>
        <w:tc>
          <w:tcPr>
            <w:tcW w:w="82" w:type="dxa"/>
          </w:tcPr>
          <w:p w14:paraId="50FF6E03" w14:textId="77777777" w:rsidR="00680A6E" w:rsidRDefault="00680A6E">
            <w:pPr>
              <w:pStyle w:val="EmptyCellLayoutStyle"/>
              <w:spacing w:after="0" w:line="240" w:lineRule="auto"/>
            </w:pPr>
          </w:p>
        </w:tc>
        <w:tc>
          <w:tcPr>
            <w:tcW w:w="1329" w:type="dxa"/>
          </w:tcPr>
          <w:p w14:paraId="30E9772E" w14:textId="77777777" w:rsidR="00680A6E" w:rsidRDefault="00680A6E">
            <w:pPr>
              <w:pStyle w:val="EmptyCellLayoutStyle"/>
              <w:spacing w:after="0" w:line="240" w:lineRule="auto"/>
            </w:pPr>
          </w:p>
        </w:tc>
        <w:tc>
          <w:tcPr>
            <w:tcW w:w="3904" w:type="dxa"/>
          </w:tcPr>
          <w:p w14:paraId="7A3D2831" w14:textId="77777777" w:rsidR="00680A6E" w:rsidRDefault="00680A6E">
            <w:pPr>
              <w:pStyle w:val="EmptyCellLayoutStyle"/>
              <w:spacing w:after="0" w:line="240" w:lineRule="auto"/>
            </w:pPr>
          </w:p>
        </w:tc>
        <w:tc>
          <w:tcPr>
            <w:tcW w:w="1537" w:type="dxa"/>
          </w:tcPr>
          <w:p w14:paraId="07F159E0" w14:textId="77777777" w:rsidR="00680A6E" w:rsidRDefault="00680A6E">
            <w:pPr>
              <w:pStyle w:val="EmptyCellLayoutStyle"/>
              <w:spacing w:after="0" w:line="240" w:lineRule="auto"/>
            </w:pPr>
          </w:p>
        </w:tc>
        <w:tc>
          <w:tcPr>
            <w:tcW w:w="14" w:type="dxa"/>
          </w:tcPr>
          <w:p w14:paraId="007D8C1A" w14:textId="77777777" w:rsidR="00680A6E" w:rsidRDefault="00680A6E">
            <w:pPr>
              <w:pStyle w:val="EmptyCellLayoutStyle"/>
              <w:spacing w:after="0" w:line="240" w:lineRule="auto"/>
            </w:pPr>
          </w:p>
        </w:tc>
        <w:tc>
          <w:tcPr>
            <w:tcW w:w="24" w:type="dxa"/>
          </w:tcPr>
          <w:p w14:paraId="6EB3BC2E" w14:textId="77777777" w:rsidR="00680A6E" w:rsidRDefault="00680A6E">
            <w:pPr>
              <w:pStyle w:val="EmptyCellLayoutStyle"/>
              <w:spacing w:after="0" w:line="240" w:lineRule="auto"/>
            </w:pPr>
          </w:p>
        </w:tc>
        <w:tc>
          <w:tcPr>
            <w:tcW w:w="15" w:type="dxa"/>
          </w:tcPr>
          <w:p w14:paraId="7EA5A6D0" w14:textId="77777777" w:rsidR="00680A6E" w:rsidRDefault="00680A6E">
            <w:pPr>
              <w:pStyle w:val="EmptyCellLayoutStyle"/>
              <w:spacing w:after="0" w:line="240" w:lineRule="auto"/>
            </w:pPr>
          </w:p>
        </w:tc>
        <w:tc>
          <w:tcPr>
            <w:tcW w:w="89" w:type="dxa"/>
          </w:tcPr>
          <w:p w14:paraId="393029AD" w14:textId="77777777" w:rsidR="00680A6E" w:rsidRDefault="00680A6E">
            <w:pPr>
              <w:pStyle w:val="EmptyCellLayoutStyle"/>
              <w:spacing w:after="0" w:line="240" w:lineRule="auto"/>
            </w:pPr>
          </w:p>
        </w:tc>
      </w:tr>
      <w:tr w:rsidR="0065162A" w14:paraId="46B518F3" w14:textId="77777777" w:rsidTr="0065162A">
        <w:tc>
          <w:tcPr>
            <w:tcW w:w="19" w:type="dxa"/>
            <w:gridSpan w:val="2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40"/>
            </w:tblGrid>
            <w:tr w:rsidR="00680A6E" w14:paraId="40C5E75B" w14:textId="77777777">
              <w:trPr>
                <w:trHeight w:val="490"/>
              </w:trPr>
              <w:tc>
                <w:tcPr>
                  <w:tcW w:w="1054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7378"/>
                    <w:gridCol w:w="3161"/>
                  </w:tblGrid>
                  <w:tr w:rsidR="00680A6E" w14:paraId="192EE322" w14:textId="77777777">
                    <w:trPr>
                      <w:trHeight w:val="226"/>
                    </w:trPr>
                    <w:tc>
                      <w:tcPr>
                        <w:tcW w:w="7378" w:type="dxa"/>
                      </w:tcPr>
                      <w:tbl>
                        <w:tblPr>
                          <w:tblW w:w="0" w:type="auto"/>
                          <w:tblCellMar>
                            <w:left w:w="0" w:type="dxa"/>
                            <w:right w:w="0" w:type="dxa"/>
                          </w:tblCellMar>
                          <w:tblLook w:val="04A0" w:firstRow="1" w:lastRow="0" w:firstColumn="1" w:lastColumn="0" w:noHBand="0" w:noVBand="1"/>
                        </w:tblPr>
                        <w:tblGrid>
                          <w:gridCol w:w="7378"/>
                        </w:tblGrid>
                        <w:tr w:rsidR="00680A6E" w14:paraId="3072D407" w14:textId="77777777">
                          <w:trPr>
                            <w:trHeight w:val="148"/>
                          </w:trPr>
                          <w:tc>
                            <w:tcPr>
                              <w:tcW w:w="7378" w:type="dxa"/>
                              <w:tcBorders>
                                <w:top w:val="nil"/>
                                <w:left w:val="nil"/>
                                <w:bottom w:val="nil"/>
                                <w:right w:val="nil"/>
                              </w:tcBorders>
                              <w:tcMar>
                                <w:top w:w="39" w:type="dxa"/>
                                <w:left w:w="39" w:type="dxa"/>
                                <w:bottom w:w="39" w:type="dxa"/>
                                <w:right w:w="39" w:type="dxa"/>
                              </w:tcMar>
                            </w:tcPr>
                            <w:p w14:paraId="22D43FA9" w14:textId="77777777" w:rsidR="00680A6E" w:rsidRDefault="00000000">
                              <w:pPr>
                                <w:spacing w:after="0" w:line="240" w:lineRule="auto"/>
                              </w:pPr>
                              <w:r>
                                <w:rPr>
                                  <w:rFonts w:ascii="Segoe UI" w:eastAsia="Segoe UI" w:hAnsi="Segoe UI"/>
                                  <w:b/>
                                  <w:color w:val="800080"/>
                                  <w:sz w:val="28"/>
                                </w:rPr>
                                <w:t>Open Request Details</w:t>
                              </w:r>
                            </w:p>
                          </w:tc>
                        </w:tr>
                      </w:tbl>
                      <w:p w14:paraId="59D5D060" w14:textId="77777777" w:rsidR="00680A6E" w:rsidRDefault="00680A6E">
                        <w:pPr>
                          <w:spacing w:after="0" w:line="240" w:lineRule="auto"/>
                        </w:pPr>
                      </w:p>
                    </w:tc>
                    <w:tc>
                      <w:tcPr>
                        <w:tcW w:w="3161" w:type="dxa"/>
                      </w:tcPr>
                      <w:p w14:paraId="1D4E041F" w14:textId="77777777" w:rsidR="00680A6E" w:rsidRDefault="00680A6E">
                        <w:pPr>
                          <w:pStyle w:val="EmptyCellLayoutStyle"/>
                          <w:spacing w:after="0" w:line="240" w:lineRule="auto"/>
                        </w:pPr>
                      </w:p>
                    </w:tc>
                  </w:tr>
                  <w:tr w:rsidR="00680A6E" w14:paraId="514F18A6" w14:textId="77777777">
                    <w:trPr>
                      <w:trHeight w:val="263"/>
                    </w:trPr>
                    <w:tc>
                      <w:tcPr>
                        <w:tcW w:w="7378" w:type="dxa"/>
                      </w:tcPr>
                      <w:p w14:paraId="25D42499" w14:textId="77777777" w:rsidR="00680A6E" w:rsidRDefault="00680A6E">
                        <w:pPr>
                          <w:pStyle w:val="EmptyCellLayoutStyle"/>
                          <w:spacing w:after="0" w:line="240" w:lineRule="auto"/>
                        </w:pPr>
                      </w:p>
                    </w:tc>
                    <w:tc>
                      <w:tcPr>
                        <w:tcW w:w="3161" w:type="dxa"/>
                      </w:tcPr>
                      <w:p w14:paraId="004FFE0F" w14:textId="77777777" w:rsidR="00680A6E" w:rsidRDefault="00680A6E">
                        <w:pPr>
                          <w:pStyle w:val="EmptyCellLayoutStyle"/>
                          <w:spacing w:after="0" w:line="240" w:lineRule="auto"/>
                        </w:pPr>
                      </w:p>
                    </w:tc>
                  </w:tr>
                </w:tbl>
                <w:p w14:paraId="6E7746E0" w14:textId="77777777" w:rsidR="00680A6E" w:rsidRDefault="00680A6E">
                  <w:pPr>
                    <w:spacing w:after="0" w:line="240" w:lineRule="auto"/>
                  </w:pPr>
                </w:p>
              </w:tc>
            </w:tr>
          </w:tbl>
          <w:p w14:paraId="24B29659" w14:textId="77777777" w:rsidR="00680A6E" w:rsidRDefault="00680A6E">
            <w:pPr>
              <w:spacing w:after="0" w:line="240" w:lineRule="auto"/>
            </w:pPr>
          </w:p>
        </w:tc>
        <w:tc>
          <w:tcPr>
            <w:tcW w:w="24" w:type="dxa"/>
          </w:tcPr>
          <w:p w14:paraId="29952033" w14:textId="77777777" w:rsidR="00680A6E" w:rsidRDefault="00680A6E">
            <w:pPr>
              <w:pStyle w:val="EmptyCellLayoutStyle"/>
              <w:spacing w:after="0" w:line="240" w:lineRule="auto"/>
            </w:pPr>
          </w:p>
        </w:tc>
        <w:tc>
          <w:tcPr>
            <w:tcW w:w="15" w:type="dxa"/>
          </w:tcPr>
          <w:p w14:paraId="3C23CEE3" w14:textId="77777777" w:rsidR="00680A6E" w:rsidRDefault="00680A6E">
            <w:pPr>
              <w:pStyle w:val="EmptyCellLayoutStyle"/>
              <w:spacing w:after="0" w:line="240" w:lineRule="auto"/>
            </w:pPr>
          </w:p>
        </w:tc>
        <w:tc>
          <w:tcPr>
            <w:tcW w:w="89" w:type="dxa"/>
          </w:tcPr>
          <w:p w14:paraId="3FC84349" w14:textId="77777777" w:rsidR="00680A6E" w:rsidRDefault="00680A6E">
            <w:pPr>
              <w:pStyle w:val="EmptyCellLayoutStyle"/>
              <w:spacing w:after="0" w:line="240" w:lineRule="auto"/>
            </w:pPr>
          </w:p>
        </w:tc>
      </w:tr>
      <w:tr w:rsidR="00680A6E" w14:paraId="3B854250" w14:textId="77777777" w:rsidTr="35C718D1">
        <w:trPr>
          <w:trHeight w:val="154"/>
        </w:trPr>
        <w:tc>
          <w:tcPr>
            <w:tcW w:w="19" w:type="dxa"/>
          </w:tcPr>
          <w:p w14:paraId="51FE5184" w14:textId="77777777" w:rsidR="00680A6E" w:rsidRDefault="00680A6E">
            <w:pPr>
              <w:pStyle w:val="EmptyCellLayoutStyle"/>
              <w:spacing w:after="0" w:line="240" w:lineRule="auto"/>
            </w:pPr>
          </w:p>
        </w:tc>
        <w:tc>
          <w:tcPr>
            <w:tcW w:w="5" w:type="dxa"/>
          </w:tcPr>
          <w:p w14:paraId="618CF408" w14:textId="77777777" w:rsidR="00680A6E" w:rsidRDefault="00680A6E">
            <w:pPr>
              <w:pStyle w:val="EmptyCellLayoutStyle"/>
              <w:spacing w:after="0" w:line="240" w:lineRule="auto"/>
            </w:pPr>
          </w:p>
        </w:tc>
        <w:tc>
          <w:tcPr>
            <w:tcW w:w="0" w:type="dxa"/>
          </w:tcPr>
          <w:p w14:paraId="1310C47D" w14:textId="77777777" w:rsidR="00680A6E" w:rsidRDefault="00680A6E">
            <w:pPr>
              <w:pStyle w:val="EmptyCellLayoutStyle"/>
              <w:spacing w:after="0" w:line="240" w:lineRule="auto"/>
            </w:pPr>
          </w:p>
        </w:tc>
        <w:tc>
          <w:tcPr>
            <w:tcW w:w="2" w:type="dxa"/>
          </w:tcPr>
          <w:p w14:paraId="05C93C3D" w14:textId="77777777" w:rsidR="00680A6E" w:rsidRDefault="00680A6E">
            <w:pPr>
              <w:pStyle w:val="EmptyCellLayoutStyle"/>
              <w:spacing w:after="0" w:line="240" w:lineRule="auto"/>
            </w:pPr>
          </w:p>
        </w:tc>
        <w:tc>
          <w:tcPr>
            <w:tcW w:w="8" w:type="dxa"/>
          </w:tcPr>
          <w:p w14:paraId="2822740D" w14:textId="77777777" w:rsidR="00680A6E" w:rsidRDefault="00680A6E">
            <w:pPr>
              <w:pStyle w:val="EmptyCellLayoutStyle"/>
              <w:spacing w:after="0" w:line="240" w:lineRule="auto"/>
            </w:pPr>
          </w:p>
        </w:tc>
        <w:tc>
          <w:tcPr>
            <w:tcW w:w="3" w:type="dxa"/>
          </w:tcPr>
          <w:p w14:paraId="71B66BCC" w14:textId="77777777" w:rsidR="00680A6E" w:rsidRDefault="00680A6E">
            <w:pPr>
              <w:pStyle w:val="EmptyCellLayoutStyle"/>
              <w:spacing w:after="0" w:line="240" w:lineRule="auto"/>
            </w:pPr>
          </w:p>
        </w:tc>
        <w:tc>
          <w:tcPr>
            <w:tcW w:w="3" w:type="dxa"/>
          </w:tcPr>
          <w:p w14:paraId="3E40B834" w14:textId="77777777" w:rsidR="00680A6E" w:rsidRDefault="00680A6E">
            <w:pPr>
              <w:pStyle w:val="EmptyCellLayoutStyle"/>
              <w:spacing w:after="0" w:line="240" w:lineRule="auto"/>
            </w:pPr>
          </w:p>
        </w:tc>
        <w:tc>
          <w:tcPr>
            <w:tcW w:w="1" w:type="dxa"/>
          </w:tcPr>
          <w:p w14:paraId="7434DB15" w14:textId="77777777" w:rsidR="00680A6E" w:rsidRDefault="00680A6E">
            <w:pPr>
              <w:pStyle w:val="EmptyCellLayoutStyle"/>
              <w:spacing w:after="0" w:line="240" w:lineRule="auto"/>
            </w:pPr>
          </w:p>
        </w:tc>
        <w:tc>
          <w:tcPr>
            <w:tcW w:w="3" w:type="dxa"/>
          </w:tcPr>
          <w:p w14:paraId="77E37549" w14:textId="77777777" w:rsidR="00680A6E" w:rsidRDefault="00680A6E">
            <w:pPr>
              <w:pStyle w:val="EmptyCellLayoutStyle"/>
              <w:spacing w:after="0" w:line="240" w:lineRule="auto"/>
            </w:pPr>
          </w:p>
        </w:tc>
        <w:tc>
          <w:tcPr>
            <w:tcW w:w="9" w:type="dxa"/>
          </w:tcPr>
          <w:p w14:paraId="6E1B710E" w14:textId="77777777" w:rsidR="00680A6E" w:rsidRDefault="00680A6E">
            <w:pPr>
              <w:pStyle w:val="EmptyCellLayoutStyle"/>
              <w:spacing w:after="0" w:line="240" w:lineRule="auto"/>
            </w:pPr>
          </w:p>
        </w:tc>
        <w:tc>
          <w:tcPr>
            <w:tcW w:w="4" w:type="dxa"/>
          </w:tcPr>
          <w:p w14:paraId="6F2B999F" w14:textId="77777777" w:rsidR="00680A6E" w:rsidRDefault="00680A6E">
            <w:pPr>
              <w:pStyle w:val="EmptyCellLayoutStyle"/>
              <w:spacing w:after="0" w:line="240" w:lineRule="auto"/>
            </w:pPr>
          </w:p>
        </w:tc>
        <w:tc>
          <w:tcPr>
            <w:tcW w:w="10" w:type="dxa"/>
          </w:tcPr>
          <w:p w14:paraId="2DA193D2" w14:textId="77777777" w:rsidR="00680A6E" w:rsidRDefault="00680A6E">
            <w:pPr>
              <w:pStyle w:val="EmptyCellLayoutStyle"/>
              <w:spacing w:after="0" w:line="240" w:lineRule="auto"/>
            </w:pPr>
          </w:p>
        </w:tc>
        <w:tc>
          <w:tcPr>
            <w:tcW w:w="2" w:type="dxa"/>
          </w:tcPr>
          <w:p w14:paraId="30D54A25" w14:textId="77777777" w:rsidR="00680A6E" w:rsidRDefault="00680A6E">
            <w:pPr>
              <w:pStyle w:val="EmptyCellLayoutStyle"/>
              <w:spacing w:after="0" w:line="240" w:lineRule="auto"/>
            </w:pPr>
          </w:p>
        </w:tc>
        <w:tc>
          <w:tcPr>
            <w:tcW w:w="12" w:type="dxa"/>
          </w:tcPr>
          <w:p w14:paraId="314AC538" w14:textId="77777777" w:rsidR="00680A6E" w:rsidRDefault="00680A6E">
            <w:pPr>
              <w:pStyle w:val="EmptyCellLayoutStyle"/>
              <w:spacing w:after="0" w:line="240" w:lineRule="auto"/>
            </w:pPr>
          </w:p>
        </w:tc>
        <w:tc>
          <w:tcPr>
            <w:tcW w:w="3576" w:type="dxa"/>
          </w:tcPr>
          <w:p w14:paraId="20A58CF0" w14:textId="77777777" w:rsidR="00680A6E" w:rsidRDefault="00680A6E">
            <w:pPr>
              <w:pStyle w:val="EmptyCellLayoutStyle"/>
              <w:spacing w:after="0" w:line="240" w:lineRule="auto"/>
            </w:pPr>
          </w:p>
        </w:tc>
        <w:tc>
          <w:tcPr>
            <w:tcW w:w="82" w:type="dxa"/>
          </w:tcPr>
          <w:p w14:paraId="6B1233DF" w14:textId="77777777" w:rsidR="00680A6E" w:rsidRDefault="00680A6E">
            <w:pPr>
              <w:pStyle w:val="EmptyCellLayoutStyle"/>
              <w:spacing w:after="0" w:line="240" w:lineRule="auto"/>
            </w:pPr>
          </w:p>
        </w:tc>
        <w:tc>
          <w:tcPr>
            <w:tcW w:w="1329" w:type="dxa"/>
          </w:tcPr>
          <w:p w14:paraId="1A30619E" w14:textId="77777777" w:rsidR="00680A6E" w:rsidRDefault="00680A6E">
            <w:pPr>
              <w:pStyle w:val="EmptyCellLayoutStyle"/>
              <w:spacing w:after="0" w:line="240" w:lineRule="auto"/>
            </w:pPr>
          </w:p>
        </w:tc>
        <w:tc>
          <w:tcPr>
            <w:tcW w:w="3904" w:type="dxa"/>
          </w:tcPr>
          <w:p w14:paraId="6364809C" w14:textId="77777777" w:rsidR="00680A6E" w:rsidRDefault="00680A6E">
            <w:pPr>
              <w:pStyle w:val="EmptyCellLayoutStyle"/>
              <w:spacing w:after="0" w:line="240" w:lineRule="auto"/>
            </w:pPr>
          </w:p>
        </w:tc>
        <w:tc>
          <w:tcPr>
            <w:tcW w:w="1537" w:type="dxa"/>
          </w:tcPr>
          <w:p w14:paraId="1346F062" w14:textId="77777777" w:rsidR="00680A6E" w:rsidRDefault="00680A6E">
            <w:pPr>
              <w:pStyle w:val="EmptyCellLayoutStyle"/>
              <w:spacing w:after="0" w:line="240" w:lineRule="auto"/>
            </w:pPr>
          </w:p>
        </w:tc>
        <w:tc>
          <w:tcPr>
            <w:tcW w:w="14" w:type="dxa"/>
          </w:tcPr>
          <w:p w14:paraId="7DCB64A3" w14:textId="77777777" w:rsidR="00680A6E" w:rsidRDefault="00680A6E">
            <w:pPr>
              <w:pStyle w:val="EmptyCellLayoutStyle"/>
              <w:spacing w:after="0" w:line="240" w:lineRule="auto"/>
            </w:pPr>
          </w:p>
        </w:tc>
        <w:tc>
          <w:tcPr>
            <w:tcW w:w="24" w:type="dxa"/>
          </w:tcPr>
          <w:p w14:paraId="1403A9CB" w14:textId="77777777" w:rsidR="00680A6E" w:rsidRDefault="00680A6E">
            <w:pPr>
              <w:pStyle w:val="EmptyCellLayoutStyle"/>
              <w:spacing w:after="0" w:line="240" w:lineRule="auto"/>
            </w:pPr>
          </w:p>
        </w:tc>
        <w:tc>
          <w:tcPr>
            <w:tcW w:w="15" w:type="dxa"/>
          </w:tcPr>
          <w:p w14:paraId="488BA21A" w14:textId="77777777" w:rsidR="00680A6E" w:rsidRDefault="00680A6E">
            <w:pPr>
              <w:pStyle w:val="EmptyCellLayoutStyle"/>
              <w:spacing w:after="0" w:line="240" w:lineRule="auto"/>
            </w:pPr>
          </w:p>
        </w:tc>
        <w:tc>
          <w:tcPr>
            <w:tcW w:w="89" w:type="dxa"/>
          </w:tcPr>
          <w:p w14:paraId="6547B027" w14:textId="77777777" w:rsidR="00680A6E" w:rsidRDefault="00680A6E">
            <w:pPr>
              <w:pStyle w:val="EmptyCellLayoutStyle"/>
              <w:spacing w:after="0" w:line="240" w:lineRule="auto"/>
            </w:pPr>
          </w:p>
        </w:tc>
      </w:tr>
      <w:tr w:rsidR="0065162A" w14:paraId="1A904D62" w14:textId="77777777" w:rsidTr="0065162A">
        <w:tc>
          <w:tcPr>
            <w:tcW w:w="19" w:type="dxa"/>
          </w:tcPr>
          <w:p w14:paraId="63A44AA9" w14:textId="77777777" w:rsidR="00680A6E" w:rsidRDefault="00680A6E">
            <w:pPr>
              <w:pStyle w:val="EmptyCellLayoutStyle"/>
              <w:spacing w:after="0" w:line="240" w:lineRule="auto"/>
            </w:pPr>
          </w:p>
        </w:tc>
        <w:tc>
          <w:tcPr>
            <w:tcW w:w="5" w:type="dxa"/>
          </w:tcPr>
          <w:p w14:paraId="43B6CAA5" w14:textId="77777777" w:rsidR="00680A6E" w:rsidRDefault="00680A6E">
            <w:pPr>
              <w:pStyle w:val="EmptyCellLayoutStyle"/>
              <w:spacing w:after="0" w:line="240" w:lineRule="auto"/>
            </w:pPr>
          </w:p>
        </w:tc>
        <w:tc>
          <w:tcPr>
            <w:tcW w:w="0" w:type="dxa"/>
          </w:tcPr>
          <w:p w14:paraId="028D48F4" w14:textId="77777777" w:rsidR="00680A6E" w:rsidRDefault="00680A6E">
            <w:pPr>
              <w:pStyle w:val="EmptyCellLayoutStyle"/>
              <w:spacing w:after="0" w:line="240" w:lineRule="auto"/>
            </w:pPr>
          </w:p>
        </w:tc>
        <w:tc>
          <w:tcPr>
            <w:tcW w:w="2" w:type="dxa"/>
          </w:tcPr>
          <w:p w14:paraId="314B1702" w14:textId="77777777" w:rsidR="00680A6E" w:rsidRDefault="00680A6E">
            <w:pPr>
              <w:pStyle w:val="EmptyCellLayoutStyle"/>
              <w:spacing w:after="0" w:line="240" w:lineRule="auto"/>
            </w:pPr>
          </w:p>
        </w:tc>
        <w:tc>
          <w:tcPr>
            <w:tcW w:w="8" w:type="dxa"/>
          </w:tcPr>
          <w:p w14:paraId="19801FAE" w14:textId="77777777" w:rsidR="00680A6E" w:rsidRDefault="00680A6E">
            <w:pPr>
              <w:pStyle w:val="EmptyCellLayoutStyle"/>
              <w:spacing w:after="0" w:line="240" w:lineRule="auto"/>
            </w:pPr>
          </w:p>
        </w:tc>
        <w:tc>
          <w:tcPr>
            <w:tcW w:w="3" w:type="dxa"/>
          </w:tcPr>
          <w:p w14:paraId="3681B50A" w14:textId="77777777" w:rsidR="00680A6E" w:rsidRDefault="00680A6E">
            <w:pPr>
              <w:pStyle w:val="EmptyCellLayoutStyle"/>
              <w:spacing w:after="0" w:line="240" w:lineRule="auto"/>
            </w:pPr>
          </w:p>
        </w:tc>
        <w:tc>
          <w:tcPr>
            <w:tcW w:w="3"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85"/>
            </w:tblGrid>
            <w:tr w:rsidR="00680A6E" w14:paraId="19F393B6" w14:textId="77777777">
              <w:trPr>
                <w:trHeight w:val="579"/>
              </w:trPr>
              <w:tc>
                <w:tcPr>
                  <w:tcW w:w="104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6762"/>
                    <w:gridCol w:w="3722"/>
                  </w:tblGrid>
                  <w:tr w:rsidR="00680A6E" w14:paraId="34FD22AD" w14:textId="77777777">
                    <w:trPr>
                      <w:trHeight w:val="29"/>
                    </w:trPr>
                    <w:tc>
                      <w:tcPr>
                        <w:tcW w:w="6762" w:type="dxa"/>
                      </w:tcPr>
                      <w:p w14:paraId="59654BC1" w14:textId="77777777" w:rsidR="00680A6E" w:rsidRDefault="00680A6E">
                        <w:pPr>
                          <w:pStyle w:val="EmptyCellLayoutStyle"/>
                          <w:spacing w:after="0" w:line="240" w:lineRule="auto"/>
                        </w:pPr>
                      </w:p>
                    </w:tc>
                    <w:tc>
                      <w:tcPr>
                        <w:tcW w:w="3722" w:type="dxa"/>
                      </w:tcPr>
                      <w:p w14:paraId="52B526D4" w14:textId="77777777" w:rsidR="00680A6E" w:rsidRDefault="00680A6E">
                        <w:pPr>
                          <w:pStyle w:val="EmptyCellLayoutStyle"/>
                          <w:spacing w:after="0" w:line="240" w:lineRule="auto"/>
                        </w:pPr>
                      </w:p>
                    </w:tc>
                  </w:tr>
                  <w:tr w:rsidR="00680A6E" w14:paraId="0C8CECC8" w14:textId="77777777">
                    <w:trPr>
                      <w:trHeight w:val="309"/>
                    </w:trPr>
                    <w:tc>
                      <w:tcPr>
                        <w:tcW w:w="6762" w:type="dxa"/>
                      </w:tcPr>
                      <w:tbl>
                        <w:tblPr>
                          <w:tblW w:w="0" w:type="auto"/>
                          <w:tblCellMar>
                            <w:left w:w="0" w:type="dxa"/>
                            <w:right w:w="0" w:type="dxa"/>
                          </w:tblCellMar>
                          <w:tblLook w:val="04A0" w:firstRow="1" w:lastRow="0" w:firstColumn="1" w:lastColumn="0" w:noHBand="0" w:noVBand="1"/>
                        </w:tblPr>
                        <w:tblGrid>
                          <w:gridCol w:w="6762"/>
                        </w:tblGrid>
                        <w:tr w:rsidR="00680A6E" w14:paraId="68AE393E" w14:textId="77777777">
                          <w:trPr>
                            <w:trHeight w:val="231"/>
                          </w:trPr>
                          <w:tc>
                            <w:tcPr>
                              <w:tcW w:w="6762" w:type="dxa"/>
                              <w:tcBorders>
                                <w:top w:val="nil"/>
                                <w:left w:val="nil"/>
                                <w:bottom w:val="nil"/>
                                <w:right w:val="nil"/>
                              </w:tcBorders>
                              <w:tcMar>
                                <w:top w:w="39" w:type="dxa"/>
                                <w:left w:w="39" w:type="dxa"/>
                                <w:bottom w:w="39" w:type="dxa"/>
                                <w:right w:w="39" w:type="dxa"/>
                              </w:tcMar>
                            </w:tcPr>
                            <w:p w14:paraId="4DC64163" w14:textId="77777777" w:rsidR="00680A6E" w:rsidRDefault="00000000">
                              <w:pPr>
                                <w:spacing w:after="0" w:line="240" w:lineRule="auto"/>
                              </w:pPr>
                              <w:r>
                                <w:rPr>
                                  <w:rFonts w:ascii="Segoe UI" w:eastAsia="Segoe UI" w:hAnsi="Segoe UI"/>
                                  <w:b/>
                                  <w:color w:val="800080"/>
                                  <w:sz w:val="28"/>
                                </w:rPr>
                                <w:t>Open Case Details</w:t>
                              </w:r>
                            </w:p>
                          </w:tc>
                        </w:tr>
                      </w:tbl>
                      <w:p w14:paraId="032000A8" w14:textId="77777777" w:rsidR="00680A6E" w:rsidRDefault="00680A6E">
                        <w:pPr>
                          <w:spacing w:after="0" w:line="240" w:lineRule="auto"/>
                        </w:pPr>
                      </w:p>
                    </w:tc>
                    <w:tc>
                      <w:tcPr>
                        <w:tcW w:w="3722" w:type="dxa"/>
                      </w:tcPr>
                      <w:p w14:paraId="442B47C1" w14:textId="77777777" w:rsidR="00680A6E" w:rsidRDefault="00680A6E">
                        <w:pPr>
                          <w:pStyle w:val="EmptyCellLayoutStyle"/>
                          <w:spacing w:after="0" w:line="240" w:lineRule="auto"/>
                        </w:pPr>
                      </w:p>
                    </w:tc>
                  </w:tr>
                  <w:tr w:rsidR="00680A6E" w14:paraId="701ACD31" w14:textId="77777777">
                    <w:trPr>
                      <w:trHeight w:val="240"/>
                    </w:trPr>
                    <w:tc>
                      <w:tcPr>
                        <w:tcW w:w="6762" w:type="dxa"/>
                      </w:tcPr>
                      <w:p w14:paraId="1DAA3989" w14:textId="77777777" w:rsidR="00680A6E" w:rsidRDefault="00680A6E">
                        <w:pPr>
                          <w:pStyle w:val="EmptyCellLayoutStyle"/>
                          <w:spacing w:after="0" w:line="240" w:lineRule="auto"/>
                        </w:pPr>
                      </w:p>
                    </w:tc>
                    <w:tc>
                      <w:tcPr>
                        <w:tcW w:w="3722" w:type="dxa"/>
                      </w:tcPr>
                      <w:p w14:paraId="086EF7B1" w14:textId="77777777" w:rsidR="00680A6E" w:rsidRDefault="00680A6E">
                        <w:pPr>
                          <w:pStyle w:val="EmptyCellLayoutStyle"/>
                          <w:spacing w:after="0" w:line="240" w:lineRule="auto"/>
                        </w:pPr>
                      </w:p>
                    </w:tc>
                  </w:tr>
                </w:tbl>
                <w:p w14:paraId="1D5FD264" w14:textId="77777777" w:rsidR="00680A6E" w:rsidRDefault="00680A6E">
                  <w:pPr>
                    <w:spacing w:after="0" w:line="240" w:lineRule="auto"/>
                  </w:pPr>
                </w:p>
              </w:tc>
            </w:tr>
          </w:tbl>
          <w:p w14:paraId="19244D31" w14:textId="77777777" w:rsidR="00680A6E" w:rsidRDefault="00680A6E">
            <w:pPr>
              <w:spacing w:after="0" w:line="240" w:lineRule="auto"/>
            </w:pPr>
          </w:p>
        </w:tc>
        <w:tc>
          <w:tcPr>
            <w:tcW w:w="14" w:type="dxa"/>
          </w:tcPr>
          <w:p w14:paraId="6531487E" w14:textId="77777777" w:rsidR="00680A6E" w:rsidRDefault="00680A6E">
            <w:pPr>
              <w:pStyle w:val="EmptyCellLayoutStyle"/>
              <w:spacing w:after="0" w:line="240" w:lineRule="auto"/>
            </w:pPr>
          </w:p>
        </w:tc>
        <w:tc>
          <w:tcPr>
            <w:tcW w:w="24" w:type="dxa"/>
          </w:tcPr>
          <w:p w14:paraId="741A2A78" w14:textId="77777777" w:rsidR="00680A6E" w:rsidRDefault="00680A6E">
            <w:pPr>
              <w:pStyle w:val="EmptyCellLayoutStyle"/>
              <w:spacing w:after="0" w:line="240" w:lineRule="auto"/>
            </w:pPr>
          </w:p>
        </w:tc>
        <w:tc>
          <w:tcPr>
            <w:tcW w:w="15" w:type="dxa"/>
          </w:tcPr>
          <w:p w14:paraId="0A646251" w14:textId="77777777" w:rsidR="00680A6E" w:rsidRDefault="00680A6E">
            <w:pPr>
              <w:pStyle w:val="EmptyCellLayoutStyle"/>
              <w:spacing w:after="0" w:line="240" w:lineRule="auto"/>
            </w:pPr>
          </w:p>
        </w:tc>
        <w:tc>
          <w:tcPr>
            <w:tcW w:w="89" w:type="dxa"/>
          </w:tcPr>
          <w:p w14:paraId="1361D890" w14:textId="77777777" w:rsidR="00680A6E" w:rsidRDefault="00680A6E">
            <w:pPr>
              <w:pStyle w:val="EmptyCellLayoutStyle"/>
              <w:spacing w:after="0" w:line="240" w:lineRule="auto"/>
            </w:pPr>
          </w:p>
        </w:tc>
      </w:tr>
      <w:tr w:rsidR="00680A6E" w14:paraId="63ECFDF2" w14:textId="77777777" w:rsidTr="35C718D1">
        <w:trPr>
          <w:trHeight w:val="267"/>
        </w:trPr>
        <w:tc>
          <w:tcPr>
            <w:tcW w:w="19" w:type="dxa"/>
          </w:tcPr>
          <w:p w14:paraId="22E9FEFD" w14:textId="77777777" w:rsidR="00680A6E" w:rsidRDefault="00680A6E">
            <w:pPr>
              <w:pStyle w:val="EmptyCellLayoutStyle"/>
              <w:spacing w:after="0" w:line="240" w:lineRule="auto"/>
            </w:pPr>
          </w:p>
        </w:tc>
        <w:tc>
          <w:tcPr>
            <w:tcW w:w="5" w:type="dxa"/>
          </w:tcPr>
          <w:p w14:paraId="6DB01CEB" w14:textId="77777777" w:rsidR="00680A6E" w:rsidRDefault="00680A6E">
            <w:pPr>
              <w:pStyle w:val="EmptyCellLayoutStyle"/>
              <w:spacing w:after="0" w:line="240" w:lineRule="auto"/>
            </w:pPr>
          </w:p>
        </w:tc>
        <w:tc>
          <w:tcPr>
            <w:tcW w:w="0" w:type="dxa"/>
          </w:tcPr>
          <w:p w14:paraId="15F5D167" w14:textId="77777777" w:rsidR="00680A6E" w:rsidRDefault="00680A6E">
            <w:pPr>
              <w:pStyle w:val="EmptyCellLayoutStyle"/>
              <w:spacing w:after="0" w:line="240" w:lineRule="auto"/>
            </w:pPr>
          </w:p>
        </w:tc>
        <w:tc>
          <w:tcPr>
            <w:tcW w:w="2" w:type="dxa"/>
          </w:tcPr>
          <w:p w14:paraId="6C98C48F" w14:textId="77777777" w:rsidR="00680A6E" w:rsidRDefault="00680A6E">
            <w:pPr>
              <w:pStyle w:val="EmptyCellLayoutStyle"/>
              <w:spacing w:after="0" w:line="240" w:lineRule="auto"/>
            </w:pPr>
          </w:p>
        </w:tc>
        <w:tc>
          <w:tcPr>
            <w:tcW w:w="8" w:type="dxa"/>
          </w:tcPr>
          <w:p w14:paraId="33E56B5C" w14:textId="77777777" w:rsidR="00680A6E" w:rsidRDefault="00680A6E">
            <w:pPr>
              <w:pStyle w:val="EmptyCellLayoutStyle"/>
              <w:spacing w:after="0" w:line="240" w:lineRule="auto"/>
            </w:pPr>
          </w:p>
        </w:tc>
        <w:tc>
          <w:tcPr>
            <w:tcW w:w="3" w:type="dxa"/>
          </w:tcPr>
          <w:p w14:paraId="0F99A6E3" w14:textId="77777777" w:rsidR="00680A6E" w:rsidRDefault="00680A6E">
            <w:pPr>
              <w:pStyle w:val="EmptyCellLayoutStyle"/>
              <w:spacing w:after="0" w:line="240" w:lineRule="auto"/>
            </w:pPr>
          </w:p>
        </w:tc>
        <w:tc>
          <w:tcPr>
            <w:tcW w:w="3" w:type="dxa"/>
          </w:tcPr>
          <w:p w14:paraId="6114D114" w14:textId="77777777" w:rsidR="00680A6E" w:rsidRDefault="00680A6E">
            <w:pPr>
              <w:pStyle w:val="EmptyCellLayoutStyle"/>
              <w:spacing w:after="0" w:line="240" w:lineRule="auto"/>
            </w:pPr>
          </w:p>
        </w:tc>
        <w:tc>
          <w:tcPr>
            <w:tcW w:w="1" w:type="dxa"/>
          </w:tcPr>
          <w:p w14:paraId="1EA110C5" w14:textId="77777777" w:rsidR="00680A6E" w:rsidRDefault="00680A6E">
            <w:pPr>
              <w:pStyle w:val="EmptyCellLayoutStyle"/>
              <w:spacing w:after="0" w:line="240" w:lineRule="auto"/>
            </w:pPr>
          </w:p>
        </w:tc>
        <w:tc>
          <w:tcPr>
            <w:tcW w:w="3" w:type="dxa"/>
          </w:tcPr>
          <w:p w14:paraId="2FF539D1" w14:textId="77777777" w:rsidR="00680A6E" w:rsidRDefault="00680A6E">
            <w:pPr>
              <w:pStyle w:val="EmptyCellLayoutStyle"/>
              <w:spacing w:after="0" w:line="240" w:lineRule="auto"/>
            </w:pPr>
          </w:p>
        </w:tc>
        <w:tc>
          <w:tcPr>
            <w:tcW w:w="9" w:type="dxa"/>
          </w:tcPr>
          <w:p w14:paraId="7718C37C" w14:textId="77777777" w:rsidR="00680A6E" w:rsidRDefault="00680A6E">
            <w:pPr>
              <w:pStyle w:val="EmptyCellLayoutStyle"/>
              <w:spacing w:after="0" w:line="240" w:lineRule="auto"/>
            </w:pPr>
          </w:p>
        </w:tc>
        <w:tc>
          <w:tcPr>
            <w:tcW w:w="4" w:type="dxa"/>
          </w:tcPr>
          <w:p w14:paraId="06AB143E" w14:textId="77777777" w:rsidR="00680A6E" w:rsidRDefault="00680A6E">
            <w:pPr>
              <w:pStyle w:val="EmptyCellLayoutStyle"/>
              <w:spacing w:after="0" w:line="240" w:lineRule="auto"/>
            </w:pPr>
          </w:p>
        </w:tc>
        <w:tc>
          <w:tcPr>
            <w:tcW w:w="10" w:type="dxa"/>
          </w:tcPr>
          <w:p w14:paraId="43491B7B" w14:textId="77777777" w:rsidR="00680A6E" w:rsidRDefault="00680A6E">
            <w:pPr>
              <w:pStyle w:val="EmptyCellLayoutStyle"/>
              <w:spacing w:after="0" w:line="240" w:lineRule="auto"/>
            </w:pPr>
          </w:p>
        </w:tc>
        <w:tc>
          <w:tcPr>
            <w:tcW w:w="2" w:type="dxa"/>
          </w:tcPr>
          <w:p w14:paraId="00C0E0EA" w14:textId="77777777" w:rsidR="00680A6E" w:rsidRDefault="00680A6E">
            <w:pPr>
              <w:pStyle w:val="EmptyCellLayoutStyle"/>
              <w:spacing w:after="0" w:line="240" w:lineRule="auto"/>
            </w:pPr>
          </w:p>
        </w:tc>
        <w:tc>
          <w:tcPr>
            <w:tcW w:w="12" w:type="dxa"/>
          </w:tcPr>
          <w:p w14:paraId="3421177C" w14:textId="77777777" w:rsidR="00680A6E" w:rsidRDefault="00680A6E">
            <w:pPr>
              <w:pStyle w:val="EmptyCellLayoutStyle"/>
              <w:spacing w:after="0" w:line="240" w:lineRule="auto"/>
            </w:pPr>
          </w:p>
        </w:tc>
        <w:tc>
          <w:tcPr>
            <w:tcW w:w="3576" w:type="dxa"/>
          </w:tcPr>
          <w:p w14:paraId="42D3B307" w14:textId="77777777" w:rsidR="00680A6E" w:rsidRDefault="00680A6E">
            <w:pPr>
              <w:pStyle w:val="EmptyCellLayoutStyle"/>
              <w:spacing w:after="0" w:line="240" w:lineRule="auto"/>
            </w:pPr>
          </w:p>
        </w:tc>
        <w:tc>
          <w:tcPr>
            <w:tcW w:w="82" w:type="dxa"/>
          </w:tcPr>
          <w:p w14:paraId="4A6AD2C8" w14:textId="77777777" w:rsidR="00680A6E" w:rsidRDefault="00680A6E">
            <w:pPr>
              <w:pStyle w:val="EmptyCellLayoutStyle"/>
              <w:spacing w:after="0" w:line="240" w:lineRule="auto"/>
            </w:pPr>
          </w:p>
        </w:tc>
        <w:tc>
          <w:tcPr>
            <w:tcW w:w="1329" w:type="dxa"/>
          </w:tcPr>
          <w:p w14:paraId="3782E8BE" w14:textId="77777777" w:rsidR="00680A6E" w:rsidRDefault="00680A6E">
            <w:pPr>
              <w:pStyle w:val="EmptyCellLayoutStyle"/>
              <w:spacing w:after="0" w:line="240" w:lineRule="auto"/>
            </w:pPr>
          </w:p>
        </w:tc>
        <w:tc>
          <w:tcPr>
            <w:tcW w:w="3904" w:type="dxa"/>
          </w:tcPr>
          <w:p w14:paraId="0567AD06" w14:textId="77777777" w:rsidR="00680A6E" w:rsidRDefault="00680A6E">
            <w:pPr>
              <w:pStyle w:val="EmptyCellLayoutStyle"/>
              <w:spacing w:after="0" w:line="240" w:lineRule="auto"/>
            </w:pPr>
          </w:p>
        </w:tc>
        <w:tc>
          <w:tcPr>
            <w:tcW w:w="1537" w:type="dxa"/>
          </w:tcPr>
          <w:p w14:paraId="1EF78BE9" w14:textId="77777777" w:rsidR="00680A6E" w:rsidRDefault="00680A6E">
            <w:pPr>
              <w:pStyle w:val="EmptyCellLayoutStyle"/>
              <w:spacing w:after="0" w:line="240" w:lineRule="auto"/>
            </w:pPr>
          </w:p>
        </w:tc>
        <w:tc>
          <w:tcPr>
            <w:tcW w:w="14" w:type="dxa"/>
          </w:tcPr>
          <w:p w14:paraId="18EA9311" w14:textId="77777777" w:rsidR="00680A6E" w:rsidRDefault="00680A6E">
            <w:pPr>
              <w:pStyle w:val="EmptyCellLayoutStyle"/>
              <w:spacing w:after="0" w:line="240" w:lineRule="auto"/>
            </w:pPr>
          </w:p>
        </w:tc>
        <w:tc>
          <w:tcPr>
            <w:tcW w:w="24" w:type="dxa"/>
          </w:tcPr>
          <w:p w14:paraId="34EDF4D2" w14:textId="77777777" w:rsidR="00680A6E" w:rsidRDefault="00680A6E">
            <w:pPr>
              <w:pStyle w:val="EmptyCellLayoutStyle"/>
              <w:spacing w:after="0" w:line="240" w:lineRule="auto"/>
            </w:pPr>
          </w:p>
        </w:tc>
        <w:tc>
          <w:tcPr>
            <w:tcW w:w="15" w:type="dxa"/>
          </w:tcPr>
          <w:p w14:paraId="078B1F7D" w14:textId="77777777" w:rsidR="00680A6E" w:rsidRDefault="00680A6E">
            <w:pPr>
              <w:pStyle w:val="EmptyCellLayoutStyle"/>
              <w:spacing w:after="0" w:line="240" w:lineRule="auto"/>
            </w:pPr>
          </w:p>
        </w:tc>
        <w:tc>
          <w:tcPr>
            <w:tcW w:w="89" w:type="dxa"/>
          </w:tcPr>
          <w:p w14:paraId="132321E1" w14:textId="77777777" w:rsidR="00680A6E" w:rsidRDefault="00680A6E">
            <w:pPr>
              <w:pStyle w:val="EmptyCellLayoutStyle"/>
              <w:spacing w:after="0" w:line="240" w:lineRule="auto"/>
            </w:pPr>
          </w:p>
        </w:tc>
      </w:tr>
      <w:tr w:rsidR="0065162A" w14:paraId="3779C2C2" w14:textId="77777777" w:rsidTr="0065162A">
        <w:tc>
          <w:tcPr>
            <w:tcW w:w="19" w:type="dxa"/>
          </w:tcPr>
          <w:p w14:paraId="367FEE38" w14:textId="77777777" w:rsidR="00680A6E" w:rsidRDefault="00680A6E">
            <w:pPr>
              <w:pStyle w:val="EmptyCellLayoutStyle"/>
              <w:spacing w:after="0" w:line="240" w:lineRule="auto"/>
            </w:pPr>
          </w:p>
        </w:tc>
        <w:tc>
          <w:tcPr>
            <w:tcW w:w="5" w:type="dxa"/>
          </w:tcPr>
          <w:p w14:paraId="4891A4E6" w14:textId="77777777" w:rsidR="00680A6E" w:rsidRDefault="00680A6E">
            <w:pPr>
              <w:pStyle w:val="EmptyCellLayoutStyle"/>
              <w:spacing w:after="0" w:line="240" w:lineRule="auto"/>
            </w:pPr>
          </w:p>
        </w:tc>
        <w:tc>
          <w:tcPr>
            <w:tcW w:w="0" w:type="dxa"/>
          </w:tcPr>
          <w:p w14:paraId="18643AC4" w14:textId="77777777" w:rsidR="00680A6E" w:rsidRDefault="00680A6E">
            <w:pPr>
              <w:pStyle w:val="EmptyCellLayoutStyle"/>
              <w:spacing w:after="0" w:line="240" w:lineRule="auto"/>
            </w:pPr>
          </w:p>
        </w:tc>
        <w:tc>
          <w:tcPr>
            <w:tcW w:w="2" w:type="dxa"/>
          </w:tcPr>
          <w:p w14:paraId="04536F65" w14:textId="77777777" w:rsidR="00680A6E" w:rsidRDefault="00680A6E">
            <w:pPr>
              <w:pStyle w:val="EmptyCellLayoutStyle"/>
              <w:spacing w:after="0" w:line="240" w:lineRule="auto"/>
            </w:pPr>
          </w:p>
        </w:tc>
        <w:tc>
          <w:tcPr>
            <w:tcW w:w="8" w:type="dxa"/>
          </w:tcPr>
          <w:p w14:paraId="71AB3246" w14:textId="77777777" w:rsidR="00680A6E" w:rsidRDefault="00680A6E">
            <w:pPr>
              <w:pStyle w:val="EmptyCellLayoutStyle"/>
              <w:spacing w:after="0" w:line="240" w:lineRule="auto"/>
            </w:pPr>
          </w:p>
        </w:tc>
        <w:tc>
          <w:tcPr>
            <w:tcW w:w="3" w:type="dxa"/>
          </w:tcPr>
          <w:p w14:paraId="2A2A2677" w14:textId="77777777" w:rsidR="00680A6E" w:rsidRDefault="00680A6E">
            <w:pPr>
              <w:pStyle w:val="EmptyCellLayoutStyle"/>
              <w:spacing w:after="0" w:line="240" w:lineRule="auto"/>
            </w:pPr>
          </w:p>
        </w:tc>
        <w:tc>
          <w:tcPr>
            <w:tcW w:w="3" w:type="dxa"/>
          </w:tcPr>
          <w:p w14:paraId="34229192"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152F2A1B" w14:textId="77777777">
              <w:trPr>
                <w:trHeight w:val="420"/>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477"/>
                    <w:gridCol w:w="15"/>
                  </w:tblGrid>
                  <w:tr w:rsidR="00680A6E" w14:paraId="629EA9B2" w14:textId="77777777">
                    <w:trPr>
                      <w:trHeight w:val="420"/>
                    </w:trPr>
                    <w:tc>
                      <w:tcPr>
                        <w:tcW w:w="10477" w:type="dxa"/>
                      </w:tcPr>
                      <w:tbl>
                        <w:tblPr>
                          <w:tblW w:w="0" w:type="auto"/>
                          <w:tblCellMar>
                            <w:left w:w="0" w:type="dxa"/>
                            <w:right w:w="0" w:type="dxa"/>
                          </w:tblCellMar>
                          <w:tblLook w:val="04A0" w:firstRow="1" w:lastRow="0" w:firstColumn="1" w:lastColumn="0" w:noHBand="0" w:noVBand="1"/>
                        </w:tblPr>
                        <w:tblGrid>
                          <w:gridCol w:w="10477"/>
                        </w:tblGrid>
                        <w:tr w:rsidR="00680A6E" w14:paraId="016B7E83" w14:textId="77777777">
                          <w:trPr>
                            <w:trHeight w:val="342"/>
                          </w:trPr>
                          <w:tc>
                            <w:tcPr>
                              <w:tcW w:w="10477" w:type="dxa"/>
                              <w:tcBorders>
                                <w:top w:val="nil"/>
                                <w:left w:val="nil"/>
                                <w:bottom w:val="nil"/>
                                <w:right w:val="nil"/>
                              </w:tcBorders>
                              <w:tcMar>
                                <w:top w:w="39" w:type="dxa"/>
                                <w:left w:w="39" w:type="dxa"/>
                                <w:bottom w:w="39" w:type="dxa"/>
                                <w:right w:w="39" w:type="dxa"/>
                              </w:tcMar>
                            </w:tcPr>
                            <w:p w14:paraId="45F1C2FD" w14:textId="77777777" w:rsidR="00680A6E" w:rsidRDefault="00000000">
                              <w:pPr>
                                <w:spacing w:after="0" w:line="240" w:lineRule="auto"/>
                              </w:pPr>
                              <w:r>
                                <w:rPr>
                                  <w:rFonts w:ascii="Segoe UI" w:eastAsia="Segoe UI" w:hAnsi="Segoe UI"/>
                                  <w:b/>
                                  <w:color w:val="800080"/>
                                  <w:sz w:val="44"/>
                                </w:rPr>
                                <w:t>Proactive and DSE Service - Closed Requests and Cases</w:t>
                              </w:r>
                            </w:p>
                          </w:tc>
                        </w:tr>
                      </w:tbl>
                      <w:p w14:paraId="4D515F16" w14:textId="77777777" w:rsidR="00680A6E" w:rsidRDefault="00680A6E">
                        <w:pPr>
                          <w:spacing w:after="0" w:line="240" w:lineRule="auto"/>
                        </w:pPr>
                      </w:p>
                    </w:tc>
                    <w:tc>
                      <w:tcPr>
                        <w:tcW w:w="15" w:type="dxa"/>
                      </w:tcPr>
                      <w:p w14:paraId="266A105A" w14:textId="77777777" w:rsidR="00680A6E" w:rsidRDefault="00680A6E">
                        <w:pPr>
                          <w:pStyle w:val="EmptyCellLayoutStyle"/>
                          <w:spacing w:after="0" w:line="240" w:lineRule="auto"/>
                        </w:pPr>
                      </w:p>
                    </w:tc>
                  </w:tr>
                </w:tbl>
                <w:p w14:paraId="26D8704C" w14:textId="77777777" w:rsidR="00680A6E" w:rsidRDefault="00680A6E">
                  <w:pPr>
                    <w:spacing w:after="0" w:line="240" w:lineRule="auto"/>
                  </w:pPr>
                </w:p>
              </w:tc>
            </w:tr>
          </w:tbl>
          <w:p w14:paraId="23857ED6" w14:textId="77777777" w:rsidR="00680A6E" w:rsidRDefault="00680A6E">
            <w:pPr>
              <w:spacing w:after="0" w:line="240" w:lineRule="auto"/>
            </w:pPr>
          </w:p>
        </w:tc>
        <w:tc>
          <w:tcPr>
            <w:tcW w:w="24" w:type="dxa"/>
          </w:tcPr>
          <w:p w14:paraId="624B639B" w14:textId="77777777" w:rsidR="00680A6E" w:rsidRDefault="00680A6E">
            <w:pPr>
              <w:pStyle w:val="EmptyCellLayoutStyle"/>
              <w:spacing w:after="0" w:line="240" w:lineRule="auto"/>
            </w:pPr>
          </w:p>
        </w:tc>
        <w:tc>
          <w:tcPr>
            <w:tcW w:w="15" w:type="dxa"/>
          </w:tcPr>
          <w:p w14:paraId="362C6E70" w14:textId="77777777" w:rsidR="00680A6E" w:rsidRDefault="00680A6E">
            <w:pPr>
              <w:pStyle w:val="EmptyCellLayoutStyle"/>
              <w:spacing w:after="0" w:line="240" w:lineRule="auto"/>
            </w:pPr>
          </w:p>
        </w:tc>
        <w:tc>
          <w:tcPr>
            <w:tcW w:w="89" w:type="dxa"/>
          </w:tcPr>
          <w:p w14:paraId="4EB0611E" w14:textId="77777777" w:rsidR="00680A6E" w:rsidRDefault="00680A6E">
            <w:pPr>
              <w:pStyle w:val="EmptyCellLayoutStyle"/>
              <w:spacing w:after="0" w:line="240" w:lineRule="auto"/>
            </w:pPr>
          </w:p>
        </w:tc>
      </w:tr>
      <w:tr w:rsidR="00680A6E" w14:paraId="59F86EE2" w14:textId="77777777" w:rsidTr="35C718D1">
        <w:trPr>
          <w:trHeight w:val="179"/>
        </w:trPr>
        <w:tc>
          <w:tcPr>
            <w:tcW w:w="19" w:type="dxa"/>
          </w:tcPr>
          <w:p w14:paraId="5F1B6497" w14:textId="77777777" w:rsidR="00680A6E" w:rsidRDefault="00680A6E">
            <w:pPr>
              <w:pStyle w:val="EmptyCellLayoutStyle"/>
              <w:spacing w:after="0" w:line="240" w:lineRule="auto"/>
            </w:pPr>
          </w:p>
        </w:tc>
        <w:tc>
          <w:tcPr>
            <w:tcW w:w="5" w:type="dxa"/>
          </w:tcPr>
          <w:p w14:paraId="5DA8F2E2" w14:textId="77777777" w:rsidR="00680A6E" w:rsidRDefault="00680A6E">
            <w:pPr>
              <w:pStyle w:val="EmptyCellLayoutStyle"/>
              <w:spacing w:after="0" w:line="240" w:lineRule="auto"/>
            </w:pPr>
          </w:p>
        </w:tc>
        <w:tc>
          <w:tcPr>
            <w:tcW w:w="0" w:type="dxa"/>
          </w:tcPr>
          <w:p w14:paraId="59101728" w14:textId="77777777" w:rsidR="00680A6E" w:rsidRDefault="00680A6E">
            <w:pPr>
              <w:pStyle w:val="EmptyCellLayoutStyle"/>
              <w:spacing w:after="0" w:line="240" w:lineRule="auto"/>
            </w:pPr>
          </w:p>
        </w:tc>
        <w:tc>
          <w:tcPr>
            <w:tcW w:w="2" w:type="dxa"/>
          </w:tcPr>
          <w:p w14:paraId="5995D155" w14:textId="77777777" w:rsidR="00680A6E" w:rsidRDefault="00680A6E">
            <w:pPr>
              <w:pStyle w:val="EmptyCellLayoutStyle"/>
              <w:spacing w:after="0" w:line="240" w:lineRule="auto"/>
            </w:pPr>
          </w:p>
        </w:tc>
        <w:tc>
          <w:tcPr>
            <w:tcW w:w="8" w:type="dxa"/>
          </w:tcPr>
          <w:p w14:paraId="2C59AD32" w14:textId="77777777" w:rsidR="00680A6E" w:rsidRDefault="00680A6E">
            <w:pPr>
              <w:pStyle w:val="EmptyCellLayoutStyle"/>
              <w:spacing w:after="0" w:line="240" w:lineRule="auto"/>
            </w:pPr>
          </w:p>
        </w:tc>
        <w:tc>
          <w:tcPr>
            <w:tcW w:w="3" w:type="dxa"/>
          </w:tcPr>
          <w:p w14:paraId="3A47418B" w14:textId="77777777" w:rsidR="00680A6E" w:rsidRDefault="00680A6E">
            <w:pPr>
              <w:pStyle w:val="EmptyCellLayoutStyle"/>
              <w:spacing w:after="0" w:line="240" w:lineRule="auto"/>
            </w:pPr>
          </w:p>
        </w:tc>
        <w:tc>
          <w:tcPr>
            <w:tcW w:w="3" w:type="dxa"/>
          </w:tcPr>
          <w:p w14:paraId="774DAEDD" w14:textId="77777777" w:rsidR="00680A6E" w:rsidRDefault="00680A6E">
            <w:pPr>
              <w:pStyle w:val="EmptyCellLayoutStyle"/>
              <w:spacing w:after="0" w:line="240" w:lineRule="auto"/>
            </w:pPr>
          </w:p>
        </w:tc>
        <w:tc>
          <w:tcPr>
            <w:tcW w:w="1" w:type="dxa"/>
          </w:tcPr>
          <w:p w14:paraId="76545399" w14:textId="77777777" w:rsidR="00680A6E" w:rsidRDefault="00680A6E">
            <w:pPr>
              <w:pStyle w:val="EmptyCellLayoutStyle"/>
              <w:spacing w:after="0" w:line="240" w:lineRule="auto"/>
            </w:pPr>
          </w:p>
        </w:tc>
        <w:tc>
          <w:tcPr>
            <w:tcW w:w="3" w:type="dxa"/>
          </w:tcPr>
          <w:p w14:paraId="74777EF2" w14:textId="77777777" w:rsidR="00680A6E" w:rsidRDefault="00680A6E">
            <w:pPr>
              <w:pStyle w:val="EmptyCellLayoutStyle"/>
              <w:spacing w:after="0" w:line="240" w:lineRule="auto"/>
            </w:pPr>
          </w:p>
        </w:tc>
        <w:tc>
          <w:tcPr>
            <w:tcW w:w="9" w:type="dxa"/>
          </w:tcPr>
          <w:p w14:paraId="06FBE73B" w14:textId="77777777" w:rsidR="00680A6E" w:rsidRDefault="00680A6E">
            <w:pPr>
              <w:pStyle w:val="EmptyCellLayoutStyle"/>
              <w:spacing w:after="0" w:line="240" w:lineRule="auto"/>
            </w:pPr>
          </w:p>
        </w:tc>
        <w:tc>
          <w:tcPr>
            <w:tcW w:w="4" w:type="dxa"/>
          </w:tcPr>
          <w:p w14:paraId="455F024A" w14:textId="77777777" w:rsidR="00680A6E" w:rsidRDefault="00680A6E">
            <w:pPr>
              <w:pStyle w:val="EmptyCellLayoutStyle"/>
              <w:spacing w:after="0" w:line="240" w:lineRule="auto"/>
            </w:pPr>
          </w:p>
        </w:tc>
        <w:tc>
          <w:tcPr>
            <w:tcW w:w="10" w:type="dxa"/>
          </w:tcPr>
          <w:p w14:paraId="5A3B19A5" w14:textId="77777777" w:rsidR="00680A6E" w:rsidRDefault="00680A6E">
            <w:pPr>
              <w:pStyle w:val="EmptyCellLayoutStyle"/>
              <w:spacing w:after="0" w:line="240" w:lineRule="auto"/>
            </w:pPr>
          </w:p>
        </w:tc>
        <w:tc>
          <w:tcPr>
            <w:tcW w:w="2" w:type="dxa"/>
          </w:tcPr>
          <w:p w14:paraId="5AC3D975" w14:textId="77777777" w:rsidR="00680A6E" w:rsidRDefault="00680A6E">
            <w:pPr>
              <w:pStyle w:val="EmptyCellLayoutStyle"/>
              <w:spacing w:after="0" w:line="240" w:lineRule="auto"/>
            </w:pPr>
          </w:p>
        </w:tc>
        <w:tc>
          <w:tcPr>
            <w:tcW w:w="12" w:type="dxa"/>
          </w:tcPr>
          <w:p w14:paraId="370DDD72" w14:textId="77777777" w:rsidR="00680A6E" w:rsidRDefault="00680A6E">
            <w:pPr>
              <w:pStyle w:val="EmptyCellLayoutStyle"/>
              <w:spacing w:after="0" w:line="240" w:lineRule="auto"/>
            </w:pPr>
          </w:p>
        </w:tc>
        <w:tc>
          <w:tcPr>
            <w:tcW w:w="3576" w:type="dxa"/>
          </w:tcPr>
          <w:p w14:paraId="66D32839" w14:textId="77777777" w:rsidR="00680A6E" w:rsidRDefault="00680A6E">
            <w:pPr>
              <w:pStyle w:val="EmptyCellLayoutStyle"/>
              <w:spacing w:after="0" w:line="240" w:lineRule="auto"/>
            </w:pPr>
          </w:p>
        </w:tc>
        <w:tc>
          <w:tcPr>
            <w:tcW w:w="82" w:type="dxa"/>
          </w:tcPr>
          <w:p w14:paraId="7789EB60" w14:textId="77777777" w:rsidR="00680A6E" w:rsidRDefault="00680A6E">
            <w:pPr>
              <w:pStyle w:val="EmptyCellLayoutStyle"/>
              <w:spacing w:after="0" w:line="240" w:lineRule="auto"/>
            </w:pPr>
          </w:p>
        </w:tc>
        <w:tc>
          <w:tcPr>
            <w:tcW w:w="1329" w:type="dxa"/>
          </w:tcPr>
          <w:p w14:paraId="4D0ECF97" w14:textId="77777777" w:rsidR="00680A6E" w:rsidRDefault="00680A6E">
            <w:pPr>
              <w:pStyle w:val="EmptyCellLayoutStyle"/>
              <w:spacing w:after="0" w:line="240" w:lineRule="auto"/>
            </w:pPr>
          </w:p>
        </w:tc>
        <w:tc>
          <w:tcPr>
            <w:tcW w:w="3904" w:type="dxa"/>
          </w:tcPr>
          <w:p w14:paraId="1699FEC1" w14:textId="77777777" w:rsidR="00680A6E" w:rsidRDefault="00680A6E">
            <w:pPr>
              <w:pStyle w:val="EmptyCellLayoutStyle"/>
              <w:spacing w:after="0" w:line="240" w:lineRule="auto"/>
            </w:pPr>
          </w:p>
        </w:tc>
        <w:tc>
          <w:tcPr>
            <w:tcW w:w="1537" w:type="dxa"/>
          </w:tcPr>
          <w:p w14:paraId="37F6B4BC" w14:textId="77777777" w:rsidR="00680A6E" w:rsidRDefault="00680A6E">
            <w:pPr>
              <w:pStyle w:val="EmptyCellLayoutStyle"/>
              <w:spacing w:after="0" w:line="240" w:lineRule="auto"/>
            </w:pPr>
          </w:p>
        </w:tc>
        <w:tc>
          <w:tcPr>
            <w:tcW w:w="14" w:type="dxa"/>
          </w:tcPr>
          <w:p w14:paraId="6A35F5B5" w14:textId="77777777" w:rsidR="00680A6E" w:rsidRDefault="00680A6E">
            <w:pPr>
              <w:pStyle w:val="EmptyCellLayoutStyle"/>
              <w:spacing w:after="0" w:line="240" w:lineRule="auto"/>
            </w:pPr>
          </w:p>
        </w:tc>
        <w:tc>
          <w:tcPr>
            <w:tcW w:w="24" w:type="dxa"/>
          </w:tcPr>
          <w:p w14:paraId="1B20988B" w14:textId="77777777" w:rsidR="00680A6E" w:rsidRDefault="00680A6E">
            <w:pPr>
              <w:pStyle w:val="EmptyCellLayoutStyle"/>
              <w:spacing w:after="0" w:line="240" w:lineRule="auto"/>
            </w:pPr>
          </w:p>
        </w:tc>
        <w:tc>
          <w:tcPr>
            <w:tcW w:w="15" w:type="dxa"/>
          </w:tcPr>
          <w:p w14:paraId="210B152C" w14:textId="77777777" w:rsidR="00680A6E" w:rsidRDefault="00680A6E">
            <w:pPr>
              <w:pStyle w:val="EmptyCellLayoutStyle"/>
              <w:spacing w:after="0" w:line="240" w:lineRule="auto"/>
            </w:pPr>
          </w:p>
        </w:tc>
        <w:tc>
          <w:tcPr>
            <w:tcW w:w="89" w:type="dxa"/>
          </w:tcPr>
          <w:p w14:paraId="5052A718" w14:textId="77777777" w:rsidR="00680A6E" w:rsidRDefault="00680A6E">
            <w:pPr>
              <w:pStyle w:val="EmptyCellLayoutStyle"/>
              <w:spacing w:after="0" w:line="240" w:lineRule="auto"/>
            </w:pPr>
          </w:p>
        </w:tc>
      </w:tr>
      <w:tr w:rsidR="0065162A" w14:paraId="4BFCD3C6" w14:textId="77777777" w:rsidTr="0065162A">
        <w:tc>
          <w:tcPr>
            <w:tcW w:w="19" w:type="dxa"/>
            <w:gridSpan w:val="20"/>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40"/>
            </w:tblGrid>
            <w:tr w:rsidR="00680A6E" w14:paraId="59E240A5" w14:textId="77777777">
              <w:trPr>
                <w:trHeight w:val="223"/>
              </w:trPr>
              <w:tc>
                <w:tcPr>
                  <w:tcW w:w="10540"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6524"/>
                    <w:gridCol w:w="4015"/>
                  </w:tblGrid>
                  <w:tr w:rsidR="00680A6E" w14:paraId="0151FB60" w14:textId="77777777">
                    <w:trPr>
                      <w:trHeight w:val="171"/>
                    </w:trPr>
                    <w:tc>
                      <w:tcPr>
                        <w:tcW w:w="6524" w:type="dxa"/>
                      </w:tcPr>
                      <w:tbl>
                        <w:tblPr>
                          <w:tblW w:w="0" w:type="auto"/>
                          <w:tblCellMar>
                            <w:left w:w="0" w:type="dxa"/>
                            <w:right w:w="0" w:type="dxa"/>
                          </w:tblCellMar>
                          <w:tblLook w:val="04A0" w:firstRow="1" w:lastRow="0" w:firstColumn="1" w:lastColumn="0" w:noHBand="0" w:noVBand="1"/>
                        </w:tblPr>
                        <w:tblGrid>
                          <w:gridCol w:w="6524"/>
                        </w:tblGrid>
                        <w:tr w:rsidR="00680A6E" w14:paraId="0F728757" w14:textId="77777777">
                          <w:trPr>
                            <w:trHeight w:val="93"/>
                          </w:trPr>
                          <w:tc>
                            <w:tcPr>
                              <w:tcW w:w="6524" w:type="dxa"/>
                              <w:tcBorders>
                                <w:top w:val="nil"/>
                                <w:left w:val="nil"/>
                                <w:bottom w:val="nil"/>
                                <w:right w:val="nil"/>
                              </w:tcBorders>
                              <w:tcMar>
                                <w:top w:w="39" w:type="dxa"/>
                                <w:left w:w="39" w:type="dxa"/>
                                <w:bottom w:w="39" w:type="dxa"/>
                                <w:right w:w="39" w:type="dxa"/>
                              </w:tcMar>
                            </w:tcPr>
                            <w:p w14:paraId="33F841FF" w14:textId="77777777" w:rsidR="00680A6E" w:rsidRDefault="00000000">
                              <w:pPr>
                                <w:spacing w:after="0" w:line="240" w:lineRule="auto"/>
                              </w:pPr>
                              <w:r>
                                <w:rPr>
                                  <w:rFonts w:ascii="Segoe UI" w:eastAsia="Segoe UI" w:hAnsi="Segoe UI"/>
                                  <w:b/>
                                  <w:color w:val="800080"/>
                                  <w:sz w:val="28"/>
                                </w:rPr>
                                <w:t>Closed Request Details</w:t>
                              </w:r>
                            </w:p>
                          </w:tc>
                        </w:tr>
                      </w:tbl>
                      <w:p w14:paraId="2BBD8B24" w14:textId="77777777" w:rsidR="00680A6E" w:rsidRDefault="00680A6E">
                        <w:pPr>
                          <w:spacing w:after="0" w:line="240" w:lineRule="auto"/>
                        </w:pPr>
                      </w:p>
                    </w:tc>
                    <w:tc>
                      <w:tcPr>
                        <w:tcW w:w="4015" w:type="dxa"/>
                      </w:tcPr>
                      <w:p w14:paraId="378261BF" w14:textId="77777777" w:rsidR="00680A6E" w:rsidRDefault="00680A6E">
                        <w:pPr>
                          <w:pStyle w:val="EmptyCellLayoutStyle"/>
                          <w:spacing w:after="0" w:line="240" w:lineRule="auto"/>
                        </w:pPr>
                      </w:p>
                    </w:tc>
                  </w:tr>
                  <w:tr w:rsidR="00680A6E" w14:paraId="60FB3335" w14:textId="77777777">
                    <w:trPr>
                      <w:trHeight w:val="52"/>
                    </w:trPr>
                    <w:tc>
                      <w:tcPr>
                        <w:tcW w:w="6524" w:type="dxa"/>
                      </w:tcPr>
                      <w:p w14:paraId="46FA7E82" w14:textId="77777777" w:rsidR="00680A6E" w:rsidRDefault="00680A6E">
                        <w:pPr>
                          <w:pStyle w:val="EmptyCellLayoutStyle"/>
                          <w:spacing w:after="0" w:line="240" w:lineRule="auto"/>
                        </w:pPr>
                      </w:p>
                    </w:tc>
                    <w:tc>
                      <w:tcPr>
                        <w:tcW w:w="4015" w:type="dxa"/>
                      </w:tcPr>
                      <w:p w14:paraId="0D568BE5" w14:textId="77777777" w:rsidR="00680A6E" w:rsidRDefault="00680A6E">
                        <w:pPr>
                          <w:pStyle w:val="EmptyCellLayoutStyle"/>
                          <w:spacing w:after="0" w:line="240" w:lineRule="auto"/>
                        </w:pPr>
                      </w:p>
                    </w:tc>
                  </w:tr>
                </w:tbl>
                <w:p w14:paraId="42E97E3E" w14:textId="77777777" w:rsidR="00680A6E" w:rsidRDefault="00680A6E">
                  <w:pPr>
                    <w:spacing w:after="0" w:line="240" w:lineRule="auto"/>
                  </w:pPr>
                </w:p>
              </w:tc>
            </w:tr>
          </w:tbl>
          <w:p w14:paraId="646FF8F6" w14:textId="77777777" w:rsidR="00680A6E" w:rsidRDefault="00680A6E">
            <w:pPr>
              <w:spacing w:after="0" w:line="240" w:lineRule="auto"/>
            </w:pPr>
          </w:p>
        </w:tc>
        <w:tc>
          <w:tcPr>
            <w:tcW w:w="24" w:type="dxa"/>
          </w:tcPr>
          <w:p w14:paraId="1B1F319C" w14:textId="77777777" w:rsidR="00680A6E" w:rsidRDefault="00680A6E">
            <w:pPr>
              <w:pStyle w:val="EmptyCellLayoutStyle"/>
              <w:spacing w:after="0" w:line="240" w:lineRule="auto"/>
            </w:pPr>
          </w:p>
        </w:tc>
        <w:tc>
          <w:tcPr>
            <w:tcW w:w="15" w:type="dxa"/>
          </w:tcPr>
          <w:p w14:paraId="2E2E9389" w14:textId="77777777" w:rsidR="00680A6E" w:rsidRDefault="00680A6E">
            <w:pPr>
              <w:pStyle w:val="EmptyCellLayoutStyle"/>
              <w:spacing w:after="0" w:line="240" w:lineRule="auto"/>
            </w:pPr>
          </w:p>
        </w:tc>
        <w:tc>
          <w:tcPr>
            <w:tcW w:w="89" w:type="dxa"/>
          </w:tcPr>
          <w:p w14:paraId="1756EAAF" w14:textId="77777777" w:rsidR="00680A6E" w:rsidRDefault="00680A6E">
            <w:pPr>
              <w:pStyle w:val="EmptyCellLayoutStyle"/>
              <w:spacing w:after="0" w:line="240" w:lineRule="auto"/>
            </w:pPr>
          </w:p>
        </w:tc>
      </w:tr>
      <w:tr w:rsidR="00680A6E" w14:paraId="7C50A035" w14:textId="77777777" w:rsidTr="35C718D1">
        <w:trPr>
          <w:trHeight w:val="139"/>
        </w:trPr>
        <w:tc>
          <w:tcPr>
            <w:tcW w:w="19" w:type="dxa"/>
          </w:tcPr>
          <w:p w14:paraId="3326FAE8" w14:textId="77777777" w:rsidR="00680A6E" w:rsidRDefault="00680A6E">
            <w:pPr>
              <w:pStyle w:val="EmptyCellLayoutStyle"/>
              <w:spacing w:after="0" w:line="240" w:lineRule="auto"/>
            </w:pPr>
          </w:p>
        </w:tc>
        <w:tc>
          <w:tcPr>
            <w:tcW w:w="5" w:type="dxa"/>
          </w:tcPr>
          <w:p w14:paraId="5CE4D5EE" w14:textId="77777777" w:rsidR="00680A6E" w:rsidRDefault="00680A6E">
            <w:pPr>
              <w:pStyle w:val="EmptyCellLayoutStyle"/>
              <w:spacing w:after="0" w:line="240" w:lineRule="auto"/>
            </w:pPr>
          </w:p>
        </w:tc>
        <w:tc>
          <w:tcPr>
            <w:tcW w:w="0" w:type="dxa"/>
          </w:tcPr>
          <w:p w14:paraId="0AABB6D3" w14:textId="77777777" w:rsidR="00680A6E" w:rsidRDefault="00680A6E">
            <w:pPr>
              <w:pStyle w:val="EmptyCellLayoutStyle"/>
              <w:spacing w:after="0" w:line="240" w:lineRule="auto"/>
            </w:pPr>
          </w:p>
        </w:tc>
        <w:tc>
          <w:tcPr>
            <w:tcW w:w="2" w:type="dxa"/>
          </w:tcPr>
          <w:p w14:paraId="18819E0F" w14:textId="77777777" w:rsidR="00680A6E" w:rsidRDefault="00680A6E">
            <w:pPr>
              <w:pStyle w:val="EmptyCellLayoutStyle"/>
              <w:spacing w:after="0" w:line="240" w:lineRule="auto"/>
            </w:pPr>
          </w:p>
        </w:tc>
        <w:tc>
          <w:tcPr>
            <w:tcW w:w="8" w:type="dxa"/>
          </w:tcPr>
          <w:p w14:paraId="70EAACCA" w14:textId="77777777" w:rsidR="00680A6E" w:rsidRDefault="00680A6E">
            <w:pPr>
              <w:pStyle w:val="EmptyCellLayoutStyle"/>
              <w:spacing w:after="0" w:line="240" w:lineRule="auto"/>
            </w:pPr>
          </w:p>
        </w:tc>
        <w:tc>
          <w:tcPr>
            <w:tcW w:w="3" w:type="dxa"/>
          </w:tcPr>
          <w:p w14:paraId="0B4A2B26" w14:textId="77777777" w:rsidR="00680A6E" w:rsidRDefault="00680A6E">
            <w:pPr>
              <w:pStyle w:val="EmptyCellLayoutStyle"/>
              <w:spacing w:after="0" w:line="240" w:lineRule="auto"/>
            </w:pPr>
          </w:p>
        </w:tc>
        <w:tc>
          <w:tcPr>
            <w:tcW w:w="3" w:type="dxa"/>
          </w:tcPr>
          <w:p w14:paraId="1F8F0B4B" w14:textId="77777777" w:rsidR="00680A6E" w:rsidRDefault="00680A6E">
            <w:pPr>
              <w:pStyle w:val="EmptyCellLayoutStyle"/>
              <w:spacing w:after="0" w:line="240" w:lineRule="auto"/>
            </w:pPr>
          </w:p>
        </w:tc>
        <w:tc>
          <w:tcPr>
            <w:tcW w:w="1" w:type="dxa"/>
          </w:tcPr>
          <w:p w14:paraId="3AC25536" w14:textId="77777777" w:rsidR="00680A6E" w:rsidRDefault="00680A6E">
            <w:pPr>
              <w:pStyle w:val="EmptyCellLayoutStyle"/>
              <w:spacing w:after="0" w:line="240" w:lineRule="auto"/>
            </w:pPr>
          </w:p>
        </w:tc>
        <w:tc>
          <w:tcPr>
            <w:tcW w:w="3" w:type="dxa"/>
          </w:tcPr>
          <w:p w14:paraId="73593889" w14:textId="77777777" w:rsidR="00680A6E" w:rsidRDefault="00680A6E">
            <w:pPr>
              <w:pStyle w:val="EmptyCellLayoutStyle"/>
              <w:spacing w:after="0" w:line="240" w:lineRule="auto"/>
            </w:pPr>
          </w:p>
        </w:tc>
        <w:tc>
          <w:tcPr>
            <w:tcW w:w="9" w:type="dxa"/>
          </w:tcPr>
          <w:p w14:paraId="0A4B9AF5" w14:textId="77777777" w:rsidR="00680A6E" w:rsidRDefault="00680A6E">
            <w:pPr>
              <w:pStyle w:val="EmptyCellLayoutStyle"/>
              <w:spacing w:after="0" w:line="240" w:lineRule="auto"/>
            </w:pPr>
          </w:p>
        </w:tc>
        <w:tc>
          <w:tcPr>
            <w:tcW w:w="4" w:type="dxa"/>
          </w:tcPr>
          <w:p w14:paraId="16870501" w14:textId="77777777" w:rsidR="00680A6E" w:rsidRDefault="00680A6E">
            <w:pPr>
              <w:pStyle w:val="EmptyCellLayoutStyle"/>
              <w:spacing w:after="0" w:line="240" w:lineRule="auto"/>
            </w:pPr>
          </w:p>
        </w:tc>
        <w:tc>
          <w:tcPr>
            <w:tcW w:w="10" w:type="dxa"/>
          </w:tcPr>
          <w:p w14:paraId="6D74FFE8" w14:textId="77777777" w:rsidR="00680A6E" w:rsidRDefault="00680A6E">
            <w:pPr>
              <w:pStyle w:val="EmptyCellLayoutStyle"/>
              <w:spacing w:after="0" w:line="240" w:lineRule="auto"/>
            </w:pPr>
          </w:p>
        </w:tc>
        <w:tc>
          <w:tcPr>
            <w:tcW w:w="2" w:type="dxa"/>
          </w:tcPr>
          <w:p w14:paraId="37D862B3" w14:textId="77777777" w:rsidR="00680A6E" w:rsidRDefault="00680A6E">
            <w:pPr>
              <w:pStyle w:val="EmptyCellLayoutStyle"/>
              <w:spacing w:after="0" w:line="240" w:lineRule="auto"/>
            </w:pPr>
          </w:p>
        </w:tc>
        <w:tc>
          <w:tcPr>
            <w:tcW w:w="12" w:type="dxa"/>
          </w:tcPr>
          <w:p w14:paraId="46F37A0C" w14:textId="77777777" w:rsidR="00680A6E" w:rsidRDefault="00680A6E">
            <w:pPr>
              <w:pStyle w:val="EmptyCellLayoutStyle"/>
              <w:spacing w:after="0" w:line="240" w:lineRule="auto"/>
            </w:pPr>
          </w:p>
        </w:tc>
        <w:tc>
          <w:tcPr>
            <w:tcW w:w="3576" w:type="dxa"/>
          </w:tcPr>
          <w:p w14:paraId="19991D7E" w14:textId="77777777" w:rsidR="00680A6E" w:rsidRDefault="00680A6E">
            <w:pPr>
              <w:pStyle w:val="EmptyCellLayoutStyle"/>
              <w:spacing w:after="0" w:line="240" w:lineRule="auto"/>
            </w:pPr>
          </w:p>
        </w:tc>
        <w:tc>
          <w:tcPr>
            <w:tcW w:w="82" w:type="dxa"/>
          </w:tcPr>
          <w:p w14:paraId="07E015CF" w14:textId="77777777" w:rsidR="00680A6E" w:rsidRDefault="00680A6E">
            <w:pPr>
              <w:pStyle w:val="EmptyCellLayoutStyle"/>
              <w:spacing w:after="0" w:line="240" w:lineRule="auto"/>
            </w:pPr>
          </w:p>
        </w:tc>
        <w:tc>
          <w:tcPr>
            <w:tcW w:w="1329" w:type="dxa"/>
          </w:tcPr>
          <w:p w14:paraId="1B950021" w14:textId="77777777" w:rsidR="00680A6E" w:rsidRDefault="00680A6E">
            <w:pPr>
              <w:pStyle w:val="EmptyCellLayoutStyle"/>
              <w:spacing w:after="0" w:line="240" w:lineRule="auto"/>
            </w:pPr>
          </w:p>
        </w:tc>
        <w:tc>
          <w:tcPr>
            <w:tcW w:w="3904" w:type="dxa"/>
          </w:tcPr>
          <w:p w14:paraId="19775E3E" w14:textId="77777777" w:rsidR="00680A6E" w:rsidRDefault="00680A6E">
            <w:pPr>
              <w:pStyle w:val="EmptyCellLayoutStyle"/>
              <w:spacing w:after="0" w:line="240" w:lineRule="auto"/>
            </w:pPr>
          </w:p>
        </w:tc>
        <w:tc>
          <w:tcPr>
            <w:tcW w:w="1537" w:type="dxa"/>
          </w:tcPr>
          <w:p w14:paraId="1CED7396" w14:textId="77777777" w:rsidR="00680A6E" w:rsidRDefault="00680A6E">
            <w:pPr>
              <w:pStyle w:val="EmptyCellLayoutStyle"/>
              <w:spacing w:after="0" w:line="240" w:lineRule="auto"/>
            </w:pPr>
          </w:p>
        </w:tc>
        <w:tc>
          <w:tcPr>
            <w:tcW w:w="14" w:type="dxa"/>
          </w:tcPr>
          <w:p w14:paraId="78557938" w14:textId="77777777" w:rsidR="00680A6E" w:rsidRDefault="00680A6E">
            <w:pPr>
              <w:pStyle w:val="EmptyCellLayoutStyle"/>
              <w:spacing w:after="0" w:line="240" w:lineRule="auto"/>
            </w:pPr>
          </w:p>
        </w:tc>
        <w:tc>
          <w:tcPr>
            <w:tcW w:w="24" w:type="dxa"/>
          </w:tcPr>
          <w:p w14:paraId="61479C46" w14:textId="77777777" w:rsidR="00680A6E" w:rsidRDefault="00680A6E">
            <w:pPr>
              <w:pStyle w:val="EmptyCellLayoutStyle"/>
              <w:spacing w:after="0" w:line="240" w:lineRule="auto"/>
            </w:pPr>
          </w:p>
        </w:tc>
        <w:tc>
          <w:tcPr>
            <w:tcW w:w="15" w:type="dxa"/>
          </w:tcPr>
          <w:p w14:paraId="2B25DDD1" w14:textId="77777777" w:rsidR="00680A6E" w:rsidRDefault="00680A6E">
            <w:pPr>
              <w:pStyle w:val="EmptyCellLayoutStyle"/>
              <w:spacing w:after="0" w:line="240" w:lineRule="auto"/>
            </w:pPr>
          </w:p>
        </w:tc>
        <w:tc>
          <w:tcPr>
            <w:tcW w:w="89" w:type="dxa"/>
          </w:tcPr>
          <w:p w14:paraId="1AF8F8EC" w14:textId="77777777" w:rsidR="00680A6E" w:rsidRDefault="00680A6E">
            <w:pPr>
              <w:pStyle w:val="EmptyCellLayoutStyle"/>
              <w:spacing w:after="0" w:line="240" w:lineRule="auto"/>
            </w:pPr>
          </w:p>
        </w:tc>
      </w:tr>
      <w:tr w:rsidR="0065162A" w14:paraId="1592C310" w14:textId="77777777" w:rsidTr="0065162A">
        <w:tc>
          <w:tcPr>
            <w:tcW w:w="19" w:type="dxa"/>
          </w:tcPr>
          <w:p w14:paraId="1941C783" w14:textId="77777777" w:rsidR="00680A6E" w:rsidRDefault="00680A6E">
            <w:pPr>
              <w:pStyle w:val="EmptyCellLayoutStyle"/>
              <w:spacing w:after="0" w:line="240" w:lineRule="auto"/>
            </w:pPr>
          </w:p>
        </w:tc>
        <w:tc>
          <w:tcPr>
            <w:tcW w:w="5" w:type="dxa"/>
          </w:tcPr>
          <w:p w14:paraId="26032344" w14:textId="77777777" w:rsidR="00680A6E" w:rsidRDefault="00680A6E">
            <w:pPr>
              <w:pStyle w:val="EmptyCellLayoutStyle"/>
              <w:spacing w:after="0" w:line="240" w:lineRule="auto"/>
            </w:pPr>
          </w:p>
        </w:tc>
        <w:tc>
          <w:tcPr>
            <w:tcW w:w="0" w:type="dxa"/>
          </w:tcPr>
          <w:p w14:paraId="0B65BDA0" w14:textId="77777777" w:rsidR="00680A6E" w:rsidRDefault="00680A6E">
            <w:pPr>
              <w:pStyle w:val="EmptyCellLayoutStyle"/>
              <w:spacing w:after="0" w:line="240" w:lineRule="auto"/>
            </w:pPr>
          </w:p>
        </w:tc>
        <w:tc>
          <w:tcPr>
            <w:tcW w:w="2"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2FABCE06" w14:textId="77777777">
              <w:trPr>
                <w:trHeight w:val="465"/>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4"/>
                    <w:gridCol w:w="8540"/>
                    <w:gridCol w:w="1959"/>
                  </w:tblGrid>
                  <w:tr w:rsidR="00680A6E" w14:paraId="2221B423" w14:textId="77777777">
                    <w:trPr>
                      <w:trHeight w:val="265"/>
                    </w:trPr>
                    <w:tc>
                      <w:tcPr>
                        <w:tcW w:w="14" w:type="dxa"/>
                      </w:tcPr>
                      <w:p w14:paraId="657DD654" w14:textId="77777777" w:rsidR="00680A6E" w:rsidRDefault="00680A6E">
                        <w:pPr>
                          <w:pStyle w:val="EmptyCellLayoutStyle"/>
                          <w:spacing w:after="0" w:line="240" w:lineRule="auto"/>
                        </w:pPr>
                      </w:p>
                    </w:tc>
                    <w:tc>
                      <w:tcPr>
                        <w:tcW w:w="8540" w:type="dxa"/>
                      </w:tcPr>
                      <w:tbl>
                        <w:tblPr>
                          <w:tblW w:w="0" w:type="auto"/>
                          <w:tblCellMar>
                            <w:left w:w="0" w:type="dxa"/>
                            <w:right w:w="0" w:type="dxa"/>
                          </w:tblCellMar>
                          <w:tblLook w:val="04A0" w:firstRow="1" w:lastRow="0" w:firstColumn="1" w:lastColumn="0" w:noHBand="0" w:noVBand="1"/>
                        </w:tblPr>
                        <w:tblGrid>
                          <w:gridCol w:w="8540"/>
                        </w:tblGrid>
                        <w:tr w:rsidR="00680A6E" w14:paraId="54CACF2C" w14:textId="77777777">
                          <w:trPr>
                            <w:trHeight w:val="187"/>
                          </w:trPr>
                          <w:tc>
                            <w:tcPr>
                              <w:tcW w:w="8540" w:type="dxa"/>
                              <w:tcBorders>
                                <w:top w:val="nil"/>
                                <w:left w:val="nil"/>
                                <w:bottom w:val="nil"/>
                                <w:right w:val="nil"/>
                              </w:tcBorders>
                              <w:tcMar>
                                <w:top w:w="39" w:type="dxa"/>
                                <w:left w:w="39" w:type="dxa"/>
                                <w:bottom w:w="39" w:type="dxa"/>
                                <w:right w:w="39" w:type="dxa"/>
                              </w:tcMar>
                            </w:tcPr>
                            <w:p w14:paraId="73B3F9A7" w14:textId="77777777" w:rsidR="00680A6E" w:rsidRDefault="00000000">
                              <w:pPr>
                                <w:spacing w:after="0" w:line="240" w:lineRule="auto"/>
                              </w:pPr>
                              <w:r>
                                <w:rPr>
                                  <w:rFonts w:ascii="Segoe UI" w:eastAsia="Segoe UI" w:hAnsi="Segoe UI"/>
                                  <w:b/>
                                  <w:color w:val="800080"/>
                                  <w:sz w:val="28"/>
                                </w:rPr>
                                <w:t>Closed Case Details</w:t>
                              </w:r>
                            </w:p>
                          </w:tc>
                        </w:tr>
                      </w:tbl>
                      <w:p w14:paraId="4DC04347" w14:textId="77777777" w:rsidR="00680A6E" w:rsidRDefault="00680A6E">
                        <w:pPr>
                          <w:spacing w:after="0" w:line="240" w:lineRule="auto"/>
                        </w:pPr>
                      </w:p>
                    </w:tc>
                    <w:tc>
                      <w:tcPr>
                        <w:tcW w:w="1959" w:type="dxa"/>
                      </w:tcPr>
                      <w:p w14:paraId="64C49343" w14:textId="77777777" w:rsidR="00680A6E" w:rsidRDefault="00680A6E">
                        <w:pPr>
                          <w:pStyle w:val="EmptyCellLayoutStyle"/>
                          <w:spacing w:after="0" w:line="240" w:lineRule="auto"/>
                        </w:pPr>
                      </w:p>
                    </w:tc>
                  </w:tr>
                  <w:tr w:rsidR="00680A6E" w14:paraId="7A025BF3" w14:textId="77777777">
                    <w:trPr>
                      <w:trHeight w:val="200"/>
                    </w:trPr>
                    <w:tc>
                      <w:tcPr>
                        <w:tcW w:w="14" w:type="dxa"/>
                      </w:tcPr>
                      <w:p w14:paraId="36C4901A" w14:textId="77777777" w:rsidR="00680A6E" w:rsidRDefault="00680A6E">
                        <w:pPr>
                          <w:pStyle w:val="EmptyCellLayoutStyle"/>
                          <w:spacing w:after="0" w:line="240" w:lineRule="auto"/>
                        </w:pPr>
                      </w:p>
                    </w:tc>
                    <w:tc>
                      <w:tcPr>
                        <w:tcW w:w="8540" w:type="dxa"/>
                      </w:tcPr>
                      <w:p w14:paraId="5788F993" w14:textId="77777777" w:rsidR="00680A6E" w:rsidRDefault="00680A6E">
                        <w:pPr>
                          <w:pStyle w:val="EmptyCellLayoutStyle"/>
                          <w:spacing w:after="0" w:line="240" w:lineRule="auto"/>
                        </w:pPr>
                      </w:p>
                    </w:tc>
                    <w:tc>
                      <w:tcPr>
                        <w:tcW w:w="1959" w:type="dxa"/>
                      </w:tcPr>
                      <w:p w14:paraId="66D0BF2C" w14:textId="77777777" w:rsidR="00680A6E" w:rsidRDefault="00680A6E">
                        <w:pPr>
                          <w:pStyle w:val="EmptyCellLayoutStyle"/>
                          <w:spacing w:after="0" w:line="240" w:lineRule="auto"/>
                        </w:pPr>
                      </w:p>
                    </w:tc>
                  </w:tr>
                </w:tbl>
                <w:p w14:paraId="6AAEE565" w14:textId="77777777" w:rsidR="00680A6E" w:rsidRDefault="00680A6E">
                  <w:pPr>
                    <w:spacing w:after="0" w:line="240" w:lineRule="auto"/>
                  </w:pPr>
                </w:p>
              </w:tc>
            </w:tr>
          </w:tbl>
          <w:p w14:paraId="252F69CB" w14:textId="77777777" w:rsidR="00680A6E" w:rsidRDefault="00680A6E">
            <w:pPr>
              <w:spacing w:after="0" w:line="240" w:lineRule="auto"/>
            </w:pPr>
          </w:p>
        </w:tc>
        <w:tc>
          <w:tcPr>
            <w:tcW w:w="24" w:type="dxa"/>
          </w:tcPr>
          <w:p w14:paraId="6E48D351" w14:textId="77777777" w:rsidR="00680A6E" w:rsidRDefault="00680A6E">
            <w:pPr>
              <w:pStyle w:val="EmptyCellLayoutStyle"/>
              <w:spacing w:after="0" w:line="240" w:lineRule="auto"/>
            </w:pPr>
          </w:p>
        </w:tc>
        <w:tc>
          <w:tcPr>
            <w:tcW w:w="15" w:type="dxa"/>
          </w:tcPr>
          <w:p w14:paraId="3A7B9259" w14:textId="77777777" w:rsidR="00680A6E" w:rsidRDefault="00680A6E">
            <w:pPr>
              <w:pStyle w:val="EmptyCellLayoutStyle"/>
              <w:spacing w:after="0" w:line="240" w:lineRule="auto"/>
            </w:pPr>
          </w:p>
        </w:tc>
        <w:tc>
          <w:tcPr>
            <w:tcW w:w="89" w:type="dxa"/>
          </w:tcPr>
          <w:p w14:paraId="70CACE5C" w14:textId="77777777" w:rsidR="00680A6E" w:rsidRDefault="00680A6E">
            <w:pPr>
              <w:pStyle w:val="EmptyCellLayoutStyle"/>
              <w:spacing w:after="0" w:line="240" w:lineRule="auto"/>
            </w:pPr>
          </w:p>
        </w:tc>
      </w:tr>
      <w:tr w:rsidR="00680A6E" w14:paraId="29CCCC98" w14:textId="77777777" w:rsidTr="35C718D1">
        <w:trPr>
          <w:trHeight w:val="365"/>
        </w:trPr>
        <w:tc>
          <w:tcPr>
            <w:tcW w:w="19" w:type="dxa"/>
          </w:tcPr>
          <w:p w14:paraId="728E960B" w14:textId="77777777" w:rsidR="00680A6E" w:rsidRDefault="00680A6E">
            <w:pPr>
              <w:pStyle w:val="EmptyCellLayoutStyle"/>
              <w:spacing w:after="0" w:line="240" w:lineRule="auto"/>
            </w:pPr>
          </w:p>
        </w:tc>
        <w:tc>
          <w:tcPr>
            <w:tcW w:w="5" w:type="dxa"/>
          </w:tcPr>
          <w:p w14:paraId="5BCE6DF3" w14:textId="77777777" w:rsidR="00680A6E" w:rsidRDefault="00680A6E">
            <w:pPr>
              <w:pStyle w:val="EmptyCellLayoutStyle"/>
              <w:spacing w:after="0" w:line="240" w:lineRule="auto"/>
            </w:pPr>
          </w:p>
        </w:tc>
        <w:tc>
          <w:tcPr>
            <w:tcW w:w="0" w:type="dxa"/>
          </w:tcPr>
          <w:p w14:paraId="6C1FDF70" w14:textId="77777777" w:rsidR="00680A6E" w:rsidRDefault="00680A6E">
            <w:pPr>
              <w:pStyle w:val="EmptyCellLayoutStyle"/>
              <w:spacing w:after="0" w:line="240" w:lineRule="auto"/>
            </w:pPr>
          </w:p>
        </w:tc>
        <w:tc>
          <w:tcPr>
            <w:tcW w:w="2" w:type="dxa"/>
          </w:tcPr>
          <w:p w14:paraId="1A3D86B1" w14:textId="77777777" w:rsidR="00680A6E" w:rsidRDefault="00680A6E">
            <w:pPr>
              <w:pStyle w:val="EmptyCellLayoutStyle"/>
              <w:spacing w:after="0" w:line="240" w:lineRule="auto"/>
            </w:pPr>
          </w:p>
        </w:tc>
        <w:tc>
          <w:tcPr>
            <w:tcW w:w="8" w:type="dxa"/>
          </w:tcPr>
          <w:p w14:paraId="0191B3CF" w14:textId="77777777" w:rsidR="00680A6E" w:rsidRDefault="00680A6E">
            <w:pPr>
              <w:pStyle w:val="EmptyCellLayoutStyle"/>
              <w:spacing w:after="0" w:line="240" w:lineRule="auto"/>
            </w:pPr>
          </w:p>
        </w:tc>
        <w:tc>
          <w:tcPr>
            <w:tcW w:w="3" w:type="dxa"/>
          </w:tcPr>
          <w:p w14:paraId="6B808A33" w14:textId="77777777" w:rsidR="00680A6E" w:rsidRDefault="00680A6E">
            <w:pPr>
              <w:pStyle w:val="EmptyCellLayoutStyle"/>
              <w:spacing w:after="0" w:line="240" w:lineRule="auto"/>
            </w:pPr>
          </w:p>
        </w:tc>
        <w:tc>
          <w:tcPr>
            <w:tcW w:w="3" w:type="dxa"/>
          </w:tcPr>
          <w:p w14:paraId="3B3A9020" w14:textId="77777777" w:rsidR="00680A6E" w:rsidRDefault="00680A6E">
            <w:pPr>
              <w:pStyle w:val="EmptyCellLayoutStyle"/>
              <w:spacing w:after="0" w:line="240" w:lineRule="auto"/>
            </w:pPr>
          </w:p>
        </w:tc>
        <w:tc>
          <w:tcPr>
            <w:tcW w:w="1" w:type="dxa"/>
          </w:tcPr>
          <w:p w14:paraId="5118C3B5" w14:textId="77777777" w:rsidR="00680A6E" w:rsidRDefault="00680A6E">
            <w:pPr>
              <w:pStyle w:val="EmptyCellLayoutStyle"/>
              <w:spacing w:after="0" w:line="240" w:lineRule="auto"/>
            </w:pPr>
          </w:p>
        </w:tc>
        <w:tc>
          <w:tcPr>
            <w:tcW w:w="3" w:type="dxa"/>
          </w:tcPr>
          <w:p w14:paraId="4843E1B9" w14:textId="77777777" w:rsidR="00680A6E" w:rsidRDefault="00680A6E">
            <w:pPr>
              <w:pStyle w:val="EmptyCellLayoutStyle"/>
              <w:spacing w:after="0" w:line="240" w:lineRule="auto"/>
            </w:pPr>
          </w:p>
        </w:tc>
        <w:tc>
          <w:tcPr>
            <w:tcW w:w="9" w:type="dxa"/>
          </w:tcPr>
          <w:p w14:paraId="7554F542" w14:textId="77777777" w:rsidR="00680A6E" w:rsidRDefault="00680A6E">
            <w:pPr>
              <w:pStyle w:val="EmptyCellLayoutStyle"/>
              <w:spacing w:after="0" w:line="240" w:lineRule="auto"/>
            </w:pPr>
          </w:p>
        </w:tc>
        <w:tc>
          <w:tcPr>
            <w:tcW w:w="4" w:type="dxa"/>
          </w:tcPr>
          <w:p w14:paraId="50F233D5" w14:textId="77777777" w:rsidR="00680A6E" w:rsidRDefault="00680A6E">
            <w:pPr>
              <w:pStyle w:val="EmptyCellLayoutStyle"/>
              <w:spacing w:after="0" w:line="240" w:lineRule="auto"/>
            </w:pPr>
          </w:p>
        </w:tc>
        <w:tc>
          <w:tcPr>
            <w:tcW w:w="10" w:type="dxa"/>
          </w:tcPr>
          <w:p w14:paraId="48ACCE14" w14:textId="77777777" w:rsidR="00680A6E" w:rsidRDefault="00680A6E">
            <w:pPr>
              <w:pStyle w:val="EmptyCellLayoutStyle"/>
              <w:spacing w:after="0" w:line="240" w:lineRule="auto"/>
            </w:pPr>
          </w:p>
        </w:tc>
        <w:tc>
          <w:tcPr>
            <w:tcW w:w="2" w:type="dxa"/>
          </w:tcPr>
          <w:p w14:paraId="034F2E94" w14:textId="77777777" w:rsidR="00680A6E" w:rsidRDefault="00680A6E">
            <w:pPr>
              <w:pStyle w:val="EmptyCellLayoutStyle"/>
              <w:spacing w:after="0" w:line="240" w:lineRule="auto"/>
            </w:pPr>
          </w:p>
        </w:tc>
        <w:tc>
          <w:tcPr>
            <w:tcW w:w="12" w:type="dxa"/>
          </w:tcPr>
          <w:p w14:paraId="25F46DFC" w14:textId="77777777" w:rsidR="00680A6E" w:rsidRDefault="00680A6E">
            <w:pPr>
              <w:pStyle w:val="EmptyCellLayoutStyle"/>
              <w:spacing w:after="0" w:line="240" w:lineRule="auto"/>
            </w:pPr>
          </w:p>
        </w:tc>
        <w:tc>
          <w:tcPr>
            <w:tcW w:w="3576" w:type="dxa"/>
          </w:tcPr>
          <w:p w14:paraId="198E26F8" w14:textId="77777777" w:rsidR="00680A6E" w:rsidRDefault="00680A6E">
            <w:pPr>
              <w:pStyle w:val="EmptyCellLayoutStyle"/>
              <w:spacing w:after="0" w:line="240" w:lineRule="auto"/>
            </w:pPr>
          </w:p>
        </w:tc>
        <w:tc>
          <w:tcPr>
            <w:tcW w:w="82" w:type="dxa"/>
          </w:tcPr>
          <w:p w14:paraId="7DB7917E" w14:textId="77777777" w:rsidR="00680A6E" w:rsidRDefault="00680A6E">
            <w:pPr>
              <w:pStyle w:val="EmptyCellLayoutStyle"/>
              <w:spacing w:after="0" w:line="240" w:lineRule="auto"/>
            </w:pPr>
          </w:p>
        </w:tc>
        <w:tc>
          <w:tcPr>
            <w:tcW w:w="1329" w:type="dxa"/>
          </w:tcPr>
          <w:p w14:paraId="6D43981B" w14:textId="77777777" w:rsidR="00680A6E" w:rsidRDefault="00680A6E">
            <w:pPr>
              <w:pStyle w:val="EmptyCellLayoutStyle"/>
              <w:spacing w:after="0" w:line="240" w:lineRule="auto"/>
            </w:pPr>
          </w:p>
        </w:tc>
        <w:tc>
          <w:tcPr>
            <w:tcW w:w="3904" w:type="dxa"/>
          </w:tcPr>
          <w:p w14:paraId="0A0D402A" w14:textId="77777777" w:rsidR="00680A6E" w:rsidRDefault="00680A6E">
            <w:pPr>
              <w:pStyle w:val="EmptyCellLayoutStyle"/>
              <w:spacing w:after="0" w:line="240" w:lineRule="auto"/>
            </w:pPr>
          </w:p>
        </w:tc>
        <w:tc>
          <w:tcPr>
            <w:tcW w:w="1537" w:type="dxa"/>
          </w:tcPr>
          <w:p w14:paraId="085A157D" w14:textId="77777777" w:rsidR="00680A6E" w:rsidRDefault="00680A6E">
            <w:pPr>
              <w:pStyle w:val="EmptyCellLayoutStyle"/>
              <w:spacing w:after="0" w:line="240" w:lineRule="auto"/>
            </w:pPr>
          </w:p>
        </w:tc>
        <w:tc>
          <w:tcPr>
            <w:tcW w:w="14" w:type="dxa"/>
          </w:tcPr>
          <w:p w14:paraId="567ED519" w14:textId="77777777" w:rsidR="00680A6E" w:rsidRDefault="00680A6E">
            <w:pPr>
              <w:pStyle w:val="EmptyCellLayoutStyle"/>
              <w:spacing w:after="0" w:line="240" w:lineRule="auto"/>
            </w:pPr>
          </w:p>
        </w:tc>
        <w:tc>
          <w:tcPr>
            <w:tcW w:w="24" w:type="dxa"/>
          </w:tcPr>
          <w:p w14:paraId="12C7182B" w14:textId="77777777" w:rsidR="00680A6E" w:rsidRDefault="00680A6E">
            <w:pPr>
              <w:pStyle w:val="EmptyCellLayoutStyle"/>
              <w:spacing w:after="0" w:line="240" w:lineRule="auto"/>
            </w:pPr>
          </w:p>
        </w:tc>
        <w:tc>
          <w:tcPr>
            <w:tcW w:w="15" w:type="dxa"/>
          </w:tcPr>
          <w:p w14:paraId="706A2612" w14:textId="77777777" w:rsidR="00680A6E" w:rsidRDefault="00680A6E">
            <w:pPr>
              <w:pStyle w:val="EmptyCellLayoutStyle"/>
              <w:spacing w:after="0" w:line="240" w:lineRule="auto"/>
            </w:pPr>
          </w:p>
        </w:tc>
        <w:tc>
          <w:tcPr>
            <w:tcW w:w="89" w:type="dxa"/>
          </w:tcPr>
          <w:p w14:paraId="29002B9B" w14:textId="77777777" w:rsidR="00680A6E" w:rsidRDefault="00680A6E">
            <w:pPr>
              <w:pStyle w:val="EmptyCellLayoutStyle"/>
              <w:spacing w:after="0" w:line="240" w:lineRule="auto"/>
            </w:pPr>
          </w:p>
        </w:tc>
      </w:tr>
      <w:tr w:rsidR="0065162A" w14:paraId="189A444D" w14:textId="77777777" w:rsidTr="0065162A">
        <w:tc>
          <w:tcPr>
            <w:tcW w:w="19" w:type="dxa"/>
          </w:tcPr>
          <w:p w14:paraId="0018B85A" w14:textId="77777777" w:rsidR="00680A6E" w:rsidRDefault="00680A6E">
            <w:pPr>
              <w:pStyle w:val="EmptyCellLayoutStyle"/>
              <w:spacing w:after="0" w:line="240" w:lineRule="auto"/>
            </w:pPr>
          </w:p>
        </w:tc>
        <w:tc>
          <w:tcPr>
            <w:tcW w:w="5" w:type="dxa"/>
          </w:tcPr>
          <w:p w14:paraId="78FCEB00" w14:textId="77777777" w:rsidR="00680A6E" w:rsidRDefault="00680A6E">
            <w:pPr>
              <w:pStyle w:val="EmptyCellLayoutStyle"/>
              <w:spacing w:after="0" w:line="240" w:lineRule="auto"/>
            </w:pPr>
          </w:p>
        </w:tc>
        <w:tc>
          <w:tcPr>
            <w:tcW w:w="0" w:type="dxa"/>
          </w:tcPr>
          <w:p w14:paraId="399FEACA" w14:textId="77777777" w:rsidR="00680A6E" w:rsidRDefault="00680A6E">
            <w:pPr>
              <w:pStyle w:val="EmptyCellLayoutStyle"/>
              <w:spacing w:after="0" w:line="240" w:lineRule="auto"/>
            </w:pPr>
          </w:p>
        </w:tc>
        <w:tc>
          <w:tcPr>
            <w:tcW w:w="2" w:type="dxa"/>
          </w:tcPr>
          <w:p w14:paraId="33538403" w14:textId="77777777" w:rsidR="00680A6E" w:rsidRDefault="00680A6E">
            <w:pPr>
              <w:pStyle w:val="EmptyCellLayoutStyle"/>
              <w:spacing w:after="0" w:line="240" w:lineRule="auto"/>
            </w:pPr>
          </w:p>
        </w:tc>
        <w:tc>
          <w:tcPr>
            <w:tcW w:w="8" w:type="dxa"/>
          </w:tcPr>
          <w:p w14:paraId="15EFF49A" w14:textId="77777777" w:rsidR="00680A6E" w:rsidRDefault="00680A6E">
            <w:pPr>
              <w:pStyle w:val="EmptyCellLayoutStyle"/>
              <w:spacing w:after="0" w:line="240" w:lineRule="auto"/>
            </w:pPr>
          </w:p>
        </w:tc>
        <w:tc>
          <w:tcPr>
            <w:tcW w:w="3" w:type="dxa"/>
          </w:tcPr>
          <w:p w14:paraId="4F037147" w14:textId="77777777" w:rsidR="00680A6E" w:rsidRDefault="00680A6E">
            <w:pPr>
              <w:pStyle w:val="EmptyCellLayoutStyle"/>
              <w:spacing w:after="0" w:line="240" w:lineRule="auto"/>
            </w:pPr>
          </w:p>
        </w:tc>
        <w:tc>
          <w:tcPr>
            <w:tcW w:w="3" w:type="dxa"/>
          </w:tcPr>
          <w:p w14:paraId="5757009C"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10AA564C" w14:textId="77777777">
              <w:trPr>
                <w:trHeight w:val="420"/>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1"/>
                    <w:gridCol w:w="10485"/>
                  </w:tblGrid>
                  <w:tr w:rsidR="00680A6E" w14:paraId="18E2EC7E" w14:textId="77777777">
                    <w:trPr>
                      <w:trHeight w:val="239"/>
                    </w:trPr>
                    <w:tc>
                      <w:tcPr>
                        <w:tcW w:w="11" w:type="dxa"/>
                      </w:tcPr>
                      <w:p w14:paraId="44678876" w14:textId="77777777" w:rsidR="00680A6E" w:rsidRDefault="00680A6E">
                        <w:pPr>
                          <w:pStyle w:val="EmptyCellLayoutStyle"/>
                          <w:spacing w:after="0" w:line="240" w:lineRule="auto"/>
                        </w:pPr>
                      </w:p>
                    </w:tc>
                    <w:tc>
                      <w:tcPr>
                        <w:tcW w:w="10485" w:type="dxa"/>
                      </w:tcPr>
                      <w:tbl>
                        <w:tblPr>
                          <w:tblW w:w="0" w:type="auto"/>
                          <w:tblCellMar>
                            <w:left w:w="0" w:type="dxa"/>
                            <w:right w:w="0" w:type="dxa"/>
                          </w:tblCellMar>
                          <w:tblLook w:val="04A0" w:firstRow="1" w:lastRow="0" w:firstColumn="1" w:lastColumn="0" w:noHBand="0" w:noVBand="1"/>
                        </w:tblPr>
                        <w:tblGrid>
                          <w:gridCol w:w="10485"/>
                        </w:tblGrid>
                        <w:tr w:rsidR="00680A6E" w14:paraId="05ED070B" w14:textId="77777777">
                          <w:trPr>
                            <w:trHeight w:val="161"/>
                          </w:trPr>
                          <w:tc>
                            <w:tcPr>
                              <w:tcW w:w="10485" w:type="dxa"/>
                              <w:tcBorders>
                                <w:top w:val="nil"/>
                                <w:left w:val="nil"/>
                                <w:bottom w:val="nil"/>
                                <w:right w:val="nil"/>
                              </w:tcBorders>
                              <w:tcMar>
                                <w:top w:w="39" w:type="dxa"/>
                                <w:left w:w="39" w:type="dxa"/>
                                <w:bottom w:w="39" w:type="dxa"/>
                                <w:right w:w="39" w:type="dxa"/>
                              </w:tcMar>
                            </w:tcPr>
                            <w:p w14:paraId="13CC4A58" w14:textId="77777777" w:rsidR="00680A6E" w:rsidRDefault="00000000">
                              <w:pPr>
                                <w:spacing w:after="0" w:line="240" w:lineRule="auto"/>
                              </w:pPr>
                              <w:r>
                                <w:rPr>
                                  <w:rFonts w:ascii="Segoe UI" w:eastAsia="Segoe UI" w:hAnsi="Segoe UI"/>
                                  <w:b/>
                                  <w:color w:val="800080"/>
                                  <w:sz w:val="44"/>
                                </w:rPr>
                                <w:t>Reactive and Advisory Service Summary</w:t>
                              </w:r>
                            </w:p>
                          </w:tc>
                        </w:tr>
                      </w:tbl>
                      <w:p w14:paraId="28F129FA" w14:textId="77777777" w:rsidR="00680A6E" w:rsidRDefault="00680A6E">
                        <w:pPr>
                          <w:spacing w:after="0" w:line="240" w:lineRule="auto"/>
                        </w:pPr>
                      </w:p>
                    </w:tc>
                  </w:tr>
                  <w:tr w:rsidR="00680A6E" w14:paraId="55953B1B" w14:textId="77777777">
                    <w:trPr>
                      <w:trHeight w:val="180"/>
                    </w:trPr>
                    <w:tc>
                      <w:tcPr>
                        <w:tcW w:w="11" w:type="dxa"/>
                      </w:tcPr>
                      <w:p w14:paraId="48D333DC" w14:textId="77777777" w:rsidR="00680A6E" w:rsidRDefault="00680A6E">
                        <w:pPr>
                          <w:pStyle w:val="EmptyCellLayoutStyle"/>
                          <w:spacing w:after="0" w:line="240" w:lineRule="auto"/>
                        </w:pPr>
                      </w:p>
                    </w:tc>
                    <w:tc>
                      <w:tcPr>
                        <w:tcW w:w="10485" w:type="dxa"/>
                      </w:tcPr>
                      <w:p w14:paraId="6CEC5866" w14:textId="77777777" w:rsidR="00680A6E" w:rsidRDefault="00680A6E">
                        <w:pPr>
                          <w:pStyle w:val="EmptyCellLayoutStyle"/>
                          <w:spacing w:after="0" w:line="240" w:lineRule="auto"/>
                        </w:pPr>
                      </w:p>
                    </w:tc>
                  </w:tr>
                </w:tbl>
                <w:p w14:paraId="7A6AB1B7" w14:textId="77777777" w:rsidR="00680A6E" w:rsidRDefault="00680A6E">
                  <w:pPr>
                    <w:spacing w:after="0" w:line="240" w:lineRule="auto"/>
                  </w:pPr>
                </w:p>
              </w:tc>
            </w:tr>
          </w:tbl>
          <w:p w14:paraId="38528073" w14:textId="77777777" w:rsidR="00680A6E" w:rsidRDefault="00680A6E">
            <w:pPr>
              <w:spacing w:after="0" w:line="240" w:lineRule="auto"/>
            </w:pPr>
          </w:p>
        </w:tc>
        <w:tc>
          <w:tcPr>
            <w:tcW w:w="24" w:type="dxa"/>
          </w:tcPr>
          <w:p w14:paraId="063F5CA8" w14:textId="77777777" w:rsidR="00680A6E" w:rsidRDefault="00680A6E">
            <w:pPr>
              <w:pStyle w:val="EmptyCellLayoutStyle"/>
              <w:spacing w:after="0" w:line="240" w:lineRule="auto"/>
            </w:pPr>
          </w:p>
        </w:tc>
        <w:tc>
          <w:tcPr>
            <w:tcW w:w="15" w:type="dxa"/>
          </w:tcPr>
          <w:p w14:paraId="4358FDD6" w14:textId="77777777" w:rsidR="00680A6E" w:rsidRDefault="00680A6E">
            <w:pPr>
              <w:pStyle w:val="EmptyCellLayoutStyle"/>
              <w:spacing w:after="0" w:line="240" w:lineRule="auto"/>
            </w:pPr>
          </w:p>
        </w:tc>
        <w:tc>
          <w:tcPr>
            <w:tcW w:w="89" w:type="dxa"/>
          </w:tcPr>
          <w:p w14:paraId="67C4B608" w14:textId="77777777" w:rsidR="00680A6E" w:rsidRDefault="00680A6E">
            <w:pPr>
              <w:pStyle w:val="EmptyCellLayoutStyle"/>
              <w:spacing w:after="0" w:line="240" w:lineRule="auto"/>
            </w:pPr>
          </w:p>
        </w:tc>
      </w:tr>
      <w:tr w:rsidR="00680A6E" w14:paraId="0BDE2D63" w14:textId="77777777" w:rsidTr="35C718D1">
        <w:trPr>
          <w:trHeight w:val="179"/>
        </w:trPr>
        <w:tc>
          <w:tcPr>
            <w:tcW w:w="19" w:type="dxa"/>
          </w:tcPr>
          <w:p w14:paraId="76346E0B" w14:textId="77777777" w:rsidR="00680A6E" w:rsidRDefault="00680A6E">
            <w:pPr>
              <w:pStyle w:val="EmptyCellLayoutStyle"/>
              <w:spacing w:after="0" w:line="240" w:lineRule="auto"/>
            </w:pPr>
          </w:p>
        </w:tc>
        <w:tc>
          <w:tcPr>
            <w:tcW w:w="5" w:type="dxa"/>
          </w:tcPr>
          <w:p w14:paraId="6E8CF746" w14:textId="77777777" w:rsidR="00680A6E" w:rsidRDefault="00680A6E">
            <w:pPr>
              <w:pStyle w:val="EmptyCellLayoutStyle"/>
              <w:spacing w:after="0" w:line="240" w:lineRule="auto"/>
            </w:pPr>
          </w:p>
        </w:tc>
        <w:tc>
          <w:tcPr>
            <w:tcW w:w="0" w:type="dxa"/>
          </w:tcPr>
          <w:p w14:paraId="3F5D1F17" w14:textId="77777777" w:rsidR="00680A6E" w:rsidRDefault="00680A6E">
            <w:pPr>
              <w:pStyle w:val="EmptyCellLayoutStyle"/>
              <w:spacing w:after="0" w:line="240" w:lineRule="auto"/>
            </w:pPr>
          </w:p>
        </w:tc>
        <w:tc>
          <w:tcPr>
            <w:tcW w:w="2" w:type="dxa"/>
          </w:tcPr>
          <w:p w14:paraId="62B48D55" w14:textId="77777777" w:rsidR="00680A6E" w:rsidRDefault="00680A6E">
            <w:pPr>
              <w:pStyle w:val="EmptyCellLayoutStyle"/>
              <w:spacing w:after="0" w:line="240" w:lineRule="auto"/>
            </w:pPr>
          </w:p>
        </w:tc>
        <w:tc>
          <w:tcPr>
            <w:tcW w:w="8" w:type="dxa"/>
          </w:tcPr>
          <w:p w14:paraId="7A49959A" w14:textId="77777777" w:rsidR="00680A6E" w:rsidRDefault="00680A6E">
            <w:pPr>
              <w:pStyle w:val="EmptyCellLayoutStyle"/>
              <w:spacing w:after="0" w:line="240" w:lineRule="auto"/>
            </w:pPr>
          </w:p>
        </w:tc>
        <w:tc>
          <w:tcPr>
            <w:tcW w:w="3" w:type="dxa"/>
          </w:tcPr>
          <w:p w14:paraId="6F1DDFEA" w14:textId="77777777" w:rsidR="00680A6E" w:rsidRDefault="00680A6E">
            <w:pPr>
              <w:pStyle w:val="EmptyCellLayoutStyle"/>
              <w:spacing w:after="0" w:line="240" w:lineRule="auto"/>
            </w:pPr>
          </w:p>
        </w:tc>
        <w:tc>
          <w:tcPr>
            <w:tcW w:w="3" w:type="dxa"/>
          </w:tcPr>
          <w:p w14:paraId="1752919B" w14:textId="77777777" w:rsidR="00680A6E" w:rsidRDefault="00680A6E">
            <w:pPr>
              <w:pStyle w:val="EmptyCellLayoutStyle"/>
              <w:spacing w:after="0" w:line="240" w:lineRule="auto"/>
            </w:pPr>
          </w:p>
        </w:tc>
        <w:tc>
          <w:tcPr>
            <w:tcW w:w="1" w:type="dxa"/>
          </w:tcPr>
          <w:p w14:paraId="30AE6A73" w14:textId="77777777" w:rsidR="00680A6E" w:rsidRDefault="00680A6E">
            <w:pPr>
              <w:pStyle w:val="EmptyCellLayoutStyle"/>
              <w:spacing w:after="0" w:line="240" w:lineRule="auto"/>
            </w:pPr>
          </w:p>
        </w:tc>
        <w:tc>
          <w:tcPr>
            <w:tcW w:w="3" w:type="dxa"/>
          </w:tcPr>
          <w:p w14:paraId="0EE8C4E9" w14:textId="77777777" w:rsidR="00680A6E" w:rsidRDefault="00680A6E">
            <w:pPr>
              <w:pStyle w:val="EmptyCellLayoutStyle"/>
              <w:spacing w:after="0" w:line="240" w:lineRule="auto"/>
            </w:pPr>
          </w:p>
        </w:tc>
        <w:tc>
          <w:tcPr>
            <w:tcW w:w="9" w:type="dxa"/>
          </w:tcPr>
          <w:p w14:paraId="5474C1C3" w14:textId="77777777" w:rsidR="00680A6E" w:rsidRDefault="00680A6E">
            <w:pPr>
              <w:pStyle w:val="EmptyCellLayoutStyle"/>
              <w:spacing w:after="0" w:line="240" w:lineRule="auto"/>
            </w:pPr>
          </w:p>
        </w:tc>
        <w:tc>
          <w:tcPr>
            <w:tcW w:w="4" w:type="dxa"/>
          </w:tcPr>
          <w:p w14:paraId="0AB19033" w14:textId="77777777" w:rsidR="00680A6E" w:rsidRDefault="00680A6E">
            <w:pPr>
              <w:pStyle w:val="EmptyCellLayoutStyle"/>
              <w:spacing w:after="0" w:line="240" w:lineRule="auto"/>
            </w:pPr>
          </w:p>
        </w:tc>
        <w:tc>
          <w:tcPr>
            <w:tcW w:w="10" w:type="dxa"/>
          </w:tcPr>
          <w:p w14:paraId="0446E646" w14:textId="77777777" w:rsidR="00680A6E" w:rsidRDefault="00680A6E">
            <w:pPr>
              <w:pStyle w:val="EmptyCellLayoutStyle"/>
              <w:spacing w:after="0" w:line="240" w:lineRule="auto"/>
            </w:pPr>
          </w:p>
        </w:tc>
        <w:tc>
          <w:tcPr>
            <w:tcW w:w="2" w:type="dxa"/>
          </w:tcPr>
          <w:p w14:paraId="002D5ADD" w14:textId="77777777" w:rsidR="00680A6E" w:rsidRDefault="00680A6E">
            <w:pPr>
              <w:pStyle w:val="EmptyCellLayoutStyle"/>
              <w:spacing w:after="0" w:line="240" w:lineRule="auto"/>
            </w:pPr>
          </w:p>
        </w:tc>
        <w:tc>
          <w:tcPr>
            <w:tcW w:w="12" w:type="dxa"/>
          </w:tcPr>
          <w:p w14:paraId="23AC0DD9" w14:textId="77777777" w:rsidR="00680A6E" w:rsidRDefault="00680A6E">
            <w:pPr>
              <w:pStyle w:val="EmptyCellLayoutStyle"/>
              <w:spacing w:after="0" w:line="240" w:lineRule="auto"/>
            </w:pPr>
          </w:p>
        </w:tc>
        <w:tc>
          <w:tcPr>
            <w:tcW w:w="3576" w:type="dxa"/>
          </w:tcPr>
          <w:p w14:paraId="06025DC8" w14:textId="77777777" w:rsidR="00680A6E" w:rsidRDefault="00680A6E">
            <w:pPr>
              <w:pStyle w:val="EmptyCellLayoutStyle"/>
              <w:spacing w:after="0" w:line="240" w:lineRule="auto"/>
            </w:pPr>
          </w:p>
        </w:tc>
        <w:tc>
          <w:tcPr>
            <w:tcW w:w="82" w:type="dxa"/>
          </w:tcPr>
          <w:p w14:paraId="568BC674" w14:textId="77777777" w:rsidR="00680A6E" w:rsidRDefault="00680A6E">
            <w:pPr>
              <w:pStyle w:val="EmptyCellLayoutStyle"/>
              <w:spacing w:after="0" w:line="240" w:lineRule="auto"/>
            </w:pPr>
          </w:p>
        </w:tc>
        <w:tc>
          <w:tcPr>
            <w:tcW w:w="1329" w:type="dxa"/>
          </w:tcPr>
          <w:p w14:paraId="6299A253" w14:textId="77777777" w:rsidR="00680A6E" w:rsidRDefault="00680A6E">
            <w:pPr>
              <w:pStyle w:val="EmptyCellLayoutStyle"/>
              <w:spacing w:after="0" w:line="240" w:lineRule="auto"/>
            </w:pPr>
          </w:p>
        </w:tc>
        <w:tc>
          <w:tcPr>
            <w:tcW w:w="3904" w:type="dxa"/>
          </w:tcPr>
          <w:p w14:paraId="5BD73AE3" w14:textId="77777777" w:rsidR="00680A6E" w:rsidRDefault="00680A6E">
            <w:pPr>
              <w:pStyle w:val="EmptyCellLayoutStyle"/>
              <w:spacing w:after="0" w:line="240" w:lineRule="auto"/>
            </w:pPr>
          </w:p>
        </w:tc>
        <w:tc>
          <w:tcPr>
            <w:tcW w:w="1537" w:type="dxa"/>
          </w:tcPr>
          <w:p w14:paraId="57D6AAD2" w14:textId="77777777" w:rsidR="00680A6E" w:rsidRDefault="00680A6E">
            <w:pPr>
              <w:pStyle w:val="EmptyCellLayoutStyle"/>
              <w:spacing w:after="0" w:line="240" w:lineRule="auto"/>
            </w:pPr>
          </w:p>
        </w:tc>
        <w:tc>
          <w:tcPr>
            <w:tcW w:w="14" w:type="dxa"/>
          </w:tcPr>
          <w:p w14:paraId="30FB49DC" w14:textId="77777777" w:rsidR="00680A6E" w:rsidRDefault="00680A6E">
            <w:pPr>
              <w:pStyle w:val="EmptyCellLayoutStyle"/>
              <w:spacing w:after="0" w:line="240" w:lineRule="auto"/>
            </w:pPr>
          </w:p>
        </w:tc>
        <w:tc>
          <w:tcPr>
            <w:tcW w:w="24" w:type="dxa"/>
          </w:tcPr>
          <w:p w14:paraId="240126A6" w14:textId="77777777" w:rsidR="00680A6E" w:rsidRDefault="00680A6E">
            <w:pPr>
              <w:pStyle w:val="EmptyCellLayoutStyle"/>
              <w:spacing w:after="0" w:line="240" w:lineRule="auto"/>
            </w:pPr>
          </w:p>
        </w:tc>
        <w:tc>
          <w:tcPr>
            <w:tcW w:w="15" w:type="dxa"/>
          </w:tcPr>
          <w:p w14:paraId="0A277882" w14:textId="77777777" w:rsidR="00680A6E" w:rsidRDefault="00680A6E">
            <w:pPr>
              <w:pStyle w:val="EmptyCellLayoutStyle"/>
              <w:spacing w:after="0" w:line="240" w:lineRule="auto"/>
            </w:pPr>
          </w:p>
        </w:tc>
        <w:tc>
          <w:tcPr>
            <w:tcW w:w="89" w:type="dxa"/>
          </w:tcPr>
          <w:p w14:paraId="71DDBE37" w14:textId="77777777" w:rsidR="00680A6E" w:rsidRDefault="00680A6E">
            <w:pPr>
              <w:pStyle w:val="EmptyCellLayoutStyle"/>
              <w:spacing w:after="0" w:line="240" w:lineRule="auto"/>
            </w:pPr>
          </w:p>
        </w:tc>
      </w:tr>
      <w:tr w:rsidR="0065162A" w14:paraId="131BBD77" w14:textId="77777777" w:rsidTr="0065162A">
        <w:tc>
          <w:tcPr>
            <w:tcW w:w="19" w:type="dxa"/>
          </w:tcPr>
          <w:p w14:paraId="57D3A3DB" w14:textId="77777777" w:rsidR="00680A6E" w:rsidRDefault="00680A6E">
            <w:pPr>
              <w:pStyle w:val="EmptyCellLayoutStyle"/>
              <w:spacing w:after="0" w:line="240" w:lineRule="auto"/>
            </w:pPr>
          </w:p>
        </w:tc>
        <w:tc>
          <w:tcPr>
            <w:tcW w:w="5" w:type="dxa"/>
          </w:tcPr>
          <w:p w14:paraId="2C5FBC5F" w14:textId="77777777" w:rsidR="00680A6E" w:rsidRDefault="00680A6E">
            <w:pPr>
              <w:pStyle w:val="EmptyCellLayoutStyle"/>
              <w:spacing w:after="0" w:line="240" w:lineRule="auto"/>
            </w:pPr>
          </w:p>
        </w:tc>
        <w:tc>
          <w:tcPr>
            <w:tcW w:w="0" w:type="dxa"/>
          </w:tcPr>
          <w:p w14:paraId="7D182EF2" w14:textId="77777777" w:rsidR="00680A6E" w:rsidRDefault="00680A6E">
            <w:pPr>
              <w:pStyle w:val="EmptyCellLayoutStyle"/>
              <w:spacing w:after="0" w:line="240" w:lineRule="auto"/>
            </w:pPr>
          </w:p>
        </w:tc>
        <w:tc>
          <w:tcPr>
            <w:tcW w:w="2" w:type="dxa"/>
          </w:tcPr>
          <w:p w14:paraId="090E1805" w14:textId="77777777" w:rsidR="00680A6E" w:rsidRDefault="00680A6E">
            <w:pPr>
              <w:pStyle w:val="EmptyCellLayoutStyle"/>
              <w:spacing w:after="0" w:line="240" w:lineRule="auto"/>
            </w:pPr>
          </w:p>
        </w:tc>
        <w:tc>
          <w:tcPr>
            <w:tcW w:w="8" w:type="dxa"/>
          </w:tcPr>
          <w:p w14:paraId="432FFB47" w14:textId="77777777" w:rsidR="00680A6E" w:rsidRDefault="00680A6E">
            <w:pPr>
              <w:pStyle w:val="EmptyCellLayoutStyle"/>
              <w:spacing w:after="0" w:line="240" w:lineRule="auto"/>
            </w:pPr>
          </w:p>
        </w:tc>
        <w:tc>
          <w:tcPr>
            <w:tcW w:w="3" w:type="dxa"/>
          </w:tcPr>
          <w:p w14:paraId="2B7197D3" w14:textId="77777777" w:rsidR="00680A6E" w:rsidRDefault="00680A6E">
            <w:pPr>
              <w:pStyle w:val="EmptyCellLayoutStyle"/>
              <w:spacing w:after="0" w:line="240" w:lineRule="auto"/>
            </w:pPr>
          </w:p>
        </w:tc>
        <w:tc>
          <w:tcPr>
            <w:tcW w:w="3" w:type="dxa"/>
          </w:tcPr>
          <w:p w14:paraId="4D946C3D"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1E76F2FC" w14:textId="77777777">
              <w:trPr>
                <w:trHeight w:val="294"/>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6"/>
                    <w:gridCol w:w="8217"/>
                    <w:gridCol w:w="2262"/>
                  </w:tblGrid>
                  <w:tr w:rsidR="00680A6E" w14:paraId="58A95377" w14:textId="77777777">
                    <w:trPr>
                      <w:trHeight w:val="195"/>
                    </w:trPr>
                    <w:tc>
                      <w:tcPr>
                        <w:tcW w:w="16" w:type="dxa"/>
                      </w:tcPr>
                      <w:p w14:paraId="0236434A" w14:textId="77777777" w:rsidR="00680A6E" w:rsidRDefault="00680A6E">
                        <w:pPr>
                          <w:pStyle w:val="EmptyCellLayoutStyle"/>
                          <w:spacing w:after="0" w:line="240" w:lineRule="auto"/>
                        </w:pPr>
                      </w:p>
                    </w:tc>
                    <w:tc>
                      <w:tcPr>
                        <w:tcW w:w="8217" w:type="dxa"/>
                      </w:tcPr>
                      <w:tbl>
                        <w:tblPr>
                          <w:tblW w:w="0" w:type="auto"/>
                          <w:tblCellMar>
                            <w:left w:w="0" w:type="dxa"/>
                            <w:right w:w="0" w:type="dxa"/>
                          </w:tblCellMar>
                          <w:tblLook w:val="04A0" w:firstRow="1" w:lastRow="0" w:firstColumn="1" w:lastColumn="0" w:noHBand="0" w:noVBand="1"/>
                        </w:tblPr>
                        <w:tblGrid>
                          <w:gridCol w:w="8217"/>
                        </w:tblGrid>
                        <w:tr w:rsidR="00680A6E" w14:paraId="1C2C9E60" w14:textId="77777777">
                          <w:trPr>
                            <w:trHeight w:val="117"/>
                          </w:trPr>
                          <w:tc>
                            <w:tcPr>
                              <w:tcW w:w="8217" w:type="dxa"/>
                              <w:tcBorders>
                                <w:top w:val="nil"/>
                                <w:left w:val="nil"/>
                                <w:bottom w:val="nil"/>
                                <w:right w:val="nil"/>
                              </w:tcBorders>
                              <w:tcMar>
                                <w:top w:w="39" w:type="dxa"/>
                                <w:left w:w="39" w:type="dxa"/>
                                <w:bottom w:w="39" w:type="dxa"/>
                                <w:right w:w="39" w:type="dxa"/>
                              </w:tcMar>
                            </w:tcPr>
                            <w:p w14:paraId="4E69A67C" w14:textId="77777777" w:rsidR="00680A6E" w:rsidRDefault="00000000">
                              <w:pPr>
                                <w:spacing w:after="0" w:line="240" w:lineRule="auto"/>
                              </w:pPr>
                              <w:r>
                                <w:rPr>
                                  <w:rFonts w:ascii="Segoe UI" w:eastAsia="Segoe UI" w:hAnsi="Segoe UI"/>
                                  <w:b/>
                                  <w:color w:val="800080"/>
                                  <w:sz w:val="28"/>
                                </w:rPr>
                                <w:t>Case Summary</w:t>
                              </w:r>
                            </w:p>
                          </w:tc>
                        </w:tr>
                      </w:tbl>
                      <w:p w14:paraId="52976036" w14:textId="77777777" w:rsidR="00680A6E" w:rsidRDefault="00680A6E">
                        <w:pPr>
                          <w:spacing w:after="0" w:line="240" w:lineRule="auto"/>
                        </w:pPr>
                      </w:p>
                    </w:tc>
                    <w:tc>
                      <w:tcPr>
                        <w:tcW w:w="2262" w:type="dxa"/>
                      </w:tcPr>
                      <w:p w14:paraId="34E1E61E" w14:textId="77777777" w:rsidR="00680A6E" w:rsidRDefault="00680A6E">
                        <w:pPr>
                          <w:pStyle w:val="EmptyCellLayoutStyle"/>
                          <w:spacing w:after="0" w:line="240" w:lineRule="auto"/>
                        </w:pPr>
                      </w:p>
                    </w:tc>
                  </w:tr>
                  <w:tr w:rsidR="00680A6E" w14:paraId="7938105B" w14:textId="77777777">
                    <w:trPr>
                      <w:trHeight w:val="98"/>
                    </w:trPr>
                    <w:tc>
                      <w:tcPr>
                        <w:tcW w:w="16" w:type="dxa"/>
                      </w:tcPr>
                      <w:p w14:paraId="24BEE8FE" w14:textId="77777777" w:rsidR="00680A6E" w:rsidRDefault="00680A6E">
                        <w:pPr>
                          <w:pStyle w:val="EmptyCellLayoutStyle"/>
                          <w:spacing w:after="0" w:line="240" w:lineRule="auto"/>
                        </w:pPr>
                      </w:p>
                    </w:tc>
                    <w:tc>
                      <w:tcPr>
                        <w:tcW w:w="8217" w:type="dxa"/>
                      </w:tcPr>
                      <w:p w14:paraId="3D92EC61" w14:textId="77777777" w:rsidR="00680A6E" w:rsidRDefault="00680A6E">
                        <w:pPr>
                          <w:pStyle w:val="EmptyCellLayoutStyle"/>
                          <w:spacing w:after="0" w:line="240" w:lineRule="auto"/>
                        </w:pPr>
                      </w:p>
                    </w:tc>
                    <w:tc>
                      <w:tcPr>
                        <w:tcW w:w="2262" w:type="dxa"/>
                      </w:tcPr>
                      <w:p w14:paraId="217A2EF1" w14:textId="77777777" w:rsidR="00680A6E" w:rsidRDefault="00680A6E">
                        <w:pPr>
                          <w:pStyle w:val="EmptyCellLayoutStyle"/>
                          <w:spacing w:after="0" w:line="240" w:lineRule="auto"/>
                        </w:pPr>
                      </w:p>
                    </w:tc>
                  </w:tr>
                </w:tbl>
                <w:p w14:paraId="478B3BEC" w14:textId="77777777" w:rsidR="00680A6E" w:rsidRDefault="00680A6E">
                  <w:pPr>
                    <w:spacing w:after="0" w:line="240" w:lineRule="auto"/>
                  </w:pPr>
                </w:p>
              </w:tc>
            </w:tr>
          </w:tbl>
          <w:p w14:paraId="78B32017" w14:textId="77777777" w:rsidR="00680A6E" w:rsidRDefault="00680A6E">
            <w:pPr>
              <w:spacing w:after="0" w:line="240" w:lineRule="auto"/>
            </w:pPr>
          </w:p>
        </w:tc>
        <w:tc>
          <w:tcPr>
            <w:tcW w:w="24" w:type="dxa"/>
          </w:tcPr>
          <w:p w14:paraId="2E8FEA25" w14:textId="77777777" w:rsidR="00680A6E" w:rsidRDefault="00680A6E">
            <w:pPr>
              <w:pStyle w:val="EmptyCellLayoutStyle"/>
              <w:spacing w:after="0" w:line="240" w:lineRule="auto"/>
            </w:pPr>
          </w:p>
        </w:tc>
        <w:tc>
          <w:tcPr>
            <w:tcW w:w="15" w:type="dxa"/>
          </w:tcPr>
          <w:p w14:paraId="0E014472" w14:textId="77777777" w:rsidR="00680A6E" w:rsidRDefault="00680A6E">
            <w:pPr>
              <w:pStyle w:val="EmptyCellLayoutStyle"/>
              <w:spacing w:after="0" w:line="240" w:lineRule="auto"/>
            </w:pPr>
          </w:p>
        </w:tc>
        <w:tc>
          <w:tcPr>
            <w:tcW w:w="89" w:type="dxa"/>
          </w:tcPr>
          <w:p w14:paraId="73EAA54B" w14:textId="77777777" w:rsidR="00680A6E" w:rsidRDefault="00680A6E">
            <w:pPr>
              <w:pStyle w:val="EmptyCellLayoutStyle"/>
              <w:spacing w:after="0" w:line="240" w:lineRule="auto"/>
            </w:pPr>
          </w:p>
        </w:tc>
      </w:tr>
      <w:tr w:rsidR="00680A6E" w14:paraId="5510DC60" w14:textId="77777777" w:rsidTr="35C718D1">
        <w:trPr>
          <w:trHeight w:val="85"/>
        </w:trPr>
        <w:tc>
          <w:tcPr>
            <w:tcW w:w="19" w:type="dxa"/>
          </w:tcPr>
          <w:p w14:paraId="66AB74D2" w14:textId="77777777" w:rsidR="00680A6E" w:rsidRDefault="00680A6E">
            <w:pPr>
              <w:pStyle w:val="EmptyCellLayoutStyle"/>
              <w:spacing w:after="0" w:line="240" w:lineRule="auto"/>
            </w:pPr>
          </w:p>
        </w:tc>
        <w:tc>
          <w:tcPr>
            <w:tcW w:w="5" w:type="dxa"/>
          </w:tcPr>
          <w:p w14:paraId="7E98732F" w14:textId="77777777" w:rsidR="00680A6E" w:rsidRDefault="00680A6E">
            <w:pPr>
              <w:pStyle w:val="EmptyCellLayoutStyle"/>
              <w:spacing w:after="0" w:line="240" w:lineRule="auto"/>
            </w:pPr>
          </w:p>
        </w:tc>
        <w:tc>
          <w:tcPr>
            <w:tcW w:w="0" w:type="dxa"/>
          </w:tcPr>
          <w:p w14:paraId="7C8647D3" w14:textId="77777777" w:rsidR="00680A6E" w:rsidRDefault="00680A6E">
            <w:pPr>
              <w:pStyle w:val="EmptyCellLayoutStyle"/>
              <w:spacing w:after="0" w:line="240" w:lineRule="auto"/>
            </w:pPr>
          </w:p>
        </w:tc>
        <w:tc>
          <w:tcPr>
            <w:tcW w:w="2" w:type="dxa"/>
          </w:tcPr>
          <w:p w14:paraId="054030BF" w14:textId="77777777" w:rsidR="00680A6E" w:rsidRDefault="00680A6E">
            <w:pPr>
              <w:pStyle w:val="EmptyCellLayoutStyle"/>
              <w:spacing w:after="0" w:line="240" w:lineRule="auto"/>
            </w:pPr>
          </w:p>
        </w:tc>
        <w:tc>
          <w:tcPr>
            <w:tcW w:w="8" w:type="dxa"/>
          </w:tcPr>
          <w:p w14:paraId="40A54906" w14:textId="77777777" w:rsidR="00680A6E" w:rsidRDefault="00680A6E">
            <w:pPr>
              <w:pStyle w:val="EmptyCellLayoutStyle"/>
              <w:spacing w:after="0" w:line="240" w:lineRule="auto"/>
            </w:pPr>
          </w:p>
        </w:tc>
        <w:tc>
          <w:tcPr>
            <w:tcW w:w="3" w:type="dxa"/>
          </w:tcPr>
          <w:p w14:paraId="6F63F708" w14:textId="77777777" w:rsidR="00680A6E" w:rsidRDefault="00680A6E">
            <w:pPr>
              <w:pStyle w:val="EmptyCellLayoutStyle"/>
              <w:spacing w:after="0" w:line="240" w:lineRule="auto"/>
            </w:pPr>
          </w:p>
        </w:tc>
        <w:tc>
          <w:tcPr>
            <w:tcW w:w="3" w:type="dxa"/>
          </w:tcPr>
          <w:p w14:paraId="074F5E7F" w14:textId="77777777" w:rsidR="00680A6E" w:rsidRDefault="00680A6E">
            <w:pPr>
              <w:pStyle w:val="EmptyCellLayoutStyle"/>
              <w:spacing w:after="0" w:line="240" w:lineRule="auto"/>
            </w:pPr>
          </w:p>
        </w:tc>
        <w:tc>
          <w:tcPr>
            <w:tcW w:w="1" w:type="dxa"/>
          </w:tcPr>
          <w:p w14:paraId="0A8A12CC" w14:textId="77777777" w:rsidR="00680A6E" w:rsidRDefault="00680A6E">
            <w:pPr>
              <w:pStyle w:val="EmptyCellLayoutStyle"/>
              <w:spacing w:after="0" w:line="240" w:lineRule="auto"/>
            </w:pPr>
          </w:p>
        </w:tc>
        <w:tc>
          <w:tcPr>
            <w:tcW w:w="3" w:type="dxa"/>
          </w:tcPr>
          <w:p w14:paraId="17C8C9E7" w14:textId="77777777" w:rsidR="00680A6E" w:rsidRDefault="00680A6E">
            <w:pPr>
              <w:pStyle w:val="EmptyCellLayoutStyle"/>
              <w:spacing w:after="0" w:line="240" w:lineRule="auto"/>
            </w:pPr>
          </w:p>
        </w:tc>
        <w:tc>
          <w:tcPr>
            <w:tcW w:w="9" w:type="dxa"/>
          </w:tcPr>
          <w:p w14:paraId="42009474" w14:textId="77777777" w:rsidR="00680A6E" w:rsidRDefault="00680A6E">
            <w:pPr>
              <w:pStyle w:val="EmptyCellLayoutStyle"/>
              <w:spacing w:after="0" w:line="240" w:lineRule="auto"/>
            </w:pPr>
          </w:p>
        </w:tc>
        <w:tc>
          <w:tcPr>
            <w:tcW w:w="4" w:type="dxa"/>
          </w:tcPr>
          <w:p w14:paraId="4D33C114" w14:textId="77777777" w:rsidR="00680A6E" w:rsidRDefault="00680A6E">
            <w:pPr>
              <w:pStyle w:val="EmptyCellLayoutStyle"/>
              <w:spacing w:after="0" w:line="240" w:lineRule="auto"/>
            </w:pPr>
          </w:p>
        </w:tc>
        <w:tc>
          <w:tcPr>
            <w:tcW w:w="10" w:type="dxa"/>
          </w:tcPr>
          <w:p w14:paraId="1CB7B1C3" w14:textId="77777777" w:rsidR="00680A6E" w:rsidRDefault="00680A6E">
            <w:pPr>
              <w:pStyle w:val="EmptyCellLayoutStyle"/>
              <w:spacing w:after="0" w:line="240" w:lineRule="auto"/>
            </w:pPr>
          </w:p>
        </w:tc>
        <w:tc>
          <w:tcPr>
            <w:tcW w:w="2" w:type="dxa"/>
          </w:tcPr>
          <w:p w14:paraId="458217B7" w14:textId="77777777" w:rsidR="00680A6E" w:rsidRDefault="00680A6E">
            <w:pPr>
              <w:pStyle w:val="EmptyCellLayoutStyle"/>
              <w:spacing w:after="0" w:line="240" w:lineRule="auto"/>
            </w:pPr>
          </w:p>
        </w:tc>
        <w:tc>
          <w:tcPr>
            <w:tcW w:w="12" w:type="dxa"/>
          </w:tcPr>
          <w:p w14:paraId="305E9AD0" w14:textId="77777777" w:rsidR="00680A6E" w:rsidRDefault="00680A6E">
            <w:pPr>
              <w:pStyle w:val="EmptyCellLayoutStyle"/>
              <w:spacing w:after="0" w:line="240" w:lineRule="auto"/>
            </w:pPr>
          </w:p>
        </w:tc>
        <w:tc>
          <w:tcPr>
            <w:tcW w:w="3576" w:type="dxa"/>
          </w:tcPr>
          <w:p w14:paraId="4CE27D49" w14:textId="77777777" w:rsidR="00680A6E" w:rsidRDefault="00680A6E">
            <w:pPr>
              <w:pStyle w:val="EmptyCellLayoutStyle"/>
              <w:spacing w:after="0" w:line="240" w:lineRule="auto"/>
            </w:pPr>
          </w:p>
        </w:tc>
        <w:tc>
          <w:tcPr>
            <w:tcW w:w="82" w:type="dxa"/>
          </w:tcPr>
          <w:p w14:paraId="3B396D26" w14:textId="77777777" w:rsidR="00680A6E" w:rsidRDefault="00680A6E">
            <w:pPr>
              <w:pStyle w:val="EmptyCellLayoutStyle"/>
              <w:spacing w:after="0" w:line="240" w:lineRule="auto"/>
            </w:pPr>
          </w:p>
        </w:tc>
        <w:tc>
          <w:tcPr>
            <w:tcW w:w="1329" w:type="dxa"/>
          </w:tcPr>
          <w:p w14:paraId="397726C4" w14:textId="77777777" w:rsidR="00680A6E" w:rsidRDefault="00680A6E">
            <w:pPr>
              <w:pStyle w:val="EmptyCellLayoutStyle"/>
              <w:spacing w:after="0" w:line="240" w:lineRule="auto"/>
            </w:pPr>
          </w:p>
        </w:tc>
        <w:tc>
          <w:tcPr>
            <w:tcW w:w="3904" w:type="dxa"/>
          </w:tcPr>
          <w:p w14:paraId="2F8AFD22" w14:textId="77777777" w:rsidR="00680A6E" w:rsidRDefault="00680A6E">
            <w:pPr>
              <w:pStyle w:val="EmptyCellLayoutStyle"/>
              <w:spacing w:after="0" w:line="240" w:lineRule="auto"/>
            </w:pPr>
          </w:p>
        </w:tc>
        <w:tc>
          <w:tcPr>
            <w:tcW w:w="1537" w:type="dxa"/>
          </w:tcPr>
          <w:p w14:paraId="4D4A8008" w14:textId="77777777" w:rsidR="00680A6E" w:rsidRDefault="00680A6E">
            <w:pPr>
              <w:pStyle w:val="EmptyCellLayoutStyle"/>
              <w:spacing w:after="0" w:line="240" w:lineRule="auto"/>
            </w:pPr>
          </w:p>
        </w:tc>
        <w:tc>
          <w:tcPr>
            <w:tcW w:w="14" w:type="dxa"/>
          </w:tcPr>
          <w:p w14:paraId="4EA91DE2" w14:textId="77777777" w:rsidR="00680A6E" w:rsidRDefault="00680A6E">
            <w:pPr>
              <w:pStyle w:val="EmptyCellLayoutStyle"/>
              <w:spacing w:after="0" w:line="240" w:lineRule="auto"/>
            </w:pPr>
          </w:p>
        </w:tc>
        <w:tc>
          <w:tcPr>
            <w:tcW w:w="24" w:type="dxa"/>
          </w:tcPr>
          <w:p w14:paraId="2EFCFA57" w14:textId="77777777" w:rsidR="00680A6E" w:rsidRDefault="00680A6E">
            <w:pPr>
              <w:pStyle w:val="EmptyCellLayoutStyle"/>
              <w:spacing w:after="0" w:line="240" w:lineRule="auto"/>
            </w:pPr>
          </w:p>
        </w:tc>
        <w:tc>
          <w:tcPr>
            <w:tcW w:w="15" w:type="dxa"/>
          </w:tcPr>
          <w:p w14:paraId="0509DFDA" w14:textId="77777777" w:rsidR="00680A6E" w:rsidRDefault="00680A6E">
            <w:pPr>
              <w:pStyle w:val="EmptyCellLayoutStyle"/>
              <w:spacing w:after="0" w:line="240" w:lineRule="auto"/>
            </w:pPr>
          </w:p>
        </w:tc>
        <w:tc>
          <w:tcPr>
            <w:tcW w:w="89" w:type="dxa"/>
          </w:tcPr>
          <w:p w14:paraId="46AB9ECB" w14:textId="77777777" w:rsidR="00680A6E" w:rsidRDefault="00680A6E">
            <w:pPr>
              <w:pStyle w:val="EmptyCellLayoutStyle"/>
              <w:spacing w:after="0" w:line="240" w:lineRule="auto"/>
            </w:pPr>
          </w:p>
        </w:tc>
      </w:tr>
      <w:tr w:rsidR="0065162A" w14:paraId="0D102652" w14:textId="77777777" w:rsidTr="0065162A">
        <w:tc>
          <w:tcPr>
            <w:tcW w:w="19" w:type="dxa"/>
          </w:tcPr>
          <w:p w14:paraId="34119605" w14:textId="77777777" w:rsidR="00680A6E" w:rsidRDefault="00680A6E">
            <w:pPr>
              <w:pStyle w:val="EmptyCellLayoutStyle"/>
              <w:spacing w:after="0" w:line="240" w:lineRule="auto"/>
            </w:pPr>
          </w:p>
        </w:tc>
        <w:tc>
          <w:tcPr>
            <w:tcW w:w="5" w:type="dxa"/>
          </w:tcPr>
          <w:p w14:paraId="0E69B595" w14:textId="77777777" w:rsidR="00680A6E" w:rsidRDefault="00680A6E">
            <w:pPr>
              <w:pStyle w:val="EmptyCellLayoutStyle"/>
              <w:spacing w:after="0" w:line="240" w:lineRule="auto"/>
            </w:pPr>
          </w:p>
        </w:tc>
        <w:tc>
          <w:tcPr>
            <w:tcW w:w="0" w:type="dxa"/>
          </w:tcPr>
          <w:p w14:paraId="29B499B5" w14:textId="77777777" w:rsidR="00680A6E" w:rsidRDefault="00680A6E">
            <w:pPr>
              <w:pStyle w:val="EmptyCellLayoutStyle"/>
              <w:spacing w:after="0" w:line="240" w:lineRule="auto"/>
            </w:pPr>
          </w:p>
        </w:tc>
        <w:tc>
          <w:tcPr>
            <w:tcW w:w="2" w:type="dxa"/>
          </w:tcPr>
          <w:p w14:paraId="1D6AA1DB" w14:textId="77777777" w:rsidR="00680A6E" w:rsidRDefault="00680A6E">
            <w:pPr>
              <w:pStyle w:val="EmptyCellLayoutStyle"/>
              <w:spacing w:after="0" w:line="240" w:lineRule="auto"/>
            </w:pPr>
          </w:p>
        </w:tc>
        <w:tc>
          <w:tcPr>
            <w:tcW w:w="8" w:type="dxa"/>
          </w:tcPr>
          <w:p w14:paraId="3E45D72C" w14:textId="77777777" w:rsidR="00680A6E" w:rsidRDefault="00680A6E">
            <w:pPr>
              <w:pStyle w:val="EmptyCellLayoutStyle"/>
              <w:spacing w:after="0" w:line="240" w:lineRule="auto"/>
            </w:pPr>
          </w:p>
        </w:tc>
        <w:tc>
          <w:tcPr>
            <w:tcW w:w="3" w:type="dxa"/>
          </w:tcPr>
          <w:p w14:paraId="7A0E1B56" w14:textId="77777777" w:rsidR="00680A6E" w:rsidRDefault="00680A6E">
            <w:pPr>
              <w:pStyle w:val="EmptyCellLayoutStyle"/>
              <w:spacing w:after="0" w:line="240" w:lineRule="auto"/>
            </w:pPr>
          </w:p>
        </w:tc>
        <w:tc>
          <w:tcPr>
            <w:tcW w:w="3" w:type="dxa"/>
            <w:gridSpan w:val="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0"/>
              <w:gridCol w:w="1236"/>
              <w:gridCol w:w="948"/>
            </w:tblGrid>
            <w:tr w:rsidR="00680A6E" w14:paraId="20789BD7" w14:textId="77777777" w:rsidTr="35C718D1">
              <w:trPr>
                <w:trHeight w:val="266"/>
              </w:trPr>
              <w:tc>
                <w:tcPr>
                  <w:tcW w:w="1440" w:type="dxa"/>
                  <w:tcBorders>
                    <w:top w:val="nil"/>
                    <w:left w:val="nil"/>
                    <w:bottom w:val="nil"/>
                    <w:right w:val="nil"/>
                  </w:tcBorders>
                  <w:shd w:val="clear" w:color="auto" w:fill="5C1B86"/>
                  <w:tcMar>
                    <w:top w:w="39" w:type="dxa"/>
                    <w:left w:w="39" w:type="dxa"/>
                    <w:bottom w:w="39" w:type="dxa"/>
                    <w:right w:w="39" w:type="dxa"/>
                  </w:tcMar>
                  <w:vAlign w:val="center"/>
                </w:tcPr>
                <w:p w14:paraId="7183D7A0" w14:textId="77777777" w:rsidR="00680A6E" w:rsidRDefault="00000000">
                  <w:pPr>
                    <w:spacing w:after="0" w:line="240" w:lineRule="auto"/>
                  </w:pPr>
                  <w:r>
                    <w:rPr>
                      <w:rFonts w:ascii="Segoe UI" w:eastAsia="Segoe UI" w:hAnsi="Segoe UI"/>
                      <w:b/>
                      <w:color w:val="FFFFFF"/>
                      <w:sz w:val="16"/>
                    </w:rPr>
                    <w:t xml:space="preserve"> Max Severity</w:t>
                  </w:r>
                </w:p>
              </w:tc>
              <w:tc>
                <w:tcPr>
                  <w:tcW w:w="1236" w:type="dxa"/>
                  <w:tcBorders>
                    <w:top w:val="nil"/>
                    <w:left w:val="nil"/>
                    <w:bottom w:val="nil"/>
                    <w:right w:val="nil"/>
                  </w:tcBorders>
                  <w:shd w:val="clear" w:color="auto" w:fill="5C1B86"/>
                  <w:tcMar>
                    <w:top w:w="39" w:type="dxa"/>
                    <w:left w:w="39" w:type="dxa"/>
                    <w:bottom w:w="39" w:type="dxa"/>
                    <w:right w:w="39" w:type="dxa"/>
                  </w:tcMar>
                  <w:vAlign w:val="center"/>
                </w:tcPr>
                <w:p w14:paraId="0948F1FA" w14:textId="77777777" w:rsidR="00680A6E" w:rsidRDefault="00000000">
                  <w:pPr>
                    <w:spacing w:after="0" w:line="240" w:lineRule="auto"/>
                  </w:pPr>
                  <w:r>
                    <w:rPr>
                      <w:rFonts w:ascii="Segoe UI" w:eastAsia="Segoe UI" w:hAnsi="Segoe UI"/>
                      <w:b/>
                      <w:color w:val="FFFFFF"/>
                      <w:sz w:val="16"/>
                    </w:rPr>
                    <w:t># of Cases</w:t>
                  </w:r>
                </w:p>
              </w:tc>
              <w:tc>
                <w:tcPr>
                  <w:tcW w:w="948" w:type="dxa"/>
                  <w:tcBorders>
                    <w:top w:val="nil"/>
                    <w:left w:val="nil"/>
                    <w:bottom w:val="nil"/>
                    <w:right w:val="nil"/>
                  </w:tcBorders>
                  <w:shd w:val="clear" w:color="auto" w:fill="5C1B86"/>
                  <w:tcMar>
                    <w:top w:w="39" w:type="dxa"/>
                    <w:left w:w="39" w:type="dxa"/>
                    <w:bottom w:w="39" w:type="dxa"/>
                    <w:right w:w="39" w:type="dxa"/>
                  </w:tcMar>
                  <w:vAlign w:val="center"/>
                </w:tcPr>
                <w:p w14:paraId="20D0A6F2" w14:textId="77777777" w:rsidR="00680A6E" w:rsidRDefault="35C718D1">
                  <w:pPr>
                    <w:spacing w:after="0" w:line="240" w:lineRule="auto"/>
                  </w:pPr>
                  <w:proofErr w:type="gramStart"/>
                  <w:r w:rsidRPr="35C718D1">
                    <w:rPr>
                      <w:rFonts w:ascii="Segoe UI" w:eastAsia="Segoe UI" w:hAnsi="Segoe UI"/>
                      <w:b/>
                      <w:bCs/>
                      <w:color w:val="FFFFFF"/>
                      <w:sz w:val="16"/>
                      <w:szCs w:val="16"/>
                    </w:rPr>
                    <w:t>Consumed  Hours</w:t>
                  </w:r>
                  <w:proofErr w:type="gramEnd"/>
                  <w:r w:rsidRPr="35C718D1">
                    <w:rPr>
                      <w:rFonts w:ascii="Segoe UI" w:eastAsia="Segoe UI" w:hAnsi="Segoe UI"/>
                      <w:b/>
                      <w:bCs/>
                      <w:color w:val="FFFFFF"/>
                      <w:sz w:val="16"/>
                      <w:szCs w:val="16"/>
                    </w:rPr>
                    <w:t xml:space="preserve"> / Incidents</w:t>
                  </w:r>
                </w:p>
              </w:tc>
            </w:tr>
            <w:tr w:rsidR="00680A6E" w14:paraId="11D26F4A" w14:textId="77777777" w:rsidTr="35C718D1">
              <w:trPr>
                <w:trHeight w:val="266"/>
              </w:trPr>
              <w:tc>
                <w:tcPr>
                  <w:tcW w:w="1440" w:type="dxa"/>
                  <w:tcBorders>
                    <w:top w:val="nil"/>
                    <w:left w:val="nil"/>
                    <w:bottom w:val="nil"/>
                    <w:right w:val="nil"/>
                  </w:tcBorders>
                  <w:shd w:val="clear" w:color="auto" w:fill="FFFFFF"/>
                  <w:tcMar>
                    <w:top w:w="39" w:type="dxa"/>
                    <w:left w:w="39" w:type="dxa"/>
                    <w:bottom w:w="39" w:type="dxa"/>
                    <w:right w:w="39" w:type="dxa"/>
                  </w:tcMar>
                  <w:vAlign w:val="center"/>
                </w:tcPr>
                <w:p w14:paraId="54613219" w14:textId="77777777" w:rsidR="00680A6E" w:rsidRDefault="00000000">
                  <w:pPr>
                    <w:spacing w:after="0" w:line="240" w:lineRule="auto"/>
                  </w:pPr>
                  <w:r>
                    <w:rPr>
                      <w:rFonts w:ascii="Segoe UI" w:eastAsia="Segoe UI" w:hAnsi="Segoe UI"/>
                      <w:color w:val="171717"/>
                      <w:sz w:val="16"/>
                    </w:rPr>
                    <w:t>B - Urgent</w:t>
                  </w:r>
                </w:p>
              </w:tc>
              <w:tc>
                <w:tcPr>
                  <w:tcW w:w="1236" w:type="dxa"/>
                  <w:tcBorders>
                    <w:top w:val="nil"/>
                    <w:left w:val="nil"/>
                    <w:bottom w:val="nil"/>
                    <w:right w:val="nil"/>
                  </w:tcBorders>
                  <w:shd w:val="clear" w:color="auto" w:fill="FFFFFF"/>
                  <w:tcMar>
                    <w:top w:w="39" w:type="dxa"/>
                    <w:left w:w="39" w:type="dxa"/>
                    <w:bottom w:w="39" w:type="dxa"/>
                    <w:right w:w="39" w:type="dxa"/>
                  </w:tcMar>
                  <w:vAlign w:val="center"/>
                </w:tcPr>
                <w:p w14:paraId="5FCD5EC4" w14:textId="77777777" w:rsidR="00680A6E" w:rsidRDefault="00000000">
                  <w:pPr>
                    <w:spacing w:after="0" w:line="240" w:lineRule="auto"/>
                  </w:pPr>
                  <w:r>
                    <w:rPr>
                      <w:rFonts w:ascii="Segoe UI" w:eastAsia="Segoe UI" w:hAnsi="Segoe UI"/>
                      <w:color w:val="171717"/>
                      <w:sz w:val="16"/>
                    </w:rPr>
                    <w:t>3</w:t>
                  </w:r>
                </w:p>
              </w:tc>
              <w:tc>
                <w:tcPr>
                  <w:tcW w:w="948" w:type="dxa"/>
                  <w:tcBorders>
                    <w:top w:val="nil"/>
                    <w:left w:val="nil"/>
                    <w:bottom w:val="nil"/>
                    <w:right w:val="nil"/>
                  </w:tcBorders>
                  <w:shd w:val="clear" w:color="auto" w:fill="FFFFFF"/>
                  <w:tcMar>
                    <w:top w:w="39" w:type="dxa"/>
                    <w:left w:w="39" w:type="dxa"/>
                    <w:bottom w:w="39" w:type="dxa"/>
                    <w:right w:w="39" w:type="dxa"/>
                  </w:tcMar>
                  <w:vAlign w:val="center"/>
                </w:tcPr>
                <w:p w14:paraId="73F93A39" w14:textId="77777777" w:rsidR="00680A6E" w:rsidRDefault="00000000">
                  <w:pPr>
                    <w:spacing w:after="0" w:line="240" w:lineRule="auto"/>
                  </w:pPr>
                  <w:r>
                    <w:rPr>
                      <w:rFonts w:ascii="Segoe UI" w:eastAsia="Segoe UI" w:hAnsi="Segoe UI"/>
                      <w:color w:val="171717"/>
                      <w:sz w:val="16"/>
                    </w:rPr>
                    <w:t>3:50</w:t>
                  </w:r>
                </w:p>
              </w:tc>
            </w:tr>
            <w:tr w:rsidR="00680A6E" w14:paraId="40C91F1B" w14:textId="77777777" w:rsidTr="35C718D1">
              <w:trPr>
                <w:trHeight w:val="266"/>
              </w:trPr>
              <w:tc>
                <w:tcPr>
                  <w:tcW w:w="1440" w:type="dxa"/>
                  <w:tcBorders>
                    <w:top w:val="nil"/>
                    <w:left w:val="nil"/>
                    <w:bottom w:val="nil"/>
                    <w:right w:val="nil"/>
                  </w:tcBorders>
                  <w:shd w:val="clear" w:color="auto" w:fill="FFFFFF"/>
                  <w:tcMar>
                    <w:top w:w="39" w:type="dxa"/>
                    <w:left w:w="39" w:type="dxa"/>
                    <w:bottom w:w="39" w:type="dxa"/>
                    <w:right w:w="39" w:type="dxa"/>
                  </w:tcMar>
                  <w:vAlign w:val="center"/>
                </w:tcPr>
                <w:p w14:paraId="310B68F4" w14:textId="77777777" w:rsidR="00680A6E" w:rsidRDefault="00000000">
                  <w:pPr>
                    <w:spacing w:after="0" w:line="240" w:lineRule="auto"/>
                  </w:pPr>
                  <w:r>
                    <w:rPr>
                      <w:rFonts w:ascii="Segoe UI" w:eastAsia="Segoe UI" w:hAnsi="Segoe UI"/>
                      <w:b/>
                      <w:color w:val="171717"/>
                      <w:sz w:val="16"/>
                    </w:rPr>
                    <w:t>Total Consumed Hours / Incidents</w:t>
                  </w:r>
                </w:p>
              </w:tc>
              <w:tc>
                <w:tcPr>
                  <w:tcW w:w="1236" w:type="dxa"/>
                  <w:tcBorders>
                    <w:top w:val="nil"/>
                    <w:left w:val="nil"/>
                    <w:bottom w:val="nil"/>
                    <w:right w:val="nil"/>
                  </w:tcBorders>
                  <w:shd w:val="clear" w:color="auto" w:fill="FFFFFF"/>
                  <w:tcMar>
                    <w:top w:w="39" w:type="dxa"/>
                    <w:left w:w="39" w:type="dxa"/>
                    <w:bottom w:w="39" w:type="dxa"/>
                    <w:right w:w="39" w:type="dxa"/>
                  </w:tcMar>
                  <w:vAlign w:val="center"/>
                </w:tcPr>
                <w:p w14:paraId="0B778152" w14:textId="77777777" w:rsidR="00680A6E" w:rsidRDefault="00000000">
                  <w:pPr>
                    <w:spacing w:after="0" w:line="240" w:lineRule="auto"/>
                  </w:pPr>
                  <w:r>
                    <w:rPr>
                      <w:rFonts w:ascii="Segoe UI" w:eastAsia="Segoe UI" w:hAnsi="Segoe UI"/>
                      <w:b/>
                      <w:color w:val="171717"/>
                      <w:sz w:val="16"/>
                    </w:rPr>
                    <w:t>3</w:t>
                  </w:r>
                </w:p>
              </w:tc>
              <w:tc>
                <w:tcPr>
                  <w:tcW w:w="948" w:type="dxa"/>
                  <w:tcBorders>
                    <w:top w:val="nil"/>
                    <w:left w:val="nil"/>
                    <w:bottom w:val="nil"/>
                    <w:right w:val="nil"/>
                  </w:tcBorders>
                  <w:shd w:val="clear" w:color="auto" w:fill="FFFFFF"/>
                  <w:tcMar>
                    <w:top w:w="39" w:type="dxa"/>
                    <w:left w:w="39" w:type="dxa"/>
                    <w:bottom w:w="39" w:type="dxa"/>
                    <w:right w:w="39" w:type="dxa"/>
                  </w:tcMar>
                  <w:vAlign w:val="center"/>
                </w:tcPr>
                <w:p w14:paraId="49DCE235" w14:textId="77777777" w:rsidR="00680A6E" w:rsidRDefault="00000000">
                  <w:pPr>
                    <w:spacing w:after="0" w:line="240" w:lineRule="auto"/>
                  </w:pPr>
                  <w:r>
                    <w:rPr>
                      <w:rFonts w:ascii="Segoe UI" w:eastAsia="Segoe UI" w:hAnsi="Segoe UI"/>
                      <w:b/>
                      <w:color w:val="171717"/>
                      <w:sz w:val="16"/>
                    </w:rPr>
                    <w:t>3:50 / 0</w:t>
                  </w:r>
                </w:p>
              </w:tc>
            </w:tr>
          </w:tbl>
          <w:p w14:paraId="0B12115B" w14:textId="77777777" w:rsidR="00680A6E" w:rsidRDefault="00680A6E">
            <w:pPr>
              <w:spacing w:after="0" w:line="240" w:lineRule="auto"/>
            </w:pPr>
          </w:p>
        </w:tc>
        <w:tc>
          <w:tcPr>
            <w:tcW w:w="82" w:type="dxa"/>
          </w:tcPr>
          <w:p w14:paraId="475F0FEE" w14:textId="77777777" w:rsidR="00680A6E" w:rsidRDefault="00680A6E">
            <w:pPr>
              <w:pStyle w:val="EmptyCellLayoutStyle"/>
              <w:spacing w:after="0" w:line="240" w:lineRule="auto"/>
            </w:pPr>
          </w:p>
        </w:tc>
        <w:tc>
          <w:tcPr>
            <w:tcW w:w="1329" w:type="dxa"/>
          </w:tcPr>
          <w:p w14:paraId="2FB98E32" w14:textId="77777777" w:rsidR="00680A6E" w:rsidRDefault="00680A6E">
            <w:pPr>
              <w:pStyle w:val="EmptyCellLayoutStyle"/>
              <w:spacing w:after="0" w:line="240" w:lineRule="auto"/>
            </w:pPr>
          </w:p>
        </w:tc>
        <w:tc>
          <w:tcPr>
            <w:tcW w:w="3904" w:type="dxa"/>
          </w:tcPr>
          <w:p w14:paraId="6F5B0519" w14:textId="77777777" w:rsidR="00680A6E" w:rsidRDefault="00680A6E">
            <w:pPr>
              <w:pStyle w:val="EmptyCellLayoutStyle"/>
              <w:spacing w:after="0" w:line="240" w:lineRule="auto"/>
            </w:pPr>
          </w:p>
        </w:tc>
        <w:tc>
          <w:tcPr>
            <w:tcW w:w="1537" w:type="dxa"/>
          </w:tcPr>
          <w:p w14:paraId="78AC2102" w14:textId="77777777" w:rsidR="00680A6E" w:rsidRDefault="00680A6E">
            <w:pPr>
              <w:pStyle w:val="EmptyCellLayoutStyle"/>
              <w:spacing w:after="0" w:line="240" w:lineRule="auto"/>
            </w:pPr>
          </w:p>
        </w:tc>
        <w:tc>
          <w:tcPr>
            <w:tcW w:w="14" w:type="dxa"/>
          </w:tcPr>
          <w:p w14:paraId="6F877E1B" w14:textId="77777777" w:rsidR="00680A6E" w:rsidRDefault="00680A6E">
            <w:pPr>
              <w:pStyle w:val="EmptyCellLayoutStyle"/>
              <w:spacing w:after="0" w:line="240" w:lineRule="auto"/>
            </w:pPr>
          </w:p>
        </w:tc>
        <w:tc>
          <w:tcPr>
            <w:tcW w:w="24" w:type="dxa"/>
          </w:tcPr>
          <w:p w14:paraId="0306E35D" w14:textId="77777777" w:rsidR="00680A6E" w:rsidRDefault="00680A6E">
            <w:pPr>
              <w:pStyle w:val="EmptyCellLayoutStyle"/>
              <w:spacing w:after="0" w:line="240" w:lineRule="auto"/>
            </w:pPr>
          </w:p>
        </w:tc>
        <w:tc>
          <w:tcPr>
            <w:tcW w:w="15" w:type="dxa"/>
          </w:tcPr>
          <w:p w14:paraId="04917CE6" w14:textId="77777777" w:rsidR="00680A6E" w:rsidRDefault="00680A6E">
            <w:pPr>
              <w:pStyle w:val="EmptyCellLayoutStyle"/>
              <w:spacing w:after="0" w:line="240" w:lineRule="auto"/>
            </w:pPr>
          </w:p>
        </w:tc>
        <w:tc>
          <w:tcPr>
            <w:tcW w:w="89" w:type="dxa"/>
          </w:tcPr>
          <w:p w14:paraId="77575BAA" w14:textId="77777777" w:rsidR="00680A6E" w:rsidRDefault="00680A6E">
            <w:pPr>
              <w:pStyle w:val="EmptyCellLayoutStyle"/>
              <w:spacing w:after="0" w:line="240" w:lineRule="auto"/>
            </w:pPr>
          </w:p>
        </w:tc>
      </w:tr>
      <w:tr w:rsidR="00680A6E" w14:paraId="6F36CC96" w14:textId="77777777" w:rsidTr="35C718D1">
        <w:trPr>
          <w:trHeight w:val="519"/>
        </w:trPr>
        <w:tc>
          <w:tcPr>
            <w:tcW w:w="19" w:type="dxa"/>
          </w:tcPr>
          <w:p w14:paraId="18199D6A" w14:textId="77777777" w:rsidR="00680A6E" w:rsidRDefault="00680A6E">
            <w:pPr>
              <w:pStyle w:val="EmptyCellLayoutStyle"/>
              <w:spacing w:after="0" w:line="240" w:lineRule="auto"/>
            </w:pPr>
          </w:p>
        </w:tc>
        <w:tc>
          <w:tcPr>
            <w:tcW w:w="5" w:type="dxa"/>
          </w:tcPr>
          <w:p w14:paraId="2766091F" w14:textId="77777777" w:rsidR="00680A6E" w:rsidRDefault="00680A6E">
            <w:pPr>
              <w:pStyle w:val="EmptyCellLayoutStyle"/>
              <w:spacing w:after="0" w:line="240" w:lineRule="auto"/>
            </w:pPr>
          </w:p>
        </w:tc>
        <w:tc>
          <w:tcPr>
            <w:tcW w:w="0" w:type="dxa"/>
          </w:tcPr>
          <w:p w14:paraId="0DC61A73" w14:textId="77777777" w:rsidR="00680A6E" w:rsidRDefault="00680A6E">
            <w:pPr>
              <w:pStyle w:val="EmptyCellLayoutStyle"/>
              <w:spacing w:after="0" w:line="240" w:lineRule="auto"/>
            </w:pPr>
          </w:p>
        </w:tc>
        <w:tc>
          <w:tcPr>
            <w:tcW w:w="2" w:type="dxa"/>
          </w:tcPr>
          <w:p w14:paraId="337A4412" w14:textId="77777777" w:rsidR="00680A6E" w:rsidRDefault="00680A6E">
            <w:pPr>
              <w:pStyle w:val="EmptyCellLayoutStyle"/>
              <w:spacing w:after="0" w:line="240" w:lineRule="auto"/>
            </w:pPr>
          </w:p>
        </w:tc>
        <w:tc>
          <w:tcPr>
            <w:tcW w:w="8" w:type="dxa"/>
          </w:tcPr>
          <w:p w14:paraId="235591D3" w14:textId="77777777" w:rsidR="00680A6E" w:rsidRDefault="00680A6E">
            <w:pPr>
              <w:pStyle w:val="EmptyCellLayoutStyle"/>
              <w:spacing w:after="0" w:line="240" w:lineRule="auto"/>
            </w:pPr>
          </w:p>
        </w:tc>
        <w:tc>
          <w:tcPr>
            <w:tcW w:w="3" w:type="dxa"/>
          </w:tcPr>
          <w:p w14:paraId="20E65462" w14:textId="77777777" w:rsidR="00680A6E" w:rsidRDefault="00680A6E">
            <w:pPr>
              <w:pStyle w:val="EmptyCellLayoutStyle"/>
              <w:spacing w:after="0" w:line="240" w:lineRule="auto"/>
            </w:pPr>
          </w:p>
        </w:tc>
        <w:tc>
          <w:tcPr>
            <w:tcW w:w="3" w:type="dxa"/>
          </w:tcPr>
          <w:p w14:paraId="644BCDDF" w14:textId="77777777" w:rsidR="00680A6E" w:rsidRDefault="00680A6E">
            <w:pPr>
              <w:pStyle w:val="EmptyCellLayoutStyle"/>
              <w:spacing w:after="0" w:line="240" w:lineRule="auto"/>
            </w:pPr>
          </w:p>
        </w:tc>
        <w:tc>
          <w:tcPr>
            <w:tcW w:w="1" w:type="dxa"/>
          </w:tcPr>
          <w:p w14:paraId="2F180976" w14:textId="77777777" w:rsidR="00680A6E" w:rsidRDefault="00680A6E">
            <w:pPr>
              <w:pStyle w:val="EmptyCellLayoutStyle"/>
              <w:spacing w:after="0" w:line="240" w:lineRule="auto"/>
            </w:pPr>
          </w:p>
        </w:tc>
        <w:tc>
          <w:tcPr>
            <w:tcW w:w="3" w:type="dxa"/>
          </w:tcPr>
          <w:p w14:paraId="04B5080A" w14:textId="77777777" w:rsidR="00680A6E" w:rsidRDefault="00680A6E">
            <w:pPr>
              <w:pStyle w:val="EmptyCellLayoutStyle"/>
              <w:spacing w:after="0" w:line="240" w:lineRule="auto"/>
            </w:pPr>
          </w:p>
        </w:tc>
        <w:tc>
          <w:tcPr>
            <w:tcW w:w="9" w:type="dxa"/>
          </w:tcPr>
          <w:p w14:paraId="656EA8ED" w14:textId="77777777" w:rsidR="00680A6E" w:rsidRDefault="00680A6E">
            <w:pPr>
              <w:pStyle w:val="EmptyCellLayoutStyle"/>
              <w:spacing w:after="0" w:line="240" w:lineRule="auto"/>
            </w:pPr>
          </w:p>
        </w:tc>
        <w:tc>
          <w:tcPr>
            <w:tcW w:w="4" w:type="dxa"/>
          </w:tcPr>
          <w:p w14:paraId="00F8EA0A" w14:textId="77777777" w:rsidR="00680A6E" w:rsidRDefault="00680A6E">
            <w:pPr>
              <w:pStyle w:val="EmptyCellLayoutStyle"/>
              <w:spacing w:after="0" w:line="240" w:lineRule="auto"/>
            </w:pPr>
          </w:p>
        </w:tc>
        <w:tc>
          <w:tcPr>
            <w:tcW w:w="10" w:type="dxa"/>
          </w:tcPr>
          <w:p w14:paraId="1DCB68CE" w14:textId="77777777" w:rsidR="00680A6E" w:rsidRDefault="00680A6E">
            <w:pPr>
              <w:pStyle w:val="EmptyCellLayoutStyle"/>
              <w:spacing w:after="0" w:line="240" w:lineRule="auto"/>
            </w:pPr>
          </w:p>
        </w:tc>
        <w:tc>
          <w:tcPr>
            <w:tcW w:w="2" w:type="dxa"/>
          </w:tcPr>
          <w:p w14:paraId="0E487B91" w14:textId="77777777" w:rsidR="00680A6E" w:rsidRDefault="00680A6E">
            <w:pPr>
              <w:pStyle w:val="EmptyCellLayoutStyle"/>
              <w:spacing w:after="0" w:line="240" w:lineRule="auto"/>
            </w:pPr>
          </w:p>
        </w:tc>
        <w:tc>
          <w:tcPr>
            <w:tcW w:w="12" w:type="dxa"/>
          </w:tcPr>
          <w:p w14:paraId="67AADE0D" w14:textId="77777777" w:rsidR="00680A6E" w:rsidRDefault="00680A6E">
            <w:pPr>
              <w:pStyle w:val="EmptyCellLayoutStyle"/>
              <w:spacing w:after="0" w:line="240" w:lineRule="auto"/>
            </w:pPr>
          </w:p>
        </w:tc>
        <w:tc>
          <w:tcPr>
            <w:tcW w:w="3576" w:type="dxa"/>
          </w:tcPr>
          <w:p w14:paraId="6E4D3F53" w14:textId="77777777" w:rsidR="00680A6E" w:rsidRDefault="00680A6E">
            <w:pPr>
              <w:pStyle w:val="EmptyCellLayoutStyle"/>
              <w:spacing w:after="0" w:line="240" w:lineRule="auto"/>
            </w:pPr>
          </w:p>
        </w:tc>
        <w:tc>
          <w:tcPr>
            <w:tcW w:w="82" w:type="dxa"/>
          </w:tcPr>
          <w:p w14:paraId="60EC8803" w14:textId="77777777" w:rsidR="00680A6E" w:rsidRDefault="00680A6E">
            <w:pPr>
              <w:pStyle w:val="EmptyCellLayoutStyle"/>
              <w:spacing w:after="0" w:line="240" w:lineRule="auto"/>
            </w:pPr>
          </w:p>
        </w:tc>
        <w:tc>
          <w:tcPr>
            <w:tcW w:w="1329" w:type="dxa"/>
          </w:tcPr>
          <w:p w14:paraId="2741C968" w14:textId="77777777" w:rsidR="00680A6E" w:rsidRDefault="00680A6E">
            <w:pPr>
              <w:pStyle w:val="EmptyCellLayoutStyle"/>
              <w:spacing w:after="0" w:line="240" w:lineRule="auto"/>
            </w:pPr>
          </w:p>
        </w:tc>
        <w:tc>
          <w:tcPr>
            <w:tcW w:w="3904" w:type="dxa"/>
          </w:tcPr>
          <w:p w14:paraId="3D1FDAFC" w14:textId="77777777" w:rsidR="00680A6E" w:rsidRDefault="00680A6E">
            <w:pPr>
              <w:pStyle w:val="EmptyCellLayoutStyle"/>
              <w:spacing w:after="0" w:line="240" w:lineRule="auto"/>
            </w:pPr>
          </w:p>
        </w:tc>
        <w:tc>
          <w:tcPr>
            <w:tcW w:w="1537" w:type="dxa"/>
          </w:tcPr>
          <w:p w14:paraId="39A10DBC" w14:textId="77777777" w:rsidR="00680A6E" w:rsidRDefault="00680A6E">
            <w:pPr>
              <w:pStyle w:val="EmptyCellLayoutStyle"/>
              <w:spacing w:after="0" w:line="240" w:lineRule="auto"/>
            </w:pPr>
          </w:p>
        </w:tc>
        <w:tc>
          <w:tcPr>
            <w:tcW w:w="14" w:type="dxa"/>
          </w:tcPr>
          <w:p w14:paraId="5A2678A4" w14:textId="77777777" w:rsidR="00680A6E" w:rsidRDefault="00680A6E">
            <w:pPr>
              <w:pStyle w:val="EmptyCellLayoutStyle"/>
              <w:spacing w:after="0" w:line="240" w:lineRule="auto"/>
            </w:pPr>
          </w:p>
        </w:tc>
        <w:tc>
          <w:tcPr>
            <w:tcW w:w="24" w:type="dxa"/>
          </w:tcPr>
          <w:p w14:paraId="0857A4E4" w14:textId="77777777" w:rsidR="00680A6E" w:rsidRDefault="00680A6E">
            <w:pPr>
              <w:pStyle w:val="EmptyCellLayoutStyle"/>
              <w:spacing w:after="0" w:line="240" w:lineRule="auto"/>
            </w:pPr>
          </w:p>
        </w:tc>
        <w:tc>
          <w:tcPr>
            <w:tcW w:w="15" w:type="dxa"/>
          </w:tcPr>
          <w:p w14:paraId="0691D342" w14:textId="77777777" w:rsidR="00680A6E" w:rsidRDefault="00680A6E">
            <w:pPr>
              <w:pStyle w:val="EmptyCellLayoutStyle"/>
              <w:spacing w:after="0" w:line="240" w:lineRule="auto"/>
            </w:pPr>
          </w:p>
        </w:tc>
        <w:tc>
          <w:tcPr>
            <w:tcW w:w="89" w:type="dxa"/>
          </w:tcPr>
          <w:p w14:paraId="5BB99A36" w14:textId="77777777" w:rsidR="00680A6E" w:rsidRDefault="00680A6E">
            <w:pPr>
              <w:pStyle w:val="EmptyCellLayoutStyle"/>
              <w:spacing w:after="0" w:line="240" w:lineRule="auto"/>
            </w:pPr>
          </w:p>
        </w:tc>
      </w:tr>
      <w:tr w:rsidR="0065162A" w14:paraId="59AD9E04" w14:textId="77777777" w:rsidTr="0065162A">
        <w:tc>
          <w:tcPr>
            <w:tcW w:w="19" w:type="dxa"/>
          </w:tcPr>
          <w:p w14:paraId="37DC7802" w14:textId="77777777" w:rsidR="00680A6E" w:rsidRDefault="00680A6E">
            <w:pPr>
              <w:pStyle w:val="EmptyCellLayoutStyle"/>
              <w:spacing w:after="0" w:line="240" w:lineRule="auto"/>
            </w:pPr>
          </w:p>
        </w:tc>
        <w:tc>
          <w:tcPr>
            <w:tcW w:w="5" w:type="dxa"/>
          </w:tcPr>
          <w:p w14:paraId="1A34E213" w14:textId="77777777" w:rsidR="00680A6E" w:rsidRDefault="00680A6E">
            <w:pPr>
              <w:pStyle w:val="EmptyCellLayoutStyle"/>
              <w:spacing w:after="0" w:line="240" w:lineRule="auto"/>
            </w:pPr>
          </w:p>
        </w:tc>
        <w:tc>
          <w:tcPr>
            <w:tcW w:w="0" w:type="dxa"/>
          </w:tcPr>
          <w:p w14:paraId="0A28B4ED" w14:textId="77777777" w:rsidR="00680A6E" w:rsidRDefault="00680A6E">
            <w:pPr>
              <w:pStyle w:val="EmptyCellLayoutStyle"/>
              <w:spacing w:after="0" w:line="240" w:lineRule="auto"/>
            </w:pPr>
          </w:p>
        </w:tc>
        <w:tc>
          <w:tcPr>
            <w:tcW w:w="2" w:type="dxa"/>
          </w:tcPr>
          <w:p w14:paraId="071AEB83" w14:textId="77777777" w:rsidR="00680A6E" w:rsidRDefault="00680A6E">
            <w:pPr>
              <w:pStyle w:val="EmptyCellLayoutStyle"/>
              <w:spacing w:after="0" w:line="240" w:lineRule="auto"/>
            </w:pPr>
          </w:p>
        </w:tc>
        <w:tc>
          <w:tcPr>
            <w:tcW w:w="8" w:type="dxa"/>
          </w:tcPr>
          <w:p w14:paraId="04DE7FF6" w14:textId="77777777" w:rsidR="00680A6E" w:rsidRDefault="00680A6E">
            <w:pPr>
              <w:pStyle w:val="EmptyCellLayoutStyle"/>
              <w:spacing w:after="0" w:line="240" w:lineRule="auto"/>
            </w:pPr>
          </w:p>
        </w:tc>
        <w:tc>
          <w:tcPr>
            <w:tcW w:w="3" w:type="dxa"/>
          </w:tcPr>
          <w:p w14:paraId="77746563" w14:textId="77777777" w:rsidR="00680A6E" w:rsidRDefault="00680A6E">
            <w:pPr>
              <w:pStyle w:val="EmptyCellLayoutStyle"/>
              <w:spacing w:after="0" w:line="240" w:lineRule="auto"/>
            </w:pPr>
          </w:p>
        </w:tc>
        <w:tc>
          <w:tcPr>
            <w:tcW w:w="3" w:type="dxa"/>
          </w:tcPr>
          <w:p w14:paraId="45CE2ADF"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09DBD347" w14:textId="77777777">
              <w:trPr>
                <w:trHeight w:val="447"/>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9752"/>
                    <w:gridCol w:w="743"/>
                  </w:tblGrid>
                  <w:tr w:rsidR="00680A6E" w14:paraId="0BA3D9ED" w14:textId="77777777">
                    <w:trPr>
                      <w:trHeight w:val="220"/>
                    </w:trPr>
                    <w:tc>
                      <w:tcPr>
                        <w:tcW w:w="9752" w:type="dxa"/>
                      </w:tcPr>
                      <w:tbl>
                        <w:tblPr>
                          <w:tblW w:w="0" w:type="auto"/>
                          <w:tblCellMar>
                            <w:left w:w="0" w:type="dxa"/>
                            <w:right w:w="0" w:type="dxa"/>
                          </w:tblCellMar>
                          <w:tblLook w:val="04A0" w:firstRow="1" w:lastRow="0" w:firstColumn="1" w:lastColumn="0" w:noHBand="0" w:noVBand="1"/>
                        </w:tblPr>
                        <w:tblGrid>
                          <w:gridCol w:w="9752"/>
                        </w:tblGrid>
                        <w:tr w:rsidR="00680A6E" w14:paraId="1446C194" w14:textId="77777777">
                          <w:trPr>
                            <w:trHeight w:val="142"/>
                          </w:trPr>
                          <w:tc>
                            <w:tcPr>
                              <w:tcW w:w="9752" w:type="dxa"/>
                              <w:tcBorders>
                                <w:top w:val="nil"/>
                                <w:left w:val="nil"/>
                                <w:bottom w:val="nil"/>
                                <w:right w:val="nil"/>
                              </w:tcBorders>
                              <w:tcMar>
                                <w:top w:w="39" w:type="dxa"/>
                                <w:left w:w="39" w:type="dxa"/>
                                <w:bottom w:w="39" w:type="dxa"/>
                                <w:right w:w="39" w:type="dxa"/>
                              </w:tcMar>
                            </w:tcPr>
                            <w:p w14:paraId="01A40601" w14:textId="77777777" w:rsidR="00680A6E" w:rsidRDefault="00000000">
                              <w:pPr>
                                <w:spacing w:after="0" w:line="240" w:lineRule="auto"/>
                              </w:pPr>
                              <w:r>
                                <w:rPr>
                                  <w:rFonts w:ascii="Segoe UI" w:eastAsia="Segoe UI" w:hAnsi="Segoe UI"/>
                                  <w:b/>
                                  <w:color w:val="800080"/>
                                  <w:sz w:val="28"/>
                                </w:rPr>
                                <w:t>Cases By Status</w:t>
                              </w:r>
                            </w:p>
                          </w:tc>
                        </w:tr>
                      </w:tbl>
                      <w:p w14:paraId="3E7CD3AC" w14:textId="77777777" w:rsidR="00680A6E" w:rsidRDefault="00680A6E">
                        <w:pPr>
                          <w:spacing w:after="0" w:line="240" w:lineRule="auto"/>
                        </w:pPr>
                      </w:p>
                    </w:tc>
                    <w:tc>
                      <w:tcPr>
                        <w:tcW w:w="743" w:type="dxa"/>
                      </w:tcPr>
                      <w:p w14:paraId="7B77B2EE" w14:textId="77777777" w:rsidR="00680A6E" w:rsidRDefault="00680A6E">
                        <w:pPr>
                          <w:pStyle w:val="EmptyCellLayoutStyle"/>
                          <w:spacing w:after="0" w:line="240" w:lineRule="auto"/>
                        </w:pPr>
                      </w:p>
                    </w:tc>
                  </w:tr>
                  <w:tr w:rsidR="00680A6E" w14:paraId="699BD8B4" w14:textId="77777777">
                    <w:trPr>
                      <w:trHeight w:val="227"/>
                    </w:trPr>
                    <w:tc>
                      <w:tcPr>
                        <w:tcW w:w="9752" w:type="dxa"/>
                      </w:tcPr>
                      <w:p w14:paraId="257FCE60" w14:textId="77777777" w:rsidR="00680A6E" w:rsidRDefault="00680A6E">
                        <w:pPr>
                          <w:pStyle w:val="EmptyCellLayoutStyle"/>
                          <w:spacing w:after="0" w:line="240" w:lineRule="auto"/>
                        </w:pPr>
                      </w:p>
                    </w:tc>
                    <w:tc>
                      <w:tcPr>
                        <w:tcW w:w="743" w:type="dxa"/>
                      </w:tcPr>
                      <w:p w14:paraId="36AA89D0" w14:textId="77777777" w:rsidR="00680A6E" w:rsidRDefault="00680A6E">
                        <w:pPr>
                          <w:pStyle w:val="EmptyCellLayoutStyle"/>
                          <w:spacing w:after="0" w:line="240" w:lineRule="auto"/>
                        </w:pPr>
                      </w:p>
                    </w:tc>
                  </w:tr>
                </w:tbl>
                <w:p w14:paraId="29340C12" w14:textId="77777777" w:rsidR="00680A6E" w:rsidRDefault="00680A6E">
                  <w:pPr>
                    <w:spacing w:after="0" w:line="240" w:lineRule="auto"/>
                  </w:pPr>
                </w:p>
              </w:tc>
            </w:tr>
          </w:tbl>
          <w:p w14:paraId="1EBECA70" w14:textId="77777777" w:rsidR="00680A6E" w:rsidRDefault="00680A6E">
            <w:pPr>
              <w:spacing w:after="0" w:line="240" w:lineRule="auto"/>
            </w:pPr>
          </w:p>
        </w:tc>
        <w:tc>
          <w:tcPr>
            <w:tcW w:w="24" w:type="dxa"/>
          </w:tcPr>
          <w:p w14:paraId="777DC68E" w14:textId="77777777" w:rsidR="00680A6E" w:rsidRDefault="00680A6E">
            <w:pPr>
              <w:pStyle w:val="EmptyCellLayoutStyle"/>
              <w:spacing w:after="0" w:line="240" w:lineRule="auto"/>
            </w:pPr>
          </w:p>
        </w:tc>
        <w:tc>
          <w:tcPr>
            <w:tcW w:w="15" w:type="dxa"/>
          </w:tcPr>
          <w:p w14:paraId="361351A7" w14:textId="77777777" w:rsidR="00680A6E" w:rsidRDefault="00680A6E">
            <w:pPr>
              <w:pStyle w:val="EmptyCellLayoutStyle"/>
              <w:spacing w:after="0" w:line="240" w:lineRule="auto"/>
            </w:pPr>
          </w:p>
        </w:tc>
        <w:tc>
          <w:tcPr>
            <w:tcW w:w="89" w:type="dxa"/>
          </w:tcPr>
          <w:p w14:paraId="5AC2EC89" w14:textId="77777777" w:rsidR="00680A6E" w:rsidRDefault="00680A6E">
            <w:pPr>
              <w:pStyle w:val="EmptyCellLayoutStyle"/>
              <w:spacing w:after="0" w:line="240" w:lineRule="auto"/>
            </w:pPr>
          </w:p>
        </w:tc>
      </w:tr>
      <w:tr w:rsidR="00680A6E" w14:paraId="66D9ED78" w14:textId="77777777" w:rsidTr="35C718D1">
        <w:trPr>
          <w:trHeight w:val="100"/>
        </w:trPr>
        <w:tc>
          <w:tcPr>
            <w:tcW w:w="19" w:type="dxa"/>
          </w:tcPr>
          <w:p w14:paraId="48D659A9" w14:textId="77777777" w:rsidR="00680A6E" w:rsidRDefault="00680A6E">
            <w:pPr>
              <w:pStyle w:val="EmptyCellLayoutStyle"/>
              <w:spacing w:after="0" w:line="240" w:lineRule="auto"/>
            </w:pPr>
          </w:p>
        </w:tc>
        <w:tc>
          <w:tcPr>
            <w:tcW w:w="5" w:type="dxa"/>
          </w:tcPr>
          <w:p w14:paraId="6AF53EBA" w14:textId="77777777" w:rsidR="00680A6E" w:rsidRDefault="00680A6E">
            <w:pPr>
              <w:pStyle w:val="EmptyCellLayoutStyle"/>
              <w:spacing w:after="0" w:line="240" w:lineRule="auto"/>
            </w:pPr>
          </w:p>
        </w:tc>
        <w:tc>
          <w:tcPr>
            <w:tcW w:w="0" w:type="dxa"/>
          </w:tcPr>
          <w:p w14:paraId="1B350781" w14:textId="77777777" w:rsidR="00680A6E" w:rsidRDefault="00680A6E">
            <w:pPr>
              <w:pStyle w:val="EmptyCellLayoutStyle"/>
              <w:spacing w:after="0" w:line="240" w:lineRule="auto"/>
            </w:pPr>
          </w:p>
        </w:tc>
        <w:tc>
          <w:tcPr>
            <w:tcW w:w="2" w:type="dxa"/>
          </w:tcPr>
          <w:p w14:paraId="07F29996" w14:textId="77777777" w:rsidR="00680A6E" w:rsidRDefault="00680A6E">
            <w:pPr>
              <w:pStyle w:val="EmptyCellLayoutStyle"/>
              <w:spacing w:after="0" w:line="240" w:lineRule="auto"/>
            </w:pPr>
          </w:p>
        </w:tc>
        <w:tc>
          <w:tcPr>
            <w:tcW w:w="8" w:type="dxa"/>
          </w:tcPr>
          <w:p w14:paraId="0C01FB56" w14:textId="77777777" w:rsidR="00680A6E" w:rsidRDefault="00680A6E">
            <w:pPr>
              <w:pStyle w:val="EmptyCellLayoutStyle"/>
              <w:spacing w:after="0" w:line="240" w:lineRule="auto"/>
            </w:pPr>
          </w:p>
        </w:tc>
        <w:tc>
          <w:tcPr>
            <w:tcW w:w="3" w:type="dxa"/>
          </w:tcPr>
          <w:p w14:paraId="1173E931" w14:textId="77777777" w:rsidR="00680A6E" w:rsidRDefault="00680A6E">
            <w:pPr>
              <w:pStyle w:val="EmptyCellLayoutStyle"/>
              <w:spacing w:after="0" w:line="240" w:lineRule="auto"/>
            </w:pPr>
          </w:p>
        </w:tc>
        <w:tc>
          <w:tcPr>
            <w:tcW w:w="3" w:type="dxa"/>
          </w:tcPr>
          <w:p w14:paraId="79B2F40D" w14:textId="77777777" w:rsidR="00680A6E" w:rsidRDefault="00680A6E">
            <w:pPr>
              <w:pStyle w:val="EmptyCellLayoutStyle"/>
              <w:spacing w:after="0" w:line="240" w:lineRule="auto"/>
            </w:pPr>
          </w:p>
        </w:tc>
        <w:tc>
          <w:tcPr>
            <w:tcW w:w="1" w:type="dxa"/>
          </w:tcPr>
          <w:p w14:paraId="48E9E43F" w14:textId="77777777" w:rsidR="00680A6E" w:rsidRDefault="00680A6E">
            <w:pPr>
              <w:pStyle w:val="EmptyCellLayoutStyle"/>
              <w:spacing w:after="0" w:line="240" w:lineRule="auto"/>
            </w:pPr>
          </w:p>
        </w:tc>
        <w:tc>
          <w:tcPr>
            <w:tcW w:w="3" w:type="dxa"/>
          </w:tcPr>
          <w:p w14:paraId="2D931C55" w14:textId="77777777" w:rsidR="00680A6E" w:rsidRDefault="00680A6E">
            <w:pPr>
              <w:pStyle w:val="EmptyCellLayoutStyle"/>
              <w:spacing w:after="0" w:line="240" w:lineRule="auto"/>
            </w:pPr>
          </w:p>
        </w:tc>
        <w:tc>
          <w:tcPr>
            <w:tcW w:w="9" w:type="dxa"/>
          </w:tcPr>
          <w:p w14:paraId="10D16FD1" w14:textId="77777777" w:rsidR="00680A6E" w:rsidRDefault="00680A6E">
            <w:pPr>
              <w:pStyle w:val="EmptyCellLayoutStyle"/>
              <w:spacing w:after="0" w:line="240" w:lineRule="auto"/>
            </w:pPr>
          </w:p>
        </w:tc>
        <w:tc>
          <w:tcPr>
            <w:tcW w:w="4" w:type="dxa"/>
          </w:tcPr>
          <w:p w14:paraId="78766195" w14:textId="77777777" w:rsidR="00680A6E" w:rsidRDefault="00680A6E">
            <w:pPr>
              <w:pStyle w:val="EmptyCellLayoutStyle"/>
              <w:spacing w:after="0" w:line="240" w:lineRule="auto"/>
            </w:pPr>
          </w:p>
        </w:tc>
        <w:tc>
          <w:tcPr>
            <w:tcW w:w="10" w:type="dxa"/>
          </w:tcPr>
          <w:p w14:paraId="383E6BBA" w14:textId="77777777" w:rsidR="00680A6E" w:rsidRDefault="00680A6E">
            <w:pPr>
              <w:pStyle w:val="EmptyCellLayoutStyle"/>
              <w:spacing w:after="0" w:line="240" w:lineRule="auto"/>
            </w:pPr>
          </w:p>
        </w:tc>
        <w:tc>
          <w:tcPr>
            <w:tcW w:w="2" w:type="dxa"/>
          </w:tcPr>
          <w:p w14:paraId="36A1E150" w14:textId="77777777" w:rsidR="00680A6E" w:rsidRDefault="00680A6E">
            <w:pPr>
              <w:pStyle w:val="EmptyCellLayoutStyle"/>
              <w:spacing w:after="0" w:line="240" w:lineRule="auto"/>
            </w:pPr>
          </w:p>
        </w:tc>
        <w:tc>
          <w:tcPr>
            <w:tcW w:w="12" w:type="dxa"/>
          </w:tcPr>
          <w:p w14:paraId="7F3A645F" w14:textId="77777777" w:rsidR="00680A6E" w:rsidRDefault="00680A6E">
            <w:pPr>
              <w:pStyle w:val="EmptyCellLayoutStyle"/>
              <w:spacing w:after="0" w:line="240" w:lineRule="auto"/>
            </w:pPr>
          </w:p>
        </w:tc>
        <w:tc>
          <w:tcPr>
            <w:tcW w:w="3576" w:type="dxa"/>
          </w:tcPr>
          <w:p w14:paraId="5EFCF513" w14:textId="77777777" w:rsidR="00680A6E" w:rsidRDefault="00680A6E">
            <w:pPr>
              <w:pStyle w:val="EmptyCellLayoutStyle"/>
              <w:spacing w:after="0" w:line="240" w:lineRule="auto"/>
            </w:pPr>
          </w:p>
        </w:tc>
        <w:tc>
          <w:tcPr>
            <w:tcW w:w="82" w:type="dxa"/>
          </w:tcPr>
          <w:p w14:paraId="72CDB9A0" w14:textId="77777777" w:rsidR="00680A6E" w:rsidRDefault="00680A6E">
            <w:pPr>
              <w:pStyle w:val="EmptyCellLayoutStyle"/>
              <w:spacing w:after="0" w:line="240" w:lineRule="auto"/>
            </w:pPr>
          </w:p>
        </w:tc>
        <w:tc>
          <w:tcPr>
            <w:tcW w:w="1329" w:type="dxa"/>
          </w:tcPr>
          <w:p w14:paraId="34DB41D9" w14:textId="77777777" w:rsidR="00680A6E" w:rsidRDefault="00680A6E">
            <w:pPr>
              <w:pStyle w:val="EmptyCellLayoutStyle"/>
              <w:spacing w:after="0" w:line="240" w:lineRule="auto"/>
            </w:pPr>
          </w:p>
        </w:tc>
        <w:tc>
          <w:tcPr>
            <w:tcW w:w="3904" w:type="dxa"/>
          </w:tcPr>
          <w:p w14:paraId="1BBCA51C" w14:textId="77777777" w:rsidR="00680A6E" w:rsidRDefault="00680A6E">
            <w:pPr>
              <w:pStyle w:val="EmptyCellLayoutStyle"/>
              <w:spacing w:after="0" w:line="240" w:lineRule="auto"/>
            </w:pPr>
          </w:p>
        </w:tc>
        <w:tc>
          <w:tcPr>
            <w:tcW w:w="1537" w:type="dxa"/>
          </w:tcPr>
          <w:p w14:paraId="2D11E9D5" w14:textId="77777777" w:rsidR="00680A6E" w:rsidRDefault="00680A6E">
            <w:pPr>
              <w:pStyle w:val="EmptyCellLayoutStyle"/>
              <w:spacing w:after="0" w:line="240" w:lineRule="auto"/>
            </w:pPr>
          </w:p>
        </w:tc>
        <w:tc>
          <w:tcPr>
            <w:tcW w:w="14" w:type="dxa"/>
          </w:tcPr>
          <w:p w14:paraId="6E4B8110" w14:textId="77777777" w:rsidR="00680A6E" w:rsidRDefault="00680A6E">
            <w:pPr>
              <w:pStyle w:val="EmptyCellLayoutStyle"/>
              <w:spacing w:after="0" w:line="240" w:lineRule="auto"/>
            </w:pPr>
          </w:p>
        </w:tc>
        <w:tc>
          <w:tcPr>
            <w:tcW w:w="24" w:type="dxa"/>
          </w:tcPr>
          <w:p w14:paraId="4FC75FD2" w14:textId="77777777" w:rsidR="00680A6E" w:rsidRDefault="00680A6E">
            <w:pPr>
              <w:pStyle w:val="EmptyCellLayoutStyle"/>
              <w:spacing w:after="0" w:line="240" w:lineRule="auto"/>
            </w:pPr>
          </w:p>
        </w:tc>
        <w:tc>
          <w:tcPr>
            <w:tcW w:w="15" w:type="dxa"/>
          </w:tcPr>
          <w:p w14:paraId="06ED87E7" w14:textId="77777777" w:rsidR="00680A6E" w:rsidRDefault="00680A6E">
            <w:pPr>
              <w:pStyle w:val="EmptyCellLayoutStyle"/>
              <w:spacing w:after="0" w:line="240" w:lineRule="auto"/>
            </w:pPr>
          </w:p>
        </w:tc>
        <w:tc>
          <w:tcPr>
            <w:tcW w:w="89" w:type="dxa"/>
          </w:tcPr>
          <w:p w14:paraId="0A48B786" w14:textId="77777777" w:rsidR="00680A6E" w:rsidRDefault="00680A6E">
            <w:pPr>
              <w:pStyle w:val="EmptyCellLayoutStyle"/>
              <w:spacing w:after="0" w:line="240" w:lineRule="auto"/>
            </w:pPr>
          </w:p>
        </w:tc>
      </w:tr>
      <w:tr w:rsidR="0065162A" w14:paraId="51AAB089" w14:textId="77777777" w:rsidTr="0065162A">
        <w:tc>
          <w:tcPr>
            <w:tcW w:w="19" w:type="dxa"/>
          </w:tcPr>
          <w:p w14:paraId="7B9181A7" w14:textId="77777777" w:rsidR="00680A6E" w:rsidRDefault="00680A6E">
            <w:pPr>
              <w:pStyle w:val="EmptyCellLayoutStyle"/>
              <w:spacing w:after="0" w:line="240" w:lineRule="auto"/>
            </w:pPr>
          </w:p>
        </w:tc>
        <w:tc>
          <w:tcPr>
            <w:tcW w:w="5" w:type="dxa"/>
          </w:tcPr>
          <w:p w14:paraId="073C72FF" w14:textId="77777777" w:rsidR="00680A6E" w:rsidRDefault="00680A6E">
            <w:pPr>
              <w:pStyle w:val="EmptyCellLayoutStyle"/>
              <w:spacing w:after="0" w:line="240" w:lineRule="auto"/>
            </w:pPr>
          </w:p>
        </w:tc>
        <w:tc>
          <w:tcPr>
            <w:tcW w:w="0" w:type="dxa"/>
          </w:tcPr>
          <w:p w14:paraId="237AFADF" w14:textId="77777777" w:rsidR="00680A6E" w:rsidRDefault="00680A6E">
            <w:pPr>
              <w:pStyle w:val="EmptyCellLayoutStyle"/>
              <w:spacing w:after="0" w:line="240" w:lineRule="auto"/>
            </w:pPr>
          </w:p>
        </w:tc>
        <w:tc>
          <w:tcPr>
            <w:tcW w:w="2" w:type="dxa"/>
          </w:tcPr>
          <w:p w14:paraId="2A34CB1C" w14:textId="77777777" w:rsidR="00680A6E" w:rsidRDefault="00680A6E">
            <w:pPr>
              <w:pStyle w:val="EmptyCellLayoutStyle"/>
              <w:spacing w:after="0" w:line="240" w:lineRule="auto"/>
            </w:pPr>
          </w:p>
        </w:tc>
        <w:tc>
          <w:tcPr>
            <w:tcW w:w="8" w:type="dxa"/>
          </w:tcPr>
          <w:p w14:paraId="2707CC06" w14:textId="77777777" w:rsidR="00680A6E" w:rsidRDefault="00680A6E">
            <w:pPr>
              <w:pStyle w:val="EmptyCellLayoutStyle"/>
              <w:spacing w:after="0" w:line="240" w:lineRule="auto"/>
            </w:pPr>
          </w:p>
        </w:tc>
        <w:tc>
          <w:tcPr>
            <w:tcW w:w="3" w:type="dxa"/>
          </w:tcPr>
          <w:p w14:paraId="5BD3745A" w14:textId="77777777" w:rsidR="00680A6E" w:rsidRDefault="00680A6E">
            <w:pPr>
              <w:pStyle w:val="EmptyCellLayoutStyle"/>
              <w:spacing w:after="0" w:line="240" w:lineRule="auto"/>
            </w:pPr>
          </w:p>
        </w:tc>
        <w:tc>
          <w:tcPr>
            <w:tcW w:w="3" w:type="dxa"/>
          </w:tcPr>
          <w:p w14:paraId="2E749876" w14:textId="77777777" w:rsidR="00680A6E" w:rsidRDefault="00680A6E">
            <w:pPr>
              <w:pStyle w:val="EmptyCellLayoutStyle"/>
              <w:spacing w:after="0" w:line="240" w:lineRule="auto"/>
            </w:pPr>
          </w:p>
        </w:tc>
        <w:tc>
          <w:tcPr>
            <w:tcW w:w="1" w:type="dxa"/>
          </w:tcPr>
          <w:p w14:paraId="05CC5E8D" w14:textId="77777777" w:rsidR="00680A6E" w:rsidRDefault="00680A6E">
            <w:pPr>
              <w:pStyle w:val="EmptyCellLayoutStyle"/>
              <w:spacing w:after="0" w:line="240" w:lineRule="auto"/>
            </w:pPr>
          </w:p>
        </w:tc>
        <w:tc>
          <w:tcPr>
            <w:tcW w:w="3" w:type="dxa"/>
          </w:tcPr>
          <w:p w14:paraId="0776CA26" w14:textId="77777777" w:rsidR="00680A6E" w:rsidRDefault="00680A6E">
            <w:pPr>
              <w:pStyle w:val="EmptyCellLayoutStyle"/>
              <w:spacing w:after="0" w:line="240" w:lineRule="auto"/>
            </w:pPr>
          </w:p>
        </w:tc>
        <w:tc>
          <w:tcPr>
            <w:tcW w:w="9" w:type="dxa"/>
            <w:gridSpan w:val="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40"/>
              <w:gridCol w:w="1226"/>
              <w:gridCol w:w="1032"/>
            </w:tblGrid>
            <w:tr w:rsidR="00680A6E" w14:paraId="24D1C591" w14:textId="77777777">
              <w:trPr>
                <w:trHeight w:val="307"/>
              </w:trPr>
              <w:tc>
                <w:tcPr>
                  <w:tcW w:w="1440" w:type="dxa"/>
                  <w:tcBorders>
                    <w:top w:val="nil"/>
                    <w:left w:val="nil"/>
                    <w:bottom w:val="nil"/>
                    <w:right w:val="nil"/>
                  </w:tcBorders>
                  <w:shd w:val="clear" w:color="auto" w:fill="5C1B86"/>
                  <w:tcMar>
                    <w:top w:w="39" w:type="dxa"/>
                    <w:left w:w="39" w:type="dxa"/>
                    <w:bottom w:w="39" w:type="dxa"/>
                    <w:right w:w="39" w:type="dxa"/>
                  </w:tcMar>
                  <w:vAlign w:val="center"/>
                </w:tcPr>
                <w:p w14:paraId="42E3C245" w14:textId="77777777" w:rsidR="00680A6E" w:rsidRDefault="00000000">
                  <w:pPr>
                    <w:spacing w:after="0" w:line="240" w:lineRule="auto"/>
                  </w:pPr>
                  <w:r>
                    <w:rPr>
                      <w:rFonts w:ascii="Segoe UI" w:eastAsia="Segoe UI" w:hAnsi="Segoe UI"/>
                      <w:b/>
                      <w:color w:val="FFFFFF"/>
                      <w:sz w:val="16"/>
                    </w:rPr>
                    <w:t>Case Status</w:t>
                  </w:r>
                </w:p>
              </w:tc>
              <w:tc>
                <w:tcPr>
                  <w:tcW w:w="1226" w:type="dxa"/>
                  <w:tcBorders>
                    <w:top w:val="nil"/>
                    <w:left w:val="nil"/>
                    <w:bottom w:val="nil"/>
                    <w:right w:val="nil"/>
                  </w:tcBorders>
                  <w:shd w:val="clear" w:color="auto" w:fill="5C1B86"/>
                  <w:tcMar>
                    <w:top w:w="39" w:type="dxa"/>
                    <w:left w:w="39" w:type="dxa"/>
                    <w:bottom w:w="39" w:type="dxa"/>
                    <w:right w:w="39" w:type="dxa"/>
                  </w:tcMar>
                  <w:vAlign w:val="center"/>
                </w:tcPr>
                <w:p w14:paraId="3486FB58" w14:textId="77777777" w:rsidR="00680A6E" w:rsidRDefault="00000000">
                  <w:pPr>
                    <w:spacing w:after="0" w:line="240" w:lineRule="auto"/>
                  </w:pPr>
                  <w:r>
                    <w:rPr>
                      <w:rFonts w:ascii="Segoe UI" w:eastAsia="Segoe UI" w:hAnsi="Segoe UI"/>
                      <w:b/>
                      <w:color w:val="FFFFFF"/>
                      <w:sz w:val="16"/>
                    </w:rPr>
                    <w:t># of Cases</w:t>
                  </w:r>
                </w:p>
              </w:tc>
              <w:tc>
                <w:tcPr>
                  <w:tcW w:w="1032" w:type="dxa"/>
                  <w:tcBorders>
                    <w:top w:val="nil"/>
                    <w:left w:val="nil"/>
                    <w:bottom w:val="nil"/>
                    <w:right w:val="nil"/>
                  </w:tcBorders>
                  <w:shd w:val="clear" w:color="auto" w:fill="5C1B86"/>
                  <w:tcMar>
                    <w:top w:w="39" w:type="dxa"/>
                    <w:left w:w="39" w:type="dxa"/>
                    <w:bottom w:w="39" w:type="dxa"/>
                    <w:right w:w="39" w:type="dxa"/>
                  </w:tcMar>
                  <w:vAlign w:val="center"/>
                </w:tcPr>
                <w:p w14:paraId="310018A9" w14:textId="77777777" w:rsidR="00680A6E" w:rsidRDefault="00000000">
                  <w:pPr>
                    <w:spacing w:after="0" w:line="240" w:lineRule="auto"/>
                  </w:pPr>
                  <w:r>
                    <w:rPr>
                      <w:rFonts w:ascii="Segoe UI" w:eastAsia="Segoe UI" w:hAnsi="Segoe UI"/>
                      <w:b/>
                      <w:color w:val="FFFFFF"/>
                      <w:sz w:val="16"/>
                    </w:rPr>
                    <w:t>Hours</w:t>
                  </w:r>
                </w:p>
              </w:tc>
            </w:tr>
            <w:tr w:rsidR="00680A6E" w14:paraId="7107DA7A" w14:textId="77777777">
              <w:trPr>
                <w:trHeight w:val="307"/>
              </w:trPr>
              <w:tc>
                <w:tcPr>
                  <w:tcW w:w="1440" w:type="dxa"/>
                  <w:tcBorders>
                    <w:top w:val="nil"/>
                    <w:left w:val="nil"/>
                    <w:bottom w:val="nil"/>
                    <w:right w:val="nil"/>
                  </w:tcBorders>
                  <w:shd w:val="clear" w:color="auto" w:fill="FFFFFF"/>
                  <w:tcMar>
                    <w:top w:w="39" w:type="dxa"/>
                    <w:left w:w="39" w:type="dxa"/>
                    <w:bottom w:w="39" w:type="dxa"/>
                    <w:right w:w="39" w:type="dxa"/>
                  </w:tcMar>
                  <w:vAlign w:val="center"/>
                </w:tcPr>
                <w:p w14:paraId="6DE14BBE" w14:textId="77777777" w:rsidR="00680A6E" w:rsidRDefault="00000000">
                  <w:pPr>
                    <w:spacing w:after="0" w:line="240" w:lineRule="auto"/>
                  </w:pPr>
                  <w:r>
                    <w:rPr>
                      <w:rFonts w:ascii="Segoe UI" w:eastAsia="Segoe UI" w:hAnsi="Segoe UI"/>
                      <w:color w:val="171717"/>
                      <w:sz w:val="16"/>
                    </w:rPr>
                    <w:t>Closed</w:t>
                  </w:r>
                </w:p>
              </w:tc>
              <w:tc>
                <w:tcPr>
                  <w:tcW w:w="1226" w:type="dxa"/>
                  <w:tcBorders>
                    <w:top w:val="nil"/>
                    <w:left w:val="nil"/>
                    <w:bottom w:val="nil"/>
                    <w:right w:val="nil"/>
                  </w:tcBorders>
                  <w:shd w:val="clear" w:color="auto" w:fill="FFFFFF"/>
                  <w:tcMar>
                    <w:top w:w="39" w:type="dxa"/>
                    <w:left w:w="39" w:type="dxa"/>
                    <w:bottom w:w="39" w:type="dxa"/>
                    <w:right w:w="39" w:type="dxa"/>
                  </w:tcMar>
                  <w:vAlign w:val="center"/>
                </w:tcPr>
                <w:p w14:paraId="18F999B5" w14:textId="77777777" w:rsidR="00680A6E" w:rsidRDefault="00000000">
                  <w:pPr>
                    <w:spacing w:after="0" w:line="240" w:lineRule="auto"/>
                  </w:pPr>
                  <w:r>
                    <w:rPr>
                      <w:rFonts w:ascii="Segoe UI" w:eastAsia="Segoe UI" w:hAnsi="Segoe UI"/>
                      <w:color w:val="171717"/>
                      <w:sz w:val="16"/>
                    </w:rPr>
                    <w:t>2</w:t>
                  </w:r>
                </w:p>
              </w:tc>
              <w:tc>
                <w:tcPr>
                  <w:tcW w:w="1032" w:type="dxa"/>
                  <w:tcBorders>
                    <w:top w:val="nil"/>
                    <w:left w:val="nil"/>
                    <w:bottom w:val="nil"/>
                    <w:right w:val="nil"/>
                  </w:tcBorders>
                  <w:shd w:val="clear" w:color="auto" w:fill="FFFFFF"/>
                  <w:tcMar>
                    <w:top w:w="39" w:type="dxa"/>
                    <w:left w:w="39" w:type="dxa"/>
                    <w:bottom w:w="39" w:type="dxa"/>
                    <w:right w:w="39" w:type="dxa"/>
                  </w:tcMar>
                  <w:vAlign w:val="center"/>
                </w:tcPr>
                <w:p w14:paraId="6E88960A" w14:textId="77777777" w:rsidR="00680A6E" w:rsidRDefault="00000000">
                  <w:pPr>
                    <w:spacing w:after="0" w:line="240" w:lineRule="auto"/>
                  </w:pPr>
                  <w:r>
                    <w:rPr>
                      <w:rFonts w:ascii="Segoe UI" w:eastAsia="Segoe UI" w:hAnsi="Segoe UI"/>
                      <w:color w:val="171717"/>
                      <w:sz w:val="16"/>
                    </w:rPr>
                    <w:t>3:50</w:t>
                  </w:r>
                </w:p>
              </w:tc>
            </w:tr>
            <w:tr w:rsidR="00680A6E" w14:paraId="5BA9D291" w14:textId="77777777">
              <w:trPr>
                <w:trHeight w:val="307"/>
              </w:trPr>
              <w:tc>
                <w:tcPr>
                  <w:tcW w:w="1440" w:type="dxa"/>
                  <w:tcBorders>
                    <w:top w:val="nil"/>
                    <w:left w:val="nil"/>
                    <w:bottom w:val="nil"/>
                    <w:right w:val="nil"/>
                  </w:tcBorders>
                  <w:shd w:val="clear" w:color="auto" w:fill="FFFFFF"/>
                  <w:tcMar>
                    <w:top w:w="39" w:type="dxa"/>
                    <w:left w:w="39" w:type="dxa"/>
                    <w:bottom w:w="39" w:type="dxa"/>
                    <w:right w:w="39" w:type="dxa"/>
                  </w:tcMar>
                  <w:vAlign w:val="center"/>
                </w:tcPr>
                <w:p w14:paraId="252FEF7B" w14:textId="77777777" w:rsidR="00680A6E" w:rsidRDefault="00000000">
                  <w:pPr>
                    <w:spacing w:after="0" w:line="240" w:lineRule="auto"/>
                  </w:pPr>
                  <w:r>
                    <w:rPr>
                      <w:rFonts w:ascii="Segoe UI" w:eastAsia="Segoe UI" w:hAnsi="Segoe UI"/>
                      <w:color w:val="171717"/>
                      <w:sz w:val="16"/>
                    </w:rPr>
                    <w:t>Open</w:t>
                  </w:r>
                </w:p>
              </w:tc>
              <w:tc>
                <w:tcPr>
                  <w:tcW w:w="1226" w:type="dxa"/>
                  <w:tcBorders>
                    <w:top w:val="nil"/>
                    <w:left w:val="nil"/>
                    <w:bottom w:val="nil"/>
                    <w:right w:val="nil"/>
                  </w:tcBorders>
                  <w:shd w:val="clear" w:color="auto" w:fill="FFFFFF"/>
                  <w:tcMar>
                    <w:top w:w="39" w:type="dxa"/>
                    <w:left w:w="39" w:type="dxa"/>
                    <w:bottom w:w="39" w:type="dxa"/>
                    <w:right w:w="39" w:type="dxa"/>
                  </w:tcMar>
                  <w:vAlign w:val="center"/>
                </w:tcPr>
                <w:p w14:paraId="249FAAB8" w14:textId="77777777" w:rsidR="00680A6E" w:rsidRDefault="00000000">
                  <w:pPr>
                    <w:spacing w:after="0" w:line="240" w:lineRule="auto"/>
                  </w:pPr>
                  <w:r>
                    <w:rPr>
                      <w:rFonts w:ascii="Segoe UI" w:eastAsia="Segoe UI" w:hAnsi="Segoe UI"/>
                      <w:color w:val="171717"/>
                      <w:sz w:val="16"/>
                    </w:rPr>
                    <w:t>1</w:t>
                  </w:r>
                </w:p>
              </w:tc>
              <w:tc>
                <w:tcPr>
                  <w:tcW w:w="1032" w:type="dxa"/>
                  <w:tcBorders>
                    <w:top w:val="nil"/>
                    <w:left w:val="nil"/>
                    <w:bottom w:val="nil"/>
                    <w:right w:val="nil"/>
                  </w:tcBorders>
                  <w:shd w:val="clear" w:color="auto" w:fill="FFFFFF"/>
                  <w:tcMar>
                    <w:top w:w="39" w:type="dxa"/>
                    <w:left w:w="39" w:type="dxa"/>
                    <w:bottom w:w="39" w:type="dxa"/>
                    <w:right w:w="39" w:type="dxa"/>
                  </w:tcMar>
                  <w:vAlign w:val="center"/>
                </w:tcPr>
                <w:p w14:paraId="280EFD9D" w14:textId="77777777" w:rsidR="00680A6E" w:rsidRDefault="00000000">
                  <w:pPr>
                    <w:spacing w:after="0" w:line="240" w:lineRule="auto"/>
                  </w:pPr>
                  <w:r>
                    <w:rPr>
                      <w:rFonts w:ascii="Segoe UI" w:eastAsia="Segoe UI" w:hAnsi="Segoe UI"/>
                      <w:color w:val="171717"/>
                      <w:sz w:val="16"/>
                    </w:rPr>
                    <w:t>0:00</w:t>
                  </w:r>
                </w:p>
              </w:tc>
            </w:tr>
            <w:tr w:rsidR="00680A6E" w14:paraId="1355ECE8" w14:textId="77777777">
              <w:trPr>
                <w:trHeight w:val="307"/>
              </w:trPr>
              <w:tc>
                <w:tcPr>
                  <w:tcW w:w="1440" w:type="dxa"/>
                  <w:tcBorders>
                    <w:top w:val="nil"/>
                    <w:left w:val="nil"/>
                    <w:bottom w:val="nil"/>
                    <w:right w:val="nil"/>
                  </w:tcBorders>
                  <w:shd w:val="clear" w:color="auto" w:fill="FFFFFF"/>
                  <w:tcMar>
                    <w:top w:w="39" w:type="dxa"/>
                    <w:left w:w="39" w:type="dxa"/>
                    <w:bottom w:w="39" w:type="dxa"/>
                    <w:right w:w="39" w:type="dxa"/>
                  </w:tcMar>
                  <w:vAlign w:val="center"/>
                </w:tcPr>
                <w:p w14:paraId="51E8FDB7" w14:textId="77777777" w:rsidR="00680A6E" w:rsidRDefault="00000000">
                  <w:pPr>
                    <w:spacing w:after="0" w:line="240" w:lineRule="auto"/>
                  </w:pPr>
                  <w:r>
                    <w:rPr>
                      <w:rFonts w:ascii="Segoe UI" w:eastAsia="Segoe UI" w:hAnsi="Segoe UI"/>
                      <w:b/>
                      <w:color w:val="171717"/>
                      <w:sz w:val="16"/>
                    </w:rPr>
                    <w:t>Total</w:t>
                  </w:r>
                </w:p>
              </w:tc>
              <w:tc>
                <w:tcPr>
                  <w:tcW w:w="1226" w:type="dxa"/>
                  <w:tcBorders>
                    <w:top w:val="nil"/>
                    <w:left w:val="nil"/>
                    <w:bottom w:val="nil"/>
                    <w:right w:val="nil"/>
                  </w:tcBorders>
                  <w:shd w:val="clear" w:color="auto" w:fill="FFFFFF"/>
                  <w:tcMar>
                    <w:top w:w="39" w:type="dxa"/>
                    <w:left w:w="39" w:type="dxa"/>
                    <w:bottom w:w="39" w:type="dxa"/>
                    <w:right w:w="39" w:type="dxa"/>
                  </w:tcMar>
                  <w:vAlign w:val="center"/>
                </w:tcPr>
                <w:p w14:paraId="7A036E3D" w14:textId="77777777" w:rsidR="00680A6E" w:rsidRDefault="00000000">
                  <w:pPr>
                    <w:spacing w:after="0" w:line="240" w:lineRule="auto"/>
                  </w:pPr>
                  <w:r>
                    <w:rPr>
                      <w:rFonts w:ascii="Segoe UI" w:eastAsia="Segoe UI" w:hAnsi="Segoe UI"/>
                      <w:b/>
                      <w:color w:val="171717"/>
                      <w:sz w:val="16"/>
                    </w:rPr>
                    <w:t>3</w:t>
                  </w:r>
                </w:p>
              </w:tc>
              <w:tc>
                <w:tcPr>
                  <w:tcW w:w="1032" w:type="dxa"/>
                  <w:tcBorders>
                    <w:top w:val="nil"/>
                    <w:left w:val="nil"/>
                    <w:bottom w:val="nil"/>
                    <w:right w:val="nil"/>
                  </w:tcBorders>
                  <w:shd w:val="clear" w:color="auto" w:fill="FFFFFF"/>
                  <w:tcMar>
                    <w:top w:w="39" w:type="dxa"/>
                    <w:left w:w="39" w:type="dxa"/>
                    <w:bottom w:w="39" w:type="dxa"/>
                    <w:right w:w="39" w:type="dxa"/>
                  </w:tcMar>
                  <w:vAlign w:val="center"/>
                </w:tcPr>
                <w:p w14:paraId="3E1F3BA2" w14:textId="77777777" w:rsidR="00680A6E" w:rsidRDefault="00000000">
                  <w:pPr>
                    <w:spacing w:after="0" w:line="240" w:lineRule="auto"/>
                  </w:pPr>
                  <w:r>
                    <w:rPr>
                      <w:rFonts w:ascii="Segoe UI" w:eastAsia="Segoe UI" w:hAnsi="Segoe UI"/>
                      <w:b/>
                      <w:color w:val="171717"/>
                      <w:sz w:val="16"/>
                    </w:rPr>
                    <w:t>3:50</w:t>
                  </w:r>
                </w:p>
              </w:tc>
            </w:tr>
          </w:tbl>
          <w:p w14:paraId="406AE0E1" w14:textId="77777777" w:rsidR="00680A6E" w:rsidRDefault="00680A6E">
            <w:pPr>
              <w:spacing w:after="0" w:line="240" w:lineRule="auto"/>
            </w:pPr>
          </w:p>
        </w:tc>
        <w:tc>
          <w:tcPr>
            <w:tcW w:w="1329" w:type="dxa"/>
          </w:tcPr>
          <w:p w14:paraId="33750002" w14:textId="77777777" w:rsidR="00680A6E" w:rsidRDefault="00680A6E">
            <w:pPr>
              <w:pStyle w:val="EmptyCellLayoutStyle"/>
              <w:spacing w:after="0" w:line="240" w:lineRule="auto"/>
            </w:pPr>
          </w:p>
        </w:tc>
        <w:tc>
          <w:tcPr>
            <w:tcW w:w="3904" w:type="dxa"/>
          </w:tcPr>
          <w:p w14:paraId="22F1D405" w14:textId="77777777" w:rsidR="00680A6E" w:rsidRDefault="00680A6E">
            <w:pPr>
              <w:pStyle w:val="EmptyCellLayoutStyle"/>
              <w:spacing w:after="0" w:line="240" w:lineRule="auto"/>
            </w:pPr>
          </w:p>
        </w:tc>
        <w:tc>
          <w:tcPr>
            <w:tcW w:w="1537" w:type="dxa"/>
          </w:tcPr>
          <w:p w14:paraId="1C85BCEB" w14:textId="77777777" w:rsidR="00680A6E" w:rsidRDefault="00680A6E">
            <w:pPr>
              <w:pStyle w:val="EmptyCellLayoutStyle"/>
              <w:spacing w:after="0" w:line="240" w:lineRule="auto"/>
            </w:pPr>
          </w:p>
        </w:tc>
        <w:tc>
          <w:tcPr>
            <w:tcW w:w="14" w:type="dxa"/>
          </w:tcPr>
          <w:p w14:paraId="3D918BDB" w14:textId="77777777" w:rsidR="00680A6E" w:rsidRDefault="00680A6E">
            <w:pPr>
              <w:pStyle w:val="EmptyCellLayoutStyle"/>
              <w:spacing w:after="0" w:line="240" w:lineRule="auto"/>
            </w:pPr>
          </w:p>
        </w:tc>
        <w:tc>
          <w:tcPr>
            <w:tcW w:w="24" w:type="dxa"/>
          </w:tcPr>
          <w:p w14:paraId="0CA666A7" w14:textId="77777777" w:rsidR="00680A6E" w:rsidRDefault="00680A6E">
            <w:pPr>
              <w:pStyle w:val="EmptyCellLayoutStyle"/>
              <w:spacing w:after="0" w:line="240" w:lineRule="auto"/>
            </w:pPr>
          </w:p>
        </w:tc>
        <w:tc>
          <w:tcPr>
            <w:tcW w:w="15" w:type="dxa"/>
          </w:tcPr>
          <w:p w14:paraId="3BA2F1FC" w14:textId="77777777" w:rsidR="00680A6E" w:rsidRDefault="00680A6E">
            <w:pPr>
              <w:pStyle w:val="EmptyCellLayoutStyle"/>
              <w:spacing w:after="0" w:line="240" w:lineRule="auto"/>
            </w:pPr>
          </w:p>
        </w:tc>
        <w:tc>
          <w:tcPr>
            <w:tcW w:w="89" w:type="dxa"/>
          </w:tcPr>
          <w:p w14:paraId="16EA4817" w14:textId="77777777" w:rsidR="00680A6E" w:rsidRDefault="00680A6E">
            <w:pPr>
              <w:pStyle w:val="EmptyCellLayoutStyle"/>
              <w:spacing w:after="0" w:line="240" w:lineRule="auto"/>
            </w:pPr>
          </w:p>
        </w:tc>
      </w:tr>
      <w:tr w:rsidR="00680A6E" w14:paraId="7DB09FF1" w14:textId="77777777" w:rsidTr="35C718D1">
        <w:trPr>
          <w:trHeight w:val="485"/>
        </w:trPr>
        <w:tc>
          <w:tcPr>
            <w:tcW w:w="19" w:type="dxa"/>
          </w:tcPr>
          <w:p w14:paraId="017F7155" w14:textId="77777777" w:rsidR="00680A6E" w:rsidRDefault="00680A6E">
            <w:pPr>
              <w:pStyle w:val="EmptyCellLayoutStyle"/>
              <w:spacing w:after="0" w:line="240" w:lineRule="auto"/>
            </w:pPr>
          </w:p>
        </w:tc>
        <w:tc>
          <w:tcPr>
            <w:tcW w:w="5" w:type="dxa"/>
          </w:tcPr>
          <w:p w14:paraId="65E0D4A3" w14:textId="77777777" w:rsidR="00680A6E" w:rsidRDefault="00680A6E">
            <w:pPr>
              <w:pStyle w:val="EmptyCellLayoutStyle"/>
              <w:spacing w:after="0" w:line="240" w:lineRule="auto"/>
            </w:pPr>
          </w:p>
        </w:tc>
        <w:tc>
          <w:tcPr>
            <w:tcW w:w="0" w:type="dxa"/>
          </w:tcPr>
          <w:p w14:paraId="4412D959" w14:textId="77777777" w:rsidR="00680A6E" w:rsidRDefault="00680A6E">
            <w:pPr>
              <w:pStyle w:val="EmptyCellLayoutStyle"/>
              <w:spacing w:after="0" w:line="240" w:lineRule="auto"/>
            </w:pPr>
          </w:p>
        </w:tc>
        <w:tc>
          <w:tcPr>
            <w:tcW w:w="2" w:type="dxa"/>
          </w:tcPr>
          <w:p w14:paraId="63F53463" w14:textId="77777777" w:rsidR="00680A6E" w:rsidRDefault="00680A6E">
            <w:pPr>
              <w:pStyle w:val="EmptyCellLayoutStyle"/>
              <w:spacing w:after="0" w:line="240" w:lineRule="auto"/>
            </w:pPr>
          </w:p>
        </w:tc>
        <w:tc>
          <w:tcPr>
            <w:tcW w:w="8" w:type="dxa"/>
          </w:tcPr>
          <w:p w14:paraId="55E56485" w14:textId="77777777" w:rsidR="00680A6E" w:rsidRDefault="00680A6E">
            <w:pPr>
              <w:pStyle w:val="EmptyCellLayoutStyle"/>
              <w:spacing w:after="0" w:line="240" w:lineRule="auto"/>
            </w:pPr>
          </w:p>
        </w:tc>
        <w:tc>
          <w:tcPr>
            <w:tcW w:w="3" w:type="dxa"/>
          </w:tcPr>
          <w:p w14:paraId="50478401" w14:textId="77777777" w:rsidR="00680A6E" w:rsidRDefault="00680A6E">
            <w:pPr>
              <w:pStyle w:val="EmptyCellLayoutStyle"/>
              <w:spacing w:after="0" w:line="240" w:lineRule="auto"/>
            </w:pPr>
          </w:p>
        </w:tc>
        <w:tc>
          <w:tcPr>
            <w:tcW w:w="3" w:type="dxa"/>
          </w:tcPr>
          <w:p w14:paraId="33EBCFF7" w14:textId="77777777" w:rsidR="00680A6E" w:rsidRDefault="00680A6E">
            <w:pPr>
              <w:pStyle w:val="EmptyCellLayoutStyle"/>
              <w:spacing w:after="0" w:line="240" w:lineRule="auto"/>
            </w:pPr>
          </w:p>
        </w:tc>
        <w:tc>
          <w:tcPr>
            <w:tcW w:w="1" w:type="dxa"/>
          </w:tcPr>
          <w:p w14:paraId="07A212B3" w14:textId="77777777" w:rsidR="00680A6E" w:rsidRDefault="00680A6E">
            <w:pPr>
              <w:pStyle w:val="EmptyCellLayoutStyle"/>
              <w:spacing w:after="0" w:line="240" w:lineRule="auto"/>
            </w:pPr>
          </w:p>
        </w:tc>
        <w:tc>
          <w:tcPr>
            <w:tcW w:w="3" w:type="dxa"/>
          </w:tcPr>
          <w:p w14:paraId="26366F22" w14:textId="77777777" w:rsidR="00680A6E" w:rsidRDefault="00680A6E">
            <w:pPr>
              <w:pStyle w:val="EmptyCellLayoutStyle"/>
              <w:spacing w:after="0" w:line="240" w:lineRule="auto"/>
            </w:pPr>
          </w:p>
        </w:tc>
        <w:tc>
          <w:tcPr>
            <w:tcW w:w="9" w:type="dxa"/>
          </w:tcPr>
          <w:p w14:paraId="58E7106E" w14:textId="77777777" w:rsidR="00680A6E" w:rsidRDefault="00680A6E">
            <w:pPr>
              <w:pStyle w:val="EmptyCellLayoutStyle"/>
              <w:spacing w:after="0" w:line="240" w:lineRule="auto"/>
            </w:pPr>
          </w:p>
        </w:tc>
        <w:tc>
          <w:tcPr>
            <w:tcW w:w="4" w:type="dxa"/>
          </w:tcPr>
          <w:p w14:paraId="4900654F" w14:textId="77777777" w:rsidR="00680A6E" w:rsidRDefault="00680A6E">
            <w:pPr>
              <w:pStyle w:val="EmptyCellLayoutStyle"/>
              <w:spacing w:after="0" w:line="240" w:lineRule="auto"/>
            </w:pPr>
          </w:p>
        </w:tc>
        <w:tc>
          <w:tcPr>
            <w:tcW w:w="10" w:type="dxa"/>
          </w:tcPr>
          <w:p w14:paraId="2A5D67D1" w14:textId="77777777" w:rsidR="00680A6E" w:rsidRDefault="00680A6E">
            <w:pPr>
              <w:pStyle w:val="EmptyCellLayoutStyle"/>
              <w:spacing w:after="0" w:line="240" w:lineRule="auto"/>
            </w:pPr>
          </w:p>
        </w:tc>
        <w:tc>
          <w:tcPr>
            <w:tcW w:w="2" w:type="dxa"/>
          </w:tcPr>
          <w:p w14:paraId="3452475D" w14:textId="77777777" w:rsidR="00680A6E" w:rsidRDefault="00680A6E">
            <w:pPr>
              <w:pStyle w:val="EmptyCellLayoutStyle"/>
              <w:spacing w:after="0" w:line="240" w:lineRule="auto"/>
            </w:pPr>
          </w:p>
        </w:tc>
        <w:tc>
          <w:tcPr>
            <w:tcW w:w="12" w:type="dxa"/>
          </w:tcPr>
          <w:p w14:paraId="51022026" w14:textId="77777777" w:rsidR="00680A6E" w:rsidRDefault="00680A6E">
            <w:pPr>
              <w:pStyle w:val="EmptyCellLayoutStyle"/>
              <w:spacing w:after="0" w:line="240" w:lineRule="auto"/>
            </w:pPr>
          </w:p>
        </w:tc>
        <w:tc>
          <w:tcPr>
            <w:tcW w:w="3576" w:type="dxa"/>
          </w:tcPr>
          <w:p w14:paraId="306016B9" w14:textId="77777777" w:rsidR="00680A6E" w:rsidRDefault="00680A6E">
            <w:pPr>
              <w:pStyle w:val="EmptyCellLayoutStyle"/>
              <w:spacing w:after="0" w:line="240" w:lineRule="auto"/>
            </w:pPr>
          </w:p>
        </w:tc>
        <w:tc>
          <w:tcPr>
            <w:tcW w:w="82" w:type="dxa"/>
          </w:tcPr>
          <w:p w14:paraId="44D1DF13" w14:textId="77777777" w:rsidR="00680A6E" w:rsidRDefault="00680A6E">
            <w:pPr>
              <w:pStyle w:val="EmptyCellLayoutStyle"/>
              <w:spacing w:after="0" w:line="240" w:lineRule="auto"/>
            </w:pPr>
          </w:p>
        </w:tc>
        <w:tc>
          <w:tcPr>
            <w:tcW w:w="1329" w:type="dxa"/>
          </w:tcPr>
          <w:p w14:paraId="4DCC34CF" w14:textId="77777777" w:rsidR="00680A6E" w:rsidRDefault="00680A6E">
            <w:pPr>
              <w:pStyle w:val="EmptyCellLayoutStyle"/>
              <w:spacing w:after="0" w:line="240" w:lineRule="auto"/>
            </w:pPr>
          </w:p>
        </w:tc>
        <w:tc>
          <w:tcPr>
            <w:tcW w:w="3904" w:type="dxa"/>
          </w:tcPr>
          <w:p w14:paraId="48DDB96B" w14:textId="77777777" w:rsidR="00680A6E" w:rsidRDefault="00680A6E">
            <w:pPr>
              <w:pStyle w:val="EmptyCellLayoutStyle"/>
              <w:spacing w:after="0" w:line="240" w:lineRule="auto"/>
            </w:pPr>
          </w:p>
        </w:tc>
        <w:tc>
          <w:tcPr>
            <w:tcW w:w="1537" w:type="dxa"/>
          </w:tcPr>
          <w:p w14:paraId="07BD4E4E" w14:textId="77777777" w:rsidR="00680A6E" w:rsidRDefault="00680A6E">
            <w:pPr>
              <w:pStyle w:val="EmptyCellLayoutStyle"/>
              <w:spacing w:after="0" w:line="240" w:lineRule="auto"/>
            </w:pPr>
          </w:p>
        </w:tc>
        <w:tc>
          <w:tcPr>
            <w:tcW w:w="14" w:type="dxa"/>
          </w:tcPr>
          <w:p w14:paraId="1E87A056" w14:textId="77777777" w:rsidR="00680A6E" w:rsidRDefault="00680A6E">
            <w:pPr>
              <w:pStyle w:val="EmptyCellLayoutStyle"/>
              <w:spacing w:after="0" w:line="240" w:lineRule="auto"/>
            </w:pPr>
          </w:p>
        </w:tc>
        <w:tc>
          <w:tcPr>
            <w:tcW w:w="24" w:type="dxa"/>
          </w:tcPr>
          <w:p w14:paraId="4D078B8E" w14:textId="77777777" w:rsidR="00680A6E" w:rsidRDefault="00680A6E">
            <w:pPr>
              <w:pStyle w:val="EmptyCellLayoutStyle"/>
              <w:spacing w:after="0" w:line="240" w:lineRule="auto"/>
            </w:pPr>
          </w:p>
        </w:tc>
        <w:tc>
          <w:tcPr>
            <w:tcW w:w="15" w:type="dxa"/>
          </w:tcPr>
          <w:p w14:paraId="621DBB35" w14:textId="77777777" w:rsidR="00680A6E" w:rsidRDefault="00680A6E">
            <w:pPr>
              <w:pStyle w:val="EmptyCellLayoutStyle"/>
              <w:spacing w:after="0" w:line="240" w:lineRule="auto"/>
            </w:pPr>
          </w:p>
        </w:tc>
        <w:tc>
          <w:tcPr>
            <w:tcW w:w="89" w:type="dxa"/>
          </w:tcPr>
          <w:p w14:paraId="4C12438A" w14:textId="77777777" w:rsidR="00680A6E" w:rsidRDefault="00680A6E">
            <w:pPr>
              <w:pStyle w:val="EmptyCellLayoutStyle"/>
              <w:spacing w:after="0" w:line="240" w:lineRule="auto"/>
            </w:pPr>
          </w:p>
        </w:tc>
      </w:tr>
      <w:tr w:rsidR="0065162A" w14:paraId="16E7533C" w14:textId="77777777" w:rsidTr="0065162A">
        <w:tc>
          <w:tcPr>
            <w:tcW w:w="19" w:type="dxa"/>
          </w:tcPr>
          <w:p w14:paraId="3FCC4F5F" w14:textId="77777777" w:rsidR="00680A6E" w:rsidRDefault="00680A6E">
            <w:pPr>
              <w:pStyle w:val="EmptyCellLayoutStyle"/>
              <w:spacing w:after="0" w:line="240" w:lineRule="auto"/>
            </w:pPr>
          </w:p>
        </w:tc>
        <w:tc>
          <w:tcPr>
            <w:tcW w:w="5" w:type="dxa"/>
          </w:tcPr>
          <w:p w14:paraId="64F4B3CC" w14:textId="77777777" w:rsidR="00680A6E" w:rsidRDefault="00680A6E">
            <w:pPr>
              <w:pStyle w:val="EmptyCellLayoutStyle"/>
              <w:spacing w:after="0" w:line="240" w:lineRule="auto"/>
            </w:pPr>
          </w:p>
        </w:tc>
        <w:tc>
          <w:tcPr>
            <w:tcW w:w="0" w:type="dxa"/>
          </w:tcPr>
          <w:p w14:paraId="3D42F08D" w14:textId="77777777" w:rsidR="00680A6E" w:rsidRDefault="00680A6E">
            <w:pPr>
              <w:pStyle w:val="EmptyCellLayoutStyle"/>
              <w:spacing w:after="0" w:line="240" w:lineRule="auto"/>
            </w:pPr>
          </w:p>
        </w:tc>
        <w:tc>
          <w:tcPr>
            <w:tcW w:w="2"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2DA24E1A" w14:textId="77777777">
              <w:trPr>
                <w:trHeight w:val="544"/>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7987"/>
                    <w:gridCol w:w="2526"/>
                  </w:tblGrid>
                  <w:tr w:rsidR="00680A6E" w14:paraId="16CFD956" w14:textId="77777777">
                    <w:trPr>
                      <w:trHeight w:val="544"/>
                    </w:trPr>
                    <w:tc>
                      <w:tcPr>
                        <w:tcW w:w="7987" w:type="dxa"/>
                      </w:tcPr>
                      <w:tbl>
                        <w:tblPr>
                          <w:tblW w:w="0" w:type="auto"/>
                          <w:tblCellMar>
                            <w:left w:w="0" w:type="dxa"/>
                            <w:right w:w="0" w:type="dxa"/>
                          </w:tblCellMar>
                          <w:tblLook w:val="04A0" w:firstRow="1" w:lastRow="0" w:firstColumn="1" w:lastColumn="0" w:noHBand="0" w:noVBand="1"/>
                        </w:tblPr>
                        <w:tblGrid>
                          <w:gridCol w:w="7987"/>
                        </w:tblGrid>
                        <w:tr w:rsidR="00680A6E" w14:paraId="3E37594A" w14:textId="77777777">
                          <w:trPr>
                            <w:trHeight w:val="466"/>
                          </w:trPr>
                          <w:tc>
                            <w:tcPr>
                              <w:tcW w:w="7987" w:type="dxa"/>
                              <w:tcBorders>
                                <w:top w:val="nil"/>
                                <w:left w:val="nil"/>
                                <w:bottom w:val="nil"/>
                                <w:right w:val="nil"/>
                              </w:tcBorders>
                              <w:tcMar>
                                <w:top w:w="39" w:type="dxa"/>
                                <w:left w:w="39" w:type="dxa"/>
                                <w:bottom w:w="39" w:type="dxa"/>
                                <w:right w:w="39" w:type="dxa"/>
                              </w:tcMar>
                            </w:tcPr>
                            <w:p w14:paraId="21612727" w14:textId="77777777" w:rsidR="00680A6E" w:rsidRDefault="00000000">
                              <w:pPr>
                                <w:spacing w:after="0" w:line="240" w:lineRule="auto"/>
                              </w:pPr>
                              <w:r>
                                <w:rPr>
                                  <w:rFonts w:ascii="Segoe UI" w:eastAsia="Segoe UI" w:hAnsi="Segoe UI"/>
                                  <w:b/>
                                  <w:color w:val="800080"/>
                                  <w:sz w:val="28"/>
                                </w:rPr>
                                <w:t>Requests By Service Category</w:t>
                              </w:r>
                            </w:p>
                          </w:tc>
                        </w:tr>
                      </w:tbl>
                      <w:p w14:paraId="2CB7085F" w14:textId="77777777" w:rsidR="00680A6E" w:rsidRDefault="00680A6E">
                        <w:pPr>
                          <w:spacing w:after="0" w:line="240" w:lineRule="auto"/>
                        </w:pPr>
                      </w:p>
                    </w:tc>
                    <w:tc>
                      <w:tcPr>
                        <w:tcW w:w="2526" w:type="dxa"/>
                      </w:tcPr>
                      <w:p w14:paraId="768FAEA2" w14:textId="77777777" w:rsidR="00680A6E" w:rsidRDefault="00680A6E">
                        <w:pPr>
                          <w:pStyle w:val="EmptyCellLayoutStyle"/>
                          <w:spacing w:after="0" w:line="240" w:lineRule="auto"/>
                        </w:pPr>
                      </w:p>
                    </w:tc>
                  </w:tr>
                </w:tbl>
                <w:p w14:paraId="5615A601" w14:textId="77777777" w:rsidR="00680A6E" w:rsidRDefault="00680A6E">
                  <w:pPr>
                    <w:spacing w:after="0" w:line="240" w:lineRule="auto"/>
                  </w:pPr>
                </w:p>
              </w:tc>
            </w:tr>
          </w:tbl>
          <w:p w14:paraId="5ED1B1AC" w14:textId="77777777" w:rsidR="00680A6E" w:rsidRDefault="00680A6E">
            <w:pPr>
              <w:spacing w:after="0" w:line="240" w:lineRule="auto"/>
            </w:pPr>
          </w:p>
        </w:tc>
        <w:tc>
          <w:tcPr>
            <w:tcW w:w="24" w:type="dxa"/>
          </w:tcPr>
          <w:p w14:paraId="4E874E90" w14:textId="77777777" w:rsidR="00680A6E" w:rsidRDefault="00680A6E">
            <w:pPr>
              <w:pStyle w:val="EmptyCellLayoutStyle"/>
              <w:spacing w:after="0" w:line="240" w:lineRule="auto"/>
            </w:pPr>
          </w:p>
        </w:tc>
        <w:tc>
          <w:tcPr>
            <w:tcW w:w="15" w:type="dxa"/>
          </w:tcPr>
          <w:p w14:paraId="2FC8E8A3" w14:textId="77777777" w:rsidR="00680A6E" w:rsidRDefault="00680A6E">
            <w:pPr>
              <w:pStyle w:val="EmptyCellLayoutStyle"/>
              <w:spacing w:after="0" w:line="240" w:lineRule="auto"/>
            </w:pPr>
          </w:p>
        </w:tc>
        <w:tc>
          <w:tcPr>
            <w:tcW w:w="89" w:type="dxa"/>
          </w:tcPr>
          <w:p w14:paraId="6FA49B4B" w14:textId="77777777" w:rsidR="00680A6E" w:rsidRDefault="00680A6E">
            <w:pPr>
              <w:pStyle w:val="EmptyCellLayoutStyle"/>
              <w:spacing w:after="0" w:line="240" w:lineRule="auto"/>
            </w:pPr>
          </w:p>
        </w:tc>
      </w:tr>
      <w:tr w:rsidR="00680A6E" w14:paraId="59596E08" w14:textId="77777777" w:rsidTr="35C718D1">
        <w:trPr>
          <w:trHeight w:val="88"/>
        </w:trPr>
        <w:tc>
          <w:tcPr>
            <w:tcW w:w="19" w:type="dxa"/>
          </w:tcPr>
          <w:p w14:paraId="5F8515DE" w14:textId="77777777" w:rsidR="00680A6E" w:rsidRDefault="00680A6E">
            <w:pPr>
              <w:pStyle w:val="EmptyCellLayoutStyle"/>
              <w:spacing w:after="0" w:line="240" w:lineRule="auto"/>
            </w:pPr>
          </w:p>
        </w:tc>
        <w:tc>
          <w:tcPr>
            <w:tcW w:w="5" w:type="dxa"/>
          </w:tcPr>
          <w:p w14:paraId="60431708" w14:textId="77777777" w:rsidR="00680A6E" w:rsidRDefault="00680A6E">
            <w:pPr>
              <w:pStyle w:val="EmptyCellLayoutStyle"/>
              <w:spacing w:after="0" w:line="240" w:lineRule="auto"/>
            </w:pPr>
          </w:p>
        </w:tc>
        <w:tc>
          <w:tcPr>
            <w:tcW w:w="0" w:type="dxa"/>
          </w:tcPr>
          <w:p w14:paraId="77681779" w14:textId="77777777" w:rsidR="00680A6E" w:rsidRDefault="00680A6E">
            <w:pPr>
              <w:pStyle w:val="EmptyCellLayoutStyle"/>
              <w:spacing w:after="0" w:line="240" w:lineRule="auto"/>
            </w:pPr>
          </w:p>
        </w:tc>
        <w:tc>
          <w:tcPr>
            <w:tcW w:w="2" w:type="dxa"/>
          </w:tcPr>
          <w:p w14:paraId="3F2B47F6" w14:textId="77777777" w:rsidR="00680A6E" w:rsidRDefault="00680A6E">
            <w:pPr>
              <w:pStyle w:val="EmptyCellLayoutStyle"/>
              <w:spacing w:after="0" w:line="240" w:lineRule="auto"/>
            </w:pPr>
          </w:p>
        </w:tc>
        <w:tc>
          <w:tcPr>
            <w:tcW w:w="8" w:type="dxa"/>
          </w:tcPr>
          <w:p w14:paraId="3D8E2E78" w14:textId="77777777" w:rsidR="00680A6E" w:rsidRDefault="00680A6E">
            <w:pPr>
              <w:pStyle w:val="EmptyCellLayoutStyle"/>
              <w:spacing w:after="0" w:line="240" w:lineRule="auto"/>
            </w:pPr>
          </w:p>
        </w:tc>
        <w:tc>
          <w:tcPr>
            <w:tcW w:w="3" w:type="dxa"/>
          </w:tcPr>
          <w:p w14:paraId="76B32791" w14:textId="77777777" w:rsidR="00680A6E" w:rsidRDefault="00680A6E">
            <w:pPr>
              <w:pStyle w:val="EmptyCellLayoutStyle"/>
              <w:spacing w:after="0" w:line="240" w:lineRule="auto"/>
            </w:pPr>
          </w:p>
        </w:tc>
        <w:tc>
          <w:tcPr>
            <w:tcW w:w="3" w:type="dxa"/>
          </w:tcPr>
          <w:p w14:paraId="18914FEF" w14:textId="77777777" w:rsidR="00680A6E" w:rsidRDefault="00680A6E">
            <w:pPr>
              <w:pStyle w:val="EmptyCellLayoutStyle"/>
              <w:spacing w:after="0" w:line="240" w:lineRule="auto"/>
            </w:pPr>
          </w:p>
        </w:tc>
        <w:tc>
          <w:tcPr>
            <w:tcW w:w="1" w:type="dxa"/>
          </w:tcPr>
          <w:p w14:paraId="020E4C42" w14:textId="77777777" w:rsidR="00680A6E" w:rsidRDefault="00680A6E">
            <w:pPr>
              <w:pStyle w:val="EmptyCellLayoutStyle"/>
              <w:spacing w:after="0" w:line="240" w:lineRule="auto"/>
            </w:pPr>
          </w:p>
        </w:tc>
        <w:tc>
          <w:tcPr>
            <w:tcW w:w="3" w:type="dxa"/>
          </w:tcPr>
          <w:p w14:paraId="5AD00175" w14:textId="77777777" w:rsidR="00680A6E" w:rsidRDefault="00680A6E">
            <w:pPr>
              <w:pStyle w:val="EmptyCellLayoutStyle"/>
              <w:spacing w:after="0" w:line="240" w:lineRule="auto"/>
            </w:pPr>
          </w:p>
        </w:tc>
        <w:tc>
          <w:tcPr>
            <w:tcW w:w="9" w:type="dxa"/>
          </w:tcPr>
          <w:p w14:paraId="1E568636" w14:textId="77777777" w:rsidR="00680A6E" w:rsidRDefault="00680A6E">
            <w:pPr>
              <w:pStyle w:val="EmptyCellLayoutStyle"/>
              <w:spacing w:after="0" w:line="240" w:lineRule="auto"/>
            </w:pPr>
          </w:p>
        </w:tc>
        <w:tc>
          <w:tcPr>
            <w:tcW w:w="4" w:type="dxa"/>
          </w:tcPr>
          <w:p w14:paraId="47E76056" w14:textId="77777777" w:rsidR="00680A6E" w:rsidRDefault="00680A6E">
            <w:pPr>
              <w:pStyle w:val="EmptyCellLayoutStyle"/>
              <w:spacing w:after="0" w:line="240" w:lineRule="auto"/>
            </w:pPr>
          </w:p>
        </w:tc>
        <w:tc>
          <w:tcPr>
            <w:tcW w:w="10" w:type="dxa"/>
          </w:tcPr>
          <w:p w14:paraId="545ED2F9" w14:textId="77777777" w:rsidR="00680A6E" w:rsidRDefault="00680A6E">
            <w:pPr>
              <w:pStyle w:val="EmptyCellLayoutStyle"/>
              <w:spacing w:after="0" w:line="240" w:lineRule="auto"/>
            </w:pPr>
          </w:p>
        </w:tc>
        <w:tc>
          <w:tcPr>
            <w:tcW w:w="2" w:type="dxa"/>
          </w:tcPr>
          <w:p w14:paraId="389B2468" w14:textId="77777777" w:rsidR="00680A6E" w:rsidRDefault="00680A6E">
            <w:pPr>
              <w:pStyle w:val="EmptyCellLayoutStyle"/>
              <w:spacing w:after="0" w:line="240" w:lineRule="auto"/>
            </w:pPr>
          </w:p>
        </w:tc>
        <w:tc>
          <w:tcPr>
            <w:tcW w:w="12" w:type="dxa"/>
          </w:tcPr>
          <w:p w14:paraId="67B01BDE" w14:textId="77777777" w:rsidR="00680A6E" w:rsidRDefault="00680A6E">
            <w:pPr>
              <w:pStyle w:val="EmptyCellLayoutStyle"/>
              <w:spacing w:after="0" w:line="240" w:lineRule="auto"/>
            </w:pPr>
          </w:p>
        </w:tc>
        <w:tc>
          <w:tcPr>
            <w:tcW w:w="3576" w:type="dxa"/>
          </w:tcPr>
          <w:p w14:paraId="5A5437E5" w14:textId="77777777" w:rsidR="00680A6E" w:rsidRDefault="00680A6E">
            <w:pPr>
              <w:pStyle w:val="EmptyCellLayoutStyle"/>
              <w:spacing w:after="0" w:line="240" w:lineRule="auto"/>
            </w:pPr>
          </w:p>
        </w:tc>
        <w:tc>
          <w:tcPr>
            <w:tcW w:w="82" w:type="dxa"/>
          </w:tcPr>
          <w:p w14:paraId="21A494EC" w14:textId="77777777" w:rsidR="00680A6E" w:rsidRDefault="00680A6E">
            <w:pPr>
              <w:pStyle w:val="EmptyCellLayoutStyle"/>
              <w:spacing w:after="0" w:line="240" w:lineRule="auto"/>
            </w:pPr>
          </w:p>
        </w:tc>
        <w:tc>
          <w:tcPr>
            <w:tcW w:w="1329" w:type="dxa"/>
          </w:tcPr>
          <w:p w14:paraId="6A5959D6" w14:textId="77777777" w:rsidR="00680A6E" w:rsidRDefault="00680A6E">
            <w:pPr>
              <w:pStyle w:val="EmptyCellLayoutStyle"/>
              <w:spacing w:after="0" w:line="240" w:lineRule="auto"/>
            </w:pPr>
          </w:p>
        </w:tc>
        <w:tc>
          <w:tcPr>
            <w:tcW w:w="3904" w:type="dxa"/>
          </w:tcPr>
          <w:p w14:paraId="2EE2F279" w14:textId="77777777" w:rsidR="00680A6E" w:rsidRDefault="00680A6E">
            <w:pPr>
              <w:pStyle w:val="EmptyCellLayoutStyle"/>
              <w:spacing w:after="0" w:line="240" w:lineRule="auto"/>
            </w:pPr>
          </w:p>
        </w:tc>
        <w:tc>
          <w:tcPr>
            <w:tcW w:w="1537" w:type="dxa"/>
          </w:tcPr>
          <w:p w14:paraId="2C64AF1D" w14:textId="77777777" w:rsidR="00680A6E" w:rsidRDefault="00680A6E">
            <w:pPr>
              <w:pStyle w:val="EmptyCellLayoutStyle"/>
              <w:spacing w:after="0" w:line="240" w:lineRule="auto"/>
            </w:pPr>
          </w:p>
        </w:tc>
        <w:tc>
          <w:tcPr>
            <w:tcW w:w="14" w:type="dxa"/>
          </w:tcPr>
          <w:p w14:paraId="4CAE9C23" w14:textId="77777777" w:rsidR="00680A6E" w:rsidRDefault="00680A6E">
            <w:pPr>
              <w:pStyle w:val="EmptyCellLayoutStyle"/>
              <w:spacing w:after="0" w:line="240" w:lineRule="auto"/>
            </w:pPr>
          </w:p>
        </w:tc>
        <w:tc>
          <w:tcPr>
            <w:tcW w:w="24" w:type="dxa"/>
          </w:tcPr>
          <w:p w14:paraId="601F73C9" w14:textId="77777777" w:rsidR="00680A6E" w:rsidRDefault="00680A6E">
            <w:pPr>
              <w:pStyle w:val="EmptyCellLayoutStyle"/>
              <w:spacing w:after="0" w:line="240" w:lineRule="auto"/>
            </w:pPr>
          </w:p>
        </w:tc>
        <w:tc>
          <w:tcPr>
            <w:tcW w:w="15" w:type="dxa"/>
          </w:tcPr>
          <w:p w14:paraId="6896CE02" w14:textId="77777777" w:rsidR="00680A6E" w:rsidRDefault="00680A6E">
            <w:pPr>
              <w:pStyle w:val="EmptyCellLayoutStyle"/>
              <w:spacing w:after="0" w:line="240" w:lineRule="auto"/>
            </w:pPr>
          </w:p>
        </w:tc>
        <w:tc>
          <w:tcPr>
            <w:tcW w:w="89" w:type="dxa"/>
          </w:tcPr>
          <w:p w14:paraId="1F70EA85" w14:textId="77777777" w:rsidR="00680A6E" w:rsidRDefault="00680A6E">
            <w:pPr>
              <w:pStyle w:val="EmptyCellLayoutStyle"/>
              <w:spacing w:after="0" w:line="240" w:lineRule="auto"/>
            </w:pPr>
          </w:p>
        </w:tc>
      </w:tr>
      <w:tr w:rsidR="0065162A" w14:paraId="00867881" w14:textId="77777777" w:rsidTr="0065162A">
        <w:tc>
          <w:tcPr>
            <w:tcW w:w="19" w:type="dxa"/>
          </w:tcPr>
          <w:p w14:paraId="241AD2E3" w14:textId="77777777" w:rsidR="00680A6E" w:rsidRDefault="00680A6E">
            <w:pPr>
              <w:pStyle w:val="EmptyCellLayoutStyle"/>
              <w:spacing w:after="0" w:line="240" w:lineRule="auto"/>
            </w:pPr>
          </w:p>
        </w:tc>
        <w:tc>
          <w:tcPr>
            <w:tcW w:w="5" w:type="dxa"/>
          </w:tcPr>
          <w:p w14:paraId="456D26C8" w14:textId="77777777" w:rsidR="00680A6E" w:rsidRDefault="00680A6E">
            <w:pPr>
              <w:pStyle w:val="EmptyCellLayoutStyle"/>
              <w:spacing w:after="0" w:line="240" w:lineRule="auto"/>
            </w:pPr>
          </w:p>
        </w:tc>
        <w:tc>
          <w:tcPr>
            <w:tcW w:w="0" w:type="dxa"/>
          </w:tcPr>
          <w:p w14:paraId="30819BFE" w14:textId="77777777" w:rsidR="00680A6E" w:rsidRDefault="00680A6E">
            <w:pPr>
              <w:pStyle w:val="EmptyCellLayoutStyle"/>
              <w:spacing w:after="0" w:line="240" w:lineRule="auto"/>
            </w:pPr>
          </w:p>
        </w:tc>
        <w:tc>
          <w:tcPr>
            <w:tcW w:w="2" w:type="dxa"/>
          </w:tcPr>
          <w:p w14:paraId="573161E5" w14:textId="77777777" w:rsidR="00680A6E" w:rsidRDefault="00680A6E">
            <w:pPr>
              <w:pStyle w:val="EmptyCellLayoutStyle"/>
              <w:spacing w:after="0" w:line="240" w:lineRule="auto"/>
            </w:pPr>
          </w:p>
        </w:tc>
        <w:tc>
          <w:tcPr>
            <w:tcW w:w="8" w:type="dxa"/>
          </w:tcPr>
          <w:p w14:paraId="71155479" w14:textId="77777777" w:rsidR="00680A6E" w:rsidRDefault="00680A6E">
            <w:pPr>
              <w:pStyle w:val="EmptyCellLayoutStyle"/>
              <w:spacing w:after="0" w:line="240" w:lineRule="auto"/>
            </w:pPr>
          </w:p>
        </w:tc>
        <w:tc>
          <w:tcPr>
            <w:tcW w:w="3" w:type="dxa"/>
          </w:tcPr>
          <w:p w14:paraId="242B5F89" w14:textId="77777777" w:rsidR="00680A6E" w:rsidRDefault="00680A6E">
            <w:pPr>
              <w:pStyle w:val="EmptyCellLayoutStyle"/>
              <w:spacing w:after="0" w:line="240" w:lineRule="auto"/>
            </w:pPr>
          </w:p>
        </w:tc>
        <w:tc>
          <w:tcPr>
            <w:tcW w:w="3" w:type="dxa"/>
            <w:gridSpan w:val="11"/>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524"/>
              <w:gridCol w:w="1443"/>
              <w:gridCol w:w="1068"/>
            </w:tblGrid>
            <w:tr w:rsidR="00680A6E" w14:paraId="0C82D9A7" w14:textId="77777777">
              <w:trPr>
                <w:trHeight w:val="282"/>
              </w:trPr>
              <w:tc>
                <w:tcPr>
                  <w:tcW w:w="2524" w:type="dxa"/>
                  <w:tcBorders>
                    <w:top w:val="nil"/>
                    <w:left w:val="nil"/>
                    <w:bottom w:val="nil"/>
                    <w:right w:val="nil"/>
                  </w:tcBorders>
                  <w:shd w:val="clear" w:color="auto" w:fill="5C1B86"/>
                  <w:tcMar>
                    <w:top w:w="39" w:type="dxa"/>
                    <w:left w:w="39" w:type="dxa"/>
                    <w:bottom w:w="39" w:type="dxa"/>
                    <w:right w:w="39" w:type="dxa"/>
                  </w:tcMar>
                  <w:vAlign w:val="center"/>
                </w:tcPr>
                <w:p w14:paraId="0F82D678" w14:textId="77777777" w:rsidR="00680A6E" w:rsidRDefault="00000000">
                  <w:pPr>
                    <w:spacing w:after="0" w:line="240" w:lineRule="auto"/>
                  </w:pPr>
                  <w:r>
                    <w:rPr>
                      <w:rFonts w:ascii="Segoe UI" w:eastAsia="Segoe UI" w:hAnsi="Segoe UI"/>
                      <w:b/>
                      <w:color w:val="FFFFFF"/>
                      <w:sz w:val="16"/>
                    </w:rPr>
                    <w:t>Service Category</w:t>
                  </w:r>
                </w:p>
              </w:tc>
              <w:tc>
                <w:tcPr>
                  <w:tcW w:w="1443" w:type="dxa"/>
                  <w:tcBorders>
                    <w:top w:val="nil"/>
                    <w:left w:val="nil"/>
                    <w:bottom w:val="nil"/>
                    <w:right w:val="nil"/>
                  </w:tcBorders>
                  <w:shd w:val="clear" w:color="auto" w:fill="5C1B86"/>
                  <w:tcMar>
                    <w:top w:w="39" w:type="dxa"/>
                    <w:left w:w="39" w:type="dxa"/>
                    <w:bottom w:w="39" w:type="dxa"/>
                    <w:right w:w="39" w:type="dxa"/>
                  </w:tcMar>
                  <w:vAlign w:val="center"/>
                </w:tcPr>
                <w:p w14:paraId="79136C60" w14:textId="77777777" w:rsidR="00680A6E" w:rsidRDefault="00000000">
                  <w:pPr>
                    <w:spacing w:after="0" w:line="240" w:lineRule="auto"/>
                  </w:pPr>
                  <w:r>
                    <w:rPr>
                      <w:rFonts w:ascii="Segoe UI" w:eastAsia="Segoe UI" w:hAnsi="Segoe UI"/>
                      <w:b/>
                      <w:color w:val="FFFFFF"/>
                      <w:sz w:val="16"/>
                    </w:rPr>
                    <w:t># of Cases</w:t>
                  </w:r>
                </w:p>
              </w:tc>
              <w:tc>
                <w:tcPr>
                  <w:tcW w:w="1068" w:type="dxa"/>
                  <w:tcBorders>
                    <w:top w:val="nil"/>
                    <w:left w:val="nil"/>
                    <w:bottom w:val="nil"/>
                    <w:right w:val="nil"/>
                  </w:tcBorders>
                  <w:shd w:val="clear" w:color="auto" w:fill="5C1B86"/>
                  <w:tcMar>
                    <w:top w:w="39" w:type="dxa"/>
                    <w:left w:w="39" w:type="dxa"/>
                    <w:bottom w:w="39" w:type="dxa"/>
                    <w:right w:w="39" w:type="dxa"/>
                  </w:tcMar>
                  <w:vAlign w:val="center"/>
                </w:tcPr>
                <w:p w14:paraId="2A99522A" w14:textId="77777777" w:rsidR="00680A6E" w:rsidRDefault="00000000">
                  <w:pPr>
                    <w:spacing w:after="0" w:line="240" w:lineRule="auto"/>
                  </w:pPr>
                  <w:r>
                    <w:rPr>
                      <w:rFonts w:ascii="Segoe UI" w:eastAsia="Segoe UI" w:hAnsi="Segoe UI"/>
                      <w:b/>
                      <w:color w:val="FFFFFF"/>
                      <w:sz w:val="16"/>
                    </w:rPr>
                    <w:t>Requests</w:t>
                  </w:r>
                </w:p>
              </w:tc>
            </w:tr>
            <w:tr w:rsidR="00680A6E" w14:paraId="6551AED6" w14:textId="77777777">
              <w:trPr>
                <w:trHeight w:val="282"/>
              </w:trPr>
              <w:tc>
                <w:tcPr>
                  <w:tcW w:w="2524" w:type="dxa"/>
                  <w:tcBorders>
                    <w:top w:val="nil"/>
                    <w:left w:val="nil"/>
                    <w:bottom w:val="nil"/>
                    <w:right w:val="nil"/>
                  </w:tcBorders>
                  <w:shd w:val="clear" w:color="auto" w:fill="FFFFFF"/>
                  <w:tcMar>
                    <w:top w:w="39" w:type="dxa"/>
                    <w:left w:w="39" w:type="dxa"/>
                    <w:bottom w:w="39" w:type="dxa"/>
                    <w:right w:w="39" w:type="dxa"/>
                  </w:tcMar>
                </w:tcPr>
                <w:p w14:paraId="7FFE35F2" w14:textId="77777777" w:rsidR="00680A6E" w:rsidRDefault="00000000">
                  <w:pPr>
                    <w:spacing w:after="0" w:line="240" w:lineRule="auto"/>
                  </w:pPr>
                  <w:r>
                    <w:rPr>
                      <w:rFonts w:ascii="Segoe UI" w:eastAsia="Segoe UI" w:hAnsi="Segoe UI"/>
                      <w:color w:val="171717"/>
                      <w:sz w:val="16"/>
                    </w:rPr>
                    <w:t>Problem Resolution Support</w:t>
                  </w:r>
                </w:p>
              </w:tc>
              <w:tc>
                <w:tcPr>
                  <w:tcW w:w="1443" w:type="dxa"/>
                  <w:tcBorders>
                    <w:top w:val="nil"/>
                    <w:left w:val="nil"/>
                    <w:bottom w:val="nil"/>
                    <w:right w:val="nil"/>
                  </w:tcBorders>
                  <w:shd w:val="clear" w:color="auto" w:fill="FFFFFF"/>
                  <w:tcMar>
                    <w:top w:w="39" w:type="dxa"/>
                    <w:left w:w="39" w:type="dxa"/>
                    <w:bottom w:w="39" w:type="dxa"/>
                    <w:right w:w="39" w:type="dxa"/>
                  </w:tcMar>
                  <w:vAlign w:val="center"/>
                </w:tcPr>
                <w:p w14:paraId="68D9363B" w14:textId="77777777" w:rsidR="00680A6E" w:rsidRDefault="00000000">
                  <w:pPr>
                    <w:spacing w:after="0" w:line="240" w:lineRule="auto"/>
                  </w:pPr>
                  <w:r>
                    <w:rPr>
                      <w:rFonts w:ascii="Segoe UI" w:eastAsia="Segoe UI" w:hAnsi="Segoe UI"/>
                      <w:color w:val="171717"/>
                      <w:sz w:val="16"/>
                    </w:rPr>
                    <w:t>3</w:t>
                  </w:r>
                </w:p>
              </w:tc>
              <w:tc>
                <w:tcPr>
                  <w:tcW w:w="1068" w:type="dxa"/>
                  <w:tcBorders>
                    <w:top w:val="nil"/>
                    <w:left w:val="nil"/>
                    <w:bottom w:val="nil"/>
                    <w:right w:val="nil"/>
                  </w:tcBorders>
                  <w:shd w:val="clear" w:color="auto" w:fill="FFFFFF"/>
                  <w:tcMar>
                    <w:top w:w="39" w:type="dxa"/>
                    <w:left w:w="39" w:type="dxa"/>
                    <w:bottom w:w="39" w:type="dxa"/>
                    <w:right w:w="39" w:type="dxa"/>
                  </w:tcMar>
                  <w:vAlign w:val="center"/>
                </w:tcPr>
                <w:p w14:paraId="7E20212D" w14:textId="77777777" w:rsidR="00680A6E" w:rsidRDefault="00680A6E">
                  <w:pPr>
                    <w:spacing w:after="0" w:line="240" w:lineRule="auto"/>
                  </w:pPr>
                </w:p>
              </w:tc>
            </w:tr>
            <w:tr w:rsidR="00680A6E" w14:paraId="7B2B7AD9" w14:textId="77777777">
              <w:trPr>
                <w:trHeight w:val="282"/>
              </w:trPr>
              <w:tc>
                <w:tcPr>
                  <w:tcW w:w="2524" w:type="dxa"/>
                  <w:tcBorders>
                    <w:top w:val="nil"/>
                    <w:left w:val="nil"/>
                    <w:bottom w:val="nil"/>
                    <w:right w:val="nil"/>
                  </w:tcBorders>
                  <w:shd w:val="clear" w:color="auto" w:fill="FFFFFF"/>
                  <w:tcMar>
                    <w:top w:w="39" w:type="dxa"/>
                    <w:left w:w="39" w:type="dxa"/>
                    <w:bottom w:w="39" w:type="dxa"/>
                    <w:right w:w="39" w:type="dxa"/>
                  </w:tcMar>
                </w:tcPr>
                <w:p w14:paraId="4B4370B4" w14:textId="77777777" w:rsidR="00680A6E" w:rsidRDefault="00000000">
                  <w:pPr>
                    <w:spacing w:after="0" w:line="240" w:lineRule="auto"/>
                  </w:pPr>
                  <w:r>
                    <w:rPr>
                      <w:rFonts w:ascii="Segoe UI" w:eastAsia="Segoe UI" w:hAnsi="Segoe UI"/>
                      <w:b/>
                      <w:color w:val="171717"/>
                      <w:sz w:val="16"/>
                    </w:rPr>
                    <w:t>Total</w:t>
                  </w:r>
                </w:p>
              </w:tc>
              <w:tc>
                <w:tcPr>
                  <w:tcW w:w="1443" w:type="dxa"/>
                  <w:tcBorders>
                    <w:top w:val="nil"/>
                    <w:left w:val="nil"/>
                    <w:bottom w:val="nil"/>
                    <w:right w:val="nil"/>
                  </w:tcBorders>
                  <w:shd w:val="clear" w:color="auto" w:fill="FFFFFF"/>
                  <w:tcMar>
                    <w:top w:w="39" w:type="dxa"/>
                    <w:left w:w="39" w:type="dxa"/>
                    <w:bottom w:w="39" w:type="dxa"/>
                    <w:right w:w="39" w:type="dxa"/>
                  </w:tcMar>
                  <w:vAlign w:val="center"/>
                </w:tcPr>
                <w:p w14:paraId="57AB7477" w14:textId="77777777" w:rsidR="00680A6E" w:rsidRDefault="00000000">
                  <w:pPr>
                    <w:spacing w:after="0" w:line="240" w:lineRule="auto"/>
                  </w:pPr>
                  <w:r>
                    <w:rPr>
                      <w:rFonts w:ascii="Segoe UI" w:eastAsia="Segoe UI" w:hAnsi="Segoe UI"/>
                      <w:b/>
                      <w:color w:val="171717"/>
                      <w:sz w:val="16"/>
                    </w:rPr>
                    <w:t>3</w:t>
                  </w:r>
                </w:p>
              </w:tc>
              <w:tc>
                <w:tcPr>
                  <w:tcW w:w="1068" w:type="dxa"/>
                  <w:tcBorders>
                    <w:top w:val="nil"/>
                    <w:left w:val="nil"/>
                    <w:bottom w:val="nil"/>
                    <w:right w:val="nil"/>
                  </w:tcBorders>
                  <w:shd w:val="clear" w:color="auto" w:fill="FFFFFF"/>
                  <w:tcMar>
                    <w:top w:w="39" w:type="dxa"/>
                    <w:left w:w="39" w:type="dxa"/>
                    <w:bottom w:w="39" w:type="dxa"/>
                    <w:right w:w="39" w:type="dxa"/>
                  </w:tcMar>
                  <w:vAlign w:val="center"/>
                </w:tcPr>
                <w:p w14:paraId="756A6F7C" w14:textId="77777777" w:rsidR="00680A6E" w:rsidRDefault="00680A6E">
                  <w:pPr>
                    <w:spacing w:after="0" w:line="240" w:lineRule="auto"/>
                  </w:pPr>
                </w:p>
              </w:tc>
            </w:tr>
          </w:tbl>
          <w:p w14:paraId="765960D1" w14:textId="77777777" w:rsidR="00680A6E" w:rsidRDefault="00680A6E">
            <w:pPr>
              <w:spacing w:after="0" w:line="240" w:lineRule="auto"/>
            </w:pPr>
          </w:p>
        </w:tc>
        <w:tc>
          <w:tcPr>
            <w:tcW w:w="3904" w:type="dxa"/>
          </w:tcPr>
          <w:p w14:paraId="46B030AD" w14:textId="77777777" w:rsidR="00680A6E" w:rsidRDefault="00680A6E">
            <w:pPr>
              <w:pStyle w:val="EmptyCellLayoutStyle"/>
              <w:spacing w:after="0" w:line="240" w:lineRule="auto"/>
            </w:pPr>
          </w:p>
        </w:tc>
        <w:tc>
          <w:tcPr>
            <w:tcW w:w="1537" w:type="dxa"/>
          </w:tcPr>
          <w:p w14:paraId="308BD3F8" w14:textId="77777777" w:rsidR="00680A6E" w:rsidRDefault="00680A6E">
            <w:pPr>
              <w:pStyle w:val="EmptyCellLayoutStyle"/>
              <w:spacing w:after="0" w:line="240" w:lineRule="auto"/>
            </w:pPr>
          </w:p>
        </w:tc>
        <w:tc>
          <w:tcPr>
            <w:tcW w:w="14" w:type="dxa"/>
          </w:tcPr>
          <w:p w14:paraId="5A6F69D5" w14:textId="77777777" w:rsidR="00680A6E" w:rsidRDefault="00680A6E">
            <w:pPr>
              <w:pStyle w:val="EmptyCellLayoutStyle"/>
              <w:spacing w:after="0" w:line="240" w:lineRule="auto"/>
            </w:pPr>
          </w:p>
        </w:tc>
        <w:tc>
          <w:tcPr>
            <w:tcW w:w="24" w:type="dxa"/>
          </w:tcPr>
          <w:p w14:paraId="6092BB65" w14:textId="77777777" w:rsidR="00680A6E" w:rsidRDefault="00680A6E">
            <w:pPr>
              <w:pStyle w:val="EmptyCellLayoutStyle"/>
              <w:spacing w:after="0" w:line="240" w:lineRule="auto"/>
            </w:pPr>
          </w:p>
        </w:tc>
        <w:tc>
          <w:tcPr>
            <w:tcW w:w="15" w:type="dxa"/>
          </w:tcPr>
          <w:p w14:paraId="3FE8298A" w14:textId="77777777" w:rsidR="00680A6E" w:rsidRDefault="00680A6E">
            <w:pPr>
              <w:pStyle w:val="EmptyCellLayoutStyle"/>
              <w:spacing w:after="0" w:line="240" w:lineRule="auto"/>
            </w:pPr>
          </w:p>
        </w:tc>
        <w:tc>
          <w:tcPr>
            <w:tcW w:w="89" w:type="dxa"/>
          </w:tcPr>
          <w:p w14:paraId="2F80DB33" w14:textId="77777777" w:rsidR="00680A6E" w:rsidRDefault="00680A6E">
            <w:pPr>
              <w:pStyle w:val="EmptyCellLayoutStyle"/>
              <w:spacing w:after="0" w:line="240" w:lineRule="auto"/>
            </w:pPr>
          </w:p>
        </w:tc>
      </w:tr>
      <w:tr w:rsidR="00680A6E" w14:paraId="71C0DA1D" w14:textId="77777777" w:rsidTr="35C718D1">
        <w:trPr>
          <w:trHeight w:val="191"/>
        </w:trPr>
        <w:tc>
          <w:tcPr>
            <w:tcW w:w="19" w:type="dxa"/>
          </w:tcPr>
          <w:p w14:paraId="053C55BC" w14:textId="77777777" w:rsidR="00680A6E" w:rsidRDefault="00680A6E">
            <w:pPr>
              <w:pStyle w:val="EmptyCellLayoutStyle"/>
              <w:spacing w:after="0" w:line="240" w:lineRule="auto"/>
            </w:pPr>
          </w:p>
        </w:tc>
        <w:tc>
          <w:tcPr>
            <w:tcW w:w="5" w:type="dxa"/>
          </w:tcPr>
          <w:p w14:paraId="5793EE9D" w14:textId="77777777" w:rsidR="00680A6E" w:rsidRDefault="00680A6E">
            <w:pPr>
              <w:pStyle w:val="EmptyCellLayoutStyle"/>
              <w:spacing w:after="0" w:line="240" w:lineRule="auto"/>
            </w:pPr>
          </w:p>
        </w:tc>
        <w:tc>
          <w:tcPr>
            <w:tcW w:w="0" w:type="dxa"/>
          </w:tcPr>
          <w:p w14:paraId="01DD48F0" w14:textId="77777777" w:rsidR="00680A6E" w:rsidRDefault="00680A6E">
            <w:pPr>
              <w:pStyle w:val="EmptyCellLayoutStyle"/>
              <w:spacing w:after="0" w:line="240" w:lineRule="auto"/>
            </w:pPr>
          </w:p>
        </w:tc>
        <w:tc>
          <w:tcPr>
            <w:tcW w:w="2" w:type="dxa"/>
          </w:tcPr>
          <w:p w14:paraId="19F3E82D" w14:textId="77777777" w:rsidR="00680A6E" w:rsidRDefault="00680A6E">
            <w:pPr>
              <w:pStyle w:val="EmptyCellLayoutStyle"/>
              <w:spacing w:after="0" w:line="240" w:lineRule="auto"/>
            </w:pPr>
          </w:p>
        </w:tc>
        <w:tc>
          <w:tcPr>
            <w:tcW w:w="8" w:type="dxa"/>
          </w:tcPr>
          <w:p w14:paraId="6EA8B16A" w14:textId="77777777" w:rsidR="00680A6E" w:rsidRDefault="00680A6E">
            <w:pPr>
              <w:pStyle w:val="EmptyCellLayoutStyle"/>
              <w:spacing w:after="0" w:line="240" w:lineRule="auto"/>
            </w:pPr>
          </w:p>
        </w:tc>
        <w:tc>
          <w:tcPr>
            <w:tcW w:w="3" w:type="dxa"/>
          </w:tcPr>
          <w:p w14:paraId="66CE31F7" w14:textId="77777777" w:rsidR="00680A6E" w:rsidRDefault="00680A6E">
            <w:pPr>
              <w:pStyle w:val="EmptyCellLayoutStyle"/>
              <w:spacing w:after="0" w:line="240" w:lineRule="auto"/>
            </w:pPr>
          </w:p>
        </w:tc>
        <w:tc>
          <w:tcPr>
            <w:tcW w:w="3" w:type="dxa"/>
          </w:tcPr>
          <w:p w14:paraId="140777DB" w14:textId="77777777" w:rsidR="00680A6E" w:rsidRDefault="00680A6E">
            <w:pPr>
              <w:pStyle w:val="EmptyCellLayoutStyle"/>
              <w:spacing w:after="0" w:line="240" w:lineRule="auto"/>
            </w:pPr>
          </w:p>
        </w:tc>
        <w:tc>
          <w:tcPr>
            <w:tcW w:w="1" w:type="dxa"/>
          </w:tcPr>
          <w:p w14:paraId="6F0DE740" w14:textId="77777777" w:rsidR="00680A6E" w:rsidRDefault="00680A6E">
            <w:pPr>
              <w:pStyle w:val="EmptyCellLayoutStyle"/>
              <w:spacing w:after="0" w:line="240" w:lineRule="auto"/>
            </w:pPr>
          </w:p>
        </w:tc>
        <w:tc>
          <w:tcPr>
            <w:tcW w:w="3" w:type="dxa"/>
          </w:tcPr>
          <w:p w14:paraId="2E6FFCB5" w14:textId="77777777" w:rsidR="00680A6E" w:rsidRDefault="00680A6E">
            <w:pPr>
              <w:pStyle w:val="EmptyCellLayoutStyle"/>
              <w:spacing w:after="0" w:line="240" w:lineRule="auto"/>
            </w:pPr>
          </w:p>
        </w:tc>
        <w:tc>
          <w:tcPr>
            <w:tcW w:w="9" w:type="dxa"/>
          </w:tcPr>
          <w:p w14:paraId="06F16068" w14:textId="77777777" w:rsidR="00680A6E" w:rsidRDefault="00680A6E">
            <w:pPr>
              <w:pStyle w:val="EmptyCellLayoutStyle"/>
              <w:spacing w:after="0" w:line="240" w:lineRule="auto"/>
            </w:pPr>
          </w:p>
        </w:tc>
        <w:tc>
          <w:tcPr>
            <w:tcW w:w="4" w:type="dxa"/>
          </w:tcPr>
          <w:p w14:paraId="0491A6C8" w14:textId="77777777" w:rsidR="00680A6E" w:rsidRDefault="00680A6E">
            <w:pPr>
              <w:pStyle w:val="EmptyCellLayoutStyle"/>
              <w:spacing w:after="0" w:line="240" w:lineRule="auto"/>
            </w:pPr>
          </w:p>
        </w:tc>
        <w:tc>
          <w:tcPr>
            <w:tcW w:w="10" w:type="dxa"/>
          </w:tcPr>
          <w:p w14:paraId="64CF8DAF" w14:textId="77777777" w:rsidR="00680A6E" w:rsidRDefault="00680A6E">
            <w:pPr>
              <w:pStyle w:val="EmptyCellLayoutStyle"/>
              <w:spacing w:after="0" w:line="240" w:lineRule="auto"/>
            </w:pPr>
          </w:p>
        </w:tc>
        <w:tc>
          <w:tcPr>
            <w:tcW w:w="2" w:type="dxa"/>
          </w:tcPr>
          <w:p w14:paraId="7F9E1BBA" w14:textId="77777777" w:rsidR="00680A6E" w:rsidRDefault="00680A6E">
            <w:pPr>
              <w:pStyle w:val="EmptyCellLayoutStyle"/>
              <w:spacing w:after="0" w:line="240" w:lineRule="auto"/>
            </w:pPr>
          </w:p>
        </w:tc>
        <w:tc>
          <w:tcPr>
            <w:tcW w:w="12" w:type="dxa"/>
          </w:tcPr>
          <w:p w14:paraId="4AE90920" w14:textId="77777777" w:rsidR="00680A6E" w:rsidRDefault="00680A6E">
            <w:pPr>
              <w:pStyle w:val="EmptyCellLayoutStyle"/>
              <w:spacing w:after="0" w:line="240" w:lineRule="auto"/>
            </w:pPr>
          </w:p>
        </w:tc>
        <w:tc>
          <w:tcPr>
            <w:tcW w:w="3576" w:type="dxa"/>
          </w:tcPr>
          <w:p w14:paraId="0DCD6872" w14:textId="77777777" w:rsidR="00680A6E" w:rsidRDefault="00680A6E">
            <w:pPr>
              <w:pStyle w:val="EmptyCellLayoutStyle"/>
              <w:spacing w:after="0" w:line="240" w:lineRule="auto"/>
            </w:pPr>
          </w:p>
        </w:tc>
        <w:tc>
          <w:tcPr>
            <w:tcW w:w="82" w:type="dxa"/>
          </w:tcPr>
          <w:p w14:paraId="5BDE7808" w14:textId="77777777" w:rsidR="00680A6E" w:rsidRDefault="00680A6E">
            <w:pPr>
              <w:pStyle w:val="EmptyCellLayoutStyle"/>
              <w:spacing w:after="0" w:line="240" w:lineRule="auto"/>
            </w:pPr>
          </w:p>
        </w:tc>
        <w:tc>
          <w:tcPr>
            <w:tcW w:w="1329" w:type="dxa"/>
          </w:tcPr>
          <w:p w14:paraId="667359D3" w14:textId="77777777" w:rsidR="00680A6E" w:rsidRDefault="00680A6E">
            <w:pPr>
              <w:pStyle w:val="EmptyCellLayoutStyle"/>
              <w:spacing w:after="0" w:line="240" w:lineRule="auto"/>
            </w:pPr>
          </w:p>
        </w:tc>
        <w:tc>
          <w:tcPr>
            <w:tcW w:w="3904" w:type="dxa"/>
          </w:tcPr>
          <w:p w14:paraId="4986CF7B" w14:textId="77777777" w:rsidR="00680A6E" w:rsidRDefault="00680A6E">
            <w:pPr>
              <w:pStyle w:val="EmptyCellLayoutStyle"/>
              <w:spacing w:after="0" w:line="240" w:lineRule="auto"/>
            </w:pPr>
          </w:p>
        </w:tc>
        <w:tc>
          <w:tcPr>
            <w:tcW w:w="1537" w:type="dxa"/>
          </w:tcPr>
          <w:p w14:paraId="63BC36C7" w14:textId="77777777" w:rsidR="00680A6E" w:rsidRDefault="00680A6E">
            <w:pPr>
              <w:pStyle w:val="EmptyCellLayoutStyle"/>
              <w:spacing w:after="0" w:line="240" w:lineRule="auto"/>
            </w:pPr>
          </w:p>
        </w:tc>
        <w:tc>
          <w:tcPr>
            <w:tcW w:w="14" w:type="dxa"/>
          </w:tcPr>
          <w:p w14:paraId="4EB700BF" w14:textId="77777777" w:rsidR="00680A6E" w:rsidRDefault="00680A6E">
            <w:pPr>
              <w:pStyle w:val="EmptyCellLayoutStyle"/>
              <w:spacing w:after="0" w:line="240" w:lineRule="auto"/>
            </w:pPr>
          </w:p>
        </w:tc>
        <w:tc>
          <w:tcPr>
            <w:tcW w:w="24" w:type="dxa"/>
          </w:tcPr>
          <w:p w14:paraId="2213D20B" w14:textId="77777777" w:rsidR="00680A6E" w:rsidRDefault="00680A6E">
            <w:pPr>
              <w:pStyle w:val="EmptyCellLayoutStyle"/>
              <w:spacing w:after="0" w:line="240" w:lineRule="auto"/>
            </w:pPr>
          </w:p>
        </w:tc>
        <w:tc>
          <w:tcPr>
            <w:tcW w:w="15" w:type="dxa"/>
          </w:tcPr>
          <w:p w14:paraId="3972971D" w14:textId="77777777" w:rsidR="00680A6E" w:rsidRDefault="00680A6E">
            <w:pPr>
              <w:pStyle w:val="EmptyCellLayoutStyle"/>
              <w:spacing w:after="0" w:line="240" w:lineRule="auto"/>
            </w:pPr>
          </w:p>
        </w:tc>
        <w:tc>
          <w:tcPr>
            <w:tcW w:w="89" w:type="dxa"/>
          </w:tcPr>
          <w:p w14:paraId="5BDFBB19" w14:textId="77777777" w:rsidR="00680A6E" w:rsidRDefault="00680A6E">
            <w:pPr>
              <w:pStyle w:val="EmptyCellLayoutStyle"/>
              <w:spacing w:after="0" w:line="240" w:lineRule="auto"/>
            </w:pPr>
          </w:p>
        </w:tc>
      </w:tr>
      <w:tr w:rsidR="0065162A" w14:paraId="493D771E" w14:textId="77777777" w:rsidTr="0065162A">
        <w:tc>
          <w:tcPr>
            <w:tcW w:w="19" w:type="dxa"/>
          </w:tcPr>
          <w:p w14:paraId="03B6AA2A" w14:textId="77777777" w:rsidR="00680A6E" w:rsidRDefault="00680A6E">
            <w:pPr>
              <w:pStyle w:val="EmptyCellLayoutStyle"/>
              <w:spacing w:after="0" w:line="240" w:lineRule="auto"/>
            </w:pPr>
          </w:p>
        </w:tc>
        <w:tc>
          <w:tcPr>
            <w:tcW w:w="5" w:type="dxa"/>
          </w:tcPr>
          <w:p w14:paraId="39662652" w14:textId="77777777" w:rsidR="00680A6E" w:rsidRDefault="00680A6E">
            <w:pPr>
              <w:pStyle w:val="EmptyCellLayoutStyle"/>
              <w:spacing w:after="0" w:line="240" w:lineRule="auto"/>
            </w:pPr>
          </w:p>
        </w:tc>
        <w:tc>
          <w:tcPr>
            <w:tcW w:w="0" w:type="dxa"/>
          </w:tcPr>
          <w:p w14:paraId="18DD8ABA" w14:textId="77777777" w:rsidR="00680A6E" w:rsidRDefault="00680A6E">
            <w:pPr>
              <w:pStyle w:val="EmptyCellLayoutStyle"/>
              <w:spacing w:after="0" w:line="240" w:lineRule="auto"/>
            </w:pPr>
          </w:p>
        </w:tc>
        <w:tc>
          <w:tcPr>
            <w:tcW w:w="2"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1DFE3B1C" w14:textId="77777777">
              <w:trPr>
                <w:trHeight w:val="474"/>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7"/>
                    <w:gridCol w:w="9701"/>
                    <w:gridCol w:w="795"/>
                  </w:tblGrid>
                  <w:tr w:rsidR="00680A6E" w14:paraId="313935F8" w14:textId="77777777">
                    <w:trPr>
                      <w:trHeight w:val="360"/>
                    </w:trPr>
                    <w:tc>
                      <w:tcPr>
                        <w:tcW w:w="17" w:type="dxa"/>
                      </w:tcPr>
                      <w:p w14:paraId="13567484" w14:textId="77777777" w:rsidR="00680A6E" w:rsidRDefault="00680A6E">
                        <w:pPr>
                          <w:pStyle w:val="EmptyCellLayoutStyle"/>
                          <w:spacing w:after="0" w:line="240" w:lineRule="auto"/>
                        </w:pPr>
                      </w:p>
                    </w:tc>
                    <w:tc>
                      <w:tcPr>
                        <w:tcW w:w="9701" w:type="dxa"/>
                      </w:tcPr>
                      <w:tbl>
                        <w:tblPr>
                          <w:tblW w:w="0" w:type="auto"/>
                          <w:tblCellMar>
                            <w:left w:w="0" w:type="dxa"/>
                            <w:right w:w="0" w:type="dxa"/>
                          </w:tblCellMar>
                          <w:tblLook w:val="04A0" w:firstRow="1" w:lastRow="0" w:firstColumn="1" w:lastColumn="0" w:noHBand="0" w:noVBand="1"/>
                        </w:tblPr>
                        <w:tblGrid>
                          <w:gridCol w:w="9701"/>
                        </w:tblGrid>
                        <w:tr w:rsidR="00680A6E" w14:paraId="6692A2FD" w14:textId="77777777">
                          <w:trPr>
                            <w:trHeight w:val="282"/>
                          </w:trPr>
                          <w:tc>
                            <w:tcPr>
                              <w:tcW w:w="9701" w:type="dxa"/>
                              <w:tcBorders>
                                <w:top w:val="nil"/>
                                <w:left w:val="nil"/>
                                <w:bottom w:val="nil"/>
                                <w:right w:val="nil"/>
                              </w:tcBorders>
                              <w:tcMar>
                                <w:top w:w="39" w:type="dxa"/>
                                <w:left w:w="39" w:type="dxa"/>
                                <w:bottom w:w="39" w:type="dxa"/>
                                <w:right w:w="39" w:type="dxa"/>
                              </w:tcMar>
                            </w:tcPr>
                            <w:p w14:paraId="30892906" w14:textId="77777777" w:rsidR="00680A6E" w:rsidRDefault="00000000">
                              <w:pPr>
                                <w:spacing w:after="0" w:line="240" w:lineRule="auto"/>
                              </w:pPr>
                              <w:r>
                                <w:rPr>
                                  <w:rFonts w:ascii="Segoe UI" w:eastAsia="Segoe UI" w:hAnsi="Segoe UI"/>
                                  <w:b/>
                                  <w:color w:val="800080"/>
                                  <w:sz w:val="28"/>
                                </w:rPr>
                                <w:t>Case and CritSit Inflow by Year and Month</w:t>
                              </w:r>
                            </w:p>
                          </w:tc>
                        </w:tr>
                      </w:tbl>
                      <w:p w14:paraId="108CB3EA" w14:textId="77777777" w:rsidR="00680A6E" w:rsidRDefault="00680A6E">
                        <w:pPr>
                          <w:spacing w:after="0" w:line="240" w:lineRule="auto"/>
                        </w:pPr>
                      </w:p>
                    </w:tc>
                    <w:tc>
                      <w:tcPr>
                        <w:tcW w:w="795" w:type="dxa"/>
                      </w:tcPr>
                      <w:p w14:paraId="511AFA27" w14:textId="77777777" w:rsidR="00680A6E" w:rsidRDefault="00680A6E">
                        <w:pPr>
                          <w:pStyle w:val="EmptyCellLayoutStyle"/>
                          <w:spacing w:after="0" w:line="240" w:lineRule="auto"/>
                        </w:pPr>
                      </w:p>
                    </w:tc>
                  </w:tr>
                  <w:tr w:rsidR="00680A6E" w14:paraId="3AECAB5C" w14:textId="77777777">
                    <w:trPr>
                      <w:trHeight w:val="114"/>
                    </w:trPr>
                    <w:tc>
                      <w:tcPr>
                        <w:tcW w:w="17" w:type="dxa"/>
                      </w:tcPr>
                      <w:p w14:paraId="1F368FB7" w14:textId="77777777" w:rsidR="00680A6E" w:rsidRDefault="00680A6E">
                        <w:pPr>
                          <w:pStyle w:val="EmptyCellLayoutStyle"/>
                          <w:spacing w:after="0" w:line="240" w:lineRule="auto"/>
                        </w:pPr>
                      </w:p>
                    </w:tc>
                    <w:tc>
                      <w:tcPr>
                        <w:tcW w:w="9701" w:type="dxa"/>
                      </w:tcPr>
                      <w:p w14:paraId="6CA5A973" w14:textId="77777777" w:rsidR="00680A6E" w:rsidRDefault="00680A6E">
                        <w:pPr>
                          <w:pStyle w:val="EmptyCellLayoutStyle"/>
                          <w:spacing w:after="0" w:line="240" w:lineRule="auto"/>
                        </w:pPr>
                      </w:p>
                    </w:tc>
                    <w:tc>
                      <w:tcPr>
                        <w:tcW w:w="795" w:type="dxa"/>
                      </w:tcPr>
                      <w:p w14:paraId="43D43260" w14:textId="77777777" w:rsidR="00680A6E" w:rsidRDefault="00680A6E">
                        <w:pPr>
                          <w:pStyle w:val="EmptyCellLayoutStyle"/>
                          <w:spacing w:after="0" w:line="240" w:lineRule="auto"/>
                        </w:pPr>
                      </w:p>
                    </w:tc>
                  </w:tr>
                </w:tbl>
                <w:p w14:paraId="4AC4D8CC" w14:textId="77777777" w:rsidR="00680A6E" w:rsidRDefault="00680A6E">
                  <w:pPr>
                    <w:spacing w:after="0" w:line="240" w:lineRule="auto"/>
                  </w:pPr>
                </w:p>
              </w:tc>
            </w:tr>
          </w:tbl>
          <w:p w14:paraId="3F4FC146" w14:textId="77777777" w:rsidR="00680A6E" w:rsidRDefault="00680A6E">
            <w:pPr>
              <w:spacing w:after="0" w:line="240" w:lineRule="auto"/>
            </w:pPr>
          </w:p>
        </w:tc>
        <w:tc>
          <w:tcPr>
            <w:tcW w:w="24" w:type="dxa"/>
          </w:tcPr>
          <w:p w14:paraId="120EBB78" w14:textId="77777777" w:rsidR="00680A6E" w:rsidRDefault="00680A6E">
            <w:pPr>
              <w:pStyle w:val="EmptyCellLayoutStyle"/>
              <w:spacing w:after="0" w:line="240" w:lineRule="auto"/>
            </w:pPr>
          </w:p>
        </w:tc>
        <w:tc>
          <w:tcPr>
            <w:tcW w:w="15" w:type="dxa"/>
          </w:tcPr>
          <w:p w14:paraId="5F7928A8" w14:textId="77777777" w:rsidR="00680A6E" w:rsidRDefault="00680A6E">
            <w:pPr>
              <w:pStyle w:val="EmptyCellLayoutStyle"/>
              <w:spacing w:after="0" w:line="240" w:lineRule="auto"/>
            </w:pPr>
          </w:p>
        </w:tc>
        <w:tc>
          <w:tcPr>
            <w:tcW w:w="89" w:type="dxa"/>
          </w:tcPr>
          <w:p w14:paraId="2D78E1E7" w14:textId="77777777" w:rsidR="00680A6E" w:rsidRDefault="00680A6E">
            <w:pPr>
              <w:pStyle w:val="EmptyCellLayoutStyle"/>
              <w:spacing w:after="0" w:line="240" w:lineRule="auto"/>
            </w:pPr>
          </w:p>
        </w:tc>
      </w:tr>
      <w:tr w:rsidR="00680A6E" w14:paraId="2525C5AB" w14:textId="77777777" w:rsidTr="35C718D1">
        <w:trPr>
          <w:trHeight w:val="80"/>
        </w:trPr>
        <w:tc>
          <w:tcPr>
            <w:tcW w:w="19" w:type="dxa"/>
          </w:tcPr>
          <w:p w14:paraId="7613E1E9" w14:textId="77777777" w:rsidR="00680A6E" w:rsidRDefault="00680A6E">
            <w:pPr>
              <w:pStyle w:val="EmptyCellLayoutStyle"/>
              <w:spacing w:after="0" w:line="240" w:lineRule="auto"/>
            </w:pPr>
          </w:p>
        </w:tc>
        <w:tc>
          <w:tcPr>
            <w:tcW w:w="5" w:type="dxa"/>
          </w:tcPr>
          <w:p w14:paraId="1BA43548" w14:textId="77777777" w:rsidR="00680A6E" w:rsidRDefault="00680A6E">
            <w:pPr>
              <w:pStyle w:val="EmptyCellLayoutStyle"/>
              <w:spacing w:after="0" w:line="240" w:lineRule="auto"/>
            </w:pPr>
          </w:p>
        </w:tc>
        <w:tc>
          <w:tcPr>
            <w:tcW w:w="0" w:type="dxa"/>
          </w:tcPr>
          <w:p w14:paraId="30D99F44" w14:textId="77777777" w:rsidR="00680A6E" w:rsidRDefault="00680A6E">
            <w:pPr>
              <w:pStyle w:val="EmptyCellLayoutStyle"/>
              <w:spacing w:after="0" w:line="240" w:lineRule="auto"/>
            </w:pPr>
          </w:p>
        </w:tc>
        <w:tc>
          <w:tcPr>
            <w:tcW w:w="2" w:type="dxa"/>
          </w:tcPr>
          <w:p w14:paraId="54D2483E" w14:textId="77777777" w:rsidR="00680A6E" w:rsidRDefault="00680A6E">
            <w:pPr>
              <w:pStyle w:val="EmptyCellLayoutStyle"/>
              <w:spacing w:after="0" w:line="240" w:lineRule="auto"/>
            </w:pPr>
          </w:p>
        </w:tc>
        <w:tc>
          <w:tcPr>
            <w:tcW w:w="8" w:type="dxa"/>
          </w:tcPr>
          <w:p w14:paraId="73104430" w14:textId="77777777" w:rsidR="00680A6E" w:rsidRDefault="00680A6E">
            <w:pPr>
              <w:pStyle w:val="EmptyCellLayoutStyle"/>
              <w:spacing w:after="0" w:line="240" w:lineRule="auto"/>
            </w:pPr>
          </w:p>
        </w:tc>
        <w:tc>
          <w:tcPr>
            <w:tcW w:w="3" w:type="dxa"/>
          </w:tcPr>
          <w:p w14:paraId="16EAD8FD" w14:textId="77777777" w:rsidR="00680A6E" w:rsidRDefault="00680A6E">
            <w:pPr>
              <w:pStyle w:val="EmptyCellLayoutStyle"/>
              <w:spacing w:after="0" w:line="240" w:lineRule="auto"/>
            </w:pPr>
          </w:p>
        </w:tc>
        <w:tc>
          <w:tcPr>
            <w:tcW w:w="3" w:type="dxa"/>
          </w:tcPr>
          <w:p w14:paraId="0B7FF00F" w14:textId="77777777" w:rsidR="00680A6E" w:rsidRDefault="00680A6E">
            <w:pPr>
              <w:pStyle w:val="EmptyCellLayoutStyle"/>
              <w:spacing w:after="0" w:line="240" w:lineRule="auto"/>
            </w:pPr>
          </w:p>
        </w:tc>
        <w:tc>
          <w:tcPr>
            <w:tcW w:w="1" w:type="dxa"/>
          </w:tcPr>
          <w:p w14:paraId="3DCA56E3" w14:textId="77777777" w:rsidR="00680A6E" w:rsidRDefault="00680A6E">
            <w:pPr>
              <w:pStyle w:val="EmptyCellLayoutStyle"/>
              <w:spacing w:after="0" w:line="240" w:lineRule="auto"/>
            </w:pPr>
          </w:p>
        </w:tc>
        <w:tc>
          <w:tcPr>
            <w:tcW w:w="3" w:type="dxa"/>
          </w:tcPr>
          <w:p w14:paraId="4DBDE098" w14:textId="77777777" w:rsidR="00680A6E" w:rsidRDefault="00680A6E">
            <w:pPr>
              <w:pStyle w:val="EmptyCellLayoutStyle"/>
              <w:spacing w:after="0" w:line="240" w:lineRule="auto"/>
            </w:pPr>
          </w:p>
        </w:tc>
        <w:tc>
          <w:tcPr>
            <w:tcW w:w="9" w:type="dxa"/>
          </w:tcPr>
          <w:p w14:paraId="77900250" w14:textId="77777777" w:rsidR="00680A6E" w:rsidRDefault="00680A6E">
            <w:pPr>
              <w:pStyle w:val="EmptyCellLayoutStyle"/>
              <w:spacing w:after="0" w:line="240" w:lineRule="auto"/>
            </w:pPr>
          </w:p>
        </w:tc>
        <w:tc>
          <w:tcPr>
            <w:tcW w:w="4" w:type="dxa"/>
          </w:tcPr>
          <w:p w14:paraId="3E2DDC69" w14:textId="77777777" w:rsidR="00680A6E" w:rsidRDefault="00680A6E">
            <w:pPr>
              <w:pStyle w:val="EmptyCellLayoutStyle"/>
              <w:spacing w:after="0" w:line="240" w:lineRule="auto"/>
            </w:pPr>
          </w:p>
        </w:tc>
        <w:tc>
          <w:tcPr>
            <w:tcW w:w="10" w:type="dxa"/>
          </w:tcPr>
          <w:p w14:paraId="6E316054" w14:textId="77777777" w:rsidR="00680A6E" w:rsidRDefault="00680A6E">
            <w:pPr>
              <w:pStyle w:val="EmptyCellLayoutStyle"/>
              <w:spacing w:after="0" w:line="240" w:lineRule="auto"/>
            </w:pPr>
          </w:p>
        </w:tc>
        <w:tc>
          <w:tcPr>
            <w:tcW w:w="2" w:type="dxa"/>
          </w:tcPr>
          <w:p w14:paraId="03A8F988" w14:textId="77777777" w:rsidR="00680A6E" w:rsidRDefault="00680A6E">
            <w:pPr>
              <w:pStyle w:val="EmptyCellLayoutStyle"/>
              <w:spacing w:after="0" w:line="240" w:lineRule="auto"/>
            </w:pPr>
          </w:p>
        </w:tc>
        <w:tc>
          <w:tcPr>
            <w:tcW w:w="12" w:type="dxa"/>
          </w:tcPr>
          <w:p w14:paraId="2CC9C433" w14:textId="77777777" w:rsidR="00680A6E" w:rsidRDefault="00680A6E">
            <w:pPr>
              <w:pStyle w:val="EmptyCellLayoutStyle"/>
              <w:spacing w:after="0" w:line="240" w:lineRule="auto"/>
            </w:pPr>
          </w:p>
        </w:tc>
        <w:tc>
          <w:tcPr>
            <w:tcW w:w="3576" w:type="dxa"/>
          </w:tcPr>
          <w:p w14:paraId="4D5EC483" w14:textId="77777777" w:rsidR="00680A6E" w:rsidRDefault="00680A6E">
            <w:pPr>
              <w:pStyle w:val="EmptyCellLayoutStyle"/>
              <w:spacing w:after="0" w:line="240" w:lineRule="auto"/>
            </w:pPr>
          </w:p>
        </w:tc>
        <w:tc>
          <w:tcPr>
            <w:tcW w:w="82" w:type="dxa"/>
          </w:tcPr>
          <w:p w14:paraId="1BBBB306" w14:textId="77777777" w:rsidR="00680A6E" w:rsidRDefault="00680A6E">
            <w:pPr>
              <w:pStyle w:val="EmptyCellLayoutStyle"/>
              <w:spacing w:after="0" w:line="240" w:lineRule="auto"/>
            </w:pPr>
          </w:p>
        </w:tc>
        <w:tc>
          <w:tcPr>
            <w:tcW w:w="1329" w:type="dxa"/>
          </w:tcPr>
          <w:p w14:paraId="775708FD" w14:textId="77777777" w:rsidR="00680A6E" w:rsidRDefault="00680A6E">
            <w:pPr>
              <w:pStyle w:val="EmptyCellLayoutStyle"/>
              <w:spacing w:after="0" w:line="240" w:lineRule="auto"/>
            </w:pPr>
          </w:p>
        </w:tc>
        <w:tc>
          <w:tcPr>
            <w:tcW w:w="3904" w:type="dxa"/>
          </w:tcPr>
          <w:p w14:paraId="31FAD901" w14:textId="77777777" w:rsidR="00680A6E" w:rsidRDefault="00680A6E">
            <w:pPr>
              <w:pStyle w:val="EmptyCellLayoutStyle"/>
              <w:spacing w:after="0" w:line="240" w:lineRule="auto"/>
            </w:pPr>
          </w:p>
        </w:tc>
        <w:tc>
          <w:tcPr>
            <w:tcW w:w="1537" w:type="dxa"/>
          </w:tcPr>
          <w:p w14:paraId="12755743" w14:textId="77777777" w:rsidR="00680A6E" w:rsidRDefault="00680A6E">
            <w:pPr>
              <w:pStyle w:val="EmptyCellLayoutStyle"/>
              <w:spacing w:after="0" w:line="240" w:lineRule="auto"/>
            </w:pPr>
          </w:p>
        </w:tc>
        <w:tc>
          <w:tcPr>
            <w:tcW w:w="14" w:type="dxa"/>
          </w:tcPr>
          <w:p w14:paraId="511858FA" w14:textId="77777777" w:rsidR="00680A6E" w:rsidRDefault="00680A6E">
            <w:pPr>
              <w:pStyle w:val="EmptyCellLayoutStyle"/>
              <w:spacing w:after="0" w:line="240" w:lineRule="auto"/>
            </w:pPr>
          </w:p>
        </w:tc>
        <w:tc>
          <w:tcPr>
            <w:tcW w:w="24" w:type="dxa"/>
          </w:tcPr>
          <w:p w14:paraId="3AA4D03A" w14:textId="77777777" w:rsidR="00680A6E" w:rsidRDefault="00680A6E">
            <w:pPr>
              <w:pStyle w:val="EmptyCellLayoutStyle"/>
              <w:spacing w:after="0" w:line="240" w:lineRule="auto"/>
            </w:pPr>
          </w:p>
        </w:tc>
        <w:tc>
          <w:tcPr>
            <w:tcW w:w="15" w:type="dxa"/>
          </w:tcPr>
          <w:p w14:paraId="64B26319" w14:textId="77777777" w:rsidR="00680A6E" w:rsidRDefault="00680A6E">
            <w:pPr>
              <w:pStyle w:val="EmptyCellLayoutStyle"/>
              <w:spacing w:after="0" w:line="240" w:lineRule="auto"/>
            </w:pPr>
          </w:p>
        </w:tc>
        <w:tc>
          <w:tcPr>
            <w:tcW w:w="89" w:type="dxa"/>
          </w:tcPr>
          <w:p w14:paraId="1E51C427" w14:textId="77777777" w:rsidR="00680A6E" w:rsidRDefault="00680A6E">
            <w:pPr>
              <w:pStyle w:val="EmptyCellLayoutStyle"/>
              <w:spacing w:after="0" w:line="240" w:lineRule="auto"/>
            </w:pPr>
          </w:p>
        </w:tc>
      </w:tr>
      <w:tr w:rsidR="0065162A" w14:paraId="30C8D416" w14:textId="77777777" w:rsidTr="0065162A">
        <w:trPr>
          <w:trHeight w:val="6178"/>
        </w:trPr>
        <w:tc>
          <w:tcPr>
            <w:tcW w:w="19" w:type="dxa"/>
          </w:tcPr>
          <w:p w14:paraId="3C290CD0" w14:textId="77777777" w:rsidR="00680A6E" w:rsidRDefault="00680A6E">
            <w:pPr>
              <w:pStyle w:val="EmptyCellLayoutStyle"/>
              <w:spacing w:after="0" w:line="240" w:lineRule="auto"/>
            </w:pPr>
          </w:p>
        </w:tc>
        <w:tc>
          <w:tcPr>
            <w:tcW w:w="5" w:type="dxa"/>
            <w:gridSpan w:val="19"/>
            <w:tcBorders>
              <w:top w:val="nil"/>
              <w:left w:val="nil"/>
              <w:bottom w:val="nil"/>
            </w:tcBorders>
            <w:shd w:val="clear" w:color="auto" w:fill="FFFFFF"/>
            <w:tcMar>
              <w:top w:w="0" w:type="dxa"/>
              <w:left w:w="0" w:type="dxa"/>
              <w:bottom w:w="0" w:type="dxa"/>
              <w:right w:w="0" w:type="dxa"/>
            </w:tcMar>
          </w:tcPr>
          <w:p w14:paraId="312EE851" w14:textId="77777777" w:rsidR="00680A6E" w:rsidRDefault="00000000">
            <w:pPr>
              <w:spacing w:after="0" w:line="240" w:lineRule="auto"/>
            </w:pPr>
            <w:r>
              <w:rPr>
                <w:noProof/>
              </w:rPr>
              <w:drawing>
                <wp:inline distT="0" distB="0" distL="0" distR="0" wp14:anchorId="38E994BC" wp14:editId="07777777">
                  <wp:extent cx="6680278" cy="3923032"/>
                  <wp:effectExtent l="0" t="0" r="0" b="0"/>
                  <wp:docPr id="8" name="img7.png"/>
                  <wp:cNvGraphicFramePr/>
                  <a:graphic xmlns:a="http://schemas.openxmlformats.org/drawingml/2006/main">
                    <a:graphicData uri="http://schemas.openxmlformats.org/drawingml/2006/picture">
                      <pic:pic xmlns:pic="http://schemas.openxmlformats.org/drawingml/2006/picture">
                        <pic:nvPicPr>
                          <pic:cNvPr id="9" name="img7.png"/>
                          <pic:cNvPicPr/>
                        </pic:nvPicPr>
                        <pic:blipFill>
                          <a:blip r:embed="rId10" cstate="print"/>
                          <a:stretch>
                            <a:fillRect/>
                          </a:stretch>
                        </pic:blipFill>
                        <pic:spPr>
                          <a:xfrm>
                            <a:off x="0" y="0"/>
                            <a:ext cx="6680278" cy="3923032"/>
                          </a:xfrm>
                          <a:prstGeom prst="rect">
                            <a:avLst/>
                          </a:prstGeom>
                        </pic:spPr>
                      </pic:pic>
                    </a:graphicData>
                  </a:graphic>
                </wp:inline>
              </w:drawing>
            </w:r>
          </w:p>
        </w:tc>
        <w:tc>
          <w:tcPr>
            <w:tcW w:w="24" w:type="dxa"/>
          </w:tcPr>
          <w:p w14:paraId="0C52309A" w14:textId="77777777" w:rsidR="00680A6E" w:rsidRDefault="00680A6E">
            <w:pPr>
              <w:pStyle w:val="EmptyCellLayoutStyle"/>
              <w:spacing w:after="0" w:line="240" w:lineRule="auto"/>
            </w:pPr>
          </w:p>
        </w:tc>
        <w:tc>
          <w:tcPr>
            <w:tcW w:w="15" w:type="dxa"/>
          </w:tcPr>
          <w:p w14:paraId="5AE72330" w14:textId="77777777" w:rsidR="00680A6E" w:rsidRDefault="00680A6E">
            <w:pPr>
              <w:pStyle w:val="EmptyCellLayoutStyle"/>
              <w:spacing w:after="0" w:line="240" w:lineRule="auto"/>
            </w:pPr>
          </w:p>
        </w:tc>
        <w:tc>
          <w:tcPr>
            <w:tcW w:w="89" w:type="dxa"/>
          </w:tcPr>
          <w:p w14:paraId="70E89BAA" w14:textId="77777777" w:rsidR="00680A6E" w:rsidRDefault="00680A6E">
            <w:pPr>
              <w:pStyle w:val="EmptyCellLayoutStyle"/>
              <w:spacing w:after="0" w:line="240" w:lineRule="auto"/>
            </w:pPr>
          </w:p>
        </w:tc>
      </w:tr>
      <w:tr w:rsidR="00680A6E" w14:paraId="0EC5C7D4" w14:textId="77777777" w:rsidTr="35C718D1">
        <w:trPr>
          <w:trHeight w:val="152"/>
        </w:trPr>
        <w:tc>
          <w:tcPr>
            <w:tcW w:w="19" w:type="dxa"/>
          </w:tcPr>
          <w:p w14:paraId="06E4C58B" w14:textId="77777777" w:rsidR="00680A6E" w:rsidRDefault="00680A6E">
            <w:pPr>
              <w:pStyle w:val="EmptyCellLayoutStyle"/>
              <w:spacing w:after="0" w:line="240" w:lineRule="auto"/>
            </w:pPr>
          </w:p>
        </w:tc>
        <w:tc>
          <w:tcPr>
            <w:tcW w:w="5" w:type="dxa"/>
          </w:tcPr>
          <w:p w14:paraId="32925941" w14:textId="77777777" w:rsidR="00680A6E" w:rsidRDefault="00680A6E">
            <w:pPr>
              <w:pStyle w:val="EmptyCellLayoutStyle"/>
              <w:spacing w:after="0" w:line="240" w:lineRule="auto"/>
            </w:pPr>
          </w:p>
        </w:tc>
        <w:tc>
          <w:tcPr>
            <w:tcW w:w="0" w:type="dxa"/>
          </w:tcPr>
          <w:p w14:paraId="552BB431" w14:textId="77777777" w:rsidR="00680A6E" w:rsidRDefault="00680A6E">
            <w:pPr>
              <w:pStyle w:val="EmptyCellLayoutStyle"/>
              <w:spacing w:after="0" w:line="240" w:lineRule="auto"/>
            </w:pPr>
          </w:p>
        </w:tc>
        <w:tc>
          <w:tcPr>
            <w:tcW w:w="2" w:type="dxa"/>
          </w:tcPr>
          <w:p w14:paraId="2554E76F" w14:textId="77777777" w:rsidR="00680A6E" w:rsidRDefault="00680A6E">
            <w:pPr>
              <w:pStyle w:val="EmptyCellLayoutStyle"/>
              <w:spacing w:after="0" w:line="240" w:lineRule="auto"/>
            </w:pPr>
          </w:p>
        </w:tc>
        <w:tc>
          <w:tcPr>
            <w:tcW w:w="8" w:type="dxa"/>
          </w:tcPr>
          <w:p w14:paraId="089D19A0" w14:textId="77777777" w:rsidR="00680A6E" w:rsidRDefault="00680A6E">
            <w:pPr>
              <w:pStyle w:val="EmptyCellLayoutStyle"/>
              <w:spacing w:after="0" w:line="240" w:lineRule="auto"/>
            </w:pPr>
          </w:p>
        </w:tc>
        <w:tc>
          <w:tcPr>
            <w:tcW w:w="3" w:type="dxa"/>
          </w:tcPr>
          <w:p w14:paraId="67FA0F78" w14:textId="77777777" w:rsidR="00680A6E" w:rsidRDefault="00680A6E">
            <w:pPr>
              <w:pStyle w:val="EmptyCellLayoutStyle"/>
              <w:spacing w:after="0" w:line="240" w:lineRule="auto"/>
            </w:pPr>
          </w:p>
        </w:tc>
        <w:tc>
          <w:tcPr>
            <w:tcW w:w="3" w:type="dxa"/>
          </w:tcPr>
          <w:p w14:paraId="0FA49C94" w14:textId="77777777" w:rsidR="00680A6E" w:rsidRDefault="00680A6E">
            <w:pPr>
              <w:pStyle w:val="EmptyCellLayoutStyle"/>
              <w:spacing w:after="0" w:line="240" w:lineRule="auto"/>
            </w:pPr>
          </w:p>
        </w:tc>
        <w:tc>
          <w:tcPr>
            <w:tcW w:w="1" w:type="dxa"/>
          </w:tcPr>
          <w:p w14:paraId="77E53291" w14:textId="77777777" w:rsidR="00680A6E" w:rsidRDefault="00680A6E">
            <w:pPr>
              <w:pStyle w:val="EmptyCellLayoutStyle"/>
              <w:spacing w:after="0" w:line="240" w:lineRule="auto"/>
            </w:pPr>
          </w:p>
        </w:tc>
        <w:tc>
          <w:tcPr>
            <w:tcW w:w="3" w:type="dxa"/>
          </w:tcPr>
          <w:p w14:paraId="10BAD92C" w14:textId="77777777" w:rsidR="00680A6E" w:rsidRDefault="00680A6E">
            <w:pPr>
              <w:pStyle w:val="EmptyCellLayoutStyle"/>
              <w:spacing w:after="0" w:line="240" w:lineRule="auto"/>
            </w:pPr>
          </w:p>
        </w:tc>
        <w:tc>
          <w:tcPr>
            <w:tcW w:w="9" w:type="dxa"/>
          </w:tcPr>
          <w:p w14:paraId="1B972EC6" w14:textId="77777777" w:rsidR="00680A6E" w:rsidRDefault="00680A6E">
            <w:pPr>
              <w:pStyle w:val="EmptyCellLayoutStyle"/>
              <w:spacing w:after="0" w:line="240" w:lineRule="auto"/>
            </w:pPr>
          </w:p>
        </w:tc>
        <w:tc>
          <w:tcPr>
            <w:tcW w:w="4" w:type="dxa"/>
          </w:tcPr>
          <w:p w14:paraId="68600BFA" w14:textId="77777777" w:rsidR="00680A6E" w:rsidRDefault="00680A6E">
            <w:pPr>
              <w:pStyle w:val="EmptyCellLayoutStyle"/>
              <w:spacing w:after="0" w:line="240" w:lineRule="auto"/>
            </w:pPr>
          </w:p>
        </w:tc>
        <w:tc>
          <w:tcPr>
            <w:tcW w:w="10" w:type="dxa"/>
          </w:tcPr>
          <w:p w14:paraId="47EA53B7" w14:textId="77777777" w:rsidR="00680A6E" w:rsidRDefault="00680A6E">
            <w:pPr>
              <w:pStyle w:val="EmptyCellLayoutStyle"/>
              <w:spacing w:after="0" w:line="240" w:lineRule="auto"/>
            </w:pPr>
          </w:p>
        </w:tc>
        <w:tc>
          <w:tcPr>
            <w:tcW w:w="2" w:type="dxa"/>
          </w:tcPr>
          <w:p w14:paraId="4941EADF" w14:textId="77777777" w:rsidR="00680A6E" w:rsidRDefault="00680A6E">
            <w:pPr>
              <w:pStyle w:val="EmptyCellLayoutStyle"/>
              <w:spacing w:after="0" w:line="240" w:lineRule="auto"/>
            </w:pPr>
          </w:p>
        </w:tc>
        <w:tc>
          <w:tcPr>
            <w:tcW w:w="12" w:type="dxa"/>
          </w:tcPr>
          <w:p w14:paraId="4A583890" w14:textId="77777777" w:rsidR="00680A6E" w:rsidRDefault="00680A6E">
            <w:pPr>
              <w:pStyle w:val="EmptyCellLayoutStyle"/>
              <w:spacing w:after="0" w:line="240" w:lineRule="auto"/>
            </w:pPr>
          </w:p>
        </w:tc>
        <w:tc>
          <w:tcPr>
            <w:tcW w:w="3576" w:type="dxa"/>
          </w:tcPr>
          <w:p w14:paraId="0E057695" w14:textId="77777777" w:rsidR="00680A6E" w:rsidRDefault="00680A6E">
            <w:pPr>
              <w:pStyle w:val="EmptyCellLayoutStyle"/>
              <w:spacing w:after="0" w:line="240" w:lineRule="auto"/>
            </w:pPr>
          </w:p>
        </w:tc>
        <w:tc>
          <w:tcPr>
            <w:tcW w:w="82" w:type="dxa"/>
          </w:tcPr>
          <w:p w14:paraId="400E5D2E" w14:textId="77777777" w:rsidR="00680A6E" w:rsidRDefault="00680A6E">
            <w:pPr>
              <w:pStyle w:val="EmptyCellLayoutStyle"/>
              <w:spacing w:after="0" w:line="240" w:lineRule="auto"/>
            </w:pPr>
          </w:p>
        </w:tc>
        <w:tc>
          <w:tcPr>
            <w:tcW w:w="1329" w:type="dxa"/>
          </w:tcPr>
          <w:p w14:paraId="0563C62F" w14:textId="77777777" w:rsidR="00680A6E" w:rsidRDefault="00680A6E">
            <w:pPr>
              <w:pStyle w:val="EmptyCellLayoutStyle"/>
              <w:spacing w:after="0" w:line="240" w:lineRule="auto"/>
            </w:pPr>
          </w:p>
        </w:tc>
        <w:tc>
          <w:tcPr>
            <w:tcW w:w="3904" w:type="dxa"/>
          </w:tcPr>
          <w:p w14:paraId="50E6AE38" w14:textId="77777777" w:rsidR="00680A6E" w:rsidRDefault="00680A6E">
            <w:pPr>
              <w:pStyle w:val="EmptyCellLayoutStyle"/>
              <w:spacing w:after="0" w:line="240" w:lineRule="auto"/>
            </w:pPr>
          </w:p>
        </w:tc>
        <w:tc>
          <w:tcPr>
            <w:tcW w:w="1537" w:type="dxa"/>
          </w:tcPr>
          <w:p w14:paraId="2B70741B" w14:textId="77777777" w:rsidR="00680A6E" w:rsidRDefault="00680A6E">
            <w:pPr>
              <w:pStyle w:val="EmptyCellLayoutStyle"/>
              <w:spacing w:after="0" w:line="240" w:lineRule="auto"/>
            </w:pPr>
          </w:p>
        </w:tc>
        <w:tc>
          <w:tcPr>
            <w:tcW w:w="14" w:type="dxa"/>
          </w:tcPr>
          <w:p w14:paraId="27479C2B" w14:textId="77777777" w:rsidR="00680A6E" w:rsidRDefault="00680A6E">
            <w:pPr>
              <w:pStyle w:val="EmptyCellLayoutStyle"/>
              <w:spacing w:after="0" w:line="240" w:lineRule="auto"/>
            </w:pPr>
          </w:p>
        </w:tc>
        <w:tc>
          <w:tcPr>
            <w:tcW w:w="24" w:type="dxa"/>
          </w:tcPr>
          <w:p w14:paraId="0D9EAB41" w14:textId="77777777" w:rsidR="00680A6E" w:rsidRDefault="00680A6E">
            <w:pPr>
              <w:pStyle w:val="EmptyCellLayoutStyle"/>
              <w:spacing w:after="0" w:line="240" w:lineRule="auto"/>
            </w:pPr>
          </w:p>
        </w:tc>
        <w:tc>
          <w:tcPr>
            <w:tcW w:w="15" w:type="dxa"/>
          </w:tcPr>
          <w:p w14:paraId="5DB3D5FA" w14:textId="77777777" w:rsidR="00680A6E" w:rsidRDefault="00680A6E">
            <w:pPr>
              <w:pStyle w:val="EmptyCellLayoutStyle"/>
              <w:spacing w:after="0" w:line="240" w:lineRule="auto"/>
            </w:pPr>
          </w:p>
        </w:tc>
        <w:tc>
          <w:tcPr>
            <w:tcW w:w="89" w:type="dxa"/>
          </w:tcPr>
          <w:p w14:paraId="65D9661F" w14:textId="77777777" w:rsidR="00680A6E" w:rsidRDefault="00680A6E">
            <w:pPr>
              <w:pStyle w:val="EmptyCellLayoutStyle"/>
              <w:spacing w:after="0" w:line="240" w:lineRule="auto"/>
            </w:pPr>
          </w:p>
        </w:tc>
      </w:tr>
      <w:tr w:rsidR="0065162A" w14:paraId="19AB6F92" w14:textId="77777777" w:rsidTr="0065162A">
        <w:tc>
          <w:tcPr>
            <w:tcW w:w="19" w:type="dxa"/>
          </w:tcPr>
          <w:p w14:paraId="4E995B57" w14:textId="77777777" w:rsidR="00680A6E" w:rsidRDefault="00680A6E">
            <w:pPr>
              <w:pStyle w:val="EmptyCellLayoutStyle"/>
              <w:spacing w:after="0" w:line="240" w:lineRule="auto"/>
            </w:pPr>
          </w:p>
        </w:tc>
        <w:tc>
          <w:tcPr>
            <w:tcW w:w="5" w:type="dxa"/>
          </w:tcPr>
          <w:p w14:paraId="33DA7CFC" w14:textId="77777777" w:rsidR="00680A6E" w:rsidRDefault="00680A6E">
            <w:pPr>
              <w:pStyle w:val="EmptyCellLayoutStyle"/>
              <w:spacing w:after="0" w:line="240" w:lineRule="auto"/>
            </w:pPr>
          </w:p>
        </w:tc>
        <w:tc>
          <w:tcPr>
            <w:tcW w:w="0" w:type="dxa"/>
          </w:tcPr>
          <w:p w14:paraId="54B70834" w14:textId="77777777" w:rsidR="00680A6E" w:rsidRDefault="00680A6E">
            <w:pPr>
              <w:pStyle w:val="EmptyCellLayoutStyle"/>
              <w:spacing w:after="0" w:line="240" w:lineRule="auto"/>
            </w:pPr>
          </w:p>
        </w:tc>
        <w:tc>
          <w:tcPr>
            <w:tcW w:w="2"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7A239529" w14:textId="77777777" w:rsidTr="35C718D1">
              <w:trPr>
                <w:trHeight w:val="420"/>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363"/>
                    <w:gridCol w:w="150"/>
                  </w:tblGrid>
                  <w:tr w:rsidR="00680A6E" w14:paraId="5D4DE145" w14:textId="77777777" w:rsidTr="35C718D1">
                    <w:trPr>
                      <w:trHeight w:val="270"/>
                    </w:trPr>
                    <w:tc>
                      <w:tcPr>
                        <w:tcW w:w="10363" w:type="dxa"/>
                      </w:tcPr>
                      <w:tbl>
                        <w:tblPr>
                          <w:tblW w:w="0" w:type="auto"/>
                          <w:tblCellMar>
                            <w:left w:w="0" w:type="dxa"/>
                            <w:right w:w="0" w:type="dxa"/>
                          </w:tblCellMar>
                          <w:tblLook w:val="04A0" w:firstRow="1" w:lastRow="0" w:firstColumn="1" w:lastColumn="0" w:noHBand="0" w:noVBand="1"/>
                        </w:tblPr>
                        <w:tblGrid>
                          <w:gridCol w:w="10363"/>
                        </w:tblGrid>
                        <w:tr w:rsidR="00680A6E" w14:paraId="7AA27A5C" w14:textId="77777777" w:rsidTr="35C718D1">
                          <w:trPr>
                            <w:trHeight w:val="192"/>
                          </w:trPr>
                          <w:tc>
                            <w:tcPr>
                              <w:tcW w:w="10363" w:type="dxa"/>
                              <w:tcBorders>
                                <w:top w:val="nil"/>
                                <w:left w:val="nil"/>
                                <w:bottom w:val="nil"/>
                                <w:right w:val="nil"/>
                              </w:tcBorders>
                              <w:tcMar>
                                <w:top w:w="39" w:type="dxa"/>
                                <w:left w:w="39" w:type="dxa"/>
                                <w:bottom w:w="39" w:type="dxa"/>
                                <w:right w:w="39" w:type="dxa"/>
                              </w:tcMar>
                            </w:tcPr>
                            <w:p w14:paraId="19A5B0F1" w14:textId="77777777" w:rsidR="00680A6E" w:rsidRDefault="35C718D1">
                              <w:pPr>
                                <w:spacing w:after="0" w:line="240" w:lineRule="auto"/>
                              </w:pPr>
                              <w:r w:rsidRPr="35C718D1">
                                <w:rPr>
                                  <w:rFonts w:ascii="Segoe UI" w:eastAsia="Segoe UI" w:hAnsi="Segoe UI"/>
                                  <w:b/>
                                  <w:bCs/>
                                  <w:color w:val="800080"/>
                                  <w:sz w:val="44"/>
                                  <w:szCs w:val="44"/>
                                </w:rPr>
                                <w:t xml:space="preserve">Reactive and Advisory Service Summary </w:t>
                              </w:r>
                              <w:proofErr w:type="gramStart"/>
                              <w:r w:rsidRPr="35C718D1">
                                <w:rPr>
                                  <w:rFonts w:ascii="Segoe UI" w:eastAsia="Segoe UI" w:hAnsi="Segoe UI"/>
                                  <w:b/>
                                  <w:bCs/>
                                  <w:color w:val="800080"/>
                                  <w:sz w:val="44"/>
                                  <w:szCs w:val="44"/>
                                </w:rPr>
                                <w:t>By</w:t>
                              </w:r>
                              <w:proofErr w:type="gramEnd"/>
                              <w:r w:rsidRPr="35C718D1">
                                <w:rPr>
                                  <w:rFonts w:ascii="Segoe UI" w:eastAsia="Segoe UI" w:hAnsi="Segoe UI"/>
                                  <w:b/>
                                  <w:bCs/>
                                  <w:color w:val="800080"/>
                                  <w:sz w:val="44"/>
                                  <w:szCs w:val="44"/>
                                </w:rPr>
                                <w:t xml:space="preserve"> Technology</w:t>
                              </w:r>
                            </w:p>
                          </w:tc>
                        </w:tr>
                      </w:tbl>
                      <w:p w14:paraId="7D6F9CDF" w14:textId="77777777" w:rsidR="00680A6E" w:rsidRDefault="00680A6E">
                        <w:pPr>
                          <w:spacing w:after="0" w:line="240" w:lineRule="auto"/>
                        </w:pPr>
                      </w:p>
                    </w:tc>
                    <w:tc>
                      <w:tcPr>
                        <w:tcW w:w="150" w:type="dxa"/>
                      </w:tcPr>
                      <w:p w14:paraId="5D7B754B" w14:textId="77777777" w:rsidR="00680A6E" w:rsidRDefault="00680A6E">
                        <w:pPr>
                          <w:pStyle w:val="EmptyCellLayoutStyle"/>
                          <w:spacing w:after="0" w:line="240" w:lineRule="auto"/>
                        </w:pPr>
                      </w:p>
                    </w:tc>
                  </w:tr>
                  <w:tr w:rsidR="00680A6E" w14:paraId="43DA004D" w14:textId="77777777" w:rsidTr="35C718D1">
                    <w:trPr>
                      <w:trHeight w:val="150"/>
                    </w:trPr>
                    <w:tc>
                      <w:tcPr>
                        <w:tcW w:w="10363" w:type="dxa"/>
                      </w:tcPr>
                      <w:p w14:paraId="22664858" w14:textId="77777777" w:rsidR="00680A6E" w:rsidRDefault="00680A6E">
                        <w:pPr>
                          <w:pStyle w:val="EmptyCellLayoutStyle"/>
                          <w:spacing w:after="0" w:line="240" w:lineRule="auto"/>
                        </w:pPr>
                      </w:p>
                    </w:tc>
                    <w:tc>
                      <w:tcPr>
                        <w:tcW w:w="150" w:type="dxa"/>
                      </w:tcPr>
                      <w:p w14:paraId="2F8457EF" w14:textId="77777777" w:rsidR="00680A6E" w:rsidRDefault="00680A6E">
                        <w:pPr>
                          <w:pStyle w:val="EmptyCellLayoutStyle"/>
                          <w:spacing w:after="0" w:line="240" w:lineRule="auto"/>
                        </w:pPr>
                      </w:p>
                    </w:tc>
                  </w:tr>
                </w:tbl>
                <w:p w14:paraId="48ECA40E" w14:textId="77777777" w:rsidR="00680A6E" w:rsidRDefault="00680A6E">
                  <w:pPr>
                    <w:spacing w:after="0" w:line="240" w:lineRule="auto"/>
                  </w:pPr>
                </w:p>
              </w:tc>
            </w:tr>
          </w:tbl>
          <w:p w14:paraId="1E416C9E" w14:textId="77777777" w:rsidR="00680A6E" w:rsidRDefault="00680A6E">
            <w:pPr>
              <w:spacing w:after="0" w:line="240" w:lineRule="auto"/>
            </w:pPr>
          </w:p>
        </w:tc>
        <w:tc>
          <w:tcPr>
            <w:tcW w:w="24" w:type="dxa"/>
          </w:tcPr>
          <w:p w14:paraId="31A351F8" w14:textId="77777777" w:rsidR="00680A6E" w:rsidRDefault="00680A6E">
            <w:pPr>
              <w:pStyle w:val="EmptyCellLayoutStyle"/>
              <w:spacing w:after="0" w:line="240" w:lineRule="auto"/>
            </w:pPr>
          </w:p>
        </w:tc>
        <w:tc>
          <w:tcPr>
            <w:tcW w:w="15" w:type="dxa"/>
          </w:tcPr>
          <w:p w14:paraId="4514DB07" w14:textId="77777777" w:rsidR="00680A6E" w:rsidRDefault="00680A6E">
            <w:pPr>
              <w:pStyle w:val="EmptyCellLayoutStyle"/>
              <w:spacing w:after="0" w:line="240" w:lineRule="auto"/>
            </w:pPr>
          </w:p>
        </w:tc>
        <w:tc>
          <w:tcPr>
            <w:tcW w:w="89" w:type="dxa"/>
          </w:tcPr>
          <w:p w14:paraId="171D9CA0" w14:textId="77777777" w:rsidR="00680A6E" w:rsidRDefault="00680A6E">
            <w:pPr>
              <w:pStyle w:val="EmptyCellLayoutStyle"/>
              <w:spacing w:after="0" w:line="240" w:lineRule="auto"/>
            </w:pPr>
          </w:p>
        </w:tc>
      </w:tr>
      <w:tr w:rsidR="00680A6E" w14:paraId="6CBF5FA5" w14:textId="77777777" w:rsidTr="35C718D1">
        <w:trPr>
          <w:trHeight w:val="119"/>
        </w:trPr>
        <w:tc>
          <w:tcPr>
            <w:tcW w:w="19" w:type="dxa"/>
          </w:tcPr>
          <w:p w14:paraId="5EB90A49" w14:textId="77777777" w:rsidR="00680A6E" w:rsidRDefault="00680A6E">
            <w:pPr>
              <w:pStyle w:val="EmptyCellLayoutStyle"/>
              <w:spacing w:after="0" w:line="240" w:lineRule="auto"/>
            </w:pPr>
          </w:p>
        </w:tc>
        <w:tc>
          <w:tcPr>
            <w:tcW w:w="5" w:type="dxa"/>
          </w:tcPr>
          <w:p w14:paraId="66DFB2A5" w14:textId="77777777" w:rsidR="00680A6E" w:rsidRDefault="00680A6E">
            <w:pPr>
              <w:pStyle w:val="EmptyCellLayoutStyle"/>
              <w:spacing w:after="0" w:line="240" w:lineRule="auto"/>
            </w:pPr>
          </w:p>
        </w:tc>
        <w:tc>
          <w:tcPr>
            <w:tcW w:w="0" w:type="dxa"/>
          </w:tcPr>
          <w:p w14:paraId="566B1958" w14:textId="77777777" w:rsidR="00680A6E" w:rsidRDefault="00680A6E">
            <w:pPr>
              <w:pStyle w:val="EmptyCellLayoutStyle"/>
              <w:spacing w:after="0" w:line="240" w:lineRule="auto"/>
            </w:pPr>
          </w:p>
        </w:tc>
        <w:tc>
          <w:tcPr>
            <w:tcW w:w="2" w:type="dxa"/>
          </w:tcPr>
          <w:p w14:paraId="3DFB72D7" w14:textId="77777777" w:rsidR="00680A6E" w:rsidRDefault="00680A6E">
            <w:pPr>
              <w:pStyle w:val="EmptyCellLayoutStyle"/>
              <w:spacing w:after="0" w:line="240" w:lineRule="auto"/>
            </w:pPr>
          </w:p>
        </w:tc>
        <w:tc>
          <w:tcPr>
            <w:tcW w:w="8" w:type="dxa"/>
          </w:tcPr>
          <w:p w14:paraId="225EE481" w14:textId="77777777" w:rsidR="00680A6E" w:rsidRDefault="00680A6E">
            <w:pPr>
              <w:pStyle w:val="EmptyCellLayoutStyle"/>
              <w:spacing w:after="0" w:line="240" w:lineRule="auto"/>
            </w:pPr>
          </w:p>
        </w:tc>
        <w:tc>
          <w:tcPr>
            <w:tcW w:w="3" w:type="dxa"/>
          </w:tcPr>
          <w:p w14:paraId="3A467B4F" w14:textId="77777777" w:rsidR="00680A6E" w:rsidRDefault="00680A6E">
            <w:pPr>
              <w:pStyle w:val="EmptyCellLayoutStyle"/>
              <w:spacing w:after="0" w:line="240" w:lineRule="auto"/>
            </w:pPr>
          </w:p>
        </w:tc>
        <w:tc>
          <w:tcPr>
            <w:tcW w:w="3" w:type="dxa"/>
          </w:tcPr>
          <w:p w14:paraId="6FC43A58" w14:textId="77777777" w:rsidR="00680A6E" w:rsidRDefault="00680A6E">
            <w:pPr>
              <w:pStyle w:val="EmptyCellLayoutStyle"/>
              <w:spacing w:after="0" w:line="240" w:lineRule="auto"/>
            </w:pPr>
          </w:p>
        </w:tc>
        <w:tc>
          <w:tcPr>
            <w:tcW w:w="1" w:type="dxa"/>
          </w:tcPr>
          <w:p w14:paraId="7A90292A" w14:textId="77777777" w:rsidR="00680A6E" w:rsidRDefault="00680A6E">
            <w:pPr>
              <w:pStyle w:val="EmptyCellLayoutStyle"/>
              <w:spacing w:after="0" w:line="240" w:lineRule="auto"/>
            </w:pPr>
          </w:p>
        </w:tc>
        <w:tc>
          <w:tcPr>
            <w:tcW w:w="3" w:type="dxa"/>
          </w:tcPr>
          <w:p w14:paraId="1ECBA369" w14:textId="77777777" w:rsidR="00680A6E" w:rsidRDefault="00680A6E">
            <w:pPr>
              <w:pStyle w:val="EmptyCellLayoutStyle"/>
              <w:spacing w:after="0" w:line="240" w:lineRule="auto"/>
            </w:pPr>
          </w:p>
        </w:tc>
        <w:tc>
          <w:tcPr>
            <w:tcW w:w="9" w:type="dxa"/>
          </w:tcPr>
          <w:p w14:paraId="2E90E154" w14:textId="77777777" w:rsidR="00680A6E" w:rsidRDefault="00680A6E">
            <w:pPr>
              <w:pStyle w:val="EmptyCellLayoutStyle"/>
              <w:spacing w:after="0" w:line="240" w:lineRule="auto"/>
            </w:pPr>
          </w:p>
        </w:tc>
        <w:tc>
          <w:tcPr>
            <w:tcW w:w="4" w:type="dxa"/>
          </w:tcPr>
          <w:p w14:paraId="1659240D" w14:textId="77777777" w:rsidR="00680A6E" w:rsidRDefault="00680A6E">
            <w:pPr>
              <w:pStyle w:val="EmptyCellLayoutStyle"/>
              <w:spacing w:after="0" w:line="240" w:lineRule="auto"/>
            </w:pPr>
          </w:p>
        </w:tc>
        <w:tc>
          <w:tcPr>
            <w:tcW w:w="10" w:type="dxa"/>
          </w:tcPr>
          <w:p w14:paraId="1D012D42" w14:textId="77777777" w:rsidR="00680A6E" w:rsidRDefault="00680A6E">
            <w:pPr>
              <w:pStyle w:val="EmptyCellLayoutStyle"/>
              <w:spacing w:after="0" w:line="240" w:lineRule="auto"/>
            </w:pPr>
          </w:p>
        </w:tc>
        <w:tc>
          <w:tcPr>
            <w:tcW w:w="2" w:type="dxa"/>
          </w:tcPr>
          <w:p w14:paraId="0EF79826" w14:textId="77777777" w:rsidR="00680A6E" w:rsidRDefault="00680A6E">
            <w:pPr>
              <w:pStyle w:val="EmptyCellLayoutStyle"/>
              <w:spacing w:after="0" w:line="240" w:lineRule="auto"/>
            </w:pPr>
          </w:p>
        </w:tc>
        <w:tc>
          <w:tcPr>
            <w:tcW w:w="12" w:type="dxa"/>
          </w:tcPr>
          <w:p w14:paraId="6783A9DD" w14:textId="77777777" w:rsidR="00680A6E" w:rsidRDefault="00680A6E">
            <w:pPr>
              <w:pStyle w:val="EmptyCellLayoutStyle"/>
              <w:spacing w:after="0" w:line="240" w:lineRule="auto"/>
            </w:pPr>
          </w:p>
        </w:tc>
        <w:tc>
          <w:tcPr>
            <w:tcW w:w="3576" w:type="dxa"/>
          </w:tcPr>
          <w:p w14:paraId="11BDC3CA" w14:textId="77777777" w:rsidR="00680A6E" w:rsidRDefault="00680A6E">
            <w:pPr>
              <w:pStyle w:val="EmptyCellLayoutStyle"/>
              <w:spacing w:after="0" w:line="240" w:lineRule="auto"/>
            </w:pPr>
          </w:p>
        </w:tc>
        <w:tc>
          <w:tcPr>
            <w:tcW w:w="82" w:type="dxa"/>
          </w:tcPr>
          <w:p w14:paraId="60C36AE4" w14:textId="77777777" w:rsidR="00680A6E" w:rsidRDefault="00680A6E">
            <w:pPr>
              <w:pStyle w:val="EmptyCellLayoutStyle"/>
              <w:spacing w:after="0" w:line="240" w:lineRule="auto"/>
            </w:pPr>
          </w:p>
        </w:tc>
        <w:tc>
          <w:tcPr>
            <w:tcW w:w="1329" w:type="dxa"/>
          </w:tcPr>
          <w:p w14:paraId="2F2221F0" w14:textId="77777777" w:rsidR="00680A6E" w:rsidRDefault="00680A6E">
            <w:pPr>
              <w:pStyle w:val="EmptyCellLayoutStyle"/>
              <w:spacing w:after="0" w:line="240" w:lineRule="auto"/>
            </w:pPr>
          </w:p>
        </w:tc>
        <w:tc>
          <w:tcPr>
            <w:tcW w:w="3904" w:type="dxa"/>
          </w:tcPr>
          <w:p w14:paraId="62016A87" w14:textId="77777777" w:rsidR="00680A6E" w:rsidRDefault="00680A6E">
            <w:pPr>
              <w:pStyle w:val="EmptyCellLayoutStyle"/>
              <w:spacing w:after="0" w:line="240" w:lineRule="auto"/>
            </w:pPr>
          </w:p>
        </w:tc>
        <w:tc>
          <w:tcPr>
            <w:tcW w:w="1537" w:type="dxa"/>
          </w:tcPr>
          <w:p w14:paraId="7C4C54D1" w14:textId="77777777" w:rsidR="00680A6E" w:rsidRDefault="00680A6E">
            <w:pPr>
              <w:pStyle w:val="EmptyCellLayoutStyle"/>
              <w:spacing w:after="0" w:line="240" w:lineRule="auto"/>
            </w:pPr>
          </w:p>
        </w:tc>
        <w:tc>
          <w:tcPr>
            <w:tcW w:w="14" w:type="dxa"/>
          </w:tcPr>
          <w:p w14:paraId="41FB58C8" w14:textId="77777777" w:rsidR="00680A6E" w:rsidRDefault="00680A6E">
            <w:pPr>
              <w:pStyle w:val="EmptyCellLayoutStyle"/>
              <w:spacing w:after="0" w:line="240" w:lineRule="auto"/>
            </w:pPr>
          </w:p>
        </w:tc>
        <w:tc>
          <w:tcPr>
            <w:tcW w:w="24" w:type="dxa"/>
          </w:tcPr>
          <w:p w14:paraId="2803D369" w14:textId="77777777" w:rsidR="00680A6E" w:rsidRDefault="00680A6E">
            <w:pPr>
              <w:pStyle w:val="EmptyCellLayoutStyle"/>
              <w:spacing w:after="0" w:line="240" w:lineRule="auto"/>
            </w:pPr>
          </w:p>
        </w:tc>
        <w:tc>
          <w:tcPr>
            <w:tcW w:w="15" w:type="dxa"/>
          </w:tcPr>
          <w:p w14:paraId="484CC189" w14:textId="77777777" w:rsidR="00680A6E" w:rsidRDefault="00680A6E">
            <w:pPr>
              <w:pStyle w:val="EmptyCellLayoutStyle"/>
              <w:spacing w:after="0" w:line="240" w:lineRule="auto"/>
            </w:pPr>
          </w:p>
        </w:tc>
        <w:tc>
          <w:tcPr>
            <w:tcW w:w="89" w:type="dxa"/>
          </w:tcPr>
          <w:p w14:paraId="0FD5E3A7" w14:textId="77777777" w:rsidR="00680A6E" w:rsidRDefault="00680A6E">
            <w:pPr>
              <w:pStyle w:val="EmptyCellLayoutStyle"/>
              <w:spacing w:after="0" w:line="240" w:lineRule="auto"/>
            </w:pPr>
          </w:p>
        </w:tc>
      </w:tr>
      <w:tr w:rsidR="0065162A" w14:paraId="503DED6F" w14:textId="77777777" w:rsidTr="0065162A">
        <w:trPr>
          <w:trHeight w:val="8484"/>
        </w:trPr>
        <w:tc>
          <w:tcPr>
            <w:tcW w:w="19" w:type="dxa"/>
          </w:tcPr>
          <w:p w14:paraId="23DD2F65" w14:textId="77777777" w:rsidR="00680A6E" w:rsidRDefault="00680A6E">
            <w:pPr>
              <w:pStyle w:val="EmptyCellLayoutStyle"/>
              <w:spacing w:after="0" w:line="240" w:lineRule="auto"/>
            </w:pPr>
          </w:p>
        </w:tc>
        <w:tc>
          <w:tcPr>
            <w:tcW w:w="5" w:type="dxa"/>
          </w:tcPr>
          <w:p w14:paraId="61D280DC" w14:textId="77777777" w:rsidR="00680A6E" w:rsidRDefault="00680A6E">
            <w:pPr>
              <w:pStyle w:val="EmptyCellLayoutStyle"/>
              <w:spacing w:after="0" w:line="240" w:lineRule="auto"/>
            </w:pPr>
          </w:p>
        </w:tc>
        <w:tc>
          <w:tcPr>
            <w:tcW w:w="0" w:type="dxa"/>
          </w:tcPr>
          <w:p w14:paraId="779A11C6" w14:textId="77777777" w:rsidR="00680A6E" w:rsidRDefault="00680A6E">
            <w:pPr>
              <w:pStyle w:val="EmptyCellLayoutStyle"/>
              <w:spacing w:after="0" w:line="240" w:lineRule="auto"/>
            </w:pPr>
          </w:p>
        </w:tc>
        <w:tc>
          <w:tcPr>
            <w:tcW w:w="2" w:type="dxa"/>
          </w:tcPr>
          <w:p w14:paraId="28D0C426" w14:textId="77777777" w:rsidR="00680A6E" w:rsidRDefault="00680A6E">
            <w:pPr>
              <w:pStyle w:val="EmptyCellLayoutStyle"/>
              <w:spacing w:after="0" w:line="240" w:lineRule="auto"/>
            </w:pPr>
          </w:p>
        </w:tc>
        <w:tc>
          <w:tcPr>
            <w:tcW w:w="8" w:type="dxa"/>
          </w:tcPr>
          <w:p w14:paraId="02272E2C" w14:textId="77777777" w:rsidR="00680A6E" w:rsidRDefault="00680A6E">
            <w:pPr>
              <w:pStyle w:val="EmptyCellLayoutStyle"/>
              <w:spacing w:after="0" w:line="240" w:lineRule="auto"/>
            </w:pPr>
          </w:p>
        </w:tc>
        <w:tc>
          <w:tcPr>
            <w:tcW w:w="3" w:type="dxa"/>
          </w:tcPr>
          <w:p w14:paraId="67BC47F1" w14:textId="77777777" w:rsidR="00680A6E" w:rsidRDefault="00680A6E">
            <w:pPr>
              <w:pStyle w:val="EmptyCellLayoutStyle"/>
              <w:spacing w:after="0" w:line="240" w:lineRule="auto"/>
            </w:pPr>
          </w:p>
        </w:tc>
        <w:tc>
          <w:tcPr>
            <w:tcW w:w="3" w:type="dxa"/>
          </w:tcPr>
          <w:p w14:paraId="421C5F19" w14:textId="77777777" w:rsidR="00680A6E" w:rsidRDefault="00680A6E">
            <w:pPr>
              <w:pStyle w:val="EmptyCellLayoutStyle"/>
              <w:spacing w:after="0" w:line="240" w:lineRule="auto"/>
            </w:pPr>
          </w:p>
        </w:tc>
        <w:tc>
          <w:tcPr>
            <w:tcW w:w="1" w:type="dxa"/>
          </w:tcPr>
          <w:p w14:paraId="2A6F52D7" w14:textId="77777777" w:rsidR="00680A6E" w:rsidRDefault="00680A6E">
            <w:pPr>
              <w:pStyle w:val="EmptyCellLayoutStyle"/>
              <w:spacing w:after="0" w:line="240" w:lineRule="auto"/>
            </w:pPr>
          </w:p>
        </w:tc>
        <w:tc>
          <w:tcPr>
            <w:tcW w:w="3" w:type="dxa"/>
          </w:tcPr>
          <w:p w14:paraId="72883D27" w14:textId="77777777" w:rsidR="00680A6E" w:rsidRDefault="00680A6E">
            <w:pPr>
              <w:pStyle w:val="EmptyCellLayoutStyle"/>
              <w:spacing w:after="0" w:line="240" w:lineRule="auto"/>
            </w:pPr>
          </w:p>
        </w:tc>
        <w:tc>
          <w:tcPr>
            <w:tcW w:w="9" w:type="dxa"/>
          </w:tcPr>
          <w:p w14:paraId="2B53900C" w14:textId="77777777" w:rsidR="00680A6E" w:rsidRDefault="00680A6E">
            <w:pPr>
              <w:pStyle w:val="EmptyCellLayoutStyle"/>
              <w:spacing w:after="0" w:line="240" w:lineRule="auto"/>
            </w:pPr>
          </w:p>
        </w:tc>
        <w:tc>
          <w:tcPr>
            <w:tcW w:w="4" w:type="dxa"/>
          </w:tcPr>
          <w:p w14:paraId="097AEA3F" w14:textId="77777777" w:rsidR="00680A6E" w:rsidRDefault="00680A6E">
            <w:pPr>
              <w:pStyle w:val="EmptyCellLayoutStyle"/>
              <w:spacing w:after="0" w:line="240" w:lineRule="auto"/>
            </w:pPr>
          </w:p>
        </w:tc>
        <w:tc>
          <w:tcPr>
            <w:tcW w:w="10" w:type="dxa"/>
          </w:tcPr>
          <w:p w14:paraId="411DF495" w14:textId="77777777" w:rsidR="00680A6E" w:rsidRDefault="00680A6E">
            <w:pPr>
              <w:pStyle w:val="EmptyCellLayoutStyle"/>
              <w:spacing w:after="0" w:line="240" w:lineRule="auto"/>
            </w:pPr>
          </w:p>
        </w:tc>
        <w:tc>
          <w:tcPr>
            <w:tcW w:w="2" w:type="dxa"/>
          </w:tcPr>
          <w:p w14:paraId="76A68B42" w14:textId="77777777" w:rsidR="00680A6E" w:rsidRDefault="00680A6E">
            <w:pPr>
              <w:pStyle w:val="EmptyCellLayoutStyle"/>
              <w:spacing w:after="0" w:line="240" w:lineRule="auto"/>
            </w:pPr>
          </w:p>
        </w:tc>
        <w:tc>
          <w:tcPr>
            <w:tcW w:w="12" w:type="dxa"/>
            <w:gridSpan w:val="6"/>
            <w:tcBorders>
              <w:top w:val="nil"/>
              <w:left w:val="nil"/>
              <w:bottom w:val="nil"/>
            </w:tcBorders>
            <w:shd w:val="clear" w:color="auto" w:fill="FFFFFF"/>
            <w:tcMar>
              <w:top w:w="0" w:type="dxa"/>
              <w:left w:w="0" w:type="dxa"/>
              <w:bottom w:w="0" w:type="dxa"/>
              <w:right w:w="0" w:type="dxa"/>
            </w:tcMar>
          </w:tcPr>
          <w:p w14:paraId="17740577" w14:textId="77777777" w:rsidR="00680A6E" w:rsidRDefault="00000000">
            <w:pPr>
              <w:spacing w:after="0" w:line="240" w:lineRule="auto"/>
            </w:pPr>
            <w:r>
              <w:rPr>
                <w:noProof/>
              </w:rPr>
              <w:drawing>
                <wp:inline distT="0" distB="0" distL="0" distR="0" wp14:anchorId="056F36A5" wp14:editId="07777777">
                  <wp:extent cx="6635243" cy="5387974"/>
                  <wp:effectExtent l="0" t="0" r="0" b="0"/>
                  <wp:docPr id="10" name="img8.png"/>
                  <wp:cNvGraphicFramePr/>
                  <a:graphic xmlns:a="http://schemas.openxmlformats.org/drawingml/2006/main">
                    <a:graphicData uri="http://schemas.openxmlformats.org/drawingml/2006/picture">
                      <pic:pic xmlns:pic="http://schemas.openxmlformats.org/drawingml/2006/picture">
                        <pic:nvPicPr>
                          <pic:cNvPr id="11" name="img8.png"/>
                          <pic:cNvPicPr/>
                        </pic:nvPicPr>
                        <pic:blipFill>
                          <a:blip r:embed="rId11" cstate="print"/>
                          <a:stretch>
                            <a:fillRect/>
                          </a:stretch>
                        </pic:blipFill>
                        <pic:spPr>
                          <a:xfrm>
                            <a:off x="0" y="0"/>
                            <a:ext cx="6635243" cy="5387974"/>
                          </a:xfrm>
                          <a:prstGeom prst="rect">
                            <a:avLst/>
                          </a:prstGeom>
                        </pic:spPr>
                      </pic:pic>
                    </a:graphicData>
                  </a:graphic>
                </wp:inline>
              </w:drawing>
            </w:r>
          </w:p>
        </w:tc>
        <w:tc>
          <w:tcPr>
            <w:tcW w:w="14" w:type="dxa"/>
          </w:tcPr>
          <w:p w14:paraId="47A2C910" w14:textId="77777777" w:rsidR="00680A6E" w:rsidRDefault="00680A6E">
            <w:pPr>
              <w:pStyle w:val="EmptyCellLayoutStyle"/>
              <w:spacing w:after="0" w:line="240" w:lineRule="auto"/>
            </w:pPr>
          </w:p>
        </w:tc>
        <w:tc>
          <w:tcPr>
            <w:tcW w:w="24" w:type="dxa"/>
          </w:tcPr>
          <w:p w14:paraId="10BEE8EC" w14:textId="77777777" w:rsidR="00680A6E" w:rsidRDefault="00680A6E">
            <w:pPr>
              <w:pStyle w:val="EmptyCellLayoutStyle"/>
              <w:spacing w:after="0" w:line="240" w:lineRule="auto"/>
            </w:pPr>
          </w:p>
        </w:tc>
        <w:tc>
          <w:tcPr>
            <w:tcW w:w="15" w:type="dxa"/>
          </w:tcPr>
          <w:p w14:paraId="274012B1" w14:textId="77777777" w:rsidR="00680A6E" w:rsidRDefault="00680A6E">
            <w:pPr>
              <w:pStyle w:val="EmptyCellLayoutStyle"/>
              <w:spacing w:after="0" w:line="240" w:lineRule="auto"/>
            </w:pPr>
          </w:p>
        </w:tc>
        <w:tc>
          <w:tcPr>
            <w:tcW w:w="89" w:type="dxa"/>
          </w:tcPr>
          <w:p w14:paraId="1EF1CF08" w14:textId="77777777" w:rsidR="00680A6E" w:rsidRDefault="00680A6E">
            <w:pPr>
              <w:pStyle w:val="EmptyCellLayoutStyle"/>
              <w:spacing w:after="0" w:line="240" w:lineRule="auto"/>
            </w:pPr>
          </w:p>
        </w:tc>
      </w:tr>
      <w:tr w:rsidR="00680A6E" w14:paraId="495A833F" w14:textId="77777777" w:rsidTr="35C718D1">
        <w:trPr>
          <w:trHeight w:val="125"/>
        </w:trPr>
        <w:tc>
          <w:tcPr>
            <w:tcW w:w="19" w:type="dxa"/>
          </w:tcPr>
          <w:p w14:paraId="0B74D533" w14:textId="77777777" w:rsidR="00680A6E" w:rsidRDefault="00680A6E">
            <w:pPr>
              <w:pStyle w:val="EmptyCellLayoutStyle"/>
              <w:spacing w:after="0" w:line="240" w:lineRule="auto"/>
            </w:pPr>
          </w:p>
        </w:tc>
        <w:tc>
          <w:tcPr>
            <w:tcW w:w="5" w:type="dxa"/>
          </w:tcPr>
          <w:p w14:paraId="331BF345" w14:textId="77777777" w:rsidR="00680A6E" w:rsidRDefault="00680A6E">
            <w:pPr>
              <w:pStyle w:val="EmptyCellLayoutStyle"/>
              <w:spacing w:after="0" w:line="240" w:lineRule="auto"/>
            </w:pPr>
          </w:p>
        </w:tc>
        <w:tc>
          <w:tcPr>
            <w:tcW w:w="0" w:type="dxa"/>
          </w:tcPr>
          <w:p w14:paraId="04BE59BF" w14:textId="77777777" w:rsidR="00680A6E" w:rsidRDefault="00680A6E">
            <w:pPr>
              <w:pStyle w:val="EmptyCellLayoutStyle"/>
              <w:spacing w:after="0" w:line="240" w:lineRule="auto"/>
            </w:pPr>
          </w:p>
        </w:tc>
        <w:tc>
          <w:tcPr>
            <w:tcW w:w="2" w:type="dxa"/>
          </w:tcPr>
          <w:p w14:paraId="507BF6D0" w14:textId="77777777" w:rsidR="00680A6E" w:rsidRDefault="00680A6E">
            <w:pPr>
              <w:pStyle w:val="EmptyCellLayoutStyle"/>
              <w:spacing w:after="0" w:line="240" w:lineRule="auto"/>
            </w:pPr>
          </w:p>
        </w:tc>
        <w:tc>
          <w:tcPr>
            <w:tcW w:w="8" w:type="dxa"/>
          </w:tcPr>
          <w:p w14:paraId="7DCD5188" w14:textId="77777777" w:rsidR="00680A6E" w:rsidRDefault="00680A6E">
            <w:pPr>
              <w:pStyle w:val="EmptyCellLayoutStyle"/>
              <w:spacing w:after="0" w:line="240" w:lineRule="auto"/>
            </w:pPr>
          </w:p>
        </w:tc>
        <w:tc>
          <w:tcPr>
            <w:tcW w:w="3" w:type="dxa"/>
          </w:tcPr>
          <w:p w14:paraId="60DFC3C0" w14:textId="77777777" w:rsidR="00680A6E" w:rsidRDefault="00680A6E">
            <w:pPr>
              <w:pStyle w:val="EmptyCellLayoutStyle"/>
              <w:spacing w:after="0" w:line="240" w:lineRule="auto"/>
            </w:pPr>
          </w:p>
        </w:tc>
        <w:tc>
          <w:tcPr>
            <w:tcW w:w="3" w:type="dxa"/>
          </w:tcPr>
          <w:p w14:paraId="71F87C62" w14:textId="77777777" w:rsidR="00680A6E" w:rsidRDefault="00680A6E">
            <w:pPr>
              <w:pStyle w:val="EmptyCellLayoutStyle"/>
              <w:spacing w:after="0" w:line="240" w:lineRule="auto"/>
            </w:pPr>
          </w:p>
        </w:tc>
        <w:tc>
          <w:tcPr>
            <w:tcW w:w="1" w:type="dxa"/>
          </w:tcPr>
          <w:p w14:paraId="3301E1C1" w14:textId="77777777" w:rsidR="00680A6E" w:rsidRDefault="00680A6E">
            <w:pPr>
              <w:pStyle w:val="EmptyCellLayoutStyle"/>
              <w:spacing w:after="0" w:line="240" w:lineRule="auto"/>
            </w:pPr>
          </w:p>
        </w:tc>
        <w:tc>
          <w:tcPr>
            <w:tcW w:w="3" w:type="dxa"/>
          </w:tcPr>
          <w:p w14:paraId="7A1107E0" w14:textId="77777777" w:rsidR="00680A6E" w:rsidRDefault="00680A6E">
            <w:pPr>
              <w:pStyle w:val="EmptyCellLayoutStyle"/>
              <w:spacing w:after="0" w:line="240" w:lineRule="auto"/>
            </w:pPr>
          </w:p>
        </w:tc>
        <w:tc>
          <w:tcPr>
            <w:tcW w:w="9" w:type="dxa"/>
          </w:tcPr>
          <w:p w14:paraId="66072FD6" w14:textId="77777777" w:rsidR="00680A6E" w:rsidRDefault="00680A6E">
            <w:pPr>
              <w:pStyle w:val="EmptyCellLayoutStyle"/>
              <w:spacing w:after="0" w:line="240" w:lineRule="auto"/>
            </w:pPr>
          </w:p>
        </w:tc>
        <w:tc>
          <w:tcPr>
            <w:tcW w:w="4" w:type="dxa"/>
          </w:tcPr>
          <w:p w14:paraId="5BB39817" w14:textId="77777777" w:rsidR="00680A6E" w:rsidRDefault="00680A6E">
            <w:pPr>
              <w:pStyle w:val="EmptyCellLayoutStyle"/>
              <w:spacing w:after="0" w:line="240" w:lineRule="auto"/>
            </w:pPr>
          </w:p>
        </w:tc>
        <w:tc>
          <w:tcPr>
            <w:tcW w:w="10" w:type="dxa"/>
          </w:tcPr>
          <w:p w14:paraId="075B066A" w14:textId="77777777" w:rsidR="00680A6E" w:rsidRDefault="00680A6E">
            <w:pPr>
              <w:pStyle w:val="EmptyCellLayoutStyle"/>
              <w:spacing w:after="0" w:line="240" w:lineRule="auto"/>
            </w:pPr>
          </w:p>
        </w:tc>
        <w:tc>
          <w:tcPr>
            <w:tcW w:w="2" w:type="dxa"/>
          </w:tcPr>
          <w:p w14:paraId="58F1115E" w14:textId="77777777" w:rsidR="00680A6E" w:rsidRDefault="00680A6E">
            <w:pPr>
              <w:pStyle w:val="EmptyCellLayoutStyle"/>
              <w:spacing w:after="0" w:line="240" w:lineRule="auto"/>
            </w:pPr>
          </w:p>
        </w:tc>
        <w:tc>
          <w:tcPr>
            <w:tcW w:w="12" w:type="dxa"/>
          </w:tcPr>
          <w:p w14:paraId="012A99F1" w14:textId="77777777" w:rsidR="00680A6E" w:rsidRDefault="00680A6E">
            <w:pPr>
              <w:pStyle w:val="EmptyCellLayoutStyle"/>
              <w:spacing w:after="0" w:line="240" w:lineRule="auto"/>
            </w:pPr>
          </w:p>
        </w:tc>
        <w:tc>
          <w:tcPr>
            <w:tcW w:w="3576" w:type="dxa"/>
          </w:tcPr>
          <w:p w14:paraId="54D6D97E" w14:textId="77777777" w:rsidR="00680A6E" w:rsidRDefault="00680A6E">
            <w:pPr>
              <w:pStyle w:val="EmptyCellLayoutStyle"/>
              <w:spacing w:after="0" w:line="240" w:lineRule="auto"/>
            </w:pPr>
          </w:p>
        </w:tc>
        <w:tc>
          <w:tcPr>
            <w:tcW w:w="82" w:type="dxa"/>
          </w:tcPr>
          <w:p w14:paraId="157F1E50" w14:textId="77777777" w:rsidR="00680A6E" w:rsidRDefault="00680A6E">
            <w:pPr>
              <w:pStyle w:val="EmptyCellLayoutStyle"/>
              <w:spacing w:after="0" w:line="240" w:lineRule="auto"/>
            </w:pPr>
          </w:p>
        </w:tc>
        <w:tc>
          <w:tcPr>
            <w:tcW w:w="1329" w:type="dxa"/>
          </w:tcPr>
          <w:p w14:paraId="17619CE3" w14:textId="77777777" w:rsidR="00680A6E" w:rsidRDefault="00680A6E">
            <w:pPr>
              <w:pStyle w:val="EmptyCellLayoutStyle"/>
              <w:spacing w:after="0" w:line="240" w:lineRule="auto"/>
            </w:pPr>
          </w:p>
        </w:tc>
        <w:tc>
          <w:tcPr>
            <w:tcW w:w="3904" w:type="dxa"/>
          </w:tcPr>
          <w:p w14:paraId="6460D3AE" w14:textId="77777777" w:rsidR="00680A6E" w:rsidRDefault="00680A6E">
            <w:pPr>
              <w:pStyle w:val="EmptyCellLayoutStyle"/>
              <w:spacing w:after="0" w:line="240" w:lineRule="auto"/>
            </w:pPr>
          </w:p>
        </w:tc>
        <w:tc>
          <w:tcPr>
            <w:tcW w:w="1537" w:type="dxa"/>
          </w:tcPr>
          <w:p w14:paraId="7DCB1561" w14:textId="77777777" w:rsidR="00680A6E" w:rsidRDefault="00680A6E">
            <w:pPr>
              <w:pStyle w:val="EmptyCellLayoutStyle"/>
              <w:spacing w:after="0" w:line="240" w:lineRule="auto"/>
            </w:pPr>
          </w:p>
        </w:tc>
        <w:tc>
          <w:tcPr>
            <w:tcW w:w="14" w:type="dxa"/>
          </w:tcPr>
          <w:p w14:paraId="75FEBA7F" w14:textId="77777777" w:rsidR="00680A6E" w:rsidRDefault="00680A6E">
            <w:pPr>
              <w:pStyle w:val="EmptyCellLayoutStyle"/>
              <w:spacing w:after="0" w:line="240" w:lineRule="auto"/>
            </w:pPr>
          </w:p>
        </w:tc>
        <w:tc>
          <w:tcPr>
            <w:tcW w:w="24" w:type="dxa"/>
          </w:tcPr>
          <w:p w14:paraId="11F5F7D2" w14:textId="77777777" w:rsidR="00680A6E" w:rsidRDefault="00680A6E">
            <w:pPr>
              <w:pStyle w:val="EmptyCellLayoutStyle"/>
              <w:spacing w:after="0" w:line="240" w:lineRule="auto"/>
            </w:pPr>
          </w:p>
        </w:tc>
        <w:tc>
          <w:tcPr>
            <w:tcW w:w="15" w:type="dxa"/>
          </w:tcPr>
          <w:p w14:paraId="16D2454A" w14:textId="77777777" w:rsidR="00680A6E" w:rsidRDefault="00680A6E">
            <w:pPr>
              <w:pStyle w:val="EmptyCellLayoutStyle"/>
              <w:spacing w:after="0" w:line="240" w:lineRule="auto"/>
            </w:pPr>
          </w:p>
        </w:tc>
        <w:tc>
          <w:tcPr>
            <w:tcW w:w="89" w:type="dxa"/>
          </w:tcPr>
          <w:p w14:paraId="59DDECE8" w14:textId="77777777" w:rsidR="00680A6E" w:rsidRDefault="00680A6E">
            <w:pPr>
              <w:pStyle w:val="EmptyCellLayoutStyle"/>
              <w:spacing w:after="0" w:line="240" w:lineRule="auto"/>
            </w:pPr>
          </w:p>
        </w:tc>
      </w:tr>
      <w:tr w:rsidR="0065162A" w14:paraId="6D046709" w14:textId="77777777" w:rsidTr="0065162A">
        <w:tc>
          <w:tcPr>
            <w:tcW w:w="19" w:type="dxa"/>
          </w:tcPr>
          <w:p w14:paraId="7B6B4F1F" w14:textId="77777777" w:rsidR="00680A6E" w:rsidRDefault="00680A6E">
            <w:pPr>
              <w:pStyle w:val="EmptyCellLayoutStyle"/>
              <w:spacing w:after="0" w:line="240" w:lineRule="auto"/>
            </w:pPr>
          </w:p>
        </w:tc>
        <w:tc>
          <w:tcPr>
            <w:tcW w:w="5" w:type="dxa"/>
          </w:tcPr>
          <w:p w14:paraId="2DF911E7" w14:textId="77777777" w:rsidR="00680A6E" w:rsidRDefault="00680A6E">
            <w:pPr>
              <w:pStyle w:val="EmptyCellLayoutStyle"/>
              <w:spacing w:after="0" w:line="240" w:lineRule="auto"/>
            </w:pPr>
          </w:p>
        </w:tc>
        <w:tc>
          <w:tcPr>
            <w:tcW w:w="0" w:type="dxa"/>
          </w:tcPr>
          <w:p w14:paraId="6865DF4C" w14:textId="77777777" w:rsidR="00680A6E" w:rsidRDefault="00680A6E">
            <w:pPr>
              <w:pStyle w:val="EmptyCellLayoutStyle"/>
              <w:spacing w:after="0" w:line="240" w:lineRule="auto"/>
            </w:pPr>
          </w:p>
        </w:tc>
        <w:tc>
          <w:tcPr>
            <w:tcW w:w="2" w:type="dxa"/>
          </w:tcPr>
          <w:p w14:paraId="3BF04951" w14:textId="77777777" w:rsidR="00680A6E" w:rsidRDefault="00680A6E">
            <w:pPr>
              <w:pStyle w:val="EmptyCellLayoutStyle"/>
              <w:spacing w:after="0" w:line="240" w:lineRule="auto"/>
            </w:pPr>
          </w:p>
        </w:tc>
        <w:tc>
          <w:tcPr>
            <w:tcW w:w="8" w:type="dxa"/>
          </w:tcPr>
          <w:p w14:paraId="20D6D3D2" w14:textId="77777777" w:rsidR="00680A6E" w:rsidRDefault="00680A6E">
            <w:pPr>
              <w:pStyle w:val="EmptyCellLayoutStyle"/>
              <w:spacing w:after="0" w:line="240" w:lineRule="auto"/>
            </w:pPr>
          </w:p>
        </w:tc>
        <w:tc>
          <w:tcPr>
            <w:tcW w:w="3" w:type="dxa"/>
          </w:tcPr>
          <w:p w14:paraId="71688755" w14:textId="77777777" w:rsidR="00680A6E" w:rsidRDefault="00680A6E">
            <w:pPr>
              <w:pStyle w:val="EmptyCellLayoutStyle"/>
              <w:spacing w:after="0" w:line="240" w:lineRule="auto"/>
            </w:pPr>
          </w:p>
        </w:tc>
        <w:tc>
          <w:tcPr>
            <w:tcW w:w="3" w:type="dxa"/>
          </w:tcPr>
          <w:p w14:paraId="4386B799" w14:textId="77777777" w:rsidR="00680A6E" w:rsidRDefault="00680A6E">
            <w:pPr>
              <w:pStyle w:val="EmptyCellLayoutStyle"/>
              <w:spacing w:after="0" w:line="240" w:lineRule="auto"/>
            </w:pPr>
          </w:p>
        </w:tc>
        <w:tc>
          <w:tcPr>
            <w:tcW w:w="1" w:type="dxa"/>
          </w:tcPr>
          <w:p w14:paraId="6519FFAC" w14:textId="77777777" w:rsidR="00680A6E" w:rsidRDefault="00680A6E">
            <w:pPr>
              <w:pStyle w:val="EmptyCellLayoutStyle"/>
              <w:spacing w:after="0" w:line="240" w:lineRule="auto"/>
            </w:pPr>
          </w:p>
        </w:tc>
        <w:tc>
          <w:tcPr>
            <w:tcW w:w="3" w:type="dxa"/>
          </w:tcPr>
          <w:p w14:paraId="6DC517F8" w14:textId="77777777" w:rsidR="00680A6E" w:rsidRDefault="00680A6E">
            <w:pPr>
              <w:pStyle w:val="EmptyCellLayoutStyle"/>
              <w:spacing w:after="0" w:line="240" w:lineRule="auto"/>
            </w:pPr>
          </w:p>
        </w:tc>
        <w:tc>
          <w:tcPr>
            <w:tcW w:w="9" w:type="dxa"/>
          </w:tcPr>
          <w:p w14:paraId="63903793" w14:textId="77777777" w:rsidR="00680A6E" w:rsidRDefault="00680A6E">
            <w:pPr>
              <w:pStyle w:val="EmptyCellLayoutStyle"/>
              <w:spacing w:after="0" w:line="240" w:lineRule="auto"/>
            </w:pPr>
          </w:p>
        </w:tc>
        <w:tc>
          <w:tcPr>
            <w:tcW w:w="4" w:type="dxa"/>
          </w:tcPr>
          <w:p w14:paraId="1D9F6F01" w14:textId="77777777" w:rsidR="00680A6E" w:rsidRDefault="00680A6E">
            <w:pPr>
              <w:pStyle w:val="EmptyCellLayoutStyle"/>
              <w:spacing w:after="0" w:line="240" w:lineRule="auto"/>
            </w:pPr>
          </w:p>
        </w:tc>
        <w:tc>
          <w:tcPr>
            <w:tcW w:w="10" w:type="dxa"/>
          </w:tcPr>
          <w:p w14:paraId="3F51A1FC" w14:textId="77777777" w:rsidR="00680A6E" w:rsidRDefault="00680A6E">
            <w:pPr>
              <w:pStyle w:val="EmptyCellLayoutStyle"/>
              <w:spacing w:after="0" w:line="240" w:lineRule="auto"/>
            </w:pPr>
          </w:p>
        </w:tc>
        <w:tc>
          <w:tcPr>
            <w:tcW w:w="2" w:type="dxa"/>
          </w:tcPr>
          <w:p w14:paraId="770860FE" w14:textId="77777777" w:rsidR="00680A6E" w:rsidRDefault="00680A6E">
            <w:pPr>
              <w:pStyle w:val="EmptyCellLayoutStyle"/>
              <w:spacing w:after="0" w:line="240" w:lineRule="auto"/>
            </w:pPr>
          </w:p>
        </w:tc>
        <w:tc>
          <w:tcPr>
            <w:tcW w:w="12" w:type="dxa"/>
          </w:tcPr>
          <w:p w14:paraId="5D5A9BD6" w14:textId="77777777" w:rsidR="00680A6E" w:rsidRDefault="00680A6E">
            <w:pPr>
              <w:pStyle w:val="EmptyCellLayoutStyle"/>
              <w:spacing w:after="0" w:line="240" w:lineRule="auto"/>
            </w:pPr>
          </w:p>
        </w:tc>
        <w:tc>
          <w:tcPr>
            <w:tcW w:w="3576" w:type="dxa"/>
            <w:gridSpan w:val="6"/>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51"/>
            </w:tblGrid>
            <w:tr w:rsidR="00680A6E" w14:paraId="06ECDEE6" w14:textId="77777777" w:rsidTr="35C718D1">
              <w:trPr>
                <w:trHeight w:val="424"/>
              </w:trPr>
              <w:tc>
                <w:tcPr>
                  <w:tcW w:w="1045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5"/>
                    <w:gridCol w:w="9692"/>
                    <w:gridCol w:w="743"/>
                  </w:tblGrid>
                  <w:tr w:rsidR="00680A6E" w14:paraId="2E0F62E3" w14:textId="77777777" w:rsidTr="35C718D1">
                    <w:trPr>
                      <w:trHeight w:val="29"/>
                    </w:trPr>
                    <w:tc>
                      <w:tcPr>
                        <w:tcW w:w="15" w:type="dxa"/>
                      </w:tcPr>
                      <w:p w14:paraId="1FF0E2C8" w14:textId="77777777" w:rsidR="00680A6E" w:rsidRDefault="00680A6E">
                        <w:pPr>
                          <w:pStyle w:val="EmptyCellLayoutStyle"/>
                          <w:spacing w:after="0" w:line="240" w:lineRule="auto"/>
                        </w:pPr>
                      </w:p>
                    </w:tc>
                    <w:tc>
                      <w:tcPr>
                        <w:tcW w:w="9692" w:type="dxa"/>
                      </w:tcPr>
                      <w:p w14:paraId="236A5EFC" w14:textId="77777777" w:rsidR="00680A6E" w:rsidRDefault="00680A6E">
                        <w:pPr>
                          <w:pStyle w:val="EmptyCellLayoutStyle"/>
                          <w:spacing w:after="0" w:line="240" w:lineRule="auto"/>
                        </w:pPr>
                      </w:p>
                    </w:tc>
                    <w:tc>
                      <w:tcPr>
                        <w:tcW w:w="743" w:type="dxa"/>
                      </w:tcPr>
                      <w:p w14:paraId="38AAD2C6" w14:textId="77777777" w:rsidR="00680A6E" w:rsidRDefault="00680A6E">
                        <w:pPr>
                          <w:pStyle w:val="EmptyCellLayoutStyle"/>
                          <w:spacing w:after="0" w:line="240" w:lineRule="auto"/>
                        </w:pPr>
                      </w:p>
                    </w:tc>
                  </w:tr>
                  <w:tr w:rsidR="00680A6E" w14:paraId="26F0C4EC" w14:textId="77777777" w:rsidTr="35C718D1">
                    <w:trPr>
                      <w:trHeight w:val="354"/>
                    </w:trPr>
                    <w:tc>
                      <w:tcPr>
                        <w:tcW w:w="15" w:type="dxa"/>
                      </w:tcPr>
                      <w:p w14:paraId="735BE518" w14:textId="77777777" w:rsidR="00680A6E" w:rsidRDefault="00680A6E">
                        <w:pPr>
                          <w:pStyle w:val="EmptyCellLayoutStyle"/>
                          <w:spacing w:after="0" w:line="240" w:lineRule="auto"/>
                        </w:pPr>
                      </w:p>
                    </w:tc>
                    <w:tc>
                      <w:tcPr>
                        <w:tcW w:w="9692" w:type="dxa"/>
                      </w:tcPr>
                      <w:tbl>
                        <w:tblPr>
                          <w:tblW w:w="0" w:type="auto"/>
                          <w:tblCellMar>
                            <w:left w:w="0" w:type="dxa"/>
                            <w:right w:w="0" w:type="dxa"/>
                          </w:tblCellMar>
                          <w:tblLook w:val="04A0" w:firstRow="1" w:lastRow="0" w:firstColumn="1" w:lastColumn="0" w:noHBand="0" w:noVBand="1"/>
                        </w:tblPr>
                        <w:tblGrid>
                          <w:gridCol w:w="9692"/>
                        </w:tblGrid>
                        <w:tr w:rsidR="00680A6E" w14:paraId="14D8653F" w14:textId="77777777" w:rsidTr="35C718D1">
                          <w:trPr>
                            <w:trHeight w:val="276"/>
                          </w:trPr>
                          <w:tc>
                            <w:tcPr>
                              <w:tcW w:w="9692" w:type="dxa"/>
                              <w:tcBorders>
                                <w:top w:val="nil"/>
                                <w:left w:val="nil"/>
                                <w:bottom w:val="nil"/>
                                <w:right w:val="nil"/>
                              </w:tcBorders>
                              <w:tcMar>
                                <w:top w:w="39" w:type="dxa"/>
                                <w:left w:w="39" w:type="dxa"/>
                                <w:bottom w:w="39" w:type="dxa"/>
                                <w:right w:w="39" w:type="dxa"/>
                              </w:tcMar>
                            </w:tcPr>
                            <w:p w14:paraId="4BDFC018" w14:textId="77777777" w:rsidR="00680A6E" w:rsidRDefault="35C718D1">
                              <w:pPr>
                                <w:spacing w:after="0" w:line="240" w:lineRule="auto"/>
                              </w:pPr>
                              <w:r w:rsidRPr="35C718D1">
                                <w:rPr>
                                  <w:rFonts w:ascii="Segoe UI" w:eastAsia="Segoe UI" w:hAnsi="Segoe UI"/>
                                  <w:b/>
                                  <w:bCs/>
                                  <w:color w:val="800080"/>
                                  <w:sz w:val="28"/>
                                  <w:szCs w:val="28"/>
                                </w:rPr>
                                <w:t xml:space="preserve">Cases and Requests </w:t>
                              </w:r>
                              <w:proofErr w:type="gramStart"/>
                              <w:r w:rsidRPr="35C718D1">
                                <w:rPr>
                                  <w:rFonts w:ascii="Segoe UI" w:eastAsia="Segoe UI" w:hAnsi="Segoe UI"/>
                                  <w:b/>
                                  <w:bCs/>
                                  <w:color w:val="800080"/>
                                  <w:sz w:val="28"/>
                                  <w:szCs w:val="28"/>
                                </w:rPr>
                                <w:t>By</w:t>
                              </w:r>
                              <w:proofErr w:type="gramEnd"/>
                              <w:r w:rsidRPr="35C718D1">
                                <w:rPr>
                                  <w:rFonts w:ascii="Segoe UI" w:eastAsia="Segoe UI" w:hAnsi="Segoe UI"/>
                                  <w:b/>
                                  <w:bCs/>
                                  <w:color w:val="800080"/>
                                  <w:sz w:val="28"/>
                                  <w:szCs w:val="28"/>
                                </w:rPr>
                                <w:t xml:space="preserve"> Technology</w:t>
                              </w:r>
                            </w:p>
                          </w:tc>
                        </w:tr>
                      </w:tbl>
                      <w:p w14:paraId="49A8D76A" w14:textId="77777777" w:rsidR="00680A6E" w:rsidRDefault="00680A6E">
                        <w:pPr>
                          <w:spacing w:after="0" w:line="240" w:lineRule="auto"/>
                        </w:pPr>
                      </w:p>
                    </w:tc>
                    <w:tc>
                      <w:tcPr>
                        <w:tcW w:w="743" w:type="dxa"/>
                      </w:tcPr>
                      <w:p w14:paraId="218B1F83" w14:textId="77777777" w:rsidR="00680A6E" w:rsidRDefault="00680A6E">
                        <w:pPr>
                          <w:pStyle w:val="EmptyCellLayoutStyle"/>
                          <w:spacing w:after="0" w:line="240" w:lineRule="auto"/>
                        </w:pPr>
                      </w:p>
                    </w:tc>
                  </w:tr>
                  <w:tr w:rsidR="00680A6E" w14:paraId="10F3F067" w14:textId="77777777" w:rsidTr="35C718D1">
                    <w:trPr>
                      <w:trHeight w:val="40"/>
                    </w:trPr>
                    <w:tc>
                      <w:tcPr>
                        <w:tcW w:w="15" w:type="dxa"/>
                      </w:tcPr>
                      <w:p w14:paraId="260EDBA0" w14:textId="77777777" w:rsidR="00680A6E" w:rsidRDefault="00680A6E">
                        <w:pPr>
                          <w:pStyle w:val="EmptyCellLayoutStyle"/>
                          <w:spacing w:after="0" w:line="240" w:lineRule="auto"/>
                        </w:pPr>
                      </w:p>
                    </w:tc>
                    <w:tc>
                      <w:tcPr>
                        <w:tcW w:w="9692" w:type="dxa"/>
                      </w:tcPr>
                      <w:p w14:paraId="3C6A8BF2" w14:textId="77777777" w:rsidR="00680A6E" w:rsidRDefault="00680A6E">
                        <w:pPr>
                          <w:pStyle w:val="EmptyCellLayoutStyle"/>
                          <w:spacing w:after="0" w:line="240" w:lineRule="auto"/>
                        </w:pPr>
                      </w:p>
                    </w:tc>
                    <w:tc>
                      <w:tcPr>
                        <w:tcW w:w="743" w:type="dxa"/>
                      </w:tcPr>
                      <w:p w14:paraId="0EE1D3B7" w14:textId="77777777" w:rsidR="00680A6E" w:rsidRDefault="00680A6E">
                        <w:pPr>
                          <w:pStyle w:val="EmptyCellLayoutStyle"/>
                          <w:spacing w:after="0" w:line="240" w:lineRule="auto"/>
                        </w:pPr>
                      </w:p>
                    </w:tc>
                  </w:tr>
                </w:tbl>
                <w:p w14:paraId="46B5456C" w14:textId="77777777" w:rsidR="00680A6E" w:rsidRDefault="00680A6E">
                  <w:pPr>
                    <w:spacing w:after="0" w:line="240" w:lineRule="auto"/>
                  </w:pPr>
                </w:p>
              </w:tc>
            </w:tr>
          </w:tbl>
          <w:p w14:paraId="5A5C862D" w14:textId="77777777" w:rsidR="00680A6E" w:rsidRDefault="00680A6E">
            <w:pPr>
              <w:spacing w:after="0" w:line="240" w:lineRule="auto"/>
            </w:pPr>
          </w:p>
        </w:tc>
        <w:tc>
          <w:tcPr>
            <w:tcW w:w="24" w:type="dxa"/>
          </w:tcPr>
          <w:p w14:paraId="6F41B4C5" w14:textId="77777777" w:rsidR="00680A6E" w:rsidRDefault="00680A6E">
            <w:pPr>
              <w:pStyle w:val="EmptyCellLayoutStyle"/>
              <w:spacing w:after="0" w:line="240" w:lineRule="auto"/>
            </w:pPr>
          </w:p>
        </w:tc>
        <w:tc>
          <w:tcPr>
            <w:tcW w:w="15" w:type="dxa"/>
          </w:tcPr>
          <w:p w14:paraId="7826CA8F" w14:textId="77777777" w:rsidR="00680A6E" w:rsidRDefault="00680A6E">
            <w:pPr>
              <w:pStyle w:val="EmptyCellLayoutStyle"/>
              <w:spacing w:after="0" w:line="240" w:lineRule="auto"/>
            </w:pPr>
          </w:p>
        </w:tc>
        <w:tc>
          <w:tcPr>
            <w:tcW w:w="89" w:type="dxa"/>
          </w:tcPr>
          <w:p w14:paraId="0944F0D4" w14:textId="77777777" w:rsidR="00680A6E" w:rsidRDefault="00680A6E">
            <w:pPr>
              <w:pStyle w:val="EmptyCellLayoutStyle"/>
              <w:spacing w:after="0" w:line="240" w:lineRule="auto"/>
            </w:pPr>
          </w:p>
        </w:tc>
      </w:tr>
      <w:tr w:rsidR="0065162A" w14:paraId="0E8DA56E" w14:textId="77777777" w:rsidTr="0065162A">
        <w:trPr>
          <w:trHeight w:val="6749"/>
        </w:trPr>
        <w:tc>
          <w:tcPr>
            <w:tcW w:w="19" w:type="dxa"/>
          </w:tcPr>
          <w:p w14:paraId="7D209475" w14:textId="77777777" w:rsidR="00680A6E" w:rsidRDefault="00680A6E">
            <w:pPr>
              <w:pStyle w:val="EmptyCellLayoutStyle"/>
              <w:spacing w:after="0" w:line="240" w:lineRule="auto"/>
            </w:pPr>
          </w:p>
        </w:tc>
        <w:tc>
          <w:tcPr>
            <w:tcW w:w="5" w:type="dxa"/>
          </w:tcPr>
          <w:p w14:paraId="093231AA" w14:textId="77777777" w:rsidR="00680A6E" w:rsidRDefault="00680A6E">
            <w:pPr>
              <w:pStyle w:val="EmptyCellLayoutStyle"/>
              <w:spacing w:after="0" w:line="240" w:lineRule="auto"/>
            </w:pPr>
          </w:p>
        </w:tc>
        <w:tc>
          <w:tcPr>
            <w:tcW w:w="0" w:type="dxa"/>
          </w:tcPr>
          <w:p w14:paraId="344C2E79" w14:textId="77777777" w:rsidR="00680A6E" w:rsidRDefault="00680A6E">
            <w:pPr>
              <w:pStyle w:val="EmptyCellLayoutStyle"/>
              <w:spacing w:after="0" w:line="240" w:lineRule="auto"/>
            </w:pPr>
          </w:p>
        </w:tc>
        <w:tc>
          <w:tcPr>
            <w:tcW w:w="2" w:type="dxa"/>
          </w:tcPr>
          <w:p w14:paraId="34D64E50" w14:textId="77777777" w:rsidR="00680A6E" w:rsidRDefault="00680A6E">
            <w:pPr>
              <w:pStyle w:val="EmptyCellLayoutStyle"/>
              <w:spacing w:after="0" w:line="240" w:lineRule="auto"/>
            </w:pPr>
          </w:p>
        </w:tc>
        <w:tc>
          <w:tcPr>
            <w:tcW w:w="8" w:type="dxa"/>
          </w:tcPr>
          <w:p w14:paraId="04CEDCE7" w14:textId="77777777" w:rsidR="00680A6E" w:rsidRDefault="00680A6E">
            <w:pPr>
              <w:pStyle w:val="EmptyCellLayoutStyle"/>
              <w:spacing w:after="0" w:line="240" w:lineRule="auto"/>
            </w:pPr>
          </w:p>
        </w:tc>
        <w:tc>
          <w:tcPr>
            <w:tcW w:w="3" w:type="dxa"/>
          </w:tcPr>
          <w:p w14:paraId="7C99936F" w14:textId="77777777" w:rsidR="00680A6E" w:rsidRDefault="00680A6E">
            <w:pPr>
              <w:pStyle w:val="EmptyCellLayoutStyle"/>
              <w:spacing w:after="0" w:line="240" w:lineRule="auto"/>
            </w:pPr>
          </w:p>
        </w:tc>
        <w:tc>
          <w:tcPr>
            <w:tcW w:w="3" w:type="dxa"/>
          </w:tcPr>
          <w:p w14:paraId="49822AE2" w14:textId="77777777" w:rsidR="00680A6E" w:rsidRDefault="00680A6E">
            <w:pPr>
              <w:pStyle w:val="EmptyCellLayoutStyle"/>
              <w:spacing w:after="0" w:line="240" w:lineRule="auto"/>
            </w:pPr>
          </w:p>
        </w:tc>
        <w:tc>
          <w:tcPr>
            <w:tcW w:w="1" w:type="dxa"/>
          </w:tcPr>
          <w:p w14:paraId="3F21EDEB" w14:textId="77777777" w:rsidR="00680A6E" w:rsidRDefault="00680A6E">
            <w:pPr>
              <w:pStyle w:val="EmptyCellLayoutStyle"/>
              <w:spacing w:after="0" w:line="240" w:lineRule="auto"/>
            </w:pPr>
          </w:p>
        </w:tc>
        <w:tc>
          <w:tcPr>
            <w:tcW w:w="3" w:type="dxa"/>
          </w:tcPr>
          <w:p w14:paraId="7F0EB446" w14:textId="77777777" w:rsidR="00680A6E" w:rsidRDefault="00680A6E">
            <w:pPr>
              <w:pStyle w:val="EmptyCellLayoutStyle"/>
              <w:spacing w:after="0" w:line="240" w:lineRule="auto"/>
            </w:pPr>
          </w:p>
        </w:tc>
        <w:tc>
          <w:tcPr>
            <w:tcW w:w="9" w:type="dxa"/>
          </w:tcPr>
          <w:p w14:paraId="4D47D881" w14:textId="77777777" w:rsidR="00680A6E" w:rsidRDefault="00680A6E">
            <w:pPr>
              <w:pStyle w:val="EmptyCellLayoutStyle"/>
              <w:spacing w:after="0" w:line="240" w:lineRule="auto"/>
            </w:pPr>
          </w:p>
        </w:tc>
        <w:tc>
          <w:tcPr>
            <w:tcW w:w="4" w:type="dxa"/>
          </w:tcPr>
          <w:p w14:paraId="2D66D429" w14:textId="77777777" w:rsidR="00680A6E" w:rsidRDefault="00680A6E">
            <w:pPr>
              <w:pStyle w:val="EmptyCellLayoutStyle"/>
              <w:spacing w:after="0" w:line="240" w:lineRule="auto"/>
            </w:pPr>
          </w:p>
        </w:tc>
        <w:tc>
          <w:tcPr>
            <w:tcW w:w="10" w:type="dxa"/>
            <w:gridSpan w:val="9"/>
            <w:tcBorders>
              <w:top w:val="nil"/>
              <w:left w:val="nil"/>
              <w:bottom w:val="nil"/>
            </w:tcBorders>
            <w:shd w:val="clear" w:color="auto" w:fill="FFFFFF"/>
            <w:tcMar>
              <w:top w:w="0" w:type="dxa"/>
              <w:left w:w="0" w:type="dxa"/>
              <w:bottom w:w="0" w:type="dxa"/>
              <w:right w:w="0" w:type="dxa"/>
            </w:tcMar>
          </w:tcPr>
          <w:p w14:paraId="5309C24E" w14:textId="77777777" w:rsidR="00680A6E" w:rsidRDefault="00000000">
            <w:pPr>
              <w:spacing w:after="0" w:line="240" w:lineRule="auto"/>
            </w:pPr>
            <w:r>
              <w:rPr>
                <w:noProof/>
              </w:rPr>
              <w:drawing>
                <wp:inline distT="0" distB="0" distL="0" distR="0" wp14:anchorId="29078BCD" wp14:editId="07777777">
                  <wp:extent cx="6653074" cy="4286241"/>
                  <wp:effectExtent l="0" t="0" r="0" b="0"/>
                  <wp:docPr id="12" name="img9.png"/>
                  <wp:cNvGraphicFramePr/>
                  <a:graphic xmlns:a="http://schemas.openxmlformats.org/drawingml/2006/main">
                    <a:graphicData uri="http://schemas.openxmlformats.org/drawingml/2006/picture">
                      <pic:pic xmlns:pic="http://schemas.openxmlformats.org/drawingml/2006/picture">
                        <pic:nvPicPr>
                          <pic:cNvPr id="13" name="img9.png"/>
                          <pic:cNvPicPr/>
                        </pic:nvPicPr>
                        <pic:blipFill>
                          <a:blip r:embed="rId12" cstate="print"/>
                          <a:stretch>
                            <a:fillRect/>
                          </a:stretch>
                        </pic:blipFill>
                        <pic:spPr>
                          <a:xfrm>
                            <a:off x="0" y="0"/>
                            <a:ext cx="6653074" cy="4286241"/>
                          </a:xfrm>
                          <a:prstGeom prst="rect">
                            <a:avLst/>
                          </a:prstGeom>
                        </pic:spPr>
                      </pic:pic>
                    </a:graphicData>
                  </a:graphic>
                </wp:inline>
              </w:drawing>
            </w:r>
          </w:p>
        </w:tc>
        <w:tc>
          <w:tcPr>
            <w:tcW w:w="24" w:type="dxa"/>
          </w:tcPr>
          <w:p w14:paraId="2CB8617E" w14:textId="77777777" w:rsidR="00680A6E" w:rsidRDefault="00680A6E">
            <w:pPr>
              <w:pStyle w:val="EmptyCellLayoutStyle"/>
              <w:spacing w:after="0" w:line="240" w:lineRule="auto"/>
            </w:pPr>
          </w:p>
        </w:tc>
        <w:tc>
          <w:tcPr>
            <w:tcW w:w="15" w:type="dxa"/>
          </w:tcPr>
          <w:p w14:paraId="1117F76E" w14:textId="77777777" w:rsidR="00680A6E" w:rsidRDefault="00680A6E">
            <w:pPr>
              <w:pStyle w:val="EmptyCellLayoutStyle"/>
              <w:spacing w:after="0" w:line="240" w:lineRule="auto"/>
            </w:pPr>
          </w:p>
        </w:tc>
        <w:tc>
          <w:tcPr>
            <w:tcW w:w="89" w:type="dxa"/>
          </w:tcPr>
          <w:p w14:paraId="3CB97867" w14:textId="77777777" w:rsidR="00680A6E" w:rsidRDefault="00680A6E">
            <w:pPr>
              <w:pStyle w:val="EmptyCellLayoutStyle"/>
              <w:spacing w:after="0" w:line="240" w:lineRule="auto"/>
            </w:pPr>
          </w:p>
        </w:tc>
      </w:tr>
      <w:tr w:rsidR="00680A6E" w14:paraId="658FDDC1" w14:textId="77777777" w:rsidTr="35C718D1">
        <w:trPr>
          <w:trHeight w:val="145"/>
        </w:trPr>
        <w:tc>
          <w:tcPr>
            <w:tcW w:w="19" w:type="dxa"/>
          </w:tcPr>
          <w:p w14:paraId="06A7416F" w14:textId="77777777" w:rsidR="00680A6E" w:rsidRDefault="00680A6E">
            <w:pPr>
              <w:pStyle w:val="EmptyCellLayoutStyle"/>
              <w:spacing w:after="0" w:line="240" w:lineRule="auto"/>
            </w:pPr>
          </w:p>
        </w:tc>
        <w:tc>
          <w:tcPr>
            <w:tcW w:w="5" w:type="dxa"/>
          </w:tcPr>
          <w:p w14:paraId="34941B3E" w14:textId="77777777" w:rsidR="00680A6E" w:rsidRDefault="00680A6E">
            <w:pPr>
              <w:pStyle w:val="EmptyCellLayoutStyle"/>
              <w:spacing w:after="0" w:line="240" w:lineRule="auto"/>
            </w:pPr>
          </w:p>
        </w:tc>
        <w:tc>
          <w:tcPr>
            <w:tcW w:w="0" w:type="dxa"/>
          </w:tcPr>
          <w:p w14:paraId="0A66BC52" w14:textId="77777777" w:rsidR="00680A6E" w:rsidRDefault="00680A6E">
            <w:pPr>
              <w:pStyle w:val="EmptyCellLayoutStyle"/>
              <w:spacing w:after="0" w:line="240" w:lineRule="auto"/>
            </w:pPr>
          </w:p>
        </w:tc>
        <w:tc>
          <w:tcPr>
            <w:tcW w:w="2" w:type="dxa"/>
          </w:tcPr>
          <w:p w14:paraId="38FCF290" w14:textId="77777777" w:rsidR="00680A6E" w:rsidRDefault="00680A6E">
            <w:pPr>
              <w:pStyle w:val="EmptyCellLayoutStyle"/>
              <w:spacing w:after="0" w:line="240" w:lineRule="auto"/>
            </w:pPr>
          </w:p>
        </w:tc>
        <w:tc>
          <w:tcPr>
            <w:tcW w:w="8" w:type="dxa"/>
          </w:tcPr>
          <w:p w14:paraId="2AB2B43E" w14:textId="77777777" w:rsidR="00680A6E" w:rsidRDefault="00680A6E">
            <w:pPr>
              <w:pStyle w:val="EmptyCellLayoutStyle"/>
              <w:spacing w:after="0" w:line="240" w:lineRule="auto"/>
            </w:pPr>
          </w:p>
        </w:tc>
        <w:tc>
          <w:tcPr>
            <w:tcW w:w="3" w:type="dxa"/>
          </w:tcPr>
          <w:p w14:paraId="731ED524" w14:textId="77777777" w:rsidR="00680A6E" w:rsidRDefault="00680A6E">
            <w:pPr>
              <w:pStyle w:val="EmptyCellLayoutStyle"/>
              <w:spacing w:after="0" w:line="240" w:lineRule="auto"/>
            </w:pPr>
          </w:p>
        </w:tc>
        <w:tc>
          <w:tcPr>
            <w:tcW w:w="3" w:type="dxa"/>
          </w:tcPr>
          <w:p w14:paraId="6BB69B78" w14:textId="77777777" w:rsidR="00680A6E" w:rsidRDefault="00680A6E">
            <w:pPr>
              <w:pStyle w:val="EmptyCellLayoutStyle"/>
              <w:spacing w:after="0" w:line="240" w:lineRule="auto"/>
            </w:pPr>
          </w:p>
        </w:tc>
        <w:tc>
          <w:tcPr>
            <w:tcW w:w="1" w:type="dxa"/>
          </w:tcPr>
          <w:p w14:paraId="4CC8985A" w14:textId="77777777" w:rsidR="00680A6E" w:rsidRDefault="00680A6E">
            <w:pPr>
              <w:pStyle w:val="EmptyCellLayoutStyle"/>
              <w:spacing w:after="0" w:line="240" w:lineRule="auto"/>
            </w:pPr>
          </w:p>
        </w:tc>
        <w:tc>
          <w:tcPr>
            <w:tcW w:w="3" w:type="dxa"/>
          </w:tcPr>
          <w:p w14:paraId="62916EA0" w14:textId="77777777" w:rsidR="00680A6E" w:rsidRDefault="00680A6E">
            <w:pPr>
              <w:pStyle w:val="EmptyCellLayoutStyle"/>
              <w:spacing w:after="0" w:line="240" w:lineRule="auto"/>
            </w:pPr>
          </w:p>
        </w:tc>
        <w:tc>
          <w:tcPr>
            <w:tcW w:w="9" w:type="dxa"/>
          </w:tcPr>
          <w:p w14:paraId="632CBB1B" w14:textId="77777777" w:rsidR="00680A6E" w:rsidRDefault="00680A6E">
            <w:pPr>
              <w:pStyle w:val="EmptyCellLayoutStyle"/>
              <w:spacing w:after="0" w:line="240" w:lineRule="auto"/>
            </w:pPr>
          </w:p>
        </w:tc>
        <w:tc>
          <w:tcPr>
            <w:tcW w:w="4" w:type="dxa"/>
          </w:tcPr>
          <w:p w14:paraId="17354A7C" w14:textId="77777777" w:rsidR="00680A6E" w:rsidRDefault="00680A6E">
            <w:pPr>
              <w:pStyle w:val="EmptyCellLayoutStyle"/>
              <w:spacing w:after="0" w:line="240" w:lineRule="auto"/>
            </w:pPr>
          </w:p>
        </w:tc>
        <w:tc>
          <w:tcPr>
            <w:tcW w:w="10" w:type="dxa"/>
          </w:tcPr>
          <w:p w14:paraId="6644C875" w14:textId="77777777" w:rsidR="00680A6E" w:rsidRDefault="00680A6E">
            <w:pPr>
              <w:pStyle w:val="EmptyCellLayoutStyle"/>
              <w:spacing w:after="0" w:line="240" w:lineRule="auto"/>
            </w:pPr>
          </w:p>
        </w:tc>
        <w:tc>
          <w:tcPr>
            <w:tcW w:w="2" w:type="dxa"/>
          </w:tcPr>
          <w:p w14:paraId="0385650D" w14:textId="77777777" w:rsidR="00680A6E" w:rsidRDefault="00680A6E">
            <w:pPr>
              <w:pStyle w:val="EmptyCellLayoutStyle"/>
              <w:spacing w:after="0" w:line="240" w:lineRule="auto"/>
            </w:pPr>
          </w:p>
        </w:tc>
        <w:tc>
          <w:tcPr>
            <w:tcW w:w="12" w:type="dxa"/>
          </w:tcPr>
          <w:p w14:paraId="0819998C" w14:textId="77777777" w:rsidR="00680A6E" w:rsidRDefault="00680A6E">
            <w:pPr>
              <w:pStyle w:val="EmptyCellLayoutStyle"/>
              <w:spacing w:after="0" w:line="240" w:lineRule="auto"/>
            </w:pPr>
          </w:p>
        </w:tc>
        <w:tc>
          <w:tcPr>
            <w:tcW w:w="3576" w:type="dxa"/>
          </w:tcPr>
          <w:p w14:paraId="594392BB" w14:textId="77777777" w:rsidR="00680A6E" w:rsidRDefault="00680A6E">
            <w:pPr>
              <w:pStyle w:val="EmptyCellLayoutStyle"/>
              <w:spacing w:after="0" w:line="240" w:lineRule="auto"/>
            </w:pPr>
          </w:p>
        </w:tc>
        <w:tc>
          <w:tcPr>
            <w:tcW w:w="82" w:type="dxa"/>
          </w:tcPr>
          <w:p w14:paraId="3EB34A2E" w14:textId="77777777" w:rsidR="00680A6E" w:rsidRDefault="00680A6E">
            <w:pPr>
              <w:pStyle w:val="EmptyCellLayoutStyle"/>
              <w:spacing w:after="0" w:line="240" w:lineRule="auto"/>
            </w:pPr>
          </w:p>
        </w:tc>
        <w:tc>
          <w:tcPr>
            <w:tcW w:w="1329" w:type="dxa"/>
          </w:tcPr>
          <w:p w14:paraId="0B2EE627" w14:textId="77777777" w:rsidR="00680A6E" w:rsidRDefault="00680A6E">
            <w:pPr>
              <w:pStyle w:val="EmptyCellLayoutStyle"/>
              <w:spacing w:after="0" w:line="240" w:lineRule="auto"/>
            </w:pPr>
          </w:p>
        </w:tc>
        <w:tc>
          <w:tcPr>
            <w:tcW w:w="3904" w:type="dxa"/>
          </w:tcPr>
          <w:p w14:paraId="1C49920C" w14:textId="77777777" w:rsidR="00680A6E" w:rsidRDefault="00680A6E">
            <w:pPr>
              <w:pStyle w:val="EmptyCellLayoutStyle"/>
              <w:spacing w:after="0" w:line="240" w:lineRule="auto"/>
            </w:pPr>
          </w:p>
        </w:tc>
        <w:tc>
          <w:tcPr>
            <w:tcW w:w="1537" w:type="dxa"/>
          </w:tcPr>
          <w:p w14:paraId="7D3D8BEF" w14:textId="77777777" w:rsidR="00680A6E" w:rsidRDefault="00680A6E">
            <w:pPr>
              <w:pStyle w:val="EmptyCellLayoutStyle"/>
              <w:spacing w:after="0" w:line="240" w:lineRule="auto"/>
            </w:pPr>
          </w:p>
        </w:tc>
        <w:tc>
          <w:tcPr>
            <w:tcW w:w="14" w:type="dxa"/>
          </w:tcPr>
          <w:p w14:paraId="700FD6AB" w14:textId="77777777" w:rsidR="00680A6E" w:rsidRDefault="00680A6E">
            <w:pPr>
              <w:pStyle w:val="EmptyCellLayoutStyle"/>
              <w:spacing w:after="0" w:line="240" w:lineRule="auto"/>
            </w:pPr>
          </w:p>
        </w:tc>
        <w:tc>
          <w:tcPr>
            <w:tcW w:w="24" w:type="dxa"/>
          </w:tcPr>
          <w:p w14:paraId="2D5F75EB" w14:textId="77777777" w:rsidR="00680A6E" w:rsidRDefault="00680A6E">
            <w:pPr>
              <w:pStyle w:val="EmptyCellLayoutStyle"/>
              <w:spacing w:after="0" w:line="240" w:lineRule="auto"/>
            </w:pPr>
          </w:p>
        </w:tc>
        <w:tc>
          <w:tcPr>
            <w:tcW w:w="15" w:type="dxa"/>
          </w:tcPr>
          <w:p w14:paraId="0336256A" w14:textId="77777777" w:rsidR="00680A6E" w:rsidRDefault="00680A6E">
            <w:pPr>
              <w:pStyle w:val="EmptyCellLayoutStyle"/>
              <w:spacing w:after="0" w:line="240" w:lineRule="auto"/>
            </w:pPr>
          </w:p>
        </w:tc>
        <w:tc>
          <w:tcPr>
            <w:tcW w:w="89" w:type="dxa"/>
          </w:tcPr>
          <w:p w14:paraId="24D91485" w14:textId="77777777" w:rsidR="00680A6E" w:rsidRDefault="00680A6E">
            <w:pPr>
              <w:pStyle w:val="EmptyCellLayoutStyle"/>
              <w:spacing w:after="0" w:line="240" w:lineRule="auto"/>
            </w:pPr>
          </w:p>
        </w:tc>
      </w:tr>
      <w:tr w:rsidR="0065162A" w14:paraId="6224A3B6" w14:textId="77777777" w:rsidTr="0065162A">
        <w:tc>
          <w:tcPr>
            <w:tcW w:w="19" w:type="dxa"/>
          </w:tcPr>
          <w:p w14:paraId="585C4CE0" w14:textId="77777777" w:rsidR="00680A6E" w:rsidRDefault="00680A6E">
            <w:pPr>
              <w:pStyle w:val="EmptyCellLayoutStyle"/>
              <w:spacing w:after="0" w:line="240" w:lineRule="auto"/>
            </w:pPr>
          </w:p>
        </w:tc>
        <w:tc>
          <w:tcPr>
            <w:tcW w:w="5" w:type="dxa"/>
          </w:tcPr>
          <w:p w14:paraId="2AE03788" w14:textId="77777777" w:rsidR="00680A6E" w:rsidRDefault="00680A6E">
            <w:pPr>
              <w:pStyle w:val="EmptyCellLayoutStyle"/>
              <w:spacing w:after="0" w:line="240" w:lineRule="auto"/>
            </w:pPr>
          </w:p>
        </w:tc>
        <w:tc>
          <w:tcPr>
            <w:tcW w:w="0" w:type="dxa"/>
          </w:tcPr>
          <w:p w14:paraId="428E4597" w14:textId="77777777" w:rsidR="00680A6E" w:rsidRDefault="00680A6E">
            <w:pPr>
              <w:pStyle w:val="EmptyCellLayoutStyle"/>
              <w:spacing w:after="0" w:line="240" w:lineRule="auto"/>
            </w:pPr>
          </w:p>
        </w:tc>
        <w:tc>
          <w:tcPr>
            <w:tcW w:w="2"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4"/>
            </w:tblGrid>
            <w:tr w:rsidR="00680A6E" w14:paraId="3BBB7CF0" w14:textId="77777777">
              <w:trPr>
                <w:trHeight w:val="470"/>
              </w:trPr>
              <w:tc>
                <w:tcPr>
                  <w:tcW w:w="1051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358"/>
                    <w:gridCol w:w="150"/>
                  </w:tblGrid>
                  <w:tr w:rsidR="00680A6E" w14:paraId="756EBCD7" w14:textId="77777777">
                    <w:trPr>
                      <w:trHeight w:val="303"/>
                    </w:trPr>
                    <w:tc>
                      <w:tcPr>
                        <w:tcW w:w="10358" w:type="dxa"/>
                      </w:tcPr>
                      <w:tbl>
                        <w:tblPr>
                          <w:tblW w:w="0" w:type="auto"/>
                          <w:tblCellMar>
                            <w:left w:w="0" w:type="dxa"/>
                            <w:right w:w="0" w:type="dxa"/>
                          </w:tblCellMar>
                          <w:tblLook w:val="04A0" w:firstRow="1" w:lastRow="0" w:firstColumn="1" w:lastColumn="0" w:noHBand="0" w:noVBand="1"/>
                        </w:tblPr>
                        <w:tblGrid>
                          <w:gridCol w:w="10358"/>
                        </w:tblGrid>
                        <w:tr w:rsidR="00680A6E" w14:paraId="2C64A278" w14:textId="77777777">
                          <w:trPr>
                            <w:trHeight w:val="225"/>
                          </w:trPr>
                          <w:tc>
                            <w:tcPr>
                              <w:tcW w:w="10358" w:type="dxa"/>
                              <w:tcBorders>
                                <w:top w:val="nil"/>
                                <w:left w:val="nil"/>
                                <w:bottom w:val="nil"/>
                                <w:right w:val="nil"/>
                              </w:tcBorders>
                              <w:tcMar>
                                <w:top w:w="39" w:type="dxa"/>
                                <w:left w:w="39" w:type="dxa"/>
                                <w:bottom w:w="39" w:type="dxa"/>
                                <w:right w:w="39" w:type="dxa"/>
                              </w:tcMar>
                            </w:tcPr>
                            <w:p w14:paraId="7D8FA02E" w14:textId="77777777" w:rsidR="00680A6E" w:rsidRDefault="00000000">
                              <w:pPr>
                                <w:spacing w:after="0" w:line="240" w:lineRule="auto"/>
                              </w:pPr>
                              <w:r>
                                <w:rPr>
                                  <w:rFonts w:ascii="Segoe UI" w:eastAsia="Segoe UI" w:hAnsi="Segoe UI"/>
                                  <w:b/>
                                  <w:color w:val="800080"/>
                                  <w:sz w:val="44"/>
                                </w:rPr>
                                <w:t>Reactive and Advisory Service - Open Cases and Requests</w:t>
                              </w:r>
                            </w:p>
                          </w:tc>
                        </w:tr>
                      </w:tbl>
                      <w:p w14:paraId="30FC262E" w14:textId="77777777" w:rsidR="00680A6E" w:rsidRDefault="00680A6E">
                        <w:pPr>
                          <w:spacing w:after="0" w:line="240" w:lineRule="auto"/>
                        </w:pPr>
                      </w:p>
                    </w:tc>
                    <w:tc>
                      <w:tcPr>
                        <w:tcW w:w="150" w:type="dxa"/>
                      </w:tcPr>
                      <w:p w14:paraId="60A12ACC" w14:textId="77777777" w:rsidR="00680A6E" w:rsidRDefault="00680A6E">
                        <w:pPr>
                          <w:pStyle w:val="EmptyCellLayoutStyle"/>
                          <w:spacing w:after="0" w:line="240" w:lineRule="auto"/>
                        </w:pPr>
                      </w:p>
                    </w:tc>
                  </w:tr>
                  <w:tr w:rsidR="00680A6E" w14:paraId="6651B094" w14:textId="77777777">
                    <w:trPr>
                      <w:trHeight w:val="166"/>
                    </w:trPr>
                    <w:tc>
                      <w:tcPr>
                        <w:tcW w:w="10358" w:type="dxa"/>
                      </w:tcPr>
                      <w:p w14:paraId="62EABFD9" w14:textId="77777777" w:rsidR="00680A6E" w:rsidRDefault="00680A6E">
                        <w:pPr>
                          <w:pStyle w:val="EmptyCellLayoutStyle"/>
                          <w:spacing w:after="0" w:line="240" w:lineRule="auto"/>
                        </w:pPr>
                      </w:p>
                    </w:tc>
                    <w:tc>
                      <w:tcPr>
                        <w:tcW w:w="150" w:type="dxa"/>
                      </w:tcPr>
                      <w:p w14:paraId="0B67A37A" w14:textId="77777777" w:rsidR="00680A6E" w:rsidRDefault="00680A6E">
                        <w:pPr>
                          <w:pStyle w:val="EmptyCellLayoutStyle"/>
                          <w:spacing w:after="0" w:line="240" w:lineRule="auto"/>
                        </w:pPr>
                      </w:p>
                    </w:tc>
                  </w:tr>
                </w:tbl>
                <w:p w14:paraId="56679CE3" w14:textId="77777777" w:rsidR="00680A6E" w:rsidRDefault="00680A6E">
                  <w:pPr>
                    <w:spacing w:after="0" w:line="240" w:lineRule="auto"/>
                  </w:pPr>
                </w:p>
              </w:tc>
            </w:tr>
          </w:tbl>
          <w:p w14:paraId="708C7045" w14:textId="77777777" w:rsidR="00680A6E" w:rsidRDefault="00680A6E">
            <w:pPr>
              <w:spacing w:after="0" w:line="240" w:lineRule="auto"/>
            </w:pPr>
          </w:p>
        </w:tc>
        <w:tc>
          <w:tcPr>
            <w:tcW w:w="24" w:type="dxa"/>
          </w:tcPr>
          <w:p w14:paraId="2D518310" w14:textId="77777777" w:rsidR="00680A6E" w:rsidRDefault="00680A6E">
            <w:pPr>
              <w:pStyle w:val="EmptyCellLayoutStyle"/>
              <w:spacing w:after="0" w:line="240" w:lineRule="auto"/>
            </w:pPr>
          </w:p>
        </w:tc>
        <w:tc>
          <w:tcPr>
            <w:tcW w:w="15" w:type="dxa"/>
          </w:tcPr>
          <w:p w14:paraId="758DDAF1" w14:textId="77777777" w:rsidR="00680A6E" w:rsidRDefault="00680A6E">
            <w:pPr>
              <w:pStyle w:val="EmptyCellLayoutStyle"/>
              <w:spacing w:after="0" w:line="240" w:lineRule="auto"/>
            </w:pPr>
          </w:p>
        </w:tc>
        <w:tc>
          <w:tcPr>
            <w:tcW w:w="89" w:type="dxa"/>
          </w:tcPr>
          <w:p w14:paraId="51E0C61C" w14:textId="77777777" w:rsidR="00680A6E" w:rsidRDefault="00680A6E">
            <w:pPr>
              <w:pStyle w:val="EmptyCellLayoutStyle"/>
              <w:spacing w:after="0" w:line="240" w:lineRule="auto"/>
            </w:pPr>
          </w:p>
        </w:tc>
      </w:tr>
      <w:tr w:rsidR="00680A6E" w14:paraId="0C54B003" w14:textId="77777777" w:rsidTr="35C718D1">
        <w:trPr>
          <w:trHeight w:val="160"/>
        </w:trPr>
        <w:tc>
          <w:tcPr>
            <w:tcW w:w="19" w:type="dxa"/>
          </w:tcPr>
          <w:p w14:paraId="70D1E55F" w14:textId="77777777" w:rsidR="00680A6E" w:rsidRDefault="00680A6E">
            <w:pPr>
              <w:pStyle w:val="EmptyCellLayoutStyle"/>
              <w:spacing w:after="0" w:line="240" w:lineRule="auto"/>
            </w:pPr>
          </w:p>
        </w:tc>
        <w:tc>
          <w:tcPr>
            <w:tcW w:w="5" w:type="dxa"/>
          </w:tcPr>
          <w:p w14:paraId="1801D2A9" w14:textId="77777777" w:rsidR="00680A6E" w:rsidRDefault="00680A6E">
            <w:pPr>
              <w:pStyle w:val="EmptyCellLayoutStyle"/>
              <w:spacing w:after="0" w:line="240" w:lineRule="auto"/>
            </w:pPr>
          </w:p>
        </w:tc>
        <w:tc>
          <w:tcPr>
            <w:tcW w:w="0" w:type="dxa"/>
          </w:tcPr>
          <w:p w14:paraId="4AAFD900" w14:textId="77777777" w:rsidR="00680A6E" w:rsidRDefault="00680A6E">
            <w:pPr>
              <w:pStyle w:val="EmptyCellLayoutStyle"/>
              <w:spacing w:after="0" w:line="240" w:lineRule="auto"/>
            </w:pPr>
          </w:p>
        </w:tc>
        <w:tc>
          <w:tcPr>
            <w:tcW w:w="2" w:type="dxa"/>
          </w:tcPr>
          <w:p w14:paraId="79B9F1AD" w14:textId="77777777" w:rsidR="00680A6E" w:rsidRDefault="00680A6E">
            <w:pPr>
              <w:pStyle w:val="EmptyCellLayoutStyle"/>
              <w:spacing w:after="0" w:line="240" w:lineRule="auto"/>
            </w:pPr>
          </w:p>
        </w:tc>
        <w:tc>
          <w:tcPr>
            <w:tcW w:w="8" w:type="dxa"/>
          </w:tcPr>
          <w:p w14:paraId="1DFE89B2" w14:textId="77777777" w:rsidR="00680A6E" w:rsidRDefault="00680A6E">
            <w:pPr>
              <w:pStyle w:val="EmptyCellLayoutStyle"/>
              <w:spacing w:after="0" w:line="240" w:lineRule="auto"/>
            </w:pPr>
          </w:p>
        </w:tc>
        <w:tc>
          <w:tcPr>
            <w:tcW w:w="3" w:type="dxa"/>
          </w:tcPr>
          <w:p w14:paraId="61A7B42D" w14:textId="77777777" w:rsidR="00680A6E" w:rsidRDefault="00680A6E">
            <w:pPr>
              <w:pStyle w:val="EmptyCellLayoutStyle"/>
              <w:spacing w:after="0" w:line="240" w:lineRule="auto"/>
            </w:pPr>
          </w:p>
        </w:tc>
        <w:tc>
          <w:tcPr>
            <w:tcW w:w="3" w:type="dxa"/>
          </w:tcPr>
          <w:p w14:paraId="3092B946" w14:textId="77777777" w:rsidR="00680A6E" w:rsidRDefault="00680A6E">
            <w:pPr>
              <w:pStyle w:val="EmptyCellLayoutStyle"/>
              <w:spacing w:after="0" w:line="240" w:lineRule="auto"/>
            </w:pPr>
          </w:p>
        </w:tc>
        <w:tc>
          <w:tcPr>
            <w:tcW w:w="1" w:type="dxa"/>
          </w:tcPr>
          <w:p w14:paraId="43790832" w14:textId="77777777" w:rsidR="00680A6E" w:rsidRDefault="00680A6E">
            <w:pPr>
              <w:pStyle w:val="EmptyCellLayoutStyle"/>
              <w:spacing w:after="0" w:line="240" w:lineRule="auto"/>
            </w:pPr>
          </w:p>
        </w:tc>
        <w:tc>
          <w:tcPr>
            <w:tcW w:w="3" w:type="dxa"/>
          </w:tcPr>
          <w:p w14:paraId="39D36060" w14:textId="77777777" w:rsidR="00680A6E" w:rsidRDefault="00680A6E">
            <w:pPr>
              <w:pStyle w:val="EmptyCellLayoutStyle"/>
              <w:spacing w:after="0" w:line="240" w:lineRule="auto"/>
            </w:pPr>
          </w:p>
        </w:tc>
        <w:tc>
          <w:tcPr>
            <w:tcW w:w="9" w:type="dxa"/>
          </w:tcPr>
          <w:p w14:paraId="7FD938B3" w14:textId="77777777" w:rsidR="00680A6E" w:rsidRDefault="00680A6E">
            <w:pPr>
              <w:pStyle w:val="EmptyCellLayoutStyle"/>
              <w:spacing w:after="0" w:line="240" w:lineRule="auto"/>
            </w:pPr>
          </w:p>
        </w:tc>
        <w:tc>
          <w:tcPr>
            <w:tcW w:w="4" w:type="dxa"/>
          </w:tcPr>
          <w:p w14:paraId="21DB362B" w14:textId="77777777" w:rsidR="00680A6E" w:rsidRDefault="00680A6E">
            <w:pPr>
              <w:pStyle w:val="EmptyCellLayoutStyle"/>
              <w:spacing w:after="0" w:line="240" w:lineRule="auto"/>
            </w:pPr>
          </w:p>
        </w:tc>
        <w:tc>
          <w:tcPr>
            <w:tcW w:w="10" w:type="dxa"/>
          </w:tcPr>
          <w:p w14:paraId="636FE0F7" w14:textId="77777777" w:rsidR="00680A6E" w:rsidRDefault="00680A6E">
            <w:pPr>
              <w:pStyle w:val="EmptyCellLayoutStyle"/>
              <w:spacing w:after="0" w:line="240" w:lineRule="auto"/>
            </w:pPr>
          </w:p>
        </w:tc>
        <w:tc>
          <w:tcPr>
            <w:tcW w:w="2" w:type="dxa"/>
          </w:tcPr>
          <w:p w14:paraId="5DCB9D6A" w14:textId="77777777" w:rsidR="00680A6E" w:rsidRDefault="00680A6E">
            <w:pPr>
              <w:pStyle w:val="EmptyCellLayoutStyle"/>
              <w:spacing w:after="0" w:line="240" w:lineRule="auto"/>
            </w:pPr>
          </w:p>
        </w:tc>
        <w:tc>
          <w:tcPr>
            <w:tcW w:w="12" w:type="dxa"/>
          </w:tcPr>
          <w:p w14:paraId="4FB823EF" w14:textId="77777777" w:rsidR="00680A6E" w:rsidRDefault="00680A6E">
            <w:pPr>
              <w:pStyle w:val="EmptyCellLayoutStyle"/>
              <w:spacing w:after="0" w:line="240" w:lineRule="auto"/>
            </w:pPr>
          </w:p>
        </w:tc>
        <w:tc>
          <w:tcPr>
            <w:tcW w:w="3576" w:type="dxa"/>
          </w:tcPr>
          <w:p w14:paraId="193D1446" w14:textId="77777777" w:rsidR="00680A6E" w:rsidRDefault="00680A6E">
            <w:pPr>
              <w:pStyle w:val="EmptyCellLayoutStyle"/>
              <w:spacing w:after="0" w:line="240" w:lineRule="auto"/>
            </w:pPr>
          </w:p>
        </w:tc>
        <w:tc>
          <w:tcPr>
            <w:tcW w:w="82" w:type="dxa"/>
          </w:tcPr>
          <w:p w14:paraId="77F85130" w14:textId="77777777" w:rsidR="00680A6E" w:rsidRDefault="00680A6E">
            <w:pPr>
              <w:pStyle w:val="EmptyCellLayoutStyle"/>
              <w:spacing w:after="0" w:line="240" w:lineRule="auto"/>
            </w:pPr>
          </w:p>
        </w:tc>
        <w:tc>
          <w:tcPr>
            <w:tcW w:w="1329" w:type="dxa"/>
          </w:tcPr>
          <w:p w14:paraId="2267E6F1" w14:textId="77777777" w:rsidR="00680A6E" w:rsidRDefault="00680A6E">
            <w:pPr>
              <w:pStyle w:val="EmptyCellLayoutStyle"/>
              <w:spacing w:after="0" w:line="240" w:lineRule="auto"/>
            </w:pPr>
          </w:p>
        </w:tc>
        <w:tc>
          <w:tcPr>
            <w:tcW w:w="3904" w:type="dxa"/>
          </w:tcPr>
          <w:p w14:paraId="7DE0AA20" w14:textId="77777777" w:rsidR="00680A6E" w:rsidRDefault="00680A6E">
            <w:pPr>
              <w:pStyle w:val="EmptyCellLayoutStyle"/>
              <w:spacing w:after="0" w:line="240" w:lineRule="auto"/>
            </w:pPr>
          </w:p>
        </w:tc>
        <w:tc>
          <w:tcPr>
            <w:tcW w:w="1537" w:type="dxa"/>
          </w:tcPr>
          <w:p w14:paraId="31D45D50" w14:textId="77777777" w:rsidR="00680A6E" w:rsidRDefault="00680A6E">
            <w:pPr>
              <w:pStyle w:val="EmptyCellLayoutStyle"/>
              <w:spacing w:after="0" w:line="240" w:lineRule="auto"/>
            </w:pPr>
          </w:p>
        </w:tc>
        <w:tc>
          <w:tcPr>
            <w:tcW w:w="14" w:type="dxa"/>
          </w:tcPr>
          <w:p w14:paraId="7AF8382B" w14:textId="77777777" w:rsidR="00680A6E" w:rsidRDefault="00680A6E">
            <w:pPr>
              <w:pStyle w:val="EmptyCellLayoutStyle"/>
              <w:spacing w:after="0" w:line="240" w:lineRule="auto"/>
            </w:pPr>
          </w:p>
        </w:tc>
        <w:tc>
          <w:tcPr>
            <w:tcW w:w="24" w:type="dxa"/>
          </w:tcPr>
          <w:p w14:paraId="71F0A011" w14:textId="77777777" w:rsidR="00680A6E" w:rsidRDefault="00680A6E">
            <w:pPr>
              <w:pStyle w:val="EmptyCellLayoutStyle"/>
              <w:spacing w:after="0" w:line="240" w:lineRule="auto"/>
            </w:pPr>
          </w:p>
        </w:tc>
        <w:tc>
          <w:tcPr>
            <w:tcW w:w="15" w:type="dxa"/>
          </w:tcPr>
          <w:p w14:paraId="09D0D644" w14:textId="77777777" w:rsidR="00680A6E" w:rsidRDefault="00680A6E">
            <w:pPr>
              <w:pStyle w:val="EmptyCellLayoutStyle"/>
              <w:spacing w:after="0" w:line="240" w:lineRule="auto"/>
            </w:pPr>
          </w:p>
        </w:tc>
        <w:tc>
          <w:tcPr>
            <w:tcW w:w="89" w:type="dxa"/>
          </w:tcPr>
          <w:p w14:paraId="36B92670" w14:textId="77777777" w:rsidR="00680A6E" w:rsidRDefault="00680A6E">
            <w:pPr>
              <w:pStyle w:val="EmptyCellLayoutStyle"/>
              <w:spacing w:after="0" w:line="240" w:lineRule="auto"/>
            </w:pPr>
          </w:p>
        </w:tc>
      </w:tr>
      <w:tr w:rsidR="0065162A" w14:paraId="569D7705" w14:textId="77777777" w:rsidTr="0065162A">
        <w:tc>
          <w:tcPr>
            <w:tcW w:w="19" w:type="dxa"/>
          </w:tcPr>
          <w:p w14:paraId="359F2806" w14:textId="77777777" w:rsidR="00680A6E" w:rsidRDefault="00680A6E">
            <w:pPr>
              <w:pStyle w:val="EmptyCellLayoutStyle"/>
              <w:spacing w:after="0" w:line="240" w:lineRule="auto"/>
            </w:pPr>
          </w:p>
        </w:tc>
        <w:tc>
          <w:tcPr>
            <w:tcW w:w="5" w:type="dxa"/>
          </w:tcPr>
          <w:p w14:paraId="4D35BD97" w14:textId="77777777" w:rsidR="00680A6E" w:rsidRDefault="00680A6E">
            <w:pPr>
              <w:pStyle w:val="EmptyCellLayoutStyle"/>
              <w:spacing w:after="0" w:line="240" w:lineRule="auto"/>
            </w:pPr>
          </w:p>
        </w:tc>
        <w:tc>
          <w:tcPr>
            <w:tcW w:w="0" w:type="dxa"/>
          </w:tcPr>
          <w:p w14:paraId="5527DE43" w14:textId="77777777" w:rsidR="00680A6E" w:rsidRDefault="00680A6E">
            <w:pPr>
              <w:pStyle w:val="EmptyCellLayoutStyle"/>
              <w:spacing w:after="0" w:line="240" w:lineRule="auto"/>
            </w:pPr>
          </w:p>
        </w:tc>
        <w:tc>
          <w:tcPr>
            <w:tcW w:w="2" w:type="dxa"/>
          </w:tcPr>
          <w:p w14:paraId="29C852C0" w14:textId="77777777" w:rsidR="00680A6E" w:rsidRDefault="00680A6E">
            <w:pPr>
              <w:pStyle w:val="EmptyCellLayoutStyle"/>
              <w:spacing w:after="0" w:line="240" w:lineRule="auto"/>
            </w:pPr>
          </w:p>
        </w:tc>
        <w:tc>
          <w:tcPr>
            <w:tcW w:w="8" w:type="dxa"/>
          </w:tcPr>
          <w:p w14:paraId="3CD5CDEF" w14:textId="77777777" w:rsidR="00680A6E" w:rsidRDefault="00680A6E">
            <w:pPr>
              <w:pStyle w:val="EmptyCellLayoutStyle"/>
              <w:spacing w:after="0" w:line="240" w:lineRule="auto"/>
            </w:pPr>
          </w:p>
        </w:tc>
        <w:tc>
          <w:tcPr>
            <w:tcW w:w="3" w:type="dxa"/>
          </w:tcPr>
          <w:p w14:paraId="513E40BA" w14:textId="77777777" w:rsidR="00680A6E" w:rsidRDefault="00680A6E">
            <w:pPr>
              <w:pStyle w:val="EmptyCellLayoutStyle"/>
              <w:spacing w:after="0" w:line="240" w:lineRule="auto"/>
            </w:pPr>
          </w:p>
        </w:tc>
        <w:tc>
          <w:tcPr>
            <w:tcW w:w="3" w:type="dxa"/>
          </w:tcPr>
          <w:p w14:paraId="0FF966F5"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01A8607C" w14:textId="77777777">
              <w:trPr>
                <w:trHeight w:val="420"/>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7970"/>
                    <w:gridCol w:w="2526"/>
                  </w:tblGrid>
                  <w:tr w:rsidR="00680A6E" w14:paraId="5693B3C6" w14:textId="77777777">
                    <w:trPr>
                      <w:trHeight w:val="258"/>
                    </w:trPr>
                    <w:tc>
                      <w:tcPr>
                        <w:tcW w:w="7970" w:type="dxa"/>
                      </w:tcPr>
                      <w:tbl>
                        <w:tblPr>
                          <w:tblW w:w="0" w:type="auto"/>
                          <w:tblCellMar>
                            <w:left w:w="0" w:type="dxa"/>
                            <w:right w:w="0" w:type="dxa"/>
                          </w:tblCellMar>
                          <w:tblLook w:val="04A0" w:firstRow="1" w:lastRow="0" w:firstColumn="1" w:lastColumn="0" w:noHBand="0" w:noVBand="1"/>
                        </w:tblPr>
                        <w:tblGrid>
                          <w:gridCol w:w="7970"/>
                        </w:tblGrid>
                        <w:tr w:rsidR="00680A6E" w14:paraId="1AE328DD" w14:textId="77777777">
                          <w:trPr>
                            <w:trHeight w:val="180"/>
                          </w:trPr>
                          <w:tc>
                            <w:tcPr>
                              <w:tcW w:w="7970" w:type="dxa"/>
                              <w:tcBorders>
                                <w:top w:val="nil"/>
                                <w:left w:val="nil"/>
                                <w:bottom w:val="nil"/>
                                <w:right w:val="nil"/>
                              </w:tcBorders>
                              <w:tcMar>
                                <w:top w:w="39" w:type="dxa"/>
                                <w:left w:w="39" w:type="dxa"/>
                                <w:bottom w:w="39" w:type="dxa"/>
                                <w:right w:w="39" w:type="dxa"/>
                              </w:tcMar>
                            </w:tcPr>
                            <w:p w14:paraId="76E94A00" w14:textId="77777777" w:rsidR="00680A6E" w:rsidRDefault="00000000">
                              <w:pPr>
                                <w:spacing w:after="0" w:line="240" w:lineRule="auto"/>
                              </w:pPr>
                              <w:r>
                                <w:rPr>
                                  <w:rFonts w:ascii="Segoe UI" w:eastAsia="Segoe UI" w:hAnsi="Segoe UI"/>
                                  <w:b/>
                                  <w:color w:val="800080"/>
                                  <w:sz w:val="28"/>
                                </w:rPr>
                                <w:t>Open Case Details</w:t>
                              </w:r>
                            </w:p>
                          </w:tc>
                        </w:tr>
                      </w:tbl>
                      <w:p w14:paraId="0721754D" w14:textId="77777777" w:rsidR="00680A6E" w:rsidRDefault="00680A6E">
                        <w:pPr>
                          <w:spacing w:after="0" w:line="240" w:lineRule="auto"/>
                        </w:pPr>
                      </w:p>
                    </w:tc>
                    <w:tc>
                      <w:tcPr>
                        <w:tcW w:w="2526" w:type="dxa"/>
                      </w:tcPr>
                      <w:p w14:paraId="7B04E73B" w14:textId="77777777" w:rsidR="00680A6E" w:rsidRDefault="00680A6E">
                        <w:pPr>
                          <w:pStyle w:val="EmptyCellLayoutStyle"/>
                          <w:spacing w:after="0" w:line="240" w:lineRule="auto"/>
                        </w:pPr>
                      </w:p>
                    </w:tc>
                  </w:tr>
                  <w:tr w:rsidR="00680A6E" w14:paraId="1896FC69" w14:textId="77777777">
                    <w:trPr>
                      <w:trHeight w:val="162"/>
                    </w:trPr>
                    <w:tc>
                      <w:tcPr>
                        <w:tcW w:w="7970" w:type="dxa"/>
                      </w:tcPr>
                      <w:p w14:paraId="0649BF54" w14:textId="77777777" w:rsidR="00680A6E" w:rsidRDefault="00680A6E">
                        <w:pPr>
                          <w:pStyle w:val="EmptyCellLayoutStyle"/>
                          <w:spacing w:after="0" w:line="240" w:lineRule="auto"/>
                        </w:pPr>
                      </w:p>
                    </w:tc>
                    <w:tc>
                      <w:tcPr>
                        <w:tcW w:w="2526" w:type="dxa"/>
                      </w:tcPr>
                      <w:p w14:paraId="6ECC0AAA" w14:textId="77777777" w:rsidR="00680A6E" w:rsidRDefault="00680A6E">
                        <w:pPr>
                          <w:pStyle w:val="EmptyCellLayoutStyle"/>
                          <w:spacing w:after="0" w:line="240" w:lineRule="auto"/>
                        </w:pPr>
                      </w:p>
                    </w:tc>
                  </w:tr>
                </w:tbl>
                <w:p w14:paraId="6524DEFA" w14:textId="77777777" w:rsidR="00680A6E" w:rsidRDefault="00680A6E">
                  <w:pPr>
                    <w:spacing w:after="0" w:line="240" w:lineRule="auto"/>
                  </w:pPr>
                </w:p>
              </w:tc>
            </w:tr>
          </w:tbl>
          <w:p w14:paraId="28B7D629" w14:textId="77777777" w:rsidR="00680A6E" w:rsidRDefault="00680A6E">
            <w:pPr>
              <w:spacing w:after="0" w:line="240" w:lineRule="auto"/>
            </w:pPr>
          </w:p>
        </w:tc>
        <w:tc>
          <w:tcPr>
            <w:tcW w:w="24" w:type="dxa"/>
          </w:tcPr>
          <w:p w14:paraId="10E225B1" w14:textId="77777777" w:rsidR="00680A6E" w:rsidRDefault="00680A6E">
            <w:pPr>
              <w:pStyle w:val="EmptyCellLayoutStyle"/>
              <w:spacing w:after="0" w:line="240" w:lineRule="auto"/>
            </w:pPr>
          </w:p>
        </w:tc>
        <w:tc>
          <w:tcPr>
            <w:tcW w:w="15" w:type="dxa"/>
          </w:tcPr>
          <w:p w14:paraId="039AC23E" w14:textId="77777777" w:rsidR="00680A6E" w:rsidRDefault="00680A6E">
            <w:pPr>
              <w:pStyle w:val="EmptyCellLayoutStyle"/>
              <w:spacing w:after="0" w:line="240" w:lineRule="auto"/>
            </w:pPr>
          </w:p>
        </w:tc>
        <w:tc>
          <w:tcPr>
            <w:tcW w:w="89" w:type="dxa"/>
          </w:tcPr>
          <w:p w14:paraId="719C5B14" w14:textId="77777777" w:rsidR="00680A6E" w:rsidRDefault="00680A6E">
            <w:pPr>
              <w:pStyle w:val="EmptyCellLayoutStyle"/>
              <w:spacing w:after="0" w:line="240" w:lineRule="auto"/>
            </w:pPr>
          </w:p>
        </w:tc>
      </w:tr>
      <w:tr w:rsidR="00680A6E" w14:paraId="3D068847" w14:textId="77777777" w:rsidTr="35C718D1">
        <w:trPr>
          <w:trHeight w:val="99"/>
        </w:trPr>
        <w:tc>
          <w:tcPr>
            <w:tcW w:w="19" w:type="dxa"/>
          </w:tcPr>
          <w:p w14:paraId="13C24AEC" w14:textId="77777777" w:rsidR="00680A6E" w:rsidRDefault="00680A6E">
            <w:pPr>
              <w:pStyle w:val="EmptyCellLayoutStyle"/>
              <w:spacing w:after="0" w:line="240" w:lineRule="auto"/>
            </w:pPr>
          </w:p>
        </w:tc>
        <w:tc>
          <w:tcPr>
            <w:tcW w:w="5" w:type="dxa"/>
          </w:tcPr>
          <w:p w14:paraId="24D3E531" w14:textId="77777777" w:rsidR="00680A6E" w:rsidRDefault="00680A6E">
            <w:pPr>
              <w:pStyle w:val="EmptyCellLayoutStyle"/>
              <w:spacing w:after="0" w:line="240" w:lineRule="auto"/>
            </w:pPr>
          </w:p>
        </w:tc>
        <w:tc>
          <w:tcPr>
            <w:tcW w:w="0" w:type="dxa"/>
          </w:tcPr>
          <w:p w14:paraId="61B0E24C" w14:textId="77777777" w:rsidR="00680A6E" w:rsidRDefault="00680A6E">
            <w:pPr>
              <w:pStyle w:val="EmptyCellLayoutStyle"/>
              <w:spacing w:after="0" w:line="240" w:lineRule="auto"/>
            </w:pPr>
          </w:p>
        </w:tc>
        <w:tc>
          <w:tcPr>
            <w:tcW w:w="2" w:type="dxa"/>
          </w:tcPr>
          <w:p w14:paraId="109C9DCF" w14:textId="77777777" w:rsidR="00680A6E" w:rsidRDefault="00680A6E">
            <w:pPr>
              <w:pStyle w:val="EmptyCellLayoutStyle"/>
              <w:spacing w:after="0" w:line="240" w:lineRule="auto"/>
            </w:pPr>
          </w:p>
        </w:tc>
        <w:tc>
          <w:tcPr>
            <w:tcW w:w="8" w:type="dxa"/>
          </w:tcPr>
          <w:p w14:paraId="1DFFC390" w14:textId="77777777" w:rsidR="00680A6E" w:rsidRDefault="00680A6E">
            <w:pPr>
              <w:pStyle w:val="EmptyCellLayoutStyle"/>
              <w:spacing w:after="0" w:line="240" w:lineRule="auto"/>
            </w:pPr>
          </w:p>
        </w:tc>
        <w:tc>
          <w:tcPr>
            <w:tcW w:w="3" w:type="dxa"/>
          </w:tcPr>
          <w:p w14:paraId="498F9EBC" w14:textId="77777777" w:rsidR="00680A6E" w:rsidRDefault="00680A6E">
            <w:pPr>
              <w:pStyle w:val="EmptyCellLayoutStyle"/>
              <w:spacing w:after="0" w:line="240" w:lineRule="auto"/>
            </w:pPr>
          </w:p>
        </w:tc>
        <w:tc>
          <w:tcPr>
            <w:tcW w:w="3" w:type="dxa"/>
          </w:tcPr>
          <w:p w14:paraId="21DB18DC" w14:textId="77777777" w:rsidR="00680A6E" w:rsidRDefault="00680A6E">
            <w:pPr>
              <w:pStyle w:val="EmptyCellLayoutStyle"/>
              <w:spacing w:after="0" w:line="240" w:lineRule="auto"/>
            </w:pPr>
          </w:p>
        </w:tc>
        <w:tc>
          <w:tcPr>
            <w:tcW w:w="1" w:type="dxa"/>
          </w:tcPr>
          <w:p w14:paraId="6391C573" w14:textId="77777777" w:rsidR="00680A6E" w:rsidRDefault="00680A6E">
            <w:pPr>
              <w:pStyle w:val="EmptyCellLayoutStyle"/>
              <w:spacing w:after="0" w:line="240" w:lineRule="auto"/>
            </w:pPr>
          </w:p>
        </w:tc>
        <w:tc>
          <w:tcPr>
            <w:tcW w:w="3" w:type="dxa"/>
          </w:tcPr>
          <w:p w14:paraId="5A3815BA" w14:textId="77777777" w:rsidR="00680A6E" w:rsidRDefault="00680A6E">
            <w:pPr>
              <w:pStyle w:val="EmptyCellLayoutStyle"/>
              <w:spacing w:after="0" w:line="240" w:lineRule="auto"/>
            </w:pPr>
          </w:p>
        </w:tc>
        <w:tc>
          <w:tcPr>
            <w:tcW w:w="9" w:type="dxa"/>
          </w:tcPr>
          <w:p w14:paraId="259672F6" w14:textId="77777777" w:rsidR="00680A6E" w:rsidRDefault="00680A6E">
            <w:pPr>
              <w:pStyle w:val="EmptyCellLayoutStyle"/>
              <w:spacing w:after="0" w:line="240" w:lineRule="auto"/>
            </w:pPr>
          </w:p>
        </w:tc>
        <w:tc>
          <w:tcPr>
            <w:tcW w:w="4" w:type="dxa"/>
          </w:tcPr>
          <w:p w14:paraId="6568FD20" w14:textId="77777777" w:rsidR="00680A6E" w:rsidRDefault="00680A6E">
            <w:pPr>
              <w:pStyle w:val="EmptyCellLayoutStyle"/>
              <w:spacing w:after="0" w:line="240" w:lineRule="auto"/>
            </w:pPr>
          </w:p>
        </w:tc>
        <w:tc>
          <w:tcPr>
            <w:tcW w:w="10" w:type="dxa"/>
          </w:tcPr>
          <w:p w14:paraId="3AD7EAE4" w14:textId="77777777" w:rsidR="00680A6E" w:rsidRDefault="00680A6E">
            <w:pPr>
              <w:pStyle w:val="EmptyCellLayoutStyle"/>
              <w:spacing w:after="0" w:line="240" w:lineRule="auto"/>
            </w:pPr>
          </w:p>
        </w:tc>
        <w:tc>
          <w:tcPr>
            <w:tcW w:w="2" w:type="dxa"/>
          </w:tcPr>
          <w:p w14:paraId="180E8F0C" w14:textId="77777777" w:rsidR="00680A6E" w:rsidRDefault="00680A6E">
            <w:pPr>
              <w:pStyle w:val="EmptyCellLayoutStyle"/>
              <w:spacing w:after="0" w:line="240" w:lineRule="auto"/>
            </w:pPr>
          </w:p>
        </w:tc>
        <w:tc>
          <w:tcPr>
            <w:tcW w:w="12" w:type="dxa"/>
          </w:tcPr>
          <w:p w14:paraId="4605A847" w14:textId="77777777" w:rsidR="00680A6E" w:rsidRDefault="00680A6E">
            <w:pPr>
              <w:pStyle w:val="EmptyCellLayoutStyle"/>
              <w:spacing w:after="0" w:line="240" w:lineRule="auto"/>
            </w:pPr>
          </w:p>
        </w:tc>
        <w:tc>
          <w:tcPr>
            <w:tcW w:w="3576" w:type="dxa"/>
          </w:tcPr>
          <w:p w14:paraId="0033F936" w14:textId="77777777" w:rsidR="00680A6E" w:rsidRDefault="00680A6E">
            <w:pPr>
              <w:pStyle w:val="EmptyCellLayoutStyle"/>
              <w:spacing w:after="0" w:line="240" w:lineRule="auto"/>
            </w:pPr>
          </w:p>
        </w:tc>
        <w:tc>
          <w:tcPr>
            <w:tcW w:w="82" w:type="dxa"/>
          </w:tcPr>
          <w:p w14:paraId="7A20CA6C" w14:textId="77777777" w:rsidR="00680A6E" w:rsidRDefault="00680A6E">
            <w:pPr>
              <w:pStyle w:val="EmptyCellLayoutStyle"/>
              <w:spacing w:after="0" w:line="240" w:lineRule="auto"/>
            </w:pPr>
          </w:p>
        </w:tc>
        <w:tc>
          <w:tcPr>
            <w:tcW w:w="1329" w:type="dxa"/>
          </w:tcPr>
          <w:p w14:paraId="2D55FF58" w14:textId="77777777" w:rsidR="00680A6E" w:rsidRDefault="00680A6E">
            <w:pPr>
              <w:pStyle w:val="EmptyCellLayoutStyle"/>
              <w:spacing w:after="0" w:line="240" w:lineRule="auto"/>
            </w:pPr>
          </w:p>
        </w:tc>
        <w:tc>
          <w:tcPr>
            <w:tcW w:w="3904" w:type="dxa"/>
          </w:tcPr>
          <w:p w14:paraId="01C55674" w14:textId="77777777" w:rsidR="00680A6E" w:rsidRDefault="00680A6E">
            <w:pPr>
              <w:pStyle w:val="EmptyCellLayoutStyle"/>
              <w:spacing w:after="0" w:line="240" w:lineRule="auto"/>
            </w:pPr>
          </w:p>
        </w:tc>
        <w:tc>
          <w:tcPr>
            <w:tcW w:w="1537" w:type="dxa"/>
          </w:tcPr>
          <w:p w14:paraId="0894CA93" w14:textId="77777777" w:rsidR="00680A6E" w:rsidRDefault="00680A6E">
            <w:pPr>
              <w:pStyle w:val="EmptyCellLayoutStyle"/>
              <w:spacing w:after="0" w:line="240" w:lineRule="auto"/>
            </w:pPr>
          </w:p>
        </w:tc>
        <w:tc>
          <w:tcPr>
            <w:tcW w:w="14" w:type="dxa"/>
          </w:tcPr>
          <w:p w14:paraId="3952B085" w14:textId="77777777" w:rsidR="00680A6E" w:rsidRDefault="00680A6E">
            <w:pPr>
              <w:pStyle w:val="EmptyCellLayoutStyle"/>
              <w:spacing w:after="0" w:line="240" w:lineRule="auto"/>
            </w:pPr>
          </w:p>
        </w:tc>
        <w:tc>
          <w:tcPr>
            <w:tcW w:w="24" w:type="dxa"/>
          </w:tcPr>
          <w:p w14:paraId="36597325" w14:textId="77777777" w:rsidR="00680A6E" w:rsidRDefault="00680A6E">
            <w:pPr>
              <w:pStyle w:val="EmptyCellLayoutStyle"/>
              <w:spacing w:after="0" w:line="240" w:lineRule="auto"/>
            </w:pPr>
          </w:p>
        </w:tc>
        <w:tc>
          <w:tcPr>
            <w:tcW w:w="15" w:type="dxa"/>
          </w:tcPr>
          <w:p w14:paraId="15BC6BCD" w14:textId="77777777" w:rsidR="00680A6E" w:rsidRDefault="00680A6E">
            <w:pPr>
              <w:pStyle w:val="EmptyCellLayoutStyle"/>
              <w:spacing w:after="0" w:line="240" w:lineRule="auto"/>
            </w:pPr>
          </w:p>
        </w:tc>
        <w:tc>
          <w:tcPr>
            <w:tcW w:w="89" w:type="dxa"/>
          </w:tcPr>
          <w:p w14:paraId="624BEFFC" w14:textId="77777777" w:rsidR="00680A6E" w:rsidRDefault="00680A6E">
            <w:pPr>
              <w:pStyle w:val="EmptyCellLayoutStyle"/>
              <w:spacing w:after="0" w:line="240" w:lineRule="auto"/>
            </w:pPr>
          </w:p>
        </w:tc>
      </w:tr>
      <w:tr w:rsidR="0065162A" w14:paraId="34FAB349" w14:textId="77777777" w:rsidTr="0065162A">
        <w:tc>
          <w:tcPr>
            <w:tcW w:w="19" w:type="dxa"/>
          </w:tcPr>
          <w:p w14:paraId="4DD22850" w14:textId="77777777" w:rsidR="00680A6E" w:rsidRDefault="00680A6E">
            <w:pPr>
              <w:pStyle w:val="EmptyCellLayoutStyle"/>
              <w:spacing w:after="0" w:line="240" w:lineRule="auto"/>
            </w:pPr>
          </w:p>
        </w:tc>
        <w:tc>
          <w:tcPr>
            <w:tcW w:w="5" w:type="dxa"/>
          </w:tcPr>
          <w:p w14:paraId="4FA18E52" w14:textId="77777777" w:rsidR="00680A6E" w:rsidRDefault="00680A6E">
            <w:pPr>
              <w:pStyle w:val="EmptyCellLayoutStyle"/>
              <w:spacing w:after="0" w:line="240" w:lineRule="auto"/>
            </w:pPr>
          </w:p>
        </w:tc>
        <w:tc>
          <w:tcPr>
            <w:tcW w:w="0" w:type="dxa"/>
          </w:tcPr>
          <w:p w14:paraId="08C8600D" w14:textId="77777777" w:rsidR="00680A6E" w:rsidRDefault="00680A6E">
            <w:pPr>
              <w:pStyle w:val="EmptyCellLayoutStyle"/>
              <w:spacing w:after="0" w:line="240" w:lineRule="auto"/>
            </w:pPr>
          </w:p>
        </w:tc>
        <w:tc>
          <w:tcPr>
            <w:tcW w:w="2" w:type="dxa"/>
          </w:tcPr>
          <w:p w14:paraId="2D1A9F5B" w14:textId="77777777" w:rsidR="00680A6E" w:rsidRDefault="00680A6E">
            <w:pPr>
              <w:pStyle w:val="EmptyCellLayoutStyle"/>
              <w:spacing w:after="0" w:line="240" w:lineRule="auto"/>
            </w:pPr>
          </w:p>
        </w:tc>
        <w:tc>
          <w:tcPr>
            <w:tcW w:w="8" w:type="dxa"/>
          </w:tcPr>
          <w:p w14:paraId="4B7ECB4D" w14:textId="77777777" w:rsidR="00680A6E" w:rsidRDefault="00680A6E">
            <w:pPr>
              <w:pStyle w:val="EmptyCellLayoutStyle"/>
              <w:spacing w:after="0" w:line="240" w:lineRule="auto"/>
            </w:pPr>
          </w:p>
        </w:tc>
        <w:tc>
          <w:tcPr>
            <w:tcW w:w="3" w:type="dxa"/>
          </w:tcPr>
          <w:p w14:paraId="0F06DA64" w14:textId="77777777" w:rsidR="00680A6E" w:rsidRDefault="00680A6E">
            <w:pPr>
              <w:pStyle w:val="EmptyCellLayoutStyle"/>
              <w:spacing w:after="0" w:line="240" w:lineRule="auto"/>
            </w:pPr>
          </w:p>
        </w:tc>
        <w:tc>
          <w:tcPr>
            <w:tcW w:w="3"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138"/>
              <w:gridCol w:w="1567"/>
              <w:gridCol w:w="2583"/>
              <w:gridCol w:w="1314"/>
              <w:gridCol w:w="1587"/>
              <w:gridCol w:w="1458"/>
              <w:gridCol w:w="979"/>
            </w:tblGrid>
            <w:tr w:rsidR="00680A6E" w14:paraId="538D5561" w14:textId="77777777" w:rsidTr="35C718D1">
              <w:trPr>
                <w:trHeight w:val="312"/>
              </w:trPr>
              <w:tc>
                <w:tcPr>
                  <w:tcW w:w="1138" w:type="dxa"/>
                  <w:tcBorders>
                    <w:top w:val="nil"/>
                    <w:left w:val="nil"/>
                    <w:bottom w:val="nil"/>
                    <w:right w:val="nil"/>
                  </w:tcBorders>
                  <w:shd w:val="clear" w:color="auto" w:fill="5C1B86"/>
                  <w:tcMar>
                    <w:top w:w="39" w:type="dxa"/>
                    <w:left w:w="39" w:type="dxa"/>
                    <w:bottom w:w="39" w:type="dxa"/>
                    <w:right w:w="39" w:type="dxa"/>
                  </w:tcMar>
                  <w:vAlign w:val="center"/>
                </w:tcPr>
                <w:p w14:paraId="3B40D41E" w14:textId="77777777" w:rsidR="00680A6E" w:rsidRDefault="00000000">
                  <w:pPr>
                    <w:spacing w:after="0" w:line="240" w:lineRule="auto"/>
                  </w:pPr>
                  <w:r>
                    <w:rPr>
                      <w:rFonts w:ascii="Segoe UI" w:eastAsia="Segoe UI" w:hAnsi="Segoe UI"/>
                      <w:b/>
                      <w:color w:val="FFFFFF"/>
                      <w:sz w:val="16"/>
                    </w:rPr>
                    <w:t>Open Date</w:t>
                  </w:r>
                </w:p>
              </w:tc>
              <w:tc>
                <w:tcPr>
                  <w:tcW w:w="1567" w:type="dxa"/>
                  <w:tcBorders>
                    <w:top w:val="nil"/>
                    <w:left w:val="nil"/>
                    <w:bottom w:val="nil"/>
                    <w:right w:val="nil"/>
                  </w:tcBorders>
                  <w:shd w:val="clear" w:color="auto" w:fill="5C1B86"/>
                  <w:tcMar>
                    <w:top w:w="39" w:type="dxa"/>
                    <w:left w:w="39" w:type="dxa"/>
                    <w:bottom w:w="39" w:type="dxa"/>
                    <w:right w:w="39" w:type="dxa"/>
                  </w:tcMar>
                  <w:vAlign w:val="center"/>
                </w:tcPr>
                <w:p w14:paraId="32FA514D" w14:textId="77777777" w:rsidR="00680A6E" w:rsidRDefault="00000000">
                  <w:pPr>
                    <w:spacing w:after="0" w:line="240" w:lineRule="auto"/>
                  </w:pPr>
                  <w:r>
                    <w:rPr>
                      <w:rFonts w:ascii="Segoe UI" w:eastAsia="Segoe UI" w:hAnsi="Segoe UI"/>
                      <w:b/>
                      <w:color w:val="FFFFFF"/>
                      <w:sz w:val="16"/>
                    </w:rPr>
                    <w:t>Case Number</w:t>
                  </w:r>
                </w:p>
              </w:tc>
              <w:tc>
                <w:tcPr>
                  <w:tcW w:w="2583" w:type="dxa"/>
                  <w:tcBorders>
                    <w:top w:val="nil"/>
                    <w:left w:val="nil"/>
                    <w:bottom w:val="nil"/>
                    <w:right w:val="nil"/>
                  </w:tcBorders>
                  <w:shd w:val="clear" w:color="auto" w:fill="5C1B86"/>
                  <w:tcMar>
                    <w:top w:w="39" w:type="dxa"/>
                    <w:left w:w="39" w:type="dxa"/>
                    <w:bottom w:w="39" w:type="dxa"/>
                    <w:right w:w="39" w:type="dxa"/>
                  </w:tcMar>
                  <w:vAlign w:val="center"/>
                </w:tcPr>
                <w:p w14:paraId="59AD10AE" w14:textId="77777777" w:rsidR="00680A6E" w:rsidRDefault="00000000">
                  <w:pPr>
                    <w:spacing w:after="0" w:line="240" w:lineRule="auto"/>
                  </w:pPr>
                  <w:r>
                    <w:rPr>
                      <w:rFonts w:ascii="Segoe UI" w:eastAsia="Segoe UI" w:hAnsi="Segoe UI"/>
                      <w:b/>
                      <w:color w:val="FFFFFF"/>
                      <w:sz w:val="16"/>
                    </w:rPr>
                    <w:t>Title</w:t>
                  </w:r>
                </w:p>
              </w:tc>
              <w:tc>
                <w:tcPr>
                  <w:tcW w:w="1314" w:type="dxa"/>
                  <w:tcBorders>
                    <w:top w:val="nil"/>
                    <w:left w:val="nil"/>
                    <w:bottom w:val="nil"/>
                    <w:right w:val="nil"/>
                  </w:tcBorders>
                  <w:shd w:val="clear" w:color="auto" w:fill="5C1B86"/>
                  <w:tcMar>
                    <w:top w:w="39" w:type="dxa"/>
                    <w:left w:w="39" w:type="dxa"/>
                    <w:bottom w:w="39" w:type="dxa"/>
                    <w:right w:w="39" w:type="dxa"/>
                  </w:tcMar>
                  <w:vAlign w:val="center"/>
                </w:tcPr>
                <w:p w14:paraId="75BC5785" w14:textId="77777777" w:rsidR="00680A6E" w:rsidRDefault="00000000">
                  <w:pPr>
                    <w:spacing w:after="0" w:line="240" w:lineRule="auto"/>
                  </w:pPr>
                  <w:r>
                    <w:rPr>
                      <w:rFonts w:ascii="Segoe UI" w:eastAsia="Segoe UI" w:hAnsi="Segoe UI"/>
                      <w:b/>
                      <w:color w:val="FFFFFF"/>
                      <w:sz w:val="16"/>
                    </w:rPr>
                    <w:t>Case Type</w:t>
                  </w:r>
                  <w:r>
                    <w:rPr>
                      <w:rFonts w:ascii="Segoe UI" w:eastAsia="Segoe UI" w:hAnsi="Segoe UI"/>
                      <w:b/>
                      <w:color w:val="FFFFFF"/>
                      <w:sz w:val="16"/>
                    </w:rPr>
                    <w:br/>
                    <w:t>Severity</w:t>
                  </w:r>
                  <w:r>
                    <w:rPr>
                      <w:rFonts w:ascii="Segoe UI" w:eastAsia="Segoe UI" w:hAnsi="Segoe UI"/>
                      <w:b/>
                      <w:color w:val="FFFFFF"/>
                      <w:sz w:val="16"/>
                    </w:rPr>
                    <w:br/>
                    <w:t>(Current/Max)</w:t>
                  </w:r>
                  <w:r>
                    <w:rPr>
                      <w:rFonts w:ascii="Segoe UI" w:eastAsia="Segoe UI" w:hAnsi="Segoe UI"/>
                      <w:b/>
                      <w:color w:val="FFFFFF"/>
                      <w:sz w:val="16"/>
                    </w:rPr>
                    <w:br/>
                  </w:r>
                </w:p>
              </w:tc>
              <w:tc>
                <w:tcPr>
                  <w:tcW w:w="1587" w:type="dxa"/>
                  <w:tcBorders>
                    <w:top w:val="nil"/>
                    <w:left w:val="nil"/>
                    <w:bottom w:val="nil"/>
                    <w:right w:val="nil"/>
                  </w:tcBorders>
                  <w:shd w:val="clear" w:color="auto" w:fill="5C1B86"/>
                  <w:tcMar>
                    <w:top w:w="39" w:type="dxa"/>
                    <w:left w:w="39" w:type="dxa"/>
                    <w:bottom w:w="39" w:type="dxa"/>
                    <w:right w:w="39" w:type="dxa"/>
                  </w:tcMar>
                  <w:vAlign w:val="center"/>
                </w:tcPr>
                <w:p w14:paraId="289B1473" w14:textId="77777777" w:rsidR="00680A6E" w:rsidRDefault="00000000">
                  <w:pPr>
                    <w:spacing w:after="0" w:line="240" w:lineRule="auto"/>
                  </w:pPr>
                  <w:r>
                    <w:rPr>
                      <w:rFonts w:ascii="Segoe UI" w:eastAsia="Segoe UI" w:hAnsi="Segoe UI"/>
                      <w:b/>
                      <w:color w:val="FFFFFF"/>
                      <w:sz w:val="16"/>
                    </w:rPr>
                    <w:t>Service</w:t>
                  </w:r>
                </w:p>
              </w:tc>
              <w:tc>
                <w:tcPr>
                  <w:tcW w:w="1458" w:type="dxa"/>
                  <w:tcBorders>
                    <w:top w:val="nil"/>
                    <w:left w:val="nil"/>
                    <w:bottom w:val="nil"/>
                    <w:right w:val="nil"/>
                  </w:tcBorders>
                  <w:shd w:val="clear" w:color="auto" w:fill="5C1B86"/>
                  <w:tcMar>
                    <w:top w:w="39" w:type="dxa"/>
                    <w:left w:w="39" w:type="dxa"/>
                    <w:bottom w:w="39" w:type="dxa"/>
                    <w:right w:w="39" w:type="dxa"/>
                  </w:tcMar>
                  <w:vAlign w:val="center"/>
                </w:tcPr>
                <w:p w14:paraId="34FB80BF" w14:textId="77777777" w:rsidR="00680A6E" w:rsidRDefault="00000000">
                  <w:pPr>
                    <w:spacing w:after="0" w:line="240" w:lineRule="auto"/>
                  </w:pPr>
                  <w:r>
                    <w:rPr>
                      <w:rFonts w:ascii="Segoe UI" w:eastAsia="Segoe UI" w:hAnsi="Segoe UI"/>
                      <w:b/>
                      <w:color w:val="FFFFFF"/>
                      <w:sz w:val="16"/>
                    </w:rPr>
                    <w:t>Product</w:t>
                  </w:r>
                </w:p>
              </w:tc>
              <w:tc>
                <w:tcPr>
                  <w:tcW w:w="979" w:type="dxa"/>
                  <w:tcBorders>
                    <w:top w:val="nil"/>
                    <w:left w:val="nil"/>
                    <w:bottom w:val="nil"/>
                    <w:right w:val="nil"/>
                  </w:tcBorders>
                  <w:shd w:val="clear" w:color="auto" w:fill="5C1B86"/>
                  <w:tcMar>
                    <w:top w:w="39" w:type="dxa"/>
                    <w:left w:w="39" w:type="dxa"/>
                    <w:bottom w:w="39" w:type="dxa"/>
                    <w:right w:w="39" w:type="dxa"/>
                  </w:tcMar>
                  <w:vAlign w:val="center"/>
                </w:tcPr>
                <w:p w14:paraId="108808A0" w14:textId="77777777" w:rsidR="00680A6E" w:rsidRDefault="00000000">
                  <w:pPr>
                    <w:spacing w:after="0" w:line="240" w:lineRule="auto"/>
                  </w:pPr>
                  <w:r>
                    <w:rPr>
                      <w:rFonts w:ascii="Segoe UI" w:eastAsia="Segoe UI" w:hAnsi="Segoe UI"/>
                      <w:b/>
                      <w:color w:val="FFFFFF"/>
                      <w:sz w:val="16"/>
                    </w:rPr>
                    <w:t>Consumed Hours</w:t>
                  </w:r>
                </w:p>
              </w:tc>
            </w:tr>
            <w:tr w:rsidR="00680A6E" w14:paraId="4B435902" w14:textId="77777777" w:rsidTr="35C718D1">
              <w:trPr>
                <w:trHeight w:val="282"/>
              </w:trPr>
              <w:tc>
                <w:tcPr>
                  <w:tcW w:w="1138" w:type="dxa"/>
                  <w:tcBorders>
                    <w:top w:val="nil"/>
                    <w:left w:val="nil"/>
                    <w:bottom w:val="nil"/>
                    <w:right w:val="nil"/>
                  </w:tcBorders>
                  <w:shd w:val="clear" w:color="auto" w:fill="FFFFFF"/>
                  <w:tcMar>
                    <w:top w:w="39" w:type="dxa"/>
                    <w:left w:w="39" w:type="dxa"/>
                    <w:bottom w:w="39" w:type="dxa"/>
                    <w:right w:w="39" w:type="dxa"/>
                  </w:tcMar>
                </w:tcPr>
                <w:p w14:paraId="2C5F4826" w14:textId="77777777" w:rsidR="00680A6E" w:rsidRDefault="00000000">
                  <w:pPr>
                    <w:spacing w:after="0" w:line="240" w:lineRule="auto"/>
                  </w:pPr>
                  <w:r>
                    <w:rPr>
                      <w:rFonts w:ascii="Segoe UI" w:eastAsia="Segoe UI" w:hAnsi="Segoe UI"/>
                      <w:color w:val="171717"/>
                      <w:sz w:val="16"/>
                    </w:rPr>
                    <w:t>06/17/2025</w:t>
                  </w:r>
                </w:p>
              </w:tc>
              <w:tc>
                <w:tcPr>
                  <w:tcW w:w="1567" w:type="dxa"/>
                  <w:tcBorders>
                    <w:top w:val="nil"/>
                    <w:left w:val="nil"/>
                    <w:bottom w:val="nil"/>
                    <w:right w:val="nil"/>
                  </w:tcBorders>
                  <w:shd w:val="clear" w:color="auto" w:fill="FFFFFF"/>
                  <w:tcMar>
                    <w:top w:w="39" w:type="dxa"/>
                    <w:left w:w="39" w:type="dxa"/>
                    <w:bottom w:w="39" w:type="dxa"/>
                    <w:right w:w="39" w:type="dxa"/>
                  </w:tcMar>
                </w:tcPr>
                <w:p w14:paraId="0F570EFE" w14:textId="77777777" w:rsidR="00680A6E" w:rsidRDefault="00000000">
                  <w:pPr>
                    <w:spacing w:after="0" w:line="240" w:lineRule="auto"/>
                  </w:pPr>
                  <w:r>
                    <w:rPr>
                      <w:rFonts w:ascii="Segoe UI" w:eastAsia="Segoe UI" w:hAnsi="Segoe UI"/>
                      <w:color w:val="171717"/>
                      <w:sz w:val="16"/>
                    </w:rPr>
                    <w:t>2506170040010191</w:t>
                  </w:r>
                </w:p>
              </w:tc>
              <w:tc>
                <w:tcPr>
                  <w:tcW w:w="2583" w:type="dxa"/>
                  <w:tcBorders>
                    <w:top w:val="nil"/>
                    <w:left w:val="nil"/>
                    <w:bottom w:val="nil"/>
                    <w:right w:val="nil"/>
                  </w:tcBorders>
                  <w:shd w:val="clear" w:color="auto" w:fill="FFFFFF"/>
                  <w:tcMar>
                    <w:top w:w="39" w:type="dxa"/>
                    <w:left w:w="39" w:type="dxa"/>
                    <w:bottom w:w="39" w:type="dxa"/>
                    <w:right w:w="39" w:type="dxa"/>
                  </w:tcMar>
                </w:tcPr>
                <w:p w14:paraId="419C409C" w14:textId="77777777" w:rsidR="00680A6E" w:rsidRDefault="00000000">
                  <w:pPr>
                    <w:spacing w:after="0" w:line="240" w:lineRule="auto"/>
                  </w:pPr>
                  <w:r>
                    <w:rPr>
                      <w:rFonts w:ascii="Segoe UI" w:eastAsia="Segoe UI" w:hAnsi="Segoe UI"/>
                      <w:color w:val="171717"/>
                      <w:sz w:val="16"/>
                    </w:rPr>
                    <w:t>{NAMEPII}: Win 10: Unexpected Microsoft Defender Updates Trigger AppLocker {NAMEPII} and Security Alerts</w:t>
                  </w:r>
                </w:p>
              </w:tc>
              <w:tc>
                <w:tcPr>
                  <w:tcW w:w="1314" w:type="dxa"/>
                  <w:tcBorders>
                    <w:top w:val="nil"/>
                    <w:left w:val="nil"/>
                    <w:bottom w:val="nil"/>
                    <w:right w:val="nil"/>
                  </w:tcBorders>
                  <w:shd w:val="clear" w:color="auto" w:fill="FFFFFF"/>
                  <w:tcMar>
                    <w:top w:w="39" w:type="dxa"/>
                    <w:left w:w="39" w:type="dxa"/>
                    <w:bottom w:w="39" w:type="dxa"/>
                    <w:right w:w="39" w:type="dxa"/>
                  </w:tcMar>
                </w:tcPr>
                <w:p w14:paraId="0E12A1AC" w14:textId="77777777" w:rsidR="00680A6E" w:rsidRDefault="00000000">
                  <w:pPr>
                    <w:spacing w:after="0" w:line="240" w:lineRule="auto"/>
                  </w:pPr>
                  <w:r>
                    <w:rPr>
                      <w:rFonts w:ascii="Segoe UI" w:eastAsia="Segoe UI" w:hAnsi="Segoe UI"/>
                      <w:color w:val="171717"/>
                      <w:sz w:val="16"/>
                    </w:rPr>
                    <w:t>Reactive Incident</w:t>
                  </w:r>
                  <w:r>
                    <w:rPr>
                      <w:rFonts w:ascii="Segoe UI" w:eastAsia="Segoe UI" w:hAnsi="Segoe UI"/>
                      <w:color w:val="171717"/>
                      <w:sz w:val="16"/>
                    </w:rPr>
                    <w:br/>
                    <w:t>(B - Urgent/B - Urgent)</w:t>
                  </w:r>
                </w:p>
              </w:tc>
              <w:tc>
                <w:tcPr>
                  <w:tcW w:w="1587" w:type="dxa"/>
                  <w:tcBorders>
                    <w:top w:val="nil"/>
                    <w:left w:val="nil"/>
                    <w:bottom w:val="nil"/>
                    <w:right w:val="nil"/>
                  </w:tcBorders>
                  <w:shd w:val="clear" w:color="auto" w:fill="FFFFFF"/>
                  <w:tcMar>
                    <w:top w:w="39" w:type="dxa"/>
                    <w:left w:w="39" w:type="dxa"/>
                    <w:bottom w:w="39" w:type="dxa"/>
                    <w:right w:w="39" w:type="dxa"/>
                  </w:tcMar>
                </w:tcPr>
                <w:p w14:paraId="449DAEEB" w14:textId="77777777" w:rsidR="00680A6E" w:rsidRDefault="00000000">
                  <w:pPr>
                    <w:spacing w:after="0" w:line="240" w:lineRule="auto"/>
                  </w:pPr>
                  <w:r>
                    <w:rPr>
                      <w:rFonts w:ascii="Segoe UI" w:eastAsia="Segoe UI" w:hAnsi="Segoe UI"/>
                      <w:color w:val="171717"/>
                      <w:sz w:val="16"/>
                    </w:rPr>
                    <w:t>Problem Resolution Hours</w:t>
                  </w:r>
                </w:p>
              </w:tc>
              <w:tc>
                <w:tcPr>
                  <w:tcW w:w="1458" w:type="dxa"/>
                  <w:tcBorders>
                    <w:top w:val="nil"/>
                    <w:left w:val="nil"/>
                    <w:bottom w:val="nil"/>
                    <w:right w:val="nil"/>
                  </w:tcBorders>
                  <w:shd w:val="clear" w:color="auto" w:fill="FFFFFF"/>
                  <w:tcMar>
                    <w:top w:w="39" w:type="dxa"/>
                    <w:left w:w="39" w:type="dxa"/>
                    <w:bottom w:w="39" w:type="dxa"/>
                    <w:right w:w="39" w:type="dxa"/>
                  </w:tcMar>
                </w:tcPr>
                <w:p w14:paraId="023D00D9" w14:textId="77777777" w:rsidR="00680A6E" w:rsidRDefault="35C718D1">
                  <w:pPr>
                    <w:spacing w:after="0" w:line="240" w:lineRule="auto"/>
                  </w:pPr>
                  <w:r w:rsidRPr="35C718D1">
                    <w:rPr>
                      <w:rFonts w:ascii="Segoe UI" w:eastAsia="Segoe UI" w:hAnsi="Segoe UI"/>
                      <w:color w:val="171717"/>
                      <w:sz w:val="16"/>
                      <w:szCs w:val="16"/>
                    </w:rPr>
                    <w:t xml:space="preserve">Microsoft Defender </w:t>
                  </w:r>
                  <w:proofErr w:type="gramStart"/>
                  <w:r w:rsidRPr="35C718D1">
                    <w:rPr>
                      <w:rFonts w:ascii="Segoe UI" w:eastAsia="Segoe UI" w:hAnsi="Segoe UI"/>
                      <w:color w:val="171717"/>
                      <w:sz w:val="16"/>
                      <w:szCs w:val="16"/>
                    </w:rPr>
                    <w:t>Antivirus(</w:t>
                  </w:r>
                  <w:proofErr w:type="gramEnd"/>
                  <w:r w:rsidRPr="35C718D1">
                    <w:rPr>
                      <w:rFonts w:ascii="Segoe UI" w:eastAsia="Segoe UI" w:hAnsi="Segoe UI"/>
                      <w:color w:val="171717"/>
                      <w:sz w:val="16"/>
                      <w:szCs w:val="16"/>
                    </w:rPr>
                    <w:t>Online Systems)</w:t>
                  </w:r>
                </w:p>
              </w:tc>
              <w:tc>
                <w:tcPr>
                  <w:tcW w:w="979" w:type="dxa"/>
                  <w:tcBorders>
                    <w:top w:val="nil"/>
                    <w:left w:val="nil"/>
                    <w:bottom w:val="nil"/>
                    <w:right w:val="nil"/>
                  </w:tcBorders>
                  <w:shd w:val="clear" w:color="auto" w:fill="FFFFFF"/>
                  <w:tcMar>
                    <w:top w:w="39" w:type="dxa"/>
                    <w:left w:w="39" w:type="dxa"/>
                    <w:bottom w:w="39" w:type="dxa"/>
                    <w:right w:w="39" w:type="dxa"/>
                  </w:tcMar>
                  <w:vAlign w:val="center"/>
                </w:tcPr>
                <w:p w14:paraId="6B03D142" w14:textId="77777777" w:rsidR="00680A6E" w:rsidRDefault="00000000">
                  <w:pPr>
                    <w:spacing w:after="0" w:line="240" w:lineRule="auto"/>
                    <w:jc w:val="right"/>
                  </w:pPr>
                  <w:r>
                    <w:rPr>
                      <w:rFonts w:ascii="Segoe UI" w:eastAsia="Segoe UI" w:hAnsi="Segoe UI"/>
                      <w:color w:val="171717"/>
                      <w:sz w:val="16"/>
                    </w:rPr>
                    <w:t>0:00</w:t>
                  </w:r>
                </w:p>
              </w:tc>
            </w:tr>
            <w:tr w:rsidR="00680A6E" w14:paraId="036612BF" w14:textId="77777777" w:rsidTr="35C718D1">
              <w:trPr>
                <w:trHeight w:val="263"/>
              </w:trPr>
              <w:tc>
                <w:tcPr>
                  <w:tcW w:w="1138" w:type="dxa"/>
                  <w:tcBorders>
                    <w:top w:val="nil"/>
                    <w:left w:val="nil"/>
                    <w:bottom w:val="nil"/>
                    <w:right w:val="nil"/>
                  </w:tcBorders>
                  <w:shd w:val="clear" w:color="auto" w:fill="FFFFFF"/>
                  <w:tcMar>
                    <w:top w:w="39" w:type="dxa"/>
                    <w:left w:w="39" w:type="dxa"/>
                    <w:bottom w:w="39" w:type="dxa"/>
                    <w:right w:w="39" w:type="dxa"/>
                  </w:tcMar>
                </w:tcPr>
                <w:p w14:paraId="2B9D4B37" w14:textId="77777777" w:rsidR="00680A6E" w:rsidRDefault="00000000">
                  <w:pPr>
                    <w:spacing w:after="0" w:line="240" w:lineRule="auto"/>
                  </w:pPr>
                  <w:r>
                    <w:rPr>
                      <w:rFonts w:ascii="Segoe UI" w:eastAsia="Segoe UI" w:hAnsi="Segoe UI"/>
                      <w:b/>
                      <w:color w:val="171717"/>
                      <w:sz w:val="16"/>
                    </w:rPr>
                    <w:t>Total</w:t>
                  </w:r>
                </w:p>
              </w:tc>
              <w:tc>
                <w:tcPr>
                  <w:tcW w:w="1567" w:type="dxa"/>
                  <w:tcBorders>
                    <w:top w:val="nil"/>
                    <w:left w:val="nil"/>
                    <w:bottom w:val="nil"/>
                    <w:right w:val="nil"/>
                  </w:tcBorders>
                  <w:shd w:val="clear" w:color="auto" w:fill="FFFFFF"/>
                  <w:tcMar>
                    <w:top w:w="39" w:type="dxa"/>
                    <w:left w:w="39" w:type="dxa"/>
                    <w:bottom w:w="39" w:type="dxa"/>
                    <w:right w:w="39" w:type="dxa"/>
                  </w:tcMar>
                </w:tcPr>
                <w:p w14:paraId="288397BB" w14:textId="77777777" w:rsidR="00680A6E" w:rsidRDefault="00680A6E">
                  <w:pPr>
                    <w:spacing w:after="0" w:line="240" w:lineRule="auto"/>
                  </w:pPr>
                </w:p>
              </w:tc>
              <w:tc>
                <w:tcPr>
                  <w:tcW w:w="2583" w:type="dxa"/>
                  <w:tcBorders>
                    <w:top w:val="nil"/>
                    <w:left w:val="nil"/>
                    <w:bottom w:val="nil"/>
                    <w:right w:val="nil"/>
                  </w:tcBorders>
                  <w:shd w:val="clear" w:color="auto" w:fill="FFFFFF"/>
                  <w:tcMar>
                    <w:top w:w="39" w:type="dxa"/>
                    <w:left w:w="39" w:type="dxa"/>
                    <w:bottom w:w="39" w:type="dxa"/>
                    <w:right w:w="39" w:type="dxa"/>
                  </w:tcMar>
                </w:tcPr>
                <w:p w14:paraId="2A933E9F" w14:textId="77777777" w:rsidR="00680A6E" w:rsidRDefault="00680A6E">
                  <w:pPr>
                    <w:spacing w:after="0" w:line="240" w:lineRule="auto"/>
                  </w:pPr>
                </w:p>
              </w:tc>
              <w:tc>
                <w:tcPr>
                  <w:tcW w:w="1314" w:type="dxa"/>
                  <w:tcBorders>
                    <w:top w:val="nil"/>
                    <w:left w:val="nil"/>
                    <w:bottom w:val="nil"/>
                    <w:right w:val="nil"/>
                  </w:tcBorders>
                  <w:shd w:val="clear" w:color="auto" w:fill="FFFFFF"/>
                  <w:tcMar>
                    <w:top w:w="39" w:type="dxa"/>
                    <w:left w:w="39" w:type="dxa"/>
                    <w:bottom w:w="39" w:type="dxa"/>
                    <w:right w:w="39" w:type="dxa"/>
                  </w:tcMar>
                </w:tcPr>
                <w:p w14:paraId="0B8CFD09" w14:textId="77777777" w:rsidR="00680A6E" w:rsidRDefault="00680A6E">
                  <w:pPr>
                    <w:spacing w:after="0" w:line="240" w:lineRule="auto"/>
                  </w:pPr>
                </w:p>
              </w:tc>
              <w:tc>
                <w:tcPr>
                  <w:tcW w:w="1587" w:type="dxa"/>
                  <w:tcBorders>
                    <w:top w:val="nil"/>
                    <w:left w:val="nil"/>
                    <w:bottom w:val="nil"/>
                    <w:right w:val="nil"/>
                  </w:tcBorders>
                  <w:shd w:val="clear" w:color="auto" w:fill="FFFFFF"/>
                  <w:tcMar>
                    <w:top w:w="39" w:type="dxa"/>
                    <w:left w:w="39" w:type="dxa"/>
                    <w:bottom w:w="39" w:type="dxa"/>
                    <w:right w:w="39" w:type="dxa"/>
                  </w:tcMar>
                </w:tcPr>
                <w:p w14:paraId="52521638" w14:textId="77777777" w:rsidR="00680A6E" w:rsidRDefault="00680A6E">
                  <w:pPr>
                    <w:spacing w:after="0" w:line="240" w:lineRule="auto"/>
                  </w:pPr>
                </w:p>
              </w:tc>
              <w:tc>
                <w:tcPr>
                  <w:tcW w:w="1458" w:type="dxa"/>
                  <w:tcBorders>
                    <w:top w:val="nil"/>
                    <w:left w:val="nil"/>
                    <w:bottom w:val="nil"/>
                    <w:right w:val="nil"/>
                  </w:tcBorders>
                  <w:shd w:val="clear" w:color="auto" w:fill="FFFFFF"/>
                  <w:tcMar>
                    <w:top w:w="39" w:type="dxa"/>
                    <w:left w:w="39" w:type="dxa"/>
                    <w:bottom w:w="39" w:type="dxa"/>
                    <w:right w:w="39" w:type="dxa"/>
                  </w:tcMar>
                </w:tcPr>
                <w:p w14:paraId="1D9A30C2" w14:textId="77777777" w:rsidR="00680A6E" w:rsidRDefault="00680A6E">
                  <w:pPr>
                    <w:spacing w:after="0" w:line="240" w:lineRule="auto"/>
                  </w:pPr>
                </w:p>
              </w:tc>
              <w:tc>
                <w:tcPr>
                  <w:tcW w:w="979" w:type="dxa"/>
                  <w:tcBorders>
                    <w:top w:val="nil"/>
                    <w:left w:val="nil"/>
                    <w:bottom w:val="nil"/>
                    <w:right w:val="nil"/>
                  </w:tcBorders>
                  <w:shd w:val="clear" w:color="auto" w:fill="FFFFFF"/>
                  <w:tcMar>
                    <w:top w:w="39" w:type="dxa"/>
                    <w:left w:w="39" w:type="dxa"/>
                    <w:bottom w:w="39" w:type="dxa"/>
                    <w:right w:w="39" w:type="dxa"/>
                  </w:tcMar>
                  <w:vAlign w:val="center"/>
                </w:tcPr>
                <w:p w14:paraId="230823AA" w14:textId="77777777" w:rsidR="00680A6E" w:rsidRDefault="00000000">
                  <w:pPr>
                    <w:spacing w:after="0" w:line="240" w:lineRule="auto"/>
                    <w:jc w:val="right"/>
                  </w:pPr>
                  <w:r>
                    <w:rPr>
                      <w:rFonts w:ascii="Segoe UI" w:eastAsia="Segoe UI" w:hAnsi="Segoe UI"/>
                      <w:b/>
                      <w:color w:val="171717"/>
                      <w:sz w:val="16"/>
                    </w:rPr>
                    <w:t>0:00</w:t>
                  </w:r>
                </w:p>
              </w:tc>
            </w:tr>
          </w:tbl>
          <w:p w14:paraId="464C859D" w14:textId="77777777" w:rsidR="00680A6E" w:rsidRDefault="00680A6E">
            <w:pPr>
              <w:spacing w:after="0" w:line="240" w:lineRule="auto"/>
            </w:pPr>
          </w:p>
        </w:tc>
      </w:tr>
      <w:tr w:rsidR="00680A6E" w14:paraId="21C2F239" w14:textId="77777777" w:rsidTr="35C718D1">
        <w:trPr>
          <w:trHeight w:val="188"/>
        </w:trPr>
        <w:tc>
          <w:tcPr>
            <w:tcW w:w="19" w:type="dxa"/>
          </w:tcPr>
          <w:p w14:paraId="637272C3" w14:textId="77777777" w:rsidR="00680A6E" w:rsidRDefault="00680A6E">
            <w:pPr>
              <w:pStyle w:val="EmptyCellLayoutStyle"/>
              <w:spacing w:after="0" w:line="240" w:lineRule="auto"/>
            </w:pPr>
          </w:p>
        </w:tc>
        <w:tc>
          <w:tcPr>
            <w:tcW w:w="5" w:type="dxa"/>
          </w:tcPr>
          <w:p w14:paraId="067D1DDA" w14:textId="77777777" w:rsidR="00680A6E" w:rsidRDefault="00680A6E">
            <w:pPr>
              <w:pStyle w:val="EmptyCellLayoutStyle"/>
              <w:spacing w:after="0" w:line="240" w:lineRule="auto"/>
            </w:pPr>
          </w:p>
        </w:tc>
        <w:tc>
          <w:tcPr>
            <w:tcW w:w="0" w:type="dxa"/>
          </w:tcPr>
          <w:p w14:paraId="69DD8B8C" w14:textId="77777777" w:rsidR="00680A6E" w:rsidRDefault="00680A6E">
            <w:pPr>
              <w:pStyle w:val="EmptyCellLayoutStyle"/>
              <w:spacing w:after="0" w:line="240" w:lineRule="auto"/>
            </w:pPr>
          </w:p>
        </w:tc>
        <w:tc>
          <w:tcPr>
            <w:tcW w:w="2" w:type="dxa"/>
          </w:tcPr>
          <w:p w14:paraId="2F66CF41" w14:textId="77777777" w:rsidR="00680A6E" w:rsidRDefault="00680A6E">
            <w:pPr>
              <w:pStyle w:val="EmptyCellLayoutStyle"/>
              <w:spacing w:after="0" w:line="240" w:lineRule="auto"/>
            </w:pPr>
          </w:p>
        </w:tc>
        <w:tc>
          <w:tcPr>
            <w:tcW w:w="8" w:type="dxa"/>
          </w:tcPr>
          <w:p w14:paraId="428C096D" w14:textId="77777777" w:rsidR="00680A6E" w:rsidRDefault="00680A6E">
            <w:pPr>
              <w:pStyle w:val="EmptyCellLayoutStyle"/>
              <w:spacing w:after="0" w:line="240" w:lineRule="auto"/>
            </w:pPr>
          </w:p>
        </w:tc>
        <w:tc>
          <w:tcPr>
            <w:tcW w:w="3" w:type="dxa"/>
          </w:tcPr>
          <w:p w14:paraId="3915FC4B" w14:textId="77777777" w:rsidR="00680A6E" w:rsidRDefault="00680A6E">
            <w:pPr>
              <w:pStyle w:val="EmptyCellLayoutStyle"/>
              <w:spacing w:after="0" w:line="240" w:lineRule="auto"/>
            </w:pPr>
          </w:p>
        </w:tc>
        <w:tc>
          <w:tcPr>
            <w:tcW w:w="3" w:type="dxa"/>
          </w:tcPr>
          <w:p w14:paraId="6756BC3C" w14:textId="77777777" w:rsidR="00680A6E" w:rsidRDefault="00680A6E">
            <w:pPr>
              <w:pStyle w:val="EmptyCellLayoutStyle"/>
              <w:spacing w:after="0" w:line="240" w:lineRule="auto"/>
            </w:pPr>
          </w:p>
        </w:tc>
        <w:tc>
          <w:tcPr>
            <w:tcW w:w="1" w:type="dxa"/>
          </w:tcPr>
          <w:p w14:paraId="276A4DA2" w14:textId="77777777" w:rsidR="00680A6E" w:rsidRDefault="00680A6E">
            <w:pPr>
              <w:pStyle w:val="EmptyCellLayoutStyle"/>
              <w:spacing w:after="0" w:line="240" w:lineRule="auto"/>
            </w:pPr>
          </w:p>
        </w:tc>
        <w:tc>
          <w:tcPr>
            <w:tcW w:w="3" w:type="dxa"/>
          </w:tcPr>
          <w:p w14:paraId="4B8EB1BC" w14:textId="77777777" w:rsidR="00680A6E" w:rsidRDefault="00680A6E">
            <w:pPr>
              <w:pStyle w:val="EmptyCellLayoutStyle"/>
              <w:spacing w:after="0" w:line="240" w:lineRule="auto"/>
            </w:pPr>
          </w:p>
        </w:tc>
        <w:tc>
          <w:tcPr>
            <w:tcW w:w="9" w:type="dxa"/>
          </w:tcPr>
          <w:p w14:paraId="41C9869C" w14:textId="77777777" w:rsidR="00680A6E" w:rsidRDefault="00680A6E">
            <w:pPr>
              <w:pStyle w:val="EmptyCellLayoutStyle"/>
              <w:spacing w:after="0" w:line="240" w:lineRule="auto"/>
            </w:pPr>
          </w:p>
        </w:tc>
        <w:tc>
          <w:tcPr>
            <w:tcW w:w="4" w:type="dxa"/>
          </w:tcPr>
          <w:p w14:paraId="3AD9D1FC" w14:textId="77777777" w:rsidR="00680A6E" w:rsidRDefault="00680A6E">
            <w:pPr>
              <w:pStyle w:val="EmptyCellLayoutStyle"/>
              <w:spacing w:after="0" w:line="240" w:lineRule="auto"/>
            </w:pPr>
          </w:p>
        </w:tc>
        <w:tc>
          <w:tcPr>
            <w:tcW w:w="10" w:type="dxa"/>
          </w:tcPr>
          <w:p w14:paraId="387A6D10" w14:textId="77777777" w:rsidR="00680A6E" w:rsidRDefault="00680A6E">
            <w:pPr>
              <w:pStyle w:val="EmptyCellLayoutStyle"/>
              <w:spacing w:after="0" w:line="240" w:lineRule="auto"/>
            </w:pPr>
          </w:p>
        </w:tc>
        <w:tc>
          <w:tcPr>
            <w:tcW w:w="2" w:type="dxa"/>
          </w:tcPr>
          <w:p w14:paraId="350A172F" w14:textId="77777777" w:rsidR="00680A6E" w:rsidRDefault="00680A6E">
            <w:pPr>
              <w:pStyle w:val="EmptyCellLayoutStyle"/>
              <w:spacing w:after="0" w:line="240" w:lineRule="auto"/>
            </w:pPr>
          </w:p>
        </w:tc>
        <w:tc>
          <w:tcPr>
            <w:tcW w:w="12" w:type="dxa"/>
          </w:tcPr>
          <w:p w14:paraId="37791A29" w14:textId="77777777" w:rsidR="00680A6E" w:rsidRDefault="00680A6E">
            <w:pPr>
              <w:pStyle w:val="EmptyCellLayoutStyle"/>
              <w:spacing w:after="0" w:line="240" w:lineRule="auto"/>
            </w:pPr>
          </w:p>
        </w:tc>
        <w:tc>
          <w:tcPr>
            <w:tcW w:w="3576" w:type="dxa"/>
          </w:tcPr>
          <w:p w14:paraId="5ABF5C2C" w14:textId="77777777" w:rsidR="00680A6E" w:rsidRDefault="00680A6E">
            <w:pPr>
              <w:pStyle w:val="EmptyCellLayoutStyle"/>
              <w:spacing w:after="0" w:line="240" w:lineRule="auto"/>
            </w:pPr>
          </w:p>
        </w:tc>
        <w:tc>
          <w:tcPr>
            <w:tcW w:w="82" w:type="dxa"/>
          </w:tcPr>
          <w:p w14:paraId="6BA8308F" w14:textId="77777777" w:rsidR="00680A6E" w:rsidRDefault="00680A6E">
            <w:pPr>
              <w:pStyle w:val="EmptyCellLayoutStyle"/>
              <w:spacing w:after="0" w:line="240" w:lineRule="auto"/>
            </w:pPr>
          </w:p>
        </w:tc>
        <w:tc>
          <w:tcPr>
            <w:tcW w:w="1329" w:type="dxa"/>
          </w:tcPr>
          <w:p w14:paraId="537EDF5F" w14:textId="77777777" w:rsidR="00680A6E" w:rsidRDefault="00680A6E">
            <w:pPr>
              <w:pStyle w:val="EmptyCellLayoutStyle"/>
              <w:spacing w:after="0" w:line="240" w:lineRule="auto"/>
            </w:pPr>
          </w:p>
        </w:tc>
        <w:tc>
          <w:tcPr>
            <w:tcW w:w="3904" w:type="dxa"/>
          </w:tcPr>
          <w:p w14:paraId="7EA7CA01" w14:textId="77777777" w:rsidR="00680A6E" w:rsidRDefault="00680A6E">
            <w:pPr>
              <w:pStyle w:val="EmptyCellLayoutStyle"/>
              <w:spacing w:after="0" w:line="240" w:lineRule="auto"/>
            </w:pPr>
          </w:p>
        </w:tc>
        <w:tc>
          <w:tcPr>
            <w:tcW w:w="1537" w:type="dxa"/>
          </w:tcPr>
          <w:p w14:paraId="4D7F25CF" w14:textId="77777777" w:rsidR="00680A6E" w:rsidRDefault="00680A6E">
            <w:pPr>
              <w:pStyle w:val="EmptyCellLayoutStyle"/>
              <w:spacing w:after="0" w:line="240" w:lineRule="auto"/>
            </w:pPr>
          </w:p>
        </w:tc>
        <w:tc>
          <w:tcPr>
            <w:tcW w:w="14" w:type="dxa"/>
          </w:tcPr>
          <w:p w14:paraId="58C4B43C" w14:textId="77777777" w:rsidR="00680A6E" w:rsidRDefault="00680A6E">
            <w:pPr>
              <w:pStyle w:val="EmptyCellLayoutStyle"/>
              <w:spacing w:after="0" w:line="240" w:lineRule="auto"/>
            </w:pPr>
          </w:p>
        </w:tc>
        <w:tc>
          <w:tcPr>
            <w:tcW w:w="24" w:type="dxa"/>
          </w:tcPr>
          <w:p w14:paraId="2567496A" w14:textId="77777777" w:rsidR="00680A6E" w:rsidRDefault="00680A6E">
            <w:pPr>
              <w:pStyle w:val="EmptyCellLayoutStyle"/>
              <w:spacing w:after="0" w:line="240" w:lineRule="auto"/>
            </w:pPr>
          </w:p>
        </w:tc>
        <w:tc>
          <w:tcPr>
            <w:tcW w:w="15" w:type="dxa"/>
          </w:tcPr>
          <w:p w14:paraId="42E53C03" w14:textId="77777777" w:rsidR="00680A6E" w:rsidRDefault="00680A6E">
            <w:pPr>
              <w:pStyle w:val="EmptyCellLayoutStyle"/>
              <w:spacing w:after="0" w:line="240" w:lineRule="auto"/>
            </w:pPr>
          </w:p>
        </w:tc>
        <w:tc>
          <w:tcPr>
            <w:tcW w:w="89" w:type="dxa"/>
          </w:tcPr>
          <w:p w14:paraId="6BCEF66A" w14:textId="77777777" w:rsidR="00680A6E" w:rsidRDefault="00680A6E">
            <w:pPr>
              <w:pStyle w:val="EmptyCellLayoutStyle"/>
              <w:spacing w:after="0" w:line="240" w:lineRule="auto"/>
            </w:pPr>
          </w:p>
        </w:tc>
      </w:tr>
      <w:tr w:rsidR="0065162A" w14:paraId="2A85C0E3" w14:textId="77777777" w:rsidTr="0065162A">
        <w:tc>
          <w:tcPr>
            <w:tcW w:w="19" w:type="dxa"/>
          </w:tcPr>
          <w:p w14:paraId="6A2A3536" w14:textId="77777777" w:rsidR="00680A6E" w:rsidRDefault="00680A6E">
            <w:pPr>
              <w:pStyle w:val="EmptyCellLayoutStyle"/>
              <w:spacing w:after="0" w:line="240" w:lineRule="auto"/>
            </w:pPr>
          </w:p>
        </w:tc>
        <w:tc>
          <w:tcPr>
            <w:tcW w:w="5" w:type="dxa"/>
          </w:tcPr>
          <w:p w14:paraId="0DA35DE3" w14:textId="77777777" w:rsidR="00680A6E" w:rsidRDefault="00680A6E">
            <w:pPr>
              <w:pStyle w:val="EmptyCellLayoutStyle"/>
              <w:spacing w:after="0" w:line="240" w:lineRule="auto"/>
            </w:pPr>
          </w:p>
        </w:tc>
        <w:tc>
          <w:tcPr>
            <w:tcW w:w="0" w:type="dxa"/>
          </w:tcPr>
          <w:p w14:paraId="4C6C6AB4" w14:textId="77777777" w:rsidR="00680A6E" w:rsidRDefault="00680A6E">
            <w:pPr>
              <w:pStyle w:val="EmptyCellLayoutStyle"/>
              <w:spacing w:after="0" w:line="240" w:lineRule="auto"/>
            </w:pPr>
          </w:p>
        </w:tc>
        <w:tc>
          <w:tcPr>
            <w:tcW w:w="2" w:type="dxa"/>
          </w:tcPr>
          <w:p w14:paraId="268013C4" w14:textId="77777777" w:rsidR="00680A6E" w:rsidRDefault="00680A6E">
            <w:pPr>
              <w:pStyle w:val="EmptyCellLayoutStyle"/>
              <w:spacing w:after="0" w:line="240" w:lineRule="auto"/>
            </w:pPr>
          </w:p>
        </w:tc>
        <w:tc>
          <w:tcPr>
            <w:tcW w:w="8" w:type="dxa"/>
          </w:tcPr>
          <w:p w14:paraId="432D0455" w14:textId="77777777" w:rsidR="00680A6E" w:rsidRDefault="00680A6E">
            <w:pPr>
              <w:pStyle w:val="EmptyCellLayoutStyle"/>
              <w:spacing w:after="0" w:line="240" w:lineRule="auto"/>
            </w:pPr>
          </w:p>
        </w:tc>
        <w:tc>
          <w:tcPr>
            <w:tcW w:w="3" w:type="dxa"/>
          </w:tcPr>
          <w:p w14:paraId="28855D13" w14:textId="77777777" w:rsidR="00680A6E" w:rsidRDefault="00680A6E">
            <w:pPr>
              <w:pStyle w:val="EmptyCellLayoutStyle"/>
              <w:spacing w:after="0" w:line="240" w:lineRule="auto"/>
            </w:pPr>
          </w:p>
        </w:tc>
        <w:tc>
          <w:tcPr>
            <w:tcW w:w="3" w:type="dxa"/>
          </w:tcPr>
          <w:p w14:paraId="4EA9C703" w14:textId="77777777" w:rsidR="00680A6E" w:rsidRDefault="00680A6E">
            <w:pPr>
              <w:pStyle w:val="EmptyCellLayoutStyle"/>
              <w:spacing w:after="0" w:line="240" w:lineRule="auto"/>
            </w:pPr>
          </w:p>
        </w:tc>
        <w:tc>
          <w:tcPr>
            <w:tcW w:w="1" w:type="dxa"/>
            <w:gridSpan w:val="1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81"/>
            </w:tblGrid>
            <w:tr w:rsidR="00680A6E" w14:paraId="26B2D378" w14:textId="77777777">
              <w:trPr>
                <w:trHeight w:val="420"/>
              </w:trPr>
              <w:tc>
                <w:tcPr>
                  <w:tcW w:w="1048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8201"/>
                    <w:gridCol w:w="2277"/>
                  </w:tblGrid>
                  <w:tr w:rsidR="00680A6E" w14:paraId="57422E3F" w14:textId="77777777">
                    <w:trPr>
                      <w:trHeight w:val="238"/>
                    </w:trPr>
                    <w:tc>
                      <w:tcPr>
                        <w:tcW w:w="8201" w:type="dxa"/>
                      </w:tcPr>
                      <w:tbl>
                        <w:tblPr>
                          <w:tblW w:w="0" w:type="auto"/>
                          <w:tblCellMar>
                            <w:left w:w="0" w:type="dxa"/>
                            <w:right w:w="0" w:type="dxa"/>
                          </w:tblCellMar>
                          <w:tblLook w:val="04A0" w:firstRow="1" w:lastRow="0" w:firstColumn="1" w:lastColumn="0" w:noHBand="0" w:noVBand="1"/>
                        </w:tblPr>
                        <w:tblGrid>
                          <w:gridCol w:w="8201"/>
                        </w:tblGrid>
                        <w:tr w:rsidR="00680A6E" w14:paraId="30F5961E" w14:textId="77777777">
                          <w:trPr>
                            <w:trHeight w:val="160"/>
                          </w:trPr>
                          <w:tc>
                            <w:tcPr>
                              <w:tcW w:w="8201" w:type="dxa"/>
                              <w:tcBorders>
                                <w:top w:val="nil"/>
                                <w:left w:val="nil"/>
                                <w:bottom w:val="nil"/>
                                <w:right w:val="nil"/>
                              </w:tcBorders>
                              <w:tcMar>
                                <w:top w:w="39" w:type="dxa"/>
                                <w:left w:w="39" w:type="dxa"/>
                                <w:bottom w:w="39" w:type="dxa"/>
                                <w:right w:w="39" w:type="dxa"/>
                              </w:tcMar>
                            </w:tcPr>
                            <w:p w14:paraId="348CAD0C" w14:textId="77777777" w:rsidR="00680A6E" w:rsidRDefault="00000000">
                              <w:pPr>
                                <w:spacing w:after="0" w:line="240" w:lineRule="auto"/>
                              </w:pPr>
                              <w:r>
                                <w:rPr>
                                  <w:rFonts w:ascii="Segoe UI" w:eastAsia="Segoe UI" w:hAnsi="Segoe UI"/>
                                  <w:b/>
                                  <w:color w:val="800080"/>
                                  <w:sz w:val="28"/>
                                </w:rPr>
                                <w:t>Open Request Details</w:t>
                              </w:r>
                            </w:p>
                          </w:tc>
                        </w:tr>
                      </w:tbl>
                      <w:p w14:paraId="2AF98983" w14:textId="77777777" w:rsidR="00680A6E" w:rsidRDefault="00680A6E">
                        <w:pPr>
                          <w:spacing w:after="0" w:line="240" w:lineRule="auto"/>
                        </w:pPr>
                      </w:p>
                    </w:tc>
                    <w:tc>
                      <w:tcPr>
                        <w:tcW w:w="2277" w:type="dxa"/>
                      </w:tcPr>
                      <w:p w14:paraId="78315BFF" w14:textId="77777777" w:rsidR="00680A6E" w:rsidRDefault="00680A6E">
                        <w:pPr>
                          <w:pStyle w:val="EmptyCellLayoutStyle"/>
                          <w:spacing w:after="0" w:line="240" w:lineRule="auto"/>
                        </w:pPr>
                      </w:p>
                    </w:tc>
                  </w:tr>
                  <w:tr w:rsidR="00680A6E" w14:paraId="01FB3824" w14:textId="77777777">
                    <w:trPr>
                      <w:trHeight w:val="181"/>
                    </w:trPr>
                    <w:tc>
                      <w:tcPr>
                        <w:tcW w:w="8201" w:type="dxa"/>
                      </w:tcPr>
                      <w:p w14:paraId="432E1091" w14:textId="77777777" w:rsidR="00680A6E" w:rsidRDefault="00680A6E">
                        <w:pPr>
                          <w:pStyle w:val="EmptyCellLayoutStyle"/>
                          <w:spacing w:after="0" w:line="240" w:lineRule="auto"/>
                        </w:pPr>
                      </w:p>
                    </w:tc>
                    <w:tc>
                      <w:tcPr>
                        <w:tcW w:w="2277" w:type="dxa"/>
                      </w:tcPr>
                      <w:p w14:paraId="6B83FE8E" w14:textId="77777777" w:rsidR="00680A6E" w:rsidRDefault="00680A6E">
                        <w:pPr>
                          <w:pStyle w:val="EmptyCellLayoutStyle"/>
                          <w:spacing w:after="0" w:line="240" w:lineRule="auto"/>
                        </w:pPr>
                      </w:p>
                    </w:tc>
                  </w:tr>
                </w:tbl>
                <w:p w14:paraId="70041811" w14:textId="77777777" w:rsidR="00680A6E" w:rsidRDefault="00680A6E">
                  <w:pPr>
                    <w:spacing w:after="0" w:line="240" w:lineRule="auto"/>
                  </w:pPr>
                </w:p>
              </w:tc>
            </w:tr>
          </w:tbl>
          <w:p w14:paraId="6B02A76A" w14:textId="77777777" w:rsidR="00680A6E" w:rsidRDefault="00680A6E">
            <w:pPr>
              <w:spacing w:after="0" w:line="240" w:lineRule="auto"/>
            </w:pPr>
          </w:p>
        </w:tc>
        <w:tc>
          <w:tcPr>
            <w:tcW w:w="14" w:type="dxa"/>
          </w:tcPr>
          <w:p w14:paraId="30EB235E" w14:textId="77777777" w:rsidR="00680A6E" w:rsidRDefault="00680A6E">
            <w:pPr>
              <w:pStyle w:val="EmptyCellLayoutStyle"/>
              <w:spacing w:after="0" w:line="240" w:lineRule="auto"/>
            </w:pPr>
          </w:p>
        </w:tc>
        <w:tc>
          <w:tcPr>
            <w:tcW w:w="24" w:type="dxa"/>
          </w:tcPr>
          <w:p w14:paraId="0FD103F5" w14:textId="77777777" w:rsidR="00680A6E" w:rsidRDefault="00680A6E">
            <w:pPr>
              <w:pStyle w:val="EmptyCellLayoutStyle"/>
              <w:spacing w:after="0" w:line="240" w:lineRule="auto"/>
            </w:pPr>
          </w:p>
        </w:tc>
        <w:tc>
          <w:tcPr>
            <w:tcW w:w="15" w:type="dxa"/>
          </w:tcPr>
          <w:p w14:paraId="7B183938" w14:textId="77777777" w:rsidR="00680A6E" w:rsidRDefault="00680A6E">
            <w:pPr>
              <w:pStyle w:val="EmptyCellLayoutStyle"/>
              <w:spacing w:after="0" w:line="240" w:lineRule="auto"/>
            </w:pPr>
          </w:p>
        </w:tc>
        <w:tc>
          <w:tcPr>
            <w:tcW w:w="89" w:type="dxa"/>
          </w:tcPr>
          <w:p w14:paraId="4956B7A0" w14:textId="77777777" w:rsidR="00680A6E" w:rsidRDefault="00680A6E">
            <w:pPr>
              <w:pStyle w:val="EmptyCellLayoutStyle"/>
              <w:spacing w:after="0" w:line="240" w:lineRule="auto"/>
            </w:pPr>
          </w:p>
        </w:tc>
      </w:tr>
      <w:tr w:rsidR="00680A6E" w14:paraId="4E1F69F0" w14:textId="77777777" w:rsidTr="35C718D1">
        <w:trPr>
          <w:trHeight w:val="261"/>
        </w:trPr>
        <w:tc>
          <w:tcPr>
            <w:tcW w:w="19" w:type="dxa"/>
          </w:tcPr>
          <w:p w14:paraId="1A047487" w14:textId="77777777" w:rsidR="00680A6E" w:rsidRDefault="00680A6E">
            <w:pPr>
              <w:pStyle w:val="EmptyCellLayoutStyle"/>
              <w:spacing w:after="0" w:line="240" w:lineRule="auto"/>
            </w:pPr>
          </w:p>
        </w:tc>
        <w:tc>
          <w:tcPr>
            <w:tcW w:w="5" w:type="dxa"/>
          </w:tcPr>
          <w:p w14:paraId="451FA0D7" w14:textId="77777777" w:rsidR="00680A6E" w:rsidRDefault="00680A6E">
            <w:pPr>
              <w:pStyle w:val="EmptyCellLayoutStyle"/>
              <w:spacing w:after="0" w:line="240" w:lineRule="auto"/>
            </w:pPr>
          </w:p>
        </w:tc>
        <w:tc>
          <w:tcPr>
            <w:tcW w:w="0" w:type="dxa"/>
          </w:tcPr>
          <w:p w14:paraId="55AF8F33" w14:textId="77777777" w:rsidR="00680A6E" w:rsidRDefault="00680A6E">
            <w:pPr>
              <w:pStyle w:val="EmptyCellLayoutStyle"/>
              <w:spacing w:after="0" w:line="240" w:lineRule="auto"/>
            </w:pPr>
          </w:p>
        </w:tc>
        <w:tc>
          <w:tcPr>
            <w:tcW w:w="2" w:type="dxa"/>
          </w:tcPr>
          <w:p w14:paraId="317CD01E" w14:textId="77777777" w:rsidR="00680A6E" w:rsidRDefault="00680A6E">
            <w:pPr>
              <w:pStyle w:val="EmptyCellLayoutStyle"/>
              <w:spacing w:after="0" w:line="240" w:lineRule="auto"/>
            </w:pPr>
          </w:p>
        </w:tc>
        <w:tc>
          <w:tcPr>
            <w:tcW w:w="8" w:type="dxa"/>
          </w:tcPr>
          <w:p w14:paraId="7A343150" w14:textId="77777777" w:rsidR="00680A6E" w:rsidRDefault="00680A6E">
            <w:pPr>
              <w:pStyle w:val="EmptyCellLayoutStyle"/>
              <w:spacing w:after="0" w:line="240" w:lineRule="auto"/>
            </w:pPr>
          </w:p>
        </w:tc>
        <w:tc>
          <w:tcPr>
            <w:tcW w:w="3" w:type="dxa"/>
          </w:tcPr>
          <w:p w14:paraId="315718DF" w14:textId="77777777" w:rsidR="00680A6E" w:rsidRDefault="00680A6E">
            <w:pPr>
              <w:pStyle w:val="EmptyCellLayoutStyle"/>
              <w:spacing w:after="0" w:line="240" w:lineRule="auto"/>
            </w:pPr>
          </w:p>
        </w:tc>
        <w:tc>
          <w:tcPr>
            <w:tcW w:w="3" w:type="dxa"/>
          </w:tcPr>
          <w:p w14:paraId="61FE7DB1" w14:textId="77777777" w:rsidR="00680A6E" w:rsidRDefault="00680A6E">
            <w:pPr>
              <w:pStyle w:val="EmptyCellLayoutStyle"/>
              <w:spacing w:after="0" w:line="240" w:lineRule="auto"/>
            </w:pPr>
          </w:p>
        </w:tc>
        <w:tc>
          <w:tcPr>
            <w:tcW w:w="1" w:type="dxa"/>
          </w:tcPr>
          <w:p w14:paraId="49B49D0B" w14:textId="77777777" w:rsidR="00680A6E" w:rsidRDefault="00680A6E">
            <w:pPr>
              <w:pStyle w:val="EmptyCellLayoutStyle"/>
              <w:spacing w:after="0" w:line="240" w:lineRule="auto"/>
            </w:pPr>
          </w:p>
        </w:tc>
        <w:tc>
          <w:tcPr>
            <w:tcW w:w="3" w:type="dxa"/>
          </w:tcPr>
          <w:p w14:paraId="406A3A41" w14:textId="77777777" w:rsidR="00680A6E" w:rsidRDefault="00680A6E">
            <w:pPr>
              <w:pStyle w:val="EmptyCellLayoutStyle"/>
              <w:spacing w:after="0" w:line="240" w:lineRule="auto"/>
            </w:pPr>
          </w:p>
        </w:tc>
        <w:tc>
          <w:tcPr>
            <w:tcW w:w="9" w:type="dxa"/>
          </w:tcPr>
          <w:p w14:paraId="0BB56475" w14:textId="77777777" w:rsidR="00680A6E" w:rsidRDefault="00680A6E">
            <w:pPr>
              <w:pStyle w:val="EmptyCellLayoutStyle"/>
              <w:spacing w:after="0" w:line="240" w:lineRule="auto"/>
            </w:pPr>
          </w:p>
        </w:tc>
        <w:tc>
          <w:tcPr>
            <w:tcW w:w="4" w:type="dxa"/>
          </w:tcPr>
          <w:p w14:paraId="22637402" w14:textId="77777777" w:rsidR="00680A6E" w:rsidRDefault="00680A6E">
            <w:pPr>
              <w:pStyle w:val="EmptyCellLayoutStyle"/>
              <w:spacing w:after="0" w:line="240" w:lineRule="auto"/>
            </w:pPr>
          </w:p>
        </w:tc>
        <w:tc>
          <w:tcPr>
            <w:tcW w:w="10" w:type="dxa"/>
          </w:tcPr>
          <w:p w14:paraId="40B76C6D" w14:textId="77777777" w:rsidR="00680A6E" w:rsidRDefault="00680A6E">
            <w:pPr>
              <w:pStyle w:val="EmptyCellLayoutStyle"/>
              <w:spacing w:after="0" w:line="240" w:lineRule="auto"/>
            </w:pPr>
          </w:p>
        </w:tc>
        <w:tc>
          <w:tcPr>
            <w:tcW w:w="2" w:type="dxa"/>
          </w:tcPr>
          <w:p w14:paraId="1F192EE1" w14:textId="77777777" w:rsidR="00680A6E" w:rsidRDefault="00680A6E">
            <w:pPr>
              <w:pStyle w:val="EmptyCellLayoutStyle"/>
              <w:spacing w:after="0" w:line="240" w:lineRule="auto"/>
            </w:pPr>
          </w:p>
        </w:tc>
        <w:tc>
          <w:tcPr>
            <w:tcW w:w="12" w:type="dxa"/>
          </w:tcPr>
          <w:p w14:paraId="3415EB4E" w14:textId="77777777" w:rsidR="00680A6E" w:rsidRDefault="00680A6E">
            <w:pPr>
              <w:pStyle w:val="EmptyCellLayoutStyle"/>
              <w:spacing w:after="0" w:line="240" w:lineRule="auto"/>
            </w:pPr>
          </w:p>
        </w:tc>
        <w:tc>
          <w:tcPr>
            <w:tcW w:w="3576" w:type="dxa"/>
          </w:tcPr>
          <w:p w14:paraId="0D2E9AF5" w14:textId="77777777" w:rsidR="00680A6E" w:rsidRDefault="00680A6E">
            <w:pPr>
              <w:pStyle w:val="EmptyCellLayoutStyle"/>
              <w:spacing w:after="0" w:line="240" w:lineRule="auto"/>
            </w:pPr>
          </w:p>
        </w:tc>
        <w:tc>
          <w:tcPr>
            <w:tcW w:w="82" w:type="dxa"/>
          </w:tcPr>
          <w:p w14:paraId="7B8E01A5" w14:textId="77777777" w:rsidR="00680A6E" w:rsidRDefault="00680A6E">
            <w:pPr>
              <w:pStyle w:val="EmptyCellLayoutStyle"/>
              <w:spacing w:after="0" w:line="240" w:lineRule="auto"/>
            </w:pPr>
          </w:p>
        </w:tc>
        <w:tc>
          <w:tcPr>
            <w:tcW w:w="1329" w:type="dxa"/>
          </w:tcPr>
          <w:p w14:paraId="430747B4" w14:textId="77777777" w:rsidR="00680A6E" w:rsidRDefault="00680A6E">
            <w:pPr>
              <w:pStyle w:val="EmptyCellLayoutStyle"/>
              <w:spacing w:after="0" w:line="240" w:lineRule="auto"/>
            </w:pPr>
          </w:p>
        </w:tc>
        <w:tc>
          <w:tcPr>
            <w:tcW w:w="3904" w:type="dxa"/>
          </w:tcPr>
          <w:p w14:paraId="181A0E7F" w14:textId="77777777" w:rsidR="00680A6E" w:rsidRDefault="00680A6E">
            <w:pPr>
              <w:pStyle w:val="EmptyCellLayoutStyle"/>
              <w:spacing w:after="0" w:line="240" w:lineRule="auto"/>
            </w:pPr>
          </w:p>
        </w:tc>
        <w:tc>
          <w:tcPr>
            <w:tcW w:w="1537" w:type="dxa"/>
          </w:tcPr>
          <w:p w14:paraId="722CB5DF" w14:textId="77777777" w:rsidR="00680A6E" w:rsidRDefault="00680A6E">
            <w:pPr>
              <w:pStyle w:val="EmptyCellLayoutStyle"/>
              <w:spacing w:after="0" w:line="240" w:lineRule="auto"/>
            </w:pPr>
          </w:p>
        </w:tc>
        <w:tc>
          <w:tcPr>
            <w:tcW w:w="14" w:type="dxa"/>
          </w:tcPr>
          <w:p w14:paraId="2C4F7B72" w14:textId="77777777" w:rsidR="00680A6E" w:rsidRDefault="00680A6E">
            <w:pPr>
              <w:pStyle w:val="EmptyCellLayoutStyle"/>
              <w:spacing w:after="0" w:line="240" w:lineRule="auto"/>
            </w:pPr>
          </w:p>
        </w:tc>
        <w:tc>
          <w:tcPr>
            <w:tcW w:w="24" w:type="dxa"/>
          </w:tcPr>
          <w:p w14:paraId="5D40932B" w14:textId="77777777" w:rsidR="00680A6E" w:rsidRDefault="00680A6E">
            <w:pPr>
              <w:pStyle w:val="EmptyCellLayoutStyle"/>
              <w:spacing w:after="0" w:line="240" w:lineRule="auto"/>
            </w:pPr>
          </w:p>
        </w:tc>
        <w:tc>
          <w:tcPr>
            <w:tcW w:w="15" w:type="dxa"/>
          </w:tcPr>
          <w:p w14:paraId="6EBAC2CF" w14:textId="77777777" w:rsidR="00680A6E" w:rsidRDefault="00680A6E">
            <w:pPr>
              <w:pStyle w:val="EmptyCellLayoutStyle"/>
              <w:spacing w:after="0" w:line="240" w:lineRule="auto"/>
            </w:pPr>
          </w:p>
        </w:tc>
        <w:tc>
          <w:tcPr>
            <w:tcW w:w="89" w:type="dxa"/>
          </w:tcPr>
          <w:p w14:paraId="068DB059" w14:textId="77777777" w:rsidR="00680A6E" w:rsidRDefault="00680A6E">
            <w:pPr>
              <w:pStyle w:val="EmptyCellLayoutStyle"/>
              <w:spacing w:after="0" w:line="240" w:lineRule="auto"/>
            </w:pPr>
          </w:p>
        </w:tc>
      </w:tr>
      <w:tr w:rsidR="0065162A" w14:paraId="7103523E" w14:textId="77777777" w:rsidTr="0065162A">
        <w:tc>
          <w:tcPr>
            <w:tcW w:w="19" w:type="dxa"/>
          </w:tcPr>
          <w:p w14:paraId="61FD2103" w14:textId="77777777" w:rsidR="00680A6E" w:rsidRDefault="00680A6E">
            <w:pPr>
              <w:pStyle w:val="EmptyCellLayoutStyle"/>
              <w:spacing w:after="0" w:line="240" w:lineRule="auto"/>
            </w:pPr>
          </w:p>
        </w:tc>
        <w:tc>
          <w:tcPr>
            <w:tcW w:w="5" w:type="dxa"/>
          </w:tcPr>
          <w:p w14:paraId="238248EF" w14:textId="77777777" w:rsidR="00680A6E" w:rsidRDefault="00680A6E">
            <w:pPr>
              <w:pStyle w:val="EmptyCellLayoutStyle"/>
              <w:spacing w:after="0" w:line="240" w:lineRule="auto"/>
            </w:pPr>
          </w:p>
        </w:tc>
        <w:tc>
          <w:tcPr>
            <w:tcW w:w="0" w:type="dxa"/>
          </w:tcPr>
          <w:p w14:paraId="1ED6A637" w14:textId="77777777" w:rsidR="00680A6E" w:rsidRDefault="00680A6E">
            <w:pPr>
              <w:pStyle w:val="EmptyCellLayoutStyle"/>
              <w:spacing w:after="0" w:line="240" w:lineRule="auto"/>
            </w:pPr>
          </w:p>
        </w:tc>
        <w:tc>
          <w:tcPr>
            <w:tcW w:w="2" w:type="dxa"/>
          </w:tcPr>
          <w:p w14:paraId="74EDD1CF" w14:textId="77777777" w:rsidR="00680A6E" w:rsidRDefault="00680A6E">
            <w:pPr>
              <w:pStyle w:val="EmptyCellLayoutStyle"/>
              <w:spacing w:after="0" w:line="240" w:lineRule="auto"/>
            </w:pPr>
          </w:p>
        </w:tc>
        <w:tc>
          <w:tcPr>
            <w:tcW w:w="8" w:type="dxa"/>
          </w:tcPr>
          <w:p w14:paraId="515729D9" w14:textId="77777777" w:rsidR="00680A6E" w:rsidRDefault="00680A6E">
            <w:pPr>
              <w:pStyle w:val="EmptyCellLayoutStyle"/>
              <w:spacing w:after="0" w:line="240" w:lineRule="auto"/>
            </w:pPr>
          </w:p>
        </w:tc>
        <w:tc>
          <w:tcPr>
            <w:tcW w:w="3" w:type="dxa"/>
          </w:tcPr>
          <w:p w14:paraId="4FEC0207" w14:textId="77777777" w:rsidR="00680A6E" w:rsidRDefault="00680A6E">
            <w:pPr>
              <w:pStyle w:val="EmptyCellLayoutStyle"/>
              <w:spacing w:after="0" w:line="240" w:lineRule="auto"/>
            </w:pPr>
          </w:p>
        </w:tc>
        <w:tc>
          <w:tcPr>
            <w:tcW w:w="3" w:type="dxa"/>
          </w:tcPr>
          <w:p w14:paraId="412BE395"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5C91597B" w14:textId="77777777">
              <w:trPr>
                <w:trHeight w:val="457"/>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0100"/>
                    <w:gridCol w:w="396"/>
                  </w:tblGrid>
                  <w:tr w:rsidR="00680A6E" w14:paraId="388CA2BD" w14:textId="77777777">
                    <w:trPr>
                      <w:trHeight w:val="229"/>
                    </w:trPr>
                    <w:tc>
                      <w:tcPr>
                        <w:tcW w:w="10100" w:type="dxa"/>
                      </w:tcPr>
                      <w:tbl>
                        <w:tblPr>
                          <w:tblW w:w="0" w:type="auto"/>
                          <w:tblCellMar>
                            <w:left w:w="0" w:type="dxa"/>
                            <w:right w:w="0" w:type="dxa"/>
                          </w:tblCellMar>
                          <w:tblLook w:val="04A0" w:firstRow="1" w:lastRow="0" w:firstColumn="1" w:lastColumn="0" w:noHBand="0" w:noVBand="1"/>
                        </w:tblPr>
                        <w:tblGrid>
                          <w:gridCol w:w="10100"/>
                        </w:tblGrid>
                        <w:tr w:rsidR="00680A6E" w14:paraId="77E6F57B" w14:textId="77777777">
                          <w:trPr>
                            <w:trHeight w:val="151"/>
                          </w:trPr>
                          <w:tc>
                            <w:tcPr>
                              <w:tcW w:w="10100" w:type="dxa"/>
                              <w:tcBorders>
                                <w:top w:val="nil"/>
                                <w:left w:val="nil"/>
                                <w:bottom w:val="nil"/>
                                <w:right w:val="nil"/>
                              </w:tcBorders>
                              <w:tcMar>
                                <w:top w:w="39" w:type="dxa"/>
                                <w:left w:w="39" w:type="dxa"/>
                                <w:bottom w:w="39" w:type="dxa"/>
                                <w:right w:w="39" w:type="dxa"/>
                              </w:tcMar>
                            </w:tcPr>
                            <w:p w14:paraId="0C07462A" w14:textId="77777777" w:rsidR="00680A6E" w:rsidRDefault="00000000">
                              <w:pPr>
                                <w:spacing w:after="0" w:line="240" w:lineRule="auto"/>
                              </w:pPr>
                              <w:r>
                                <w:rPr>
                                  <w:rFonts w:ascii="Segoe UI" w:eastAsia="Segoe UI" w:hAnsi="Segoe UI"/>
                                  <w:b/>
                                  <w:color w:val="800080"/>
                                  <w:sz w:val="44"/>
                                </w:rPr>
                                <w:t>Reactive and Advisory Service - Closed Cases and Requests</w:t>
                              </w:r>
                            </w:p>
                          </w:tc>
                        </w:tr>
                      </w:tbl>
                      <w:p w14:paraId="6E40F79C" w14:textId="77777777" w:rsidR="00680A6E" w:rsidRDefault="00680A6E">
                        <w:pPr>
                          <w:spacing w:after="0" w:line="240" w:lineRule="auto"/>
                        </w:pPr>
                      </w:p>
                    </w:tc>
                    <w:tc>
                      <w:tcPr>
                        <w:tcW w:w="396" w:type="dxa"/>
                      </w:tcPr>
                      <w:p w14:paraId="319899E0" w14:textId="77777777" w:rsidR="00680A6E" w:rsidRDefault="00680A6E">
                        <w:pPr>
                          <w:pStyle w:val="EmptyCellLayoutStyle"/>
                          <w:spacing w:after="0" w:line="240" w:lineRule="auto"/>
                        </w:pPr>
                      </w:p>
                    </w:tc>
                  </w:tr>
                  <w:tr w:rsidR="00680A6E" w14:paraId="4C463CE5" w14:textId="77777777">
                    <w:trPr>
                      <w:trHeight w:val="227"/>
                    </w:trPr>
                    <w:tc>
                      <w:tcPr>
                        <w:tcW w:w="10100" w:type="dxa"/>
                      </w:tcPr>
                      <w:p w14:paraId="079AB07A" w14:textId="77777777" w:rsidR="00680A6E" w:rsidRDefault="00680A6E">
                        <w:pPr>
                          <w:pStyle w:val="EmptyCellLayoutStyle"/>
                          <w:spacing w:after="0" w:line="240" w:lineRule="auto"/>
                        </w:pPr>
                      </w:p>
                    </w:tc>
                    <w:tc>
                      <w:tcPr>
                        <w:tcW w:w="396" w:type="dxa"/>
                      </w:tcPr>
                      <w:p w14:paraId="7D298822" w14:textId="77777777" w:rsidR="00680A6E" w:rsidRDefault="00680A6E">
                        <w:pPr>
                          <w:pStyle w:val="EmptyCellLayoutStyle"/>
                          <w:spacing w:after="0" w:line="240" w:lineRule="auto"/>
                        </w:pPr>
                      </w:p>
                    </w:tc>
                  </w:tr>
                </w:tbl>
                <w:p w14:paraId="120885AC" w14:textId="77777777" w:rsidR="00680A6E" w:rsidRDefault="00680A6E">
                  <w:pPr>
                    <w:spacing w:after="0" w:line="240" w:lineRule="auto"/>
                  </w:pPr>
                </w:p>
              </w:tc>
            </w:tr>
          </w:tbl>
          <w:p w14:paraId="4AA17260" w14:textId="77777777" w:rsidR="00680A6E" w:rsidRDefault="00680A6E">
            <w:pPr>
              <w:spacing w:after="0" w:line="240" w:lineRule="auto"/>
            </w:pPr>
          </w:p>
        </w:tc>
        <w:tc>
          <w:tcPr>
            <w:tcW w:w="24" w:type="dxa"/>
          </w:tcPr>
          <w:p w14:paraId="73C1FE27" w14:textId="77777777" w:rsidR="00680A6E" w:rsidRDefault="00680A6E">
            <w:pPr>
              <w:pStyle w:val="EmptyCellLayoutStyle"/>
              <w:spacing w:after="0" w:line="240" w:lineRule="auto"/>
            </w:pPr>
          </w:p>
        </w:tc>
        <w:tc>
          <w:tcPr>
            <w:tcW w:w="15" w:type="dxa"/>
          </w:tcPr>
          <w:p w14:paraId="6C3F4EA3" w14:textId="77777777" w:rsidR="00680A6E" w:rsidRDefault="00680A6E">
            <w:pPr>
              <w:pStyle w:val="EmptyCellLayoutStyle"/>
              <w:spacing w:after="0" w:line="240" w:lineRule="auto"/>
            </w:pPr>
          </w:p>
        </w:tc>
        <w:tc>
          <w:tcPr>
            <w:tcW w:w="89" w:type="dxa"/>
          </w:tcPr>
          <w:p w14:paraId="51D248C6" w14:textId="77777777" w:rsidR="00680A6E" w:rsidRDefault="00680A6E">
            <w:pPr>
              <w:pStyle w:val="EmptyCellLayoutStyle"/>
              <w:spacing w:after="0" w:line="240" w:lineRule="auto"/>
            </w:pPr>
          </w:p>
        </w:tc>
      </w:tr>
      <w:tr w:rsidR="00680A6E" w14:paraId="5E97D13E" w14:textId="77777777" w:rsidTr="35C718D1">
        <w:trPr>
          <w:trHeight w:val="127"/>
        </w:trPr>
        <w:tc>
          <w:tcPr>
            <w:tcW w:w="19" w:type="dxa"/>
          </w:tcPr>
          <w:p w14:paraId="6F4D4CF8" w14:textId="77777777" w:rsidR="00680A6E" w:rsidRDefault="00680A6E">
            <w:pPr>
              <w:pStyle w:val="EmptyCellLayoutStyle"/>
              <w:spacing w:after="0" w:line="240" w:lineRule="auto"/>
            </w:pPr>
          </w:p>
        </w:tc>
        <w:tc>
          <w:tcPr>
            <w:tcW w:w="5" w:type="dxa"/>
          </w:tcPr>
          <w:p w14:paraId="28119A25" w14:textId="77777777" w:rsidR="00680A6E" w:rsidRDefault="00680A6E">
            <w:pPr>
              <w:pStyle w:val="EmptyCellLayoutStyle"/>
              <w:spacing w:after="0" w:line="240" w:lineRule="auto"/>
            </w:pPr>
          </w:p>
        </w:tc>
        <w:tc>
          <w:tcPr>
            <w:tcW w:w="0" w:type="dxa"/>
          </w:tcPr>
          <w:p w14:paraId="4F205266" w14:textId="77777777" w:rsidR="00680A6E" w:rsidRDefault="00680A6E">
            <w:pPr>
              <w:pStyle w:val="EmptyCellLayoutStyle"/>
              <w:spacing w:after="0" w:line="240" w:lineRule="auto"/>
            </w:pPr>
          </w:p>
        </w:tc>
        <w:tc>
          <w:tcPr>
            <w:tcW w:w="2" w:type="dxa"/>
          </w:tcPr>
          <w:p w14:paraId="68EFCD53" w14:textId="77777777" w:rsidR="00680A6E" w:rsidRDefault="00680A6E">
            <w:pPr>
              <w:pStyle w:val="EmptyCellLayoutStyle"/>
              <w:spacing w:after="0" w:line="240" w:lineRule="auto"/>
            </w:pPr>
          </w:p>
        </w:tc>
        <w:tc>
          <w:tcPr>
            <w:tcW w:w="8" w:type="dxa"/>
          </w:tcPr>
          <w:p w14:paraId="6DCA2685" w14:textId="77777777" w:rsidR="00680A6E" w:rsidRDefault="00680A6E">
            <w:pPr>
              <w:pStyle w:val="EmptyCellLayoutStyle"/>
              <w:spacing w:after="0" w:line="240" w:lineRule="auto"/>
            </w:pPr>
          </w:p>
        </w:tc>
        <w:tc>
          <w:tcPr>
            <w:tcW w:w="3" w:type="dxa"/>
          </w:tcPr>
          <w:p w14:paraId="7C1D449D" w14:textId="77777777" w:rsidR="00680A6E" w:rsidRDefault="00680A6E">
            <w:pPr>
              <w:pStyle w:val="EmptyCellLayoutStyle"/>
              <w:spacing w:after="0" w:line="240" w:lineRule="auto"/>
            </w:pPr>
          </w:p>
        </w:tc>
        <w:tc>
          <w:tcPr>
            <w:tcW w:w="3" w:type="dxa"/>
          </w:tcPr>
          <w:p w14:paraId="4333B849" w14:textId="77777777" w:rsidR="00680A6E" w:rsidRDefault="00680A6E">
            <w:pPr>
              <w:pStyle w:val="EmptyCellLayoutStyle"/>
              <w:spacing w:after="0" w:line="240" w:lineRule="auto"/>
            </w:pPr>
          </w:p>
        </w:tc>
        <w:tc>
          <w:tcPr>
            <w:tcW w:w="1" w:type="dxa"/>
          </w:tcPr>
          <w:p w14:paraId="495040E2" w14:textId="77777777" w:rsidR="00680A6E" w:rsidRDefault="00680A6E">
            <w:pPr>
              <w:pStyle w:val="EmptyCellLayoutStyle"/>
              <w:spacing w:after="0" w:line="240" w:lineRule="auto"/>
            </w:pPr>
          </w:p>
        </w:tc>
        <w:tc>
          <w:tcPr>
            <w:tcW w:w="3" w:type="dxa"/>
          </w:tcPr>
          <w:p w14:paraId="48814319" w14:textId="77777777" w:rsidR="00680A6E" w:rsidRDefault="00680A6E">
            <w:pPr>
              <w:pStyle w:val="EmptyCellLayoutStyle"/>
              <w:spacing w:after="0" w:line="240" w:lineRule="auto"/>
            </w:pPr>
          </w:p>
        </w:tc>
        <w:tc>
          <w:tcPr>
            <w:tcW w:w="9" w:type="dxa"/>
          </w:tcPr>
          <w:p w14:paraId="3CF92C5A" w14:textId="77777777" w:rsidR="00680A6E" w:rsidRDefault="00680A6E">
            <w:pPr>
              <w:pStyle w:val="EmptyCellLayoutStyle"/>
              <w:spacing w:after="0" w:line="240" w:lineRule="auto"/>
            </w:pPr>
          </w:p>
        </w:tc>
        <w:tc>
          <w:tcPr>
            <w:tcW w:w="4" w:type="dxa"/>
          </w:tcPr>
          <w:p w14:paraId="5429A325" w14:textId="77777777" w:rsidR="00680A6E" w:rsidRDefault="00680A6E">
            <w:pPr>
              <w:pStyle w:val="EmptyCellLayoutStyle"/>
              <w:spacing w:after="0" w:line="240" w:lineRule="auto"/>
            </w:pPr>
          </w:p>
        </w:tc>
        <w:tc>
          <w:tcPr>
            <w:tcW w:w="10" w:type="dxa"/>
          </w:tcPr>
          <w:p w14:paraId="68409534" w14:textId="77777777" w:rsidR="00680A6E" w:rsidRDefault="00680A6E">
            <w:pPr>
              <w:pStyle w:val="EmptyCellLayoutStyle"/>
              <w:spacing w:after="0" w:line="240" w:lineRule="auto"/>
            </w:pPr>
          </w:p>
        </w:tc>
        <w:tc>
          <w:tcPr>
            <w:tcW w:w="2" w:type="dxa"/>
          </w:tcPr>
          <w:p w14:paraId="40FFF5EB" w14:textId="77777777" w:rsidR="00680A6E" w:rsidRDefault="00680A6E">
            <w:pPr>
              <w:pStyle w:val="EmptyCellLayoutStyle"/>
              <w:spacing w:after="0" w:line="240" w:lineRule="auto"/>
            </w:pPr>
          </w:p>
        </w:tc>
        <w:tc>
          <w:tcPr>
            <w:tcW w:w="12" w:type="dxa"/>
          </w:tcPr>
          <w:p w14:paraId="1BEB320B" w14:textId="77777777" w:rsidR="00680A6E" w:rsidRDefault="00680A6E">
            <w:pPr>
              <w:pStyle w:val="EmptyCellLayoutStyle"/>
              <w:spacing w:after="0" w:line="240" w:lineRule="auto"/>
            </w:pPr>
          </w:p>
        </w:tc>
        <w:tc>
          <w:tcPr>
            <w:tcW w:w="3576" w:type="dxa"/>
          </w:tcPr>
          <w:p w14:paraId="770DB369" w14:textId="77777777" w:rsidR="00680A6E" w:rsidRDefault="00680A6E">
            <w:pPr>
              <w:pStyle w:val="EmptyCellLayoutStyle"/>
              <w:spacing w:after="0" w:line="240" w:lineRule="auto"/>
            </w:pPr>
          </w:p>
        </w:tc>
        <w:tc>
          <w:tcPr>
            <w:tcW w:w="82" w:type="dxa"/>
          </w:tcPr>
          <w:p w14:paraId="4523FB72" w14:textId="77777777" w:rsidR="00680A6E" w:rsidRDefault="00680A6E">
            <w:pPr>
              <w:pStyle w:val="EmptyCellLayoutStyle"/>
              <w:spacing w:after="0" w:line="240" w:lineRule="auto"/>
            </w:pPr>
          </w:p>
        </w:tc>
        <w:tc>
          <w:tcPr>
            <w:tcW w:w="1329" w:type="dxa"/>
          </w:tcPr>
          <w:p w14:paraId="03B27D42" w14:textId="77777777" w:rsidR="00680A6E" w:rsidRDefault="00680A6E">
            <w:pPr>
              <w:pStyle w:val="EmptyCellLayoutStyle"/>
              <w:spacing w:after="0" w:line="240" w:lineRule="auto"/>
            </w:pPr>
          </w:p>
        </w:tc>
        <w:tc>
          <w:tcPr>
            <w:tcW w:w="3904" w:type="dxa"/>
          </w:tcPr>
          <w:p w14:paraId="240B1F64" w14:textId="77777777" w:rsidR="00680A6E" w:rsidRDefault="00680A6E">
            <w:pPr>
              <w:pStyle w:val="EmptyCellLayoutStyle"/>
              <w:spacing w:after="0" w:line="240" w:lineRule="auto"/>
            </w:pPr>
          </w:p>
        </w:tc>
        <w:tc>
          <w:tcPr>
            <w:tcW w:w="1537" w:type="dxa"/>
          </w:tcPr>
          <w:p w14:paraId="3F3949D5" w14:textId="77777777" w:rsidR="00680A6E" w:rsidRDefault="00680A6E">
            <w:pPr>
              <w:pStyle w:val="EmptyCellLayoutStyle"/>
              <w:spacing w:after="0" w:line="240" w:lineRule="auto"/>
            </w:pPr>
          </w:p>
        </w:tc>
        <w:tc>
          <w:tcPr>
            <w:tcW w:w="14" w:type="dxa"/>
          </w:tcPr>
          <w:p w14:paraId="5A47C3D0" w14:textId="77777777" w:rsidR="00680A6E" w:rsidRDefault="00680A6E">
            <w:pPr>
              <w:pStyle w:val="EmptyCellLayoutStyle"/>
              <w:spacing w:after="0" w:line="240" w:lineRule="auto"/>
            </w:pPr>
          </w:p>
        </w:tc>
        <w:tc>
          <w:tcPr>
            <w:tcW w:w="24" w:type="dxa"/>
          </w:tcPr>
          <w:p w14:paraId="657E7BF0" w14:textId="77777777" w:rsidR="00680A6E" w:rsidRDefault="00680A6E">
            <w:pPr>
              <w:pStyle w:val="EmptyCellLayoutStyle"/>
              <w:spacing w:after="0" w:line="240" w:lineRule="auto"/>
            </w:pPr>
          </w:p>
        </w:tc>
        <w:tc>
          <w:tcPr>
            <w:tcW w:w="15" w:type="dxa"/>
          </w:tcPr>
          <w:p w14:paraId="37A9F413" w14:textId="77777777" w:rsidR="00680A6E" w:rsidRDefault="00680A6E">
            <w:pPr>
              <w:pStyle w:val="EmptyCellLayoutStyle"/>
              <w:spacing w:after="0" w:line="240" w:lineRule="auto"/>
            </w:pPr>
          </w:p>
        </w:tc>
        <w:tc>
          <w:tcPr>
            <w:tcW w:w="89" w:type="dxa"/>
          </w:tcPr>
          <w:p w14:paraId="175899BB" w14:textId="77777777" w:rsidR="00680A6E" w:rsidRDefault="00680A6E">
            <w:pPr>
              <w:pStyle w:val="EmptyCellLayoutStyle"/>
              <w:spacing w:after="0" w:line="240" w:lineRule="auto"/>
            </w:pPr>
          </w:p>
        </w:tc>
      </w:tr>
      <w:tr w:rsidR="0065162A" w14:paraId="4AB62B64" w14:textId="77777777" w:rsidTr="0065162A">
        <w:tc>
          <w:tcPr>
            <w:tcW w:w="19" w:type="dxa"/>
          </w:tcPr>
          <w:p w14:paraId="70EEB161" w14:textId="77777777" w:rsidR="00680A6E" w:rsidRDefault="00680A6E">
            <w:pPr>
              <w:pStyle w:val="EmptyCellLayoutStyle"/>
              <w:spacing w:after="0" w:line="240" w:lineRule="auto"/>
            </w:pPr>
          </w:p>
        </w:tc>
        <w:tc>
          <w:tcPr>
            <w:tcW w:w="5" w:type="dxa"/>
          </w:tcPr>
          <w:p w14:paraId="0EA38BF6" w14:textId="77777777" w:rsidR="00680A6E" w:rsidRDefault="00680A6E">
            <w:pPr>
              <w:pStyle w:val="EmptyCellLayoutStyle"/>
              <w:spacing w:after="0" w:line="240" w:lineRule="auto"/>
            </w:pPr>
          </w:p>
        </w:tc>
        <w:tc>
          <w:tcPr>
            <w:tcW w:w="0" w:type="dxa"/>
          </w:tcPr>
          <w:p w14:paraId="65C13BEE" w14:textId="77777777" w:rsidR="00680A6E" w:rsidRDefault="00680A6E">
            <w:pPr>
              <w:pStyle w:val="EmptyCellLayoutStyle"/>
              <w:spacing w:after="0" w:line="240" w:lineRule="auto"/>
            </w:pPr>
          </w:p>
        </w:tc>
        <w:tc>
          <w:tcPr>
            <w:tcW w:w="2" w:type="dxa"/>
          </w:tcPr>
          <w:p w14:paraId="2E0017E5" w14:textId="77777777" w:rsidR="00680A6E" w:rsidRDefault="00680A6E">
            <w:pPr>
              <w:pStyle w:val="EmptyCellLayoutStyle"/>
              <w:spacing w:after="0" w:line="240" w:lineRule="auto"/>
            </w:pPr>
          </w:p>
        </w:tc>
        <w:tc>
          <w:tcPr>
            <w:tcW w:w="8" w:type="dxa"/>
          </w:tcPr>
          <w:p w14:paraId="466C98FA" w14:textId="77777777" w:rsidR="00680A6E" w:rsidRDefault="00680A6E">
            <w:pPr>
              <w:pStyle w:val="EmptyCellLayoutStyle"/>
              <w:spacing w:after="0" w:line="240" w:lineRule="auto"/>
            </w:pPr>
          </w:p>
        </w:tc>
        <w:tc>
          <w:tcPr>
            <w:tcW w:w="3" w:type="dxa"/>
          </w:tcPr>
          <w:p w14:paraId="2D210449" w14:textId="77777777" w:rsidR="00680A6E" w:rsidRDefault="00680A6E">
            <w:pPr>
              <w:pStyle w:val="EmptyCellLayoutStyle"/>
              <w:spacing w:after="0" w:line="240" w:lineRule="auto"/>
            </w:pPr>
          </w:p>
        </w:tc>
        <w:tc>
          <w:tcPr>
            <w:tcW w:w="3" w:type="dxa"/>
          </w:tcPr>
          <w:p w14:paraId="48840CFB" w14:textId="77777777" w:rsidR="00680A6E" w:rsidRDefault="00680A6E">
            <w:pPr>
              <w:pStyle w:val="EmptyCellLayoutStyle"/>
              <w:spacing w:after="0" w:line="240" w:lineRule="auto"/>
            </w:pPr>
          </w:p>
        </w:tc>
        <w:tc>
          <w:tcPr>
            <w:tcW w:w="1" w:type="dxa"/>
          </w:tcPr>
          <w:p w14:paraId="2E7D3792" w14:textId="77777777" w:rsidR="00680A6E" w:rsidRDefault="00680A6E">
            <w:pPr>
              <w:pStyle w:val="EmptyCellLayoutStyle"/>
              <w:spacing w:after="0" w:line="240" w:lineRule="auto"/>
            </w:pPr>
          </w:p>
        </w:tc>
        <w:tc>
          <w:tcPr>
            <w:tcW w:w="3" w:type="dxa"/>
          </w:tcPr>
          <w:p w14:paraId="24AA883E" w14:textId="77777777" w:rsidR="00680A6E" w:rsidRDefault="00680A6E">
            <w:pPr>
              <w:pStyle w:val="EmptyCellLayoutStyle"/>
              <w:spacing w:after="0" w:line="240" w:lineRule="auto"/>
            </w:pPr>
          </w:p>
        </w:tc>
        <w:tc>
          <w:tcPr>
            <w:tcW w:w="9" w:type="dxa"/>
          </w:tcPr>
          <w:p w14:paraId="65BD7607" w14:textId="77777777" w:rsidR="00680A6E" w:rsidRDefault="00680A6E">
            <w:pPr>
              <w:pStyle w:val="EmptyCellLayoutStyle"/>
              <w:spacing w:after="0" w:line="240" w:lineRule="auto"/>
            </w:pPr>
          </w:p>
        </w:tc>
        <w:tc>
          <w:tcPr>
            <w:tcW w:w="4" w:type="dxa"/>
            <w:gridSpan w:val="9"/>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66"/>
            </w:tblGrid>
            <w:tr w:rsidR="00680A6E" w14:paraId="63671B1A" w14:textId="77777777">
              <w:trPr>
                <w:trHeight w:val="442"/>
              </w:trPr>
              <w:tc>
                <w:tcPr>
                  <w:tcW w:w="1046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7"/>
                    <w:gridCol w:w="8540"/>
                    <w:gridCol w:w="1908"/>
                  </w:tblGrid>
                  <w:tr w:rsidR="00680A6E" w14:paraId="27BAC1BF" w14:textId="77777777">
                    <w:trPr>
                      <w:trHeight w:val="184"/>
                    </w:trPr>
                    <w:tc>
                      <w:tcPr>
                        <w:tcW w:w="17" w:type="dxa"/>
                      </w:tcPr>
                      <w:p w14:paraId="75BB0564" w14:textId="77777777" w:rsidR="00680A6E" w:rsidRDefault="00680A6E">
                        <w:pPr>
                          <w:pStyle w:val="EmptyCellLayoutStyle"/>
                          <w:spacing w:after="0" w:line="240" w:lineRule="auto"/>
                        </w:pPr>
                      </w:p>
                    </w:tc>
                    <w:tc>
                      <w:tcPr>
                        <w:tcW w:w="8540" w:type="dxa"/>
                      </w:tcPr>
                      <w:tbl>
                        <w:tblPr>
                          <w:tblW w:w="0" w:type="auto"/>
                          <w:tblCellMar>
                            <w:left w:w="0" w:type="dxa"/>
                            <w:right w:w="0" w:type="dxa"/>
                          </w:tblCellMar>
                          <w:tblLook w:val="04A0" w:firstRow="1" w:lastRow="0" w:firstColumn="1" w:lastColumn="0" w:noHBand="0" w:noVBand="1"/>
                        </w:tblPr>
                        <w:tblGrid>
                          <w:gridCol w:w="8540"/>
                        </w:tblGrid>
                        <w:tr w:rsidR="00680A6E" w14:paraId="26629150" w14:textId="77777777">
                          <w:trPr>
                            <w:trHeight w:val="106"/>
                          </w:trPr>
                          <w:tc>
                            <w:tcPr>
                              <w:tcW w:w="8540" w:type="dxa"/>
                              <w:tcBorders>
                                <w:top w:val="nil"/>
                                <w:left w:val="nil"/>
                                <w:bottom w:val="nil"/>
                                <w:right w:val="nil"/>
                              </w:tcBorders>
                              <w:tcMar>
                                <w:top w:w="39" w:type="dxa"/>
                                <w:left w:w="39" w:type="dxa"/>
                                <w:bottom w:w="39" w:type="dxa"/>
                                <w:right w:w="39" w:type="dxa"/>
                              </w:tcMar>
                            </w:tcPr>
                            <w:p w14:paraId="7397EB27" w14:textId="77777777" w:rsidR="00680A6E" w:rsidRDefault="00000000">
                              <w:pPr>
                                <w:spacing w:after="0" w:line="240" w:lineRule="auto"/>
                              </w:pPr>
                              <w:r>
                                <w:rPr>
                                  <w:rFonts w:ascii="Segoe UI" w:eastAsia="Segoe UI" w:hAnsi="Segoe UI"/>
                                  <w:b/>
                                  <w:color w:val="800080"/>
                                  <w:sz w:val="28"/>
                                </w:rPr>
                                <w:t>Closed Case Details</w:t>
                              </w:r>
                            </w:p>
                          </w:tc>
                        </w:tr>
                      </w:tbl>
                      <w:p w14:paraId="1D8CEBE3" w14:textId="77777777" w:rsidR="00680A6E" w:rsidRDefault="00680A6E">
                        <w:pPr>
                          <w:spacing w:after="0" w:line="240" w:lineRule="auto"/>
                        </w:pPr>
                      </w:p>
                    </w:tc>
                    <w:tc>
                      <w:tcPr>
                        <w:tcW w:w="1908" w:type="dxa"/>
                      </w:tcPr>
                      <w:p w14:paraId="2A7EFCFD" w14:textId="77777777" w:rsidR="00680A6E" w:rsidRDefault="00680A6E">
                        <w:pPr>
                          <w:pStyle w:val="EmptyCellLayoutStyle"/>
                          <w:spacing w:after="0" w:line="240" w:lineRule="auto"/>
                        </w:pPr>
                      </w:p>
                    </w:tc>
                  </w:tr>
                  <w:tr w:rsidR="00680A6E" w14:paraId="63C3486D" w14:textId="77777777">
                    <w:trPr>
                      <w:trHeight w:val="257"/>
                    </w:trPr>
                    <w:tc>
                      <w:tcPr>
                        <w:tcW w:w="17" w:type="dxa"/>
                      </w:tcPr>
                      <w:p w14:paraId="33E9A4A1" w14:textId="77777777" w:rsidR="00680A6E" w:rsidRDefault="00680A6E">
                        <w:pPr>
                          <w:pStyle w:val="EmptyCellLayoutStyle"/>
                          <w:spacing w:after="0" w:line="240" w:lineRule="auto"/>
                        </w:pPr>
                      </w:p>
                    </w:tc>
                    <w:tc>
                      <w:tcPr>
                        <w:tcW w:w="8540" w:type="dxa"/>
                      </w:tcPr>
                      <w:p w14:paraId="61580395" w14:textId="77777777" w:rsidR="00680A6E" w:rsidRDefault="00680A6E">
                        <w:pPr>
                          <w:pStyle w:val="EmptyCellLayoutStyle"/>
                          <w:spacing w:after="0" w:line="240" w:lineRule="auto"/>
                        </w:pPr>
                      </w:p>
                    </w:tc>
                    <w:tc>
                      <w:tcPr>
                        <w:tcW w:w="1908" w:type="dxa"/>
                      </w:tcPr>
                      <w:p w14:paraId="191AB61F" w14:textId="77777777" w:rsidR="00680A6E" w:rsidRDefault="00680A6E">
                        <w:pPr>
                          <w:pStyle w:val="EmptyCellLayoutStyle"/>
                          <w:spacing w:after="0" w:line="240" w:lineRule="auto"/>
                        </w:pPr>
                      </w:p>
                    </w:tc>
                  </w:tr>
                </w:tbl>
                <w:p w14:paraId="35D6438F" w14:textId="77777777" w:rsidR="00680A6E" w:rsidRDefault="00680A6E">
                  <w:pPr>
                    <w:spacing w:after="0" w:line="240" w:lineRule="auto"/>
                  </w:pPr>
                </w:p>
              </w:tc>
            </w:tr>
          </w:tbl>
          <w:p w14:paraId="4EB20015" w14:textId="77777777" w:rsidR="00680A6E" w:rsidRDefault="00680A6E">
            <w:pPr>
              <w:spacing w:after="0" w:line="240" w:lineRule="auto"/>
            </w:pPr>
          </w:p>
        </w:tc>
        <w:tc>
          <w:tcPr>
            <w:tcW w:w="14" w:type="dxa"/>
          </w:tcPr>
          <w:p w14:paraId="76A63084" w14:textId="77777777" w:rsidR="00680A6E" w:rsidRDefault="00680A6E">
            <w:pPr>
              <w:pStyle w:val="EmptyCellLayoutStyle"/>
              <w:spacing w:after="0" w:line="240" w:lineRule="auto"/>
            </w:pPr>
          </w:p>
        </w:tc>
        <w:tc>
          <w:tcPr>
            <w:tcW w:w="24" w:type="dxa"/>
          </w:tcPr>
          <w:p w14:paraId="59ED82E7" w14:textId="77777777" w:rsidR="00680A6E" w:rsidRDefault="00680A6E">
            <w:pPr>
              <w:pStyle w:val="EmptyCellLayoutStyle"/>
              <w:spacing w:after="0" w:line="240" w:lineRule="auto"/>
            </w:pPr>
          </w:p>
        </w:tc>
        <w:tc>
          <w:tcPr>
            <w:tcW w:w="15" w:type="dxa"/>
          </w:tcPr>
          <w:p w14:paraId="7E0F7D26" w14:textId="77777777" w:rsidR="00680A6E" w:rsidRDefault="00680A6E">
            <w:pPr>
              <w:pStyle w:val="EmptyCellLayoutStyle"/>
              <w:spacing w:after="0" w:line="240" w:lineRule="auto"/>
            </w:pPr>
          </w:p>
        </w:tc>
        <w:tc>
          <w:tcPr>
            <w:tcW w:w="89" w:type="dxa"/>
          </w:tcPr>
          <w:p w14:paraId="390E538C" w14:textId="77777777" w:rsidR="00680A6E" w:rsidRDefault="00680A6E">
            <w:pPr>
              <w:pStyle w:val="EmptyCellLayoutStyle"/>
              <w:spacing w:after="0" w:line="240" w:lineRule="auto"/>
            </w:pPr>
          </w:p>
        </w:tc>
      </w:tr>
      <w:tr w:rsidR="00680A6E" w14:paraId="27FC611D" w14:textId="77777777" w:rsidTr="35C718D1">
        <w:trPr>
          <w:trHeight w:val="99"/>
        </w:trPr>
        <w:tc>
          <w:tcPr>
            <w:tcW w:w="19" w:type="dxa"/>
          </w:tcPr>
          <w:p w14:paraId="2BE7A2C3" w14:textId="77777777" w:rsidR="00680A6E" w:rsidRDefault="00680A6E">
            <w:pPr>
              <w:pStyle w:val="EmptyCellLayoutStyle"/>
              <w:spacing w:after="0" w:line="240" w:lineRule="auto"/>
            </w:pPr>
          </w:p>
        </w:tc>
        <w:tc>
          <w:tcPr>
            <w:tcW w:w="5" w:type="dxa"/>
          </w:tcPr>
          <w:p w14:paraId="6D904B55" w14:textId="77777777" w:rsidR="00680A6E" w:rsidRDefault="00680A6E">
            <w:pPr>
              <w:pStyle w:val="EmptyCellLayoutStyle"/>
              <w:spacing w:after="0" w:line="240" w:lineRule="auto"/>
            </w:pPr>
          </w:p>
        </w:tc>
        <w:tc>
          <w:tcPr>
            <w:tcW w:w="0" w:type="dxa"/>
          </w:tcPr>
          <w:p w14:paraId="0D383E84" w14:textId="77777777" w:rsidR="00680A6E" w:rsidRDefault="00680A6E">
            <w:pPr>
              <w:pStyle w:val="EmptyCellLayoutStyle"/>
              <w:spacing w:after="0" w:line="240" w:lineRule="auto"/>
            </w:pPr>
          </w:p>
        </w:tc>
        <w:tc>
          <w:tcPr>
            <w:tcW w:w="2" w:type="dxa"/>
          </w:tcPr>
          <w:p w14:paraId="2287130F" w14:textId="77777777" w:rsidR="00680A6E" w:rsidRDefault="00680A6E">
            <w:pPr>
              <w:pStyle w:val="EmptyCellLayoutStyle"/>
              <w:spacing w:after="0" w:line="240" w:lineRule="auto"/>
            </w:pPr>
          </w:p>
        </w:tc>
        <w:tc>
          <w:tcPr>
            <w:tcW w:w="8" w:type="dxa"/>
          </w:tcPr>
          <w:p w14:paraId="505091A2" w14:textId="77777777" w:rsidR="00680A6E" w:rsidRDefault="00680A6E">
            <w:pPr>
              <w:pStyle w:val="EmptyCellLayoutStyle"/>
              <w:spacing w:after="0" w:line="240" w:lineRule="auto"/>
            </w:pPr>
          </w:p>
        </w:tc>
        <w:tc>
          <w:tcPr>
            <w:tcW w:w="3" w:type="dxa"/>
          </w:tcPr>
          <w:p w14:paraId="5E79BE02" w14:textId="77777777" w:rsidR="00680A6E" w:rsidRDefault="00680A6E">
            <w:pPr>
              <w:pStyle w:val="EmptyCellLayoutStyle"/>
              <w:spacing w:after="0" w:line="240" w:lineRule="auto"/>
            </w:pPr>
          </w:p>
        </w:tc>
        <w:tc>
          <w:tcPr>
            <w:tcW w:w="3" w:type="dxa"/>
          </w:tcPr>
          <w:p w14:paraId="24B2DA6E" w14:textId="77777777" w:rsidR="00680A6E" w:rsidRDefault="00680A6E">
            <w:pPr>
              <w:pStyle w:val="EmptyCellLayoutStyle"/>
              <w:spacing w:after="0" w:line="240" w:lineRule="auto"/>
            </w:pPr>
          </w:p>
        </w:tc>
        <w:tc>
          <w:tcPr>
            <w:tcW w:w="1" w:type="dxa"/>
          </w:tcPr>
          <w:p w14:paraId="4A029190" w14:textId="77777777" w:rsidR="00680A6E" w:rsidRDefault="00680A6E">
            <w:pPr>
              <w:pStyle w:val="EmptyCellLayoutStyle"/>
              <w:spacing w:after="0" w:line="240" w:lineRule="auto"/>
            </w:pPr>
          </w:p>
        </w:tc>
        <w:tc>
          <w:tcPr>
            <w:tcW w:w="3" w:type="dxa"/>
          </w:tcPr>
          <w:p w14:paraId="6D92D04C" w14:textId="77777777" w:rsidR="00680A6E" w:rsidRDefault="00680A6E">
            <w:pPr>
              <w:pStyle w:val="EmptyCellLayoutStyle"/>
              <w:spacing w:after="0" w:line="240" w:lineRule="auto"/>
            </w:pPr>
          </w:p>
        </w:tc>
        <w:tc>
          <w:tcPr>
            <w:tcW w:w="9" w:type="dxa"/>
          </w:tcPr>
          <w:p w14:paraId="1948A7A5" w14:textId="77777777" w:rsidR="00680A6E" w:rsidRDefault="00680A6E">
            <w:pPr>
              <w:pStyle w:val="EmptyCellLayoutStyle"/>
              <w:spacing w:after="0" w:line="240" w:lineRule="auto"/>
            </w:pPr>
          </w:p>
        </w:tc>
        <w:tc>
          <w:tcPr>
            <w:tcW w:w="4" w:type="dxa"/>
          </w:tcPr>
          <w:p w14:paraId="601084FC" w14:textId="77777777" w:rsidR="00680A6E" w:rsidRDefault="00680A6E">
            <w:pPr>
              <w:pStyle w:val="EmptyCellLayoutStyle"/>
              <w:spacing w:after="0" w:line="240" w:lineRule="auto"/>
            </w:pPr>
          </w:p>
        </w:tc>
        <w:tc>
          <w:tcPr>
            <w:tcW w:w="10" w:type="dxa"/>
          </w:tcPr>
          <w:p w14:paraId="662FF6CD" w14:textId="77777777" w:rsidR="00680A6E" w:rsidRDefault="00680A6E">
            <w:pPr>
              <w:pStyle w:val="EmptyCellLayoutStyle"/>
              <w:spacing w:after="0" w:line="240" w:lineRule="auto"/>
            </w:pPr>
          </w:p>
        </w:tc>
        <w:tc>
          <w:tcPr>
            <w:tcW w:w="2" w:type="dxa"/>
          </w:tcPr>
          <w:p w14:paraId="44E79668" w14:textId="77777777" w:rsidR="00680A6E" w:rsidRDefault="00680A6E">
            <w:pPr>
              <w:pStyle w:val="EmptyCellLayoutStyle"/>
              <w:spacing w:after="0" w:line="240" w:lineRule="auto"/>
            </w:pPr>
          </w:p>
        </w:tc>
        <w:tc>
          <w:tcPr>
            <w:tcW w:w="12" w:type="dxa"/>
          </w:tcPr>
          <w:p w14:paraId="40ABBC71" w14:textId="77777777" w:rsidR="00680A6E" w:rsidRDefault="00680A6E">
            <w:pPr>
              <w:pStyle w:val="EmptyCellLayoutStyle"/>
              <w:spacing w:after="0" w:line="240" w:lineRule="auto"/>
            </w:pPr>
          </w:p>
        </w:tc>
        <w:tc>
          <w:tcPr>
            <w:tcW w:w="3576" w:type="dxa"/>
          </w:tcPr>
          <w:p w14:paraId="75575082" w14:textId="77777777" w:rsidR="00680A6E" w:rsidRDefault="00680A6E">
            <w:pPr>
              <w:pStyle w:val="EmptyCellLayoutStyle"/>
              <w:spacing w:after="0" w:line="240" w:lineRule="auto"/>
            </w:pPr>
          </w:p>
        </w:tc>
        <w:tc>
          <w:tcPr>
            <w:tcW w:w="82" w:type="dxa"/>
          </w:tcPr>
          <w:p w14:paraId="0748AAD2" w14:textId="77777777" w:rsidR="00680A6E" w:rsidRDefault="00680A6E">
            <w:pPr>
              <w:pStyle w:val="EmptyCellLayoutStyle"/>
              <w:spacing w:after="0" w:line="240" w:lineRule="auto"/>
            </w:pPr>
          </w:p>
        </w:tc>
        <w:tc>
          <w:tcPr>
            <w:tcW w:w="1329" w:type="dxa"/>
          </w:tcPr>
          <w:p w14:paraId="3044EFB0" w14:textId="77777777" w:rsidR="00680A6E" w:rsidRDefault="00680A6E">
            <w:pPr>
              <w:pStyle w:val="EmptyCellLayoutStyle"/>
              <w:spacing w:after="0" w:line="240" w:lineRule="auto"/>
            </w:pPr>
          </w:p>
        </w:tc>
        <w:tc>
          <w:tcPr>
            <w:tcW w:w="3904" w:type="dxa"/>
          </w:tcPr>
          <w:p w14:paraId="2357E6F5" w14:textId="77777777" w:rsidR="00680A6E" w:rsidRDefault="00680A6E">
            <w:pPr>
              <w:pStyle w:val="EmptyCellLayoutStyle"/>
              <w:spacing w:after="0" w:line="240" w:lineRule="auto"/>
            </w:pPr>
          </w:p>
        </w:tc>
        <w:tc>
          <w:tcPr>
            <w:tcW w:w="1537" w:type="dxa"/>
          </w:tcPr>
          <w:p w14:paraId="6F3A6B58" w14:textId="77777777" w:rsidR="00680A6E" w:rsidRDefault="00680A6E">
            <w:pPr>
              <w:pStyle w:val="EmptyCellLayoutStyle"/>
              <w:spacing w:after="0" w:line="240" w:lineRule="auto"/>
            </w:pPr>
          </w:p>
        </w:tc>
        <w:tc>
          <w:tcPr>
            <w:tcW w:w="14" w:type="dxa"/>
          </w:tcPr>
          <w:p w14:paraId="0C843F27" w14:textId="77777777" w:rsidR="00680A6E" w:rsidRDefault="00680A6E">
            <w:pPr>
              <w:pStyle w:val="EmptyCellLayoutStyle"/>
              <w:spacing w:after="0" w:line="240" w:lineRule="auto"/>
            </w:pPr>
          </w:p>
        </w:tc>
        <w:tc>
          <w:tcPr>
            <w:tcW w:w="24" w:type="dxa"/>
          </w:tcPr>
          <w:p w14:paraId="1AA4EAE6" w14:textId="77777777" w:rsidR="00680A6E" w:rsidRDefault="00680A6E">
            <w:pPr>
              <w:pStyle w:val="EmptyCellLayoutStyle"/>
              <w:spacing w:after="0" w:line="240" w:lineRule="auto"/>
            </w:pPr>
          </w:p>
        </w:tc>
        <w:tc>
          <w:tcPr>
            <w:tcW w:w="15" w:type="dxa"/>
          </w:tcPr>
          <w:p w14:paraId="61AED58E" w14:textId="77777777" w:rsidR="00680A6E" w:rsidRDefault="00680A6E">
            <w:pPr>
              <w:pStyle w:val="EmptyCellLayoutStyle"/>
              <w:spacing w:after="0" w:line="240" w:lineRule="auto"/>
            </w:pPr>
          </w:p>
        </w:tc>
        <w:tc>
          <w:tcPr>
            <w:tcW w:w="89" w:type="dxa"/>
          </w:tcPr>
          <w:p w14:paraId="79FC68D5" w14:textId="77777777" w:rsidR="00680A6E" w:rsidRDefault="00680A6E">
            <w:pPr>
              <w:pStyle w:val="EmptyCellLayoutStyle"/>
              <w:spacing w:after="0" w:line="240" w:lineRule="auto"/>
            </w:pPr>
          </w:p>
        </w:tc>
      </w:tr>
      <w:tr w:rsidR="0065162A" w14:paraId="0D71357E" w14:textId="77777777" w:rsidTr="0065162A">
        <w:tc>
          <w:tcPr>
            <w:tcW w:w="19" w:type="dxa"/>
          </w:tcPr>
          <w:p w14:paraId="7045DB85" w14:textId="77777777" w:rsidR="00680A6E" w:rsidRDefault="00680A6E">
            <w:pPr>
              <w:pStyle w:val="EmptyCellLayoutStyle"/>
              <w:spacing w:after="0" w:line="240" w:lineRule="auto"/>
            </w:pPr>
          </w:p>
        </w:tc>
        <w:tc>
          <w:tcPr>
            <w:tcW w:w="5" w:type="dxa"/>
          </w:tcPr>
          <w:p w14:paraId="4DE66DDB" w14:textId="77777777" w:rsidR="00680A6E" w:rsidRDefault="00680A6E">
            <w:pPr>
              <w:pStyle w:val="EmptyCellLayoutStyle"/>
              <w:spacing w:after="0" w:line="240" w:lineRule="auto"/>
            </w:pPr>
          </w:p>
        </w:tc>
        <w:tc>
          <w:tcPr>
            <w:tcW w:w="0" w:type="dxa"/>
          </w:tcPr>
          <w:p w14:paraId="00107EE0" w14:textId="77777777" w:rsidR="00680A6E" w:rsidRDefault="00680A6E">
            <w:pPr>
              <w:pStyle w:val="EmptyCellLayoutStyle"/>
              <w:spacing w:after="0" w:line="240" w:lineRule="auto"/>
            </w:pPr>
          </w:p>
        </w:tc>
        <w:tc>
          <w:tcPr>
            <w:tcW w:w="2" w:type="dxa"/>
          </w:tcPr>
          <w:p w14:paraId="1F879067" w14:textId="77777777" w:rsidR="00680A6E" w:rsidRDefault="00680A6E">
            <w:pPr>
              <w:pStyle w:val="EmptyCellLayoutStyle"/>
              <w:spacing w:after="0" w:line="240" w:lineRule="auto"/>
            </w:pPr>
          </w:p>
        </w:tc>
        <w:tc>
          <w:tcPr>
            <w:tcW w:w="8" w:type="dxa"/>
          </w:tcPr>
          <w:p w14:paraId="53D319DC" w14:textId="77777777" w:rsidR="00680A6E" w:rsidRDefault="00680A6E">
            <w:pPr>
              <w:pStyle w:val="EmptyCellLayoutStyle"/>
              <w:spacing w:after="0" w:line="240" w:lineRule="auto"/>
            </w:pPr>
          </w:p>
        </w:tc>
        <w:tc>
          <w:tcPr>
            <w:tcW w:w="3" w:type="dxa"/>
          </w:tcPr>
          <w:p w14:paraId="549FBB9A" w14:textId="77777777" w:rsidR="00680A6E" w:rsidRDefault="00680A6E">
            <w:pPr>
              <w:pStyle w:val="EmptyCellLayoutStyle"/>
              <w:spacing w:after="0" w:line="240" w:lineRule="auto"/>
            </w:pPr>
          </w:p>
        </w:tc>
        <w:tc>
          <w:tcPr>
            <w:tcW w:w="3" w:type="dxa"/>
            <w:gridSpan w:val="1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23"/>
              <w:gridCol w:w="1529"/>
              <w:gridCol w:w="2120"/>
              <w:gridCol w:w="1295"/>
              <w:gridCol w:w="1900"/>
              <w:gridCol w:w="1206"/>
              <w:gridCol w:w="1167"/>
            </w:tblGrid>
            <w:tr w:rsidR="00680A6E" w14:paraId="04CF6C3A" w14:textId="77777777" w:rsidTr="35C718D1">
              <w:trPr>
                <w:trHeight w:val="277"/>
              </w:trPr>
              <w:tc>
                <w:tcPr>
                  <w:tcW w:w="1427" w:type="dxa"/>
                  <w:tcBorders>
                    <w:top w:val="nil"/>
                    <w:left w:val="nil"/>
                    <w:bottom w:val="nil"/>
                    <w:right w:val="nil"/>
                  </w:tcBorders>
                  <w:shd w:val="clear" w:color="auto" w:fill="5C1B86"/>
                  <w:tcMar>
                    <w:top w:w="39" w:type="dxa"/>
                    <w:left w:w="39" w:type="dxa"/>
                    <w:bottom w:w="39" w:type="dxa"/>
                    <w:right w:w="39" w:type="dxa"/>
                  </w:tcMar>
                  <w:vAlign w:val="center"/>
                </w:tcPr>
                <w:p w14:paraId="6C9939A4" w14:textId="77777777" w:rsidR="00680A6E" w:rsidRDefault="00000000">
                  <w:pPr>
                    <w:spacing w:after="0" w:line="240" w:lineRule="auto"/>
                  </w:pPr>
                  <w:r>
                    <w:rPr>
                      <w:rFonts w:ascii="Segoe UI" w:eastAsia="Segoe UI" w:hAnsi="Segoe UI"/>
                      <w:b/>
                      <w:color w:val="FFFFFF"/>
                      <w:sz w:val="16"/>
                    </w:rPr>
                    <w:t>Closed Date</w:t>
                  </w:r>
                </w:p>
              </w:tc>
              <w:tc>
                <w:tcPr>
                  <w:tcW w:w="1530" w:type="dxa"/>
                  <w:tcBorders>
                    <w:top w:val="nil"/>
                    <w:left w:val="nil"/>
                    <w:bottom w:val="nil"/>
                    <w:right w:val="nil"/>
                  </w:tcBorders>
                  <w:shd w:val="clear" w:color="auto" w:fill="5C1B86"/>
                  <w:tcMar>
                    <w:top w:w="39" w:type="dxa"/>
                    <w:left w:w="39" w:type="dxa"/>
                    <w:bottom w:w="39" w:type="dxa"/>
                    <w:right w:w="39" w:type="dxa"/>
                  </w:tcMar>
                  <w:vAlign w:val="center"/>
                </w:tcPr>
                <w:p w14:paraId="040C9948" w14:textId="77777777" w:rsidR="00680A6E" w:rsidRDefault="00000000">
                  <w:pPr>
                    <w:spacing w:after="0" w:line="240" w:lineRule="auto"/>
                  </w:pPr>
                  <w:r>
                    <w:rPr>
                      <w:rFonts w:ascii="Segoe UI" w:eastAsia="Segoe UI" w:hAnsi="Segoe UI"/>
                      <w:b/>
                      <w:color w:val="FFFFFF"/>
                      <w:sz w:val="16"/>
                    </w:rPr>
                    <w:t>Case Number</w:t>
                  </w:r>
                </w:p>
              </w:tc>
              <w:tc>
                <w:tcPr>
                  <w:tcW w:w="2125" w:type="dxa"/>
                  <w:tcBorders>
                    <w:top w:val="nil"/>
                    <w:left w:val="nil"/>
                    <w:bottom w:val="nil"/>
                    <w:right w:val="nil"/>
                  </w:tcBorders>
                  <w:shd w:val="clear" w:color="auto" w:fill="5C1B86"/>
                  <w:tcMar>
                    <w:top w:w="39" w:type="dxa"/>
                    <w:left w:w="39" w:type="dxa"/>
                    <w:bottom w:w="39" w:type="dxa"/>
                    <w:right w:w="39" w:type="dxa"/>
                  </w:tcMar>
                  <w:vAlign w:val="center"/>
                </w:tcPr>
                <w:p w14:paraId="3B6F3ACC" w14:textId="77777777" w:rsidR="00680A6E" w:rsidRDefault="00000000">
                  <w:pPr>
                    <w:spacing w:after="0" w:line="240" w:lineRule="auto"/>
                  </w:pPr>
                  <w:r>
                    <w:rPr>
                      <w:rFonts w:ascii="Segoe UI" w:eastAsia="Segoe UI" w:hAnsi="Segoe UI"/>
                      <w:b/>
                      <w:color w:val="FFFFFF"/>
                      <w:sz w:val="16"/>
                    </w:rPr>
                    <w:t>Title</w:t>
                  </w:r>
                </w:p>
              </w:tc>
              <w:tc>
                <w:tcPr>
                  <w:tcW w:w="1296" w:type="dxa"/>
                  <w:tcBorders>
                    <w:top w:val="nil"/>
                    <w:left w:val="nil"/>
                    <w:bottom w:val="nil"/>
                    <w:right w:val="nil"/>
                  </w:tcBorders>
                  <w:shd w:val="clear" w:color="auto" w:fill="5C1B86"/>
                  <w:tcMar>
                    <w:top w:w="39" w:type="dxa"/>
                    <w:left w:w="39" w:type="dxa"/>
                    <w:bottom w:w="39" w:type="dxa"/>
                    <w:right w:w="39" w:type="dxa"/>
                  </w:tcMar>
                  <w:vAlign w:val="center"/>
                </w:tcPr>
                <w:p w14:paraId="0A8B4981" w14:textId="77777777" w:rsidR="00680A6E" w:rsidRDefault="00000000">
                  <w:pPr>
                    <w:spacing w:after="0" w:line="240" w:lineRule="auto"/>
                  </w:pPr>
                  <w:r>
                    <w:rPr>
                      <w:rFonts w:ascii="Segoe UI" w:eastAsia="Segoe UI" w:hAnsi="Segoe UI"/>
                      <w:b/>
                      <w:color w:val="FFFFFF"/>
                      <w:sz w:val="16"/>
                    </w:rPr>
                    <w:t>Case Type</w:t>
                  </w:r>
                  <w:r>
                    <w:rPr>
                      <w:rFonts w:ascii="Segoe UI" w:eastAsia="Segoe UI" w:hAnsi="Segoe UI"/>
                      <w:b/>
                      <w:color w:val="FFFFFF"/>
                      <w:sz w:val="16"/>
                    </w:rPr>
                    <w:br/>
                    <w:t>Severity</w:t>
                  </w:r>
                  <w:r>
                    <w:rPr>
                      <w:rFonts w:ascii="Segoe UI" w:eastAsia="Segoe UI" w:hAnsi="Segoe UI"/>
                      <w:b/>
                      <w:color w:val="FFFFFF"/>
                      <w:sz w:val="16"/>
                    </w:rPr>
                    <w:br/>
                    <w:t>(Current/Max)</w:t>
                  </w:r>
                  <w:r>
                    <w:rPr>
                      <w:rFonts w:ascii="Segoe UI" w:eastAsia="Segoe UI" w:hAnsi="Segoe UI"/>
                      <w:b/>
                      <w:color w:val="FFFFFF"/>
                      <w:sz w:val="16"/>
                    </w:rPr>
                    <w:br/>
                  </w:r>
                </w:p>
              </w:tc>
              <w:tc>
                <w:tcPr>
                  <w:tcW w:w="1910" w:type="dxa"/>
                  <w:tcBorders>
                    <w:top w:val="nil"/>
                    <w:left w:val="nil"/>
                    <w:bottom w:val="nil"/>
                    <w:right w:val="nil"/>
                  </w:tcBorders>
                  <w:shd w:val="clear" w:color="auto" w:fill="5C1B86"/>
                  <w:tcMar>
                    <w:top w:w="39" w:type="dxa"/>
                    <w:left w:w="39" w:type="dxa"/>
                    <w:bottom w:w="39" w:type="dxa"/>
                    <w:right w:w="39" w:type="dxa"/>
                  </w:tcMar>
                  <w:vAlign w:val="center"/>
                </w:tcPr>
                <w:p w14:paraId="16221728" w14:textId="77777777" w:rsidR="00680A6E" w:rsidRDefault="00000000">
                  <w:pPr>
                    <w:spacing w:after="0" w:line="240" w:lineRule="auto"/>
                  </w:pPr>
                  <w:r>
                    <w:rPr>
                      <w:rFonts w:ascii="Segoe UI" w:eastAsia="Segoe UI" w:hAnsi="Segoe UI"/>
                      <w:b/>
                      <w:color w:val="FFFFFF"/>
                      <w:sz w:val="16"/>
                    </w:rPr>
                    <w:t>Service</w:t>
                  </w:r>
                </w:p>
              </w:tc>
              <w:tc>
                <w:tcPr>
                  <w:tcW w:w="1168" w:type="dxa"/>
                  <w:tcBorders>
                    <w:top w:val="nil"/>
                    <w:left w:val="nil"/>
                    <w:bottom w:val="nil"/>
                    <w:right w:val="nil"/>
                  </w:tcBorders>
                  <w:shd w:val="clear" w:color="auto" w:fill="5C1B86"/>
                  <w:tcMar>
                    <w:top w:w="39" w:type="dxa"/>
                    <w:left w:w="39" w:type="dxa"/>
                    <w:bottom w:w="39" w:type="dxa"/>
                    <w:right w:w="39" w:type="dxa"/>
                  </w:tcMar>
                  <w:vAlign w:val="center"/>
                </w:tcPr>
                <w:p w14:paraId="58A7354C" w14:textId="77777777" w:rsidR="00680A6E" w:rsidRDefault="00000000">
                  <w:pPr>
                    <w:spacing w:after="0" w:line="240" w:lineRule="auto"/>
                  </w:pPr>
                  <w:r>
                    <w:rPr>
                      <w:rFonts w:ascii="Segoe UI" w:eastAsia="Segoe UI" w:hAnsi="Segoe UI"/>
                      <w:b/>
                      <w:color w:val="FFFFFF"/>
                      <w:sz w:val="16"/>
                    </w:rPr>
                    <w:t>Product</w:t>
                  </w:r>
                </w:p>
              </w:tc>
              <w:tc>
                <w:tcPr>
                  <w:tcW w:w="1170" w:type="dxa"/>
                  <w:tcBorders>
                    <w:top w:val="nil"/>
                    <w:left w:val="nil"/>
                    <w:bottom w:val="nil"/>
                    <w:right w:val="nil"/>
                  </w:tcBorders>
                  <w:shd w:val="clear" w:color="auto" w:fill="5C1B86"/>
                  <w:tcMar>
                    <w:top w:w="39" w:type="dxa"/>
                    <w:left w:w="39" w:type="dxa"/>
                    <w:bottom w:w="39" w:type="dxa"/>
                    <w:right w:w="39" w:type="dxa"/>
                  </w:tcMar>
                  <w:vAlign w:val="center"/>
                </w:tcPr>
                <w:p w14:paraId="4717F07C" w14:textId="77777777" w:rsidR="00680A6E" w:rsidRDefault="00000000">
                  <w:pPr>
                    <w:spacing w:after="0" w:line="240" w:lineRule="auto"/>
                  </w:pPr>
                  <w:r>
                    <w:rPr>
                      <w:rFonts w:ascii="Segoe UI" w:eastAsia="Segoe UI" w:hAnsi="Segoe UI"/>
                      <w:b/>
                      <w:color w:val="FFFFFF"/>
                      <w:sz w:val="16"/>
                    </w:rPr>
                    <w:t>Consumed Hours / Incidents</w:t>
                  </w:r>
                </w:p>
              </w:tc>
            </w:tr>
            <w:tr w:rsidR="00680A6E" w14:paraId="314DCC8D" w14:textId="77777777" w:rsidTr="35C718D1">
              <w:trPr>
                <w:trHeight w:val="277"/>
              </w:trPr>
              <w:tc>
                <w:tcPr>
                  <w:tcW w:w="1427" w:type="dxa"/>
                  <w:tcBorders>
                    <w:top w:val="nil"/>
                    <w:left w:val="nil"/>
                    <w:bottom w:val="nil"/>
                    <w:right w:val="nil"/>
                  </w:tcBorders>
                  <w:shd w:val="clear" w:color="auto" w:fill="FFFFFF"/>
                  <w:tcMar>
                    <w:top w:w="39" w:type="dxa"/>
                    <w:left w:w="39" w:type="dxa"/>
                    <w:bottom w:w="39" w:type="dxa"/>
                    <w:right w:w="39" w:type="dxa"/>
                  </w:tcMar>
                </w:tcPr>
                <w:p w14:paraId="78B6CCDA" w14:textId="77777777" w:rsidR="00680A6E" w:rsidRDefault="00000000">
                  <w:pPr>
                    <w:spacing w:after="0" w:line="240" w:lineRule="auto"/>
                  </w:pPr>
                  <w:r>
                    <w:rPr>
                      <w:rFonts w:ascii="Segoe UI" w:eastAsia="Segoe UI" w:hAnsi="Segoe UI"/>
                      <w:color w:val="171717"/>
                      <w:sz w:val="16"/>
                    </w:rPr>
                    <w:t>12/06/2024</w:t>
                  </w:r>
                </w:p>
              </w:tc>
              <w:tc>
                <w:tcPr>
                  <w:tcW w:w="1530" w:type="dxa"/>
                  <w:tcBorders>
                    <w:top w:val="nil"/>
                    <w:left w:val="nil"/>
                    <w:bottom w:val="nil"/>
                    <w:right w:val="nil"/>
                  </w:tcBorders>
                  <w:shd w:val="clear" w:color="auto" w:fill="FFFFFF"/>
                  <w:tcMar>
                    <w:top w:w="39" w:type="dxa"/>
                    <w:left w:w="39" w:type="dxa"/>
                    <w:bottom w:w="39" w:type="dxa"/>
                    <w:right w:w="39" w:type="dxa"/>
                  </w:tcMar>
                </w:tcPr>
                <w:p w14:paraId="3BA1FC25" w14:textId="77777777" w:rsidR="00680A6E" w:rsidRDefault="00000000">
                  <w:pPr>
                    <w:spacing w:after="0" w:line="240" w:lineRule="auto"/>
                  </w:pPr>
                  <w:r>
                    <w:rPr>
                      <w:rFonts w:ascii="Segoe UI" w:eastAsia="Segoe UI" w:hAnsi="Segoe UI"/>
                      <w:color w:val="171717"/>
                      <w:sz w:val="16"/>
                    </w:rPr>
                    <w:t>2411060040012328</w:t>
                  </w:r>
                </w:p>
              </w:tc>
              <w:tc>
                <w:tcPr>
                  <w:tcW w:w="2125" w:type="dxa"/>
                  <w:tcBorders>
                    <w:top w:val="nil"/>
                    <w:left w:val="nil"/>
                    <w:bottom w:val="nil"/>
                    <w:right w:val="nil"/>
                  </w:tcBorders>
                  <w:shd w:val="clear" w:color="auto" w:fill="FFFFFF"/>
                  <w:tcMar>
                    <w:top w:w="39" w:type="dxa"/>
                    <w:left w:w="39" w:type="dxa"/>
                    <w:bottom w:w="39" w:type="dxa"/>
                    <w:right w:w="39" w:type="dxa"/>
                  </w:tcMar>
                </w:tcPr>
                <w:p w14:paraId="60686DAD" w14:textId="77777777" w:rsidR="00680A6E" w:rsidRDefault="35C718D1">
                  <w:pPr>
                    <w:spacing w:after="0" w:line="240" w:lineRule="auto"/>
                  </w:pPr>
                  <w:r w:rsidRPr="35C718D1">
                    <w:rPr>
                      <w:rFonts w:ascii="Segoe UI" w:eastAsia="Segoe UI" w:hAnsi="Segoe UI"/>
                      <w:color w:val="171717"/>
                      <w:sz w:val="16"/>
                      <w:szCs w:val="16"/>
                    </w:rPr>
                    <w:t>OEM: {NAMEPII}: Win 10 Microsoft Defender Antivirus has encountered an error</w:t>
                  </w:r>
                </w:p>
              </w:tc>
              <w:tc>
                <w:tcPr>
                  <w:tcW w:w="1296" w:type="dxa"/>
                  <w:tcBorders>
                    <w:top w:val="nil"/>
                    <w:left w:val="nil"/>
                    <w:bottom w:val="nil"/>
                    <w:right w:val="nil"/>
                  </w:tcBorders>
                  <w:shd w:val="clear" w:color="auto" w:fill="FFFFFF"/>
                  <w:tcMar>
                    <w:top w:w="39" w:type="dxa"/>
                    <w:left w:w="39" w:type="dxa"/>
                    <w:bottom w:w="39" w:type="dxa"/>
                    <w:right w:w="39" w:type="dxa"/>
                  </w:tcMar>
                </w:tcPr>
                <w:p w14:paraId="058E42A5" w14:textId="77777777" w:rsidR="00680A6E" w:rsidRDefault="00000000">
                  <w:pPr>
                    <w:spacing w:after="0" w:line="240" w:lineRule="auto"/>
                  </w:pPr>
                  <w:r>
                    <w:rPr>
                      <w:rFonts w:ascii="Segoe UI" w:eastAsia="Segoe UI" w:hAnsi="Segoe UI"/>
                      <w:color w:val="171717"/>
                      <w:sz w:val="16"/>
                    </w:rPr>
                    <w:t>Reactive Incident</w:t>
                  </w:r>
                  <w:r>
                    <w:rPr>
                      <w:rFonts w:ascii="Segoe UI" w:eastAsia="Segoe UI" w:hAnsi="Segoe UI"/>
                      <w:color w:val="171717"/>
                      <w:sz w:val="16"/>
                    </w:rPr>
                    <w:br/>
                    <w:t>(B - Urgent/B - Urgent)</w:t>
                  </w:r>
                </w:p>
              </w:tc>
              <w:tc>
                <w:tcPr>
                  <w:tcW w:w="1910" w:type="dxa"/>
                  <w:tcBorders>
                    <w:top w:val="nil"/>
                    <w:left w:val="nil"/>
                    <w:bottom w:val="nil"/>
                    <w:right w:val="nil"/>
                  </w:tcBorders>
                  <w:shd w:val="clear" w:color="auto" w:fill="FFFFFF"/>
                  <w:tcMar>
                    <w:top w:w="39" w:type="dxa"/>
                    <w:left w:w="39" w:type="dxa"/>
                    <w:bottom w:w="39" w:type="dxa"/>
                    <w:right w:w="39" w:type="dxa"/>
                  </w:tcMar>
                </w:tcPr>
                <w:p w14:paraId="0BEF8427" w14:textId="77777777" w:rsidR="00680A6E" w:rsidRDefault="00000000">
                  <w:pPr>
                    <w:spacing w:after="0" w:line="240" w:lineRule="auto"/>
                  </w:pPr>
                  <w:r>
                    <w:rPr>
                      <w:rFonts w:ascii="Segoe UI" w:eastAsia="Segoe UI" w:hAnsi="Segoe UI"/>
                      <w:color w:val="171717"/>
                      <w:sz w:val="16"/>
                    </w:rPr>
                    <w:t>Problem Resolution Hours</w:t>
                  </w:r>
                </w:p>
              </w:tc>
              <w:tc>
                <w:tcPr>
                  <w:tcW w:w="1168" w:type="dxa"/>
                  <w:tcBorders>
                    <w:top w:val="nil"/>
                    <w:left w:val="nil"/>
                    <w:bottom w:val="nil"/>
                    <w:right w:val="nil"/>
                  </w:tcBorders>
                  <w:shd w:val="clear" w:color="auto" w:fill="FFFFFF"/>
                  <w:tcMar>
                    <w:top w:w="39" w:type="dxa"/>
                    <w:left w:w="39" w:type="dxa"/>
                    <w:bottom w:w="39" w:type="dxa"/>
                    <w:right w:w="39" w:type="dxa"/>
                  </w:tcMar>
                </w:tcPr>
                <w:p w14:paraId="063D901F" w14:textId="77777777" w:rsidR="00680A6E" w:rsidRDefault="35C718D1">
                  <w:pPr>
                    <w:spacing w:after="0" w:line="240" w:lineRule="auto"/>
                  </w:pPr>
                  <w:r w:rsidRPr="35C718D1">
                    <w:rPr>
                      <w:rFonts w:ascii="Segoe UI" w:eastAsia="Segoe UI" w:hAnsi="Segoe UI"/>
                      <w:color w:val="171717"/>
                      <w:sz w:val="16"/>
                      <w:szCs w:val="16"/>
                    </w:rPr>
                    <w:t xml:space="preserve">Microsoft Defender </w:t>
                  </w:r>
                  <w:proofErr w:type="gramStart"/>
                  <w:r w:rsidRPr="35C718D1">
                    <w:rPr>
                      <w:rFonts w:ascii="Segoe UI" w:eastAsia="Segoe UI" w:hAnsi="Segoe UI"/>
                      <w:color w:val="171717"/>
                      <w:sz w:val="16"/>
                      <w:szCs w:val="16"/>
                    </w:rPr>
                    <w:t>Antivirus(</w:t>
                  </w:r>
                  <w:proofErr w:type="gramEnd"/>
                  <w:r w:rsidRPr="35C718D1">
                    <w:rPr>
                      <w:rFonts w:ascii="Segoe UI" w:eastAsia="Segoe UI" w:hAnsi="Segoe UI"/>
                      <w:color w:val="171717"/>
                      <w:sz w:val="16"/>
                      <w:szCs w:val="16"/>
                    </w:rPr>
                    <w:t>Online Systems)</w:t>
                  </w:r>
                </w:p>
              </w:tc>
              <w:tc>
                <w:tcPr>
                  <w:tcW w:w="1170" w:type="dxa"/>
                  <w:tcBorders>
                    <w:top w:val="nil"/>
                    <w:left w:val="nil"/>
                    <w:bottom w:val="nil"/>
                    <w:right w:val="nil"/>
                  </w:tcBorders>
                  <w:shd w:val="clear" w:color="auto" w:fill="FFFFFF"/>
                  <w:tcMar>
                    <w:top w:w="39" w:type="dxa"/>
                    <w:left w:w="39" w:type="dxa"/>
                    <w:bottom w:w="39" w:type="dxa"/>
                    <w:right w:w="39" w:type="dxa"/>
                  </w:tcMar>
                  <w:vAlign w:val="center"/>
                </w:tcPr>
                <w:p w14:paraId="2CA1C43C" w14:textId="77777777" w:rsidR="00680A6E" w:rsidRDefault="00000000">
                  <w:pPr>
                    <w:spacing w:after="0" w:line="240" w:lineRule="auto"/>
                    <w:jc w:val="right"/>
                  </w:pPr>
                  <w:r>
                    <w:rPr>
                      <w:rFonts w:ascii="Segoe UI" w:eastAsia="Segoe UI" w:hAnsi="Segoe UI"/>
                      <w:color w:val="171717"/>
                      <w:sz w:val="16"/>
                    </w:rPr>
                    <w:t>0:00</w:t>
                  </w:r>
                </w:p>
              </w:tc>
            </w:tr>
            <w:tr w:rsidR="00680A6E" w14:paraId="41F84A89" w14:textId="77777777" w:rsidTr="35C718D1">
              <w:trPr>
                <w:trHeight w:val="277"/>
              </w:trPr>
              <w:tc>
                <w:tcPr>
                  <w:tcW w:w="1427" w:type="dxa"/>
                  <w:tcBorders>
                    <w:top w:val="nil"/>
                    <w:left w:val="nil"/>
                    <w:bottom w:val="nil"/>
                    <w:right w:val="nil"/>
                  </w:tcBorders>
                  <w:shd w:val="clear" w:color="auto" w:fill="FFFFFF"/>
                  <w:tcMar>
                    <w:top w:w="39" w:type="dxa"/>
                    <w:left w:w="39" w:type="dxa"/>
                    <w:bottom w:w="39" w:type="dxa"/>
                    <w:right w:w="39" w:type="dxa"/>
                  </w:tcMar>
                </w:tcPr>
                <w:p w14:paraId="34CC6FC6" w14:textId="77777777" w:rsidR="00680A6E" w:rsidRDefault="00000000">
                  <w:pPr>
                    <w:spacing w:after="0" w:line="240" w:lineRule="auto"/>
                  </w:pPr>
                  <w:r>
                    <w:rPr>
                      <w:rFonts w:ascii="Segoe UI" w:eastAsia="Segoe UI" w:hAnsi="Segoe UI"/>
                      <w:color w:val="171717"/>
                      <w:sz w:val="16"/>
                    </w:rPr>
                    <w:t>03/13/2025</w:t>
                  </w:r>
                </w:p>
              </w:tc>
              <w:tc>
                <w:tcPr>
                  <w:tcW w:w="1530" w:type="dxa"/>
                  <w:tcBorders>
                    <w:top w:val="nil"/>
                    <w:left w:val="nil"/>
                    <w:bottom w:val="nil"/>
                    <w:right w:val="nil"/>
                  </w:tcBorders>
                  <w:shd w:val="clear" w:color="auto" w:fill="FFFFFF"/>
                  <w:tcMar>
                    <w:top w:w="39" w:type="dxa"/>
                    <w:left w:w="39" w:type="dxa"/>
                    <w:bottom w:w="39" w:type="dxa"/>
                    <w:right w:w="39" w:type="dxa"/>
                  </w:tcMar>
                </w:tcPr>
                <w:p w14:paraId="6755ECF9" w14:textId="77777777" w:rsidR="00680A6E" w:rsidRDefault="00000000">
                  <w:pPr>
                    <w:spacing w:after="0" w:line="240" w:lineRule="auto"/>
                  </w:pPr>
                  <w:r>
                    <w:rPr>
                      <w:rFonts w:ascii="Segoe UI" w:eastAsia="Segoe UI" w:hAnsi="Segoe UI"/>
                      <w:color w:val="171717"/>
                      <w:sz w:val="16"/>
                    </w:rPr>
                    <w:t>2503110040010567</w:t>
                  </w:r>
                </w:p>
              </w:tc>
              <w:tc>
                <w:tcPr>
                  <w:tcW w:w="2125" w:type="dxa"/>
                  <w:tcBorders>
                    <w:top w:val="nil"/>
                    <w:left w:val="nil"/>
                    <w:bottom w:val="nil"/>
                    <w:right w:val="nil"/>
                  </w:tcBorders>
                  <w:shd w:val="clear" w:color="auto" w:fill="FFFFFF"/>
                  <w:tcMar>
                    <w:top w:w="39" w:type="dxa"/>
                    <w:left w:w="39" w:type="dxa"/>
                    <w:bottom w:w="39" w:type="dxa"/>
                    <w:right w:w="39" w:type="dxa"/>
                  </w:tcMar>
                </w:tcPr>
                <w:p w14:paraId="226AAC63" w14:textId="77777777" w:rsidR="00680A6E" w:rsidRDefault="00000000">
                  <w:pPr>
                    <w:spacing w:after="0" w:line="240" w:lineRule="auto"/>
                  </w:pPr>
                  <w:r>
                    <w:rPr>
                      <w:rFonts w:ascii="Segoe UI" w:eastAsia="Segoe UI" w:hAnsi="Segoe UI"/>
                      <w:color w:val="171717"/>
                      <w:sz w:val="16"/>
                    </w:rPr>
                    <w:t>OEM: {NAMEPII}: {ALPHANUMERICPII} Unable to Install Language Pack for All Users on the Device</w:t>
                  </w:r>
                </w:p>
              </w:tc>
              <w:tc>
                <w:tcPr>
                  <w:tcW w:w="1296" w:type="dxa"/>
                  <w:tcBorders>
                    <w:top w:val="nil"/>
                    <w:left w:val="nil"/>
                    <w:bottom w:val="nil"/>
                    <w:right w:val="nil"/>
                  </w:tcBorders>
                  <w:shd w:val="clear" w:color="auto" w:fill="FFFFFF"/>
                  <w:tcMar>
                    <w:top w:w="39" w:type="dxa"/>
                    <w:left w:w="39" w:type="dxa"/>
                    <w:bottom w:w="39" w:type="dxa"/>
                    <w:right w:w="39" w:type="dxa"/>
                  </w:tcMar>
                </w:tcPr>
                <w:p w14:paraId="1E5749FC" w14:textId="77777777" w:rsidR="00680A6E" w:rsidRDefault="00000000">
                  <w:pPr>
                    <w:spacing w:after="0" w:line="240" w:lineRule="auto"/>
                  </w:pPr>
                  <w:r>
                    <w:rPr>
                      <w:rFonts w:ascii="Segoe UI" w:eastAsia="Segoe UI" w:hAnsi="Segoe UI"/>
                      <w:color w:val="171717"/>
                      <w:sz w:val="16"/>
                    </w:rPr>
                    <w:t>Reactive Incident</w:t>
                  </w:r>
                  <w:r>
                    <w:rPr>
                      <w:rFonts w:ascii="Segoe UI" w:eastAsia="Segoe UI" w:hAnsi="Segoe UI"/>
                      <w:color w:val="171717"/>
                      <w:sz w:val="16"/>
                    </w:rPr>
                    <w:br/>
                    <w:t>(B - Urgent/B - Urgent)</w:t>
                  </w:r>
                </w:p>
              </w:tc>
              <w:tc>
                <w:tcPr>
                  <w:tcW w:w="1910" w:type="dxa"/>
                  <w:tcBorders>
                    <w:top w:val="nil"/>
                    <w:left w:val="nil"/>
                    <w:bottom w:val="nil"/>
                    <w:right w:val="nil"/>
                  </w:tcBorders>
                  <w:shd w:val="clear" w:color="auto" w:fill="FFFFFF"/>
                  <w:tcMar>
                    <w:top w:w="39" w:type="dxa"/>
                    <w:left w:w="39" w:type="dxa"/>
                    <w:bottom w:w="39" w:type="dxa"/>
                    <w:right w:w="39" w:type="dxa"/>
                  </w:tcMar>
                </w:tcPr>
                <w:p w14:paraId="22C37FF5" w14:textId="77777777" w:rsidR="00680A6E" w:rsidRDefault="00000000">
                  <w:pPr>
                    <w:spacing w:after="0" w:line="240" w:lineRule="auto"/>
                  </w:pPr>
                  <w:r>
                    <w:rPr>
                      <w:rFonts w:ascii="Segoe UI" w:eastAsia="Segoe UI" w:hAnsi="Segoe UI"/>
                      <w:color w:val="171717"/>
                      <w:sz w:val="16"/>
                    </w:rPr>
                    <w:t>Problem Resolution Hours</w:t>
                  </w:r>
                </w:p>
              </w:tc>
              <w:tc>
                <w:tcPr>
                  <w:tcW w:w="1168" w:type="dxa"/>
                  <w:tcBorders>
                    <w:top w:val="nil"/>
                    <w:left w:val="nil"/>
                    <w:bottom w:val="nil"/>
                    <w:right w:val="nil"/>
                  </w:tcBorders>
                  <w:shd w:val="clear" w:color="auto" w:fill="FFFFFF"/>
                  <w:tcMar>
                    <w:top w:w="39" w:type="dxa"/>
                    <w:left w:w="39" w:type="dxa"/>
                    <w:bottom w:w="39" w:type="dxa"/>
                    <w:right w:w="39" w:type="dxa"/>
                  </w:tcMar>
                </w:tcPr>
                <w:p w14:paraId="5556CD2F" w14:textId="77777777" w:rsidR="00680A6E" w:rsidRDefault="00000000">
                  <w:pPr>
                    <w:spacing w:after="0" w:line="240" w:lineRule="auto"/>
                  </w:pPr>
                  <w:r>
                    <w:rPr>
                      <w:rFonts w:ascii="Segoe UI" w:eastAsia="Segoe UI" w:hAnsi="Segoe UI"/>
                      <w:color w:val="171717"/>
                      <w:sz w:val="16"/>
                    </w:rPr>
                    <w:t>Win 10 Ent LTSC v2021(Windows 10)</w:t>
                  </w:r>
                </w:p>
              </w:tc>
              <w:tc>
                <w:tcPr>
                  <w:tcW w:w="1170" w:type="dxa"/>
                  <w:tcBorders>
                    <w:top w:val="nil"/>
                    <w:left w:val="nil"/>
                    <w:bottom w:val="nil"/>
                    <w:right w:val="nil"/>
                  </w:tcBorders>
                  <w:shd w:val="clear" w:color="auto" w:fill="FFFFFF"/>
                  <w:tcMar>
                    <w:top w:w="39" w:type="dxa"/>
                    <w:left w:w="39" w:type="dxa"/>
                    <w:bottom w:w="39" w:type="dxa"/>
                    <w:right w:w="39" w:type="dxa"/>
                  </w:tcMar>
                  <w:vAlign w:val="center"/>
                </w:tcPr>
                <w:p w14:paraId="0C5786EE" w14:textId="77777777" w:rsidR="00680A6E" w:rsidRDefault="00000000">
                  <w:pPr>
                    <w:spacing w:after="0" w:line="240" w:lineRule="auto"/>
                    <w:jc w:val="right"/>
                  </w:pPr>
                  <w:r>
                    <w:rPr>
                      <w:rFonts w:ascii="Segoe UI" w:eastAsia="Segoe UI" w:hAnsi="Segoe UI"/>
                      <w:color w:val="171717"/>
                      <w:sz w:val="16"/>
                    </w:rPr>
                    <w:t>3:50</w:t>
                  </w:r>
                </w:p>
              </w:tc>
            </w:tr>
            <w:tr w:rsidR="00680A6E" w14:paraId="482FD358" w14:textId="77777777" w:rsidTr="35C718D1">
              <w:trPr>
                <w:trHeight w:val="282"/>
              </w:trPr>
              <w:tc>
                <w:tcPr>
                  <w:tcW w:w="1427" w:type="dxa"/>
                  <w:tcBorders>
                    <w:top w:val="nil"/>
                    <w:left w:val="nil"/>
                    <w:bottom w:val="nil"/>
                    <w:right w:val="nil"/>
                  </w:tcBorders>
                  <w:shd w:val="clear" w:color="auto" w:fill="FFFFFF"/>
                  <w:tcMar>
                    <w:top w:w="39" w:type="dxa"/>
                    <w:left w:w="39" w:type="dxa"/>
                    <w:bottom w:w="39" w:type="dxa"/>
                    <w:right w:w="39" w:type="dxa"/>
                  </w:tcMar>
                </w:tcPr>
                <w:p w14:paraId="2BB43682" w14:textId="77777777" w:rsidR="00680A6E" w:rsidRDefault="35C718D1">
                  <w:pPr>
                    <w:spacing w:after="0" w:line="240" w:lineRule="auto"/>
                  </w:pPr>
                  <w:r w:rsidRPr="35C718D1">
                    <w:rPr>
                      <w:rFonts w:ascii="Segoe UI" w:eastAsia="Segoe UI" w:hAnsi="Segoe UI"/>
                      <w:b/>
                      <w:bCs/>
                      <w:color w:val="171717"/>
                      <w:sz w:val="16"/>
                      <w:szCs w:val="16"/>
                    </w:rPr>
                    <w:t xml:space="preserve">Total Consumed Hours / </w:t>
                  </w:r>
                  <w:proofErr w:type="spellStart"/>
                  <w:r w:rsidRPr="35C718D1">
                    <w:rPr>
                      <w:rFonts w:ascii="Segoe UI" w:eastAsia="Segoe UI" w:hAnsi="Segoe UI"/>
                      <w:b/>
                      <w:bCs/>
                      <w:color w:val="171717"/>
                      <w:sz w:val="16"/>
                      <w:szCs w:val="16"/>
                    </w:rPr>
                    <w:t>Incidents</w:t>
                  </w:r>
                  <w:r w:rsidRPr="35C718D1">
                    <w:rPr>
                      <w:rFonts w:ascii="Segoe UI" w:eastAsia="Segoe UI" w:hAnsi="Segoe UI"/>
                      <w:b/>
                      <w:bCs/>
                      <w:color w:val="FFFFFF"/>
                      <w:sz w:val="16"/>
                      <w:szCs w:val="16"/>
                    </w:rPr>
                    <w:t>urs</w:t>
                  </w:r>
                  <w:proofErr w:type="spellEnd"/>
                  <w:r w:rsidRPr="35C718D1">
                    <w:rPr>
                      <w:rFonts w:ascii="Segoe UI" w:eastAsia="Segoe UI" w:hAnsi="Segoe UI"/>
                      <w:b/>
                      <w:bCs/>
                      <w:color w:val="FFFFFF"/>
                      <w:sz w:val="16"/>
                      <w:szCs w:val="16"/>
                    </w:rPr>
                    <w:t xml:space="preserve"> / Incidents</w:t>
                  </w:r>
                </w:p>
              </w:tc>
              <w:tc>
                <w:tcPr>
                  <w:tcW w:w="1530" w:type="dxa"/>
                  <w:tcBorders>
                    <w:top w:val="nil"/>
                    <w:left w:val="nil"/>
                    <w:bottom w:val="nil"/>
                    <w:right w:val="nil"/>
                  </w:tcBorders>
                  <w:shd w:val="clear" w:color="auto" w:fill="FFFFFF"/>
                  <w:tcMar>
                    <w:top w:w="39" w:type="dxa"/>
                    <w:left w:w="39" w:type="dxa"/>
                    <w:bottom w:w="39" w:type="dxa"/>
                    <w:right w:w="39" w:type="dxa"/>
                  </w:tcMar>
                </w:tcPr>
                <w:p w14:paraId="32CBF179" w14:textId="77777777" w:rsidR="00680A6E" w:rsidRDefault="00680A6E">
                  <w:pPr>
                    <w:spacing w:after="0" w:line="240" w:lineRule="auto"/>
                  </w:pPr>
                </w:p>
              </w:tc>
              <w:tc>
                <w:tcPr>
                  <w:tcW w:w="2125" w:type="dxa"/>
                  <w:tcBorders>
                    <w:top w:val="nil"/>
                    <w:left w:val="nil"/>
                    <w:bottom w:val="nil"/>
                    <w:right w:val="nil"/>
                  </w:tcBorders>
                  <w:shd w:val="clear" w:color="auto" w:fill="FFFFFF"/>
                  <w:tcMar>
                    <w:top w:w="39" w:type="dxa"/>
                    <w:left w:w="39" w:type="dxa"/>
                    <w:bottom w:w="39" w:type="dxa"/>
                    <w:right w:w="39" w:type="dxa"/>
                  </w:tcMar>
                </w:tcPr>
                <w:p w14:paraId="68A93532" w14:textId="77777777" w:rsidR="00680A6E" w:rsidRDefault="00680A6E">
                  <w:pPr>
                    <w:spacing w:after="0" w:line="240" w:lineRule="auto"/>
                  </w:pPr>
                </w:p>
              </w:tc>
              <w:tc>
                <w:tcPr>
                  <w:tcW w:w="1296" w:type="dxa"/>
                  <w:tcBorders>
                    <w:top w:val="nil"/>
                    <w:left w:val="nil"/>
                    <w:bottom w:val="nil"/>
                    <w:right w:val="nil"/>
                  </w:tcBorders>
                  <w:shd w:val="clear" w:color="auto" w:fill="FFFFFF"/>
                  <w:tcMar>
                    <w:top w:w="39" w:type="dxa"/>
                    <w:left w:w="39" w:type="dxa"/>
                    <w:bottom w:w="39" w:type="dxa"/>
                    <w:right w:w="39" w:type="dxa"/>
                  </w:tcMar>
                </w:tcPr>
                <w:p w14:paraId="5B5F2A3D" w14:textId="77777777" w:rsidR="00680A6E" w:rsidRDefault="00680A6E">
                  <w:pPr>
                    <w:spacing w:after="0" w:line="240" w:lineRule="auto"/>
                  </w:pPr>
                </w:p>
              </w:tc>
              <w:tc>
                <w:tcPr>
                  <w:tcW w:w="1910" w:type="dxa"/>
                  <w:tcBorders>
                    <w:top w:val="nil"/>
                    <w:left w:val="nil"/>
                    <w:bottom w:val="nil"/>
                    <w:right w:val="nil"/>
                  </w:tcBorders>
                  <w:shd w:val="clear" w:color="auto" w:fill="FFFFFF"/>
                  <w:tcMar>
                    <w:top w:w="39" w:type="dxa"/>
                    <w:left w:w="39" w:type="dxa"/>
                    <w:bottom w:w="39" w:type="dxa"/>
                    <w:right w:w="39" w:type="dxa"/>
                  </w:tcMar>
                </w:tcPr>
                <w:p w14:paraId="4010C9D9" w14:textId="77777777" w:rsidR="00680A6E" w:rsidRDefault="00680A6E">
                  <w:pPr>
                    <w:spacing w:after="0" w:line="240" w:lineRule="auto"/>
                  </w:pPr>
                </w:p>
              </w:tc>
              <w:tc>
                <w:tcPr>
                  <w:tcW w:w="1168" w:type="dxa"/>
                  <w:tcBorders>
                    <w:top w:val="nil"/>
                    <w:left w:val="nil"/>
                    <w:bottom w:val="nil"/>
                    <w:right w:val="nil"/>
                  </w:tcBorders>
                  <w:shd w:val="clear" w:color="auto" w:fill="FFFFFF"/>
                  <w:tcMar>
                    <w:top w:w="39" w:type="dxa"/>
                    <w:left w:w="39" w:type="dxa"/>
                    <w:bottom w:w="39" w:type="dxa"/>
                    <w:right w:w="39" w:type="dxa"/>
                  </w:tcMar>
                </w:tcPr>
                <w:p w14:paraId="5BBC048D" w14:textId="77777777" w:rsidR="00680A6E" w:rsidRDefault="00680A6E">
                  <w:pPr>
                    <w:spacing w:after="0" w:line="240" w:lineRule="auto"/>
                  </w:pPr>
                </w:p>
              </w:tc>
              <w:tc>
                <w:tcPr>
                  <w:tcW w:w="1170" w:type="dxa"/>
                  <w:tcBorders>
                    <w:top w:val="nil"/>
                    <w:left w:val="nil"/>
                    <w:bottom w:val="nil"/>
                    <w:right w:val="nil"/>
                  </w:tcBorders>
                  <w:shd w:val="clear" w:color="auto" w:fill="FFFFFF"/>
                  <w:tcMar>
                    <w:top w:w="39" w:type="dxa"/>
                    <w:left w:w="39" w:type="dxa"/>
                    <w:bottom w:w="39" w:type="dxa"/>
                    <w:right w:w="39" w:type="dxa"/>
                  </w:tcMar>
                  <w:vAlign w:val="center"/>
                </w:tcPr>
                <w:p w14:paraId="7259AFDE" w14:textId="77777777" w:rsidR="00680A6E" w:rsidRDefault="00000000">
                  <w:pPr>
                    <w:spacing w:after="0" w:line="240" w:lineRule="auto"/>
                    <w:jc w:val="right"/>
                  </w:pPr>
                  <w:r>
                    <w:rPr>
                      <w:rFonts w:ascii="Segoe UI" w:eastAsia="Segoe UI" w:hAnsi="Segoe UI"/>
                      <w:b/>
                      <w:color w:val="171717"/>
                      <w:sz w:val="16"/>
                    </w:rPr>
                    <w:t>3:50 / 0</w:t>
                  </w:r>
                </w:p>
              </w:tc>
            </w:tr>
          </w:tbl>
          <w:p w14:paraId="038C898C" w14:textId="77777777" w:rsidR="00680A6E" w:rsidRDefault="00680A6E">
            <w:pPr>
              <w:spacing w:after="0" w:line="240" w:lineRule="auto"/>
            </w:pPr>
          </w:p>
        </w:tc>
      </w:tr>
      <w:tr w:rsidR="00680A6E" w14:paraId="46DD2FDD" w14:textId="77777777" w:rsidTr="35C718D1">
        <w:trPr>
          <w:trHeight w:val="172"/>
        </w:trPr>
        <w:tc>
          <w:tcPr>
            <w:tcW w:w="19" w:type="dxa"/>
          </w:tcPr>
          <w:p w14:paraId="480CADD7" w14:textId="77777777" w:rsidR="00680A6E" w:rsidRDefault="00680A6E">
            <w:pPr>
              <w:pStyle w:val="EmptyCellLayoutStyle"/>
              <w:spacing w:after="0" w:line="240" w:lineRule="auto"/>
            </w:pPr>
          </w:p>
        </w:tc>
        <w:tc>
          <w:tcPr>
            <w:tcW w:w="5" w:type="dxa"/>
          </w:tcPr>
          <w:p w14:paraId="36B3324A" w14:textId="77777777" w:rsidR="00680A6E" w:rsidRDefault="00680A6E">
            <w:pPr>
              <w:pStyle w:val="EmptyCellLayoutStyle"/>
              <w:spacing w:after="0" w:line="240" w:lineRule="auto"/>
            </w:pPr>
          </w:p>
        </w:tc>
        <w:tc>
          <w:tcPr>
            <w:tcW w:w="0" w:type="dxa"/>
          </w:tcPr>
          <w:p w14:paraId="3A72171F" w14:textId="77777777" w:rsidR="00680A6E" w:rsidRDefault="00680A6E">
            <w:pPr>
              <w:pStyle w:val="EmptyCellLayoutStyle"/>
              <w:spacing w:after="0" w:line="240" w:lineRule="auto"/>
            </w:pPr>
          </w:p>
        </w:tc>
        <w:tc>
          <w:tcPr>
            <w:tcW w:w="2" w:type="dxa"/>
          </w:tcPr>
          <w:p w14:paraId="616BB71F" w14:textId="77777777" w:rsidR="00680A6E" w:rsidRDefault="00680A6E">
            <w:pPr>
              <w:pStyle w:val="EmptyCellLayoutStyle"/>
              <w:spacing w:after="0" w:line="240" w:lineRule="auto"/>
            </w:pPr>
          </w:p>
        </w:tc>
        <w:tc>
          <w:tcPr>
            <w:tcW w:w="8" w:type="dxa"/>
          </w:tcPr>
          <w:p w14:paraId="3ACFC886" w14:textId="77777777" w:rsidR="00680A6E" w:rsidRDefault="00680A6E">
            <w:pPr>
              <w:pStyle w:val="EmptyCellLayoutStyle"/>
              <w:spacing w:after="0" w:line="240" w:lineRule="auto"/>
            </w:pPr>
          </w:p>
        </w:tc>
        <w:tc>
          <w:tcPr>
            <w:tcW w:w="3" w:type="dxa"/>
          </w:tcPr>
          <w:p w14:paraId="37A31539" w14:textId="77777777" w:rsidR="00680A6E" w:rsidRDefault="00680A6E">
            <w:pPr>
              <w:pStyle w:val="EmptyCellLayoutStyle"/>
              <w:spacing w:after="0" w:line="240" w:lineRule="auto"/>
            </w:pPr>
          </w:p>
        </w:tc>
        <w:tc>
          <w:tcPr>
            <w:tcW w:w="3" w:type="dxa"/>
          </w:tcPr>
          <w:p w14:paraId="2210C829" w14:textId="77777777" w:rsidR="00680A6E" w:rsidRDefault="00680A6E">
            <w:pPr>
              <w:pStyle w:val="EmptyCellLayoutStyle"/>
              <w:spacing w:after="0" w:line="240" w:lineRule="auto"/>
            </w:pPr>
          </w:p>
        </w:tc>
        <w:tc>
          <w:tcPr>
            <w:tcW w:w="1" w:type="dxa"/>
          </w:tcPr>
          <w:p w14:paraId="7F22962A" w14:textId="77777777" w:rsidR="00680A6E" w:rsidRDefault="00680A6E">
            <w:pPr>
              <w:pStyle w:val="EmptyCellLayoutStyle"/>
              <w:spacing w:after="0" w:line="240" w:lineRule="auto"/>
            </w:pPr>
          </w:p>
        </w:tc>
        <w:tc>
          <w:tcPr>
            <w:tcW w:w="3" w:type="dxa"/>
          </w:tcPr>
          <w:p w14:paraId="0DE61F9A" w14:textId="77777777" w:rsidR="00680A6E" w:rsidRDefault="00680A6E">
            <w:pPr>
              <w:pStyle w:val="EmptyCellLayoutStyle"/>
              <w:spacing w:after="0" w:line="240" w:lineRule="auto"/>
            </w:pPr>
          </w:p>
        </w:tc>
        <w:tc>
          <w:tcPr>
            <w:tcW w:w="9" w:type="dxa"/>
          </w:tcPr>
          <w:p w14:paraId="3A18D61D" w14:textId="77777777" w:rsidR="00680A6E" w:rsidRDefault="00680A6E">
            <w:pPr>
              <w:pStyle w:val="EmptyCellLayoutStyle"/>
              <w:spacing w:after="0" w:line="240" w:lineRule="auto"/>
            </w:pPr>
          </w:p>
        </w:tc>
        <w:tc>
          <w:tcPr>
            <w:tcW w:w="4" w:type="dxa"/>
          </w:tcPr>
          <w:p w14:paraId="775BF4E8" w14:textId="77777777" w:rsidR="00680A6E" w:rsidRDefault="00680A6E">
            <w:pPr>
              <w:pStyle w:val="EmptyCellLayoutStyle"/>
              <w:spacing w:after="0" w:line="240" w:lineRule="auto"/>
            </w:pPr>
          </w:p>
        </w:tc>
        <w:tc>
          <w:tcPr>
            <w:tcW w:w="10" w:type="dxa"/>
          </w:tcPr>
          <w:p w14:paraId="5799F525" w14:textId="77777777" w:rsidR="00680A6E" w:rsidRDefault="00680A6E">
            <w:pPr>
              <w:pStyle w:val="EmptyCellLayoutStyle"/>
              <w:spacing w:after="0" w:line="240" w:lineRule="auto"/>
            </w:pPr>
          </w:p>
        </w:tc>
        <w:tc>
          <w:tcPr>
            <w:tcW w:w="2" w:type="dxa"/>
          </w:tcPr>
          <w:p w14:paraId="3A0FC3FE" w14:textId="77777777" w:rsidR="00680A6E" w:rsidRDefault="00680A6E">
            <w:pPr>
              <w:pStyle w:val="EmptyCellLayoutStyle"/>
              <w:spacing w:after="0" w:line="240" w:lineRule="auto"/>
            </w:pPr>
          </w:p>
        </w:tc>
        <w:tc>
          <w:tcPr>
            <w:tcW w:w="12" w:type="dxa"/>
          </w:tcPr>
          <w:p w14:paraId="65A2FCB4" w14:textId="77777777" w:rsidR="00680A6E" w:rsidRDefault="00680A6E">
            <w:pPr>
              <w:pStyle w:val="EmptyCellLayoutStyle"/>
              <w:spacing w:after="0" w:line="240" w:lineRule="auto"/>
            </w:pPr>
          </w:p>
        </w:tc>
        <w:tc>
          <w:tcPr>
            <w:tcW w:w="3576" w:type="dxa"/>
          </w:tcPr>
          <w:p w14:paraId="1EB6A7EF" w14:textId="77777777" w:rsidR="00680A6E" w:rsidRDefault="00680A6E">
            <w:pPr>
              <w:pStyle w:val="EmptyCellLayoutStyle"/>
              <w:spacing w:after="0" w:line="240" w:lineRule="auto"/>
            </w:pPr>
          </w:p>
        </w:tc>
        <w:tc>
          <w:tcPr>
            <w:tcW w:w="82" w:type="dxa"/>
          </w:tcPr>
          <w:p w14:paraId="28C8B5C6" w14:textId="77777777" w:rsidR="00680A6E" w:rsidRDefault="00680A6E">
            <w:pPr>
              <w:pStyle w:val="EmptyCellLayoutStyle"/>
              <w:spacing w:after="0" w:line="240" w:lineRule="auto"/>
            </w:pPr>
          </w:p>
        </w:tc>
        <w:tc>
          <w:tcPr>
            <w:tcW w:w="1329" w:type="dxa"/>
          </w:tcPr>
          <w:p w14:paraId="3971C21B" w14:textId="77777777" w:rsidR="00680A6E" w:rsidRDefault="00680A6E">
            <w:pPr>
              <w:pStyle w:val="EmptyCellLayoutStyle"/>
              <w:spacing w:after="0" w:line="240" w:lineRule="auto"/>
            </w:pPr>
          </w:p>
        </w:tc>
        <w:tc>
          <w:tcPr>
            <w:tcW w:w="3904" w:type="dxa"/>
          </w:tcPr>
          <w:p w14:paraId="69F73C53" w14:textId="77777777" w:rsidR="00680A6E" w:rsidRDefault="00680A6E">
            <w:pPr>
              <w:pStyle w:val="EmptyCellLayoutStyle"/>
              <w:spacing w:after="0" w:line="240" w:lineRule="auto"/>
            </w:pPr>
          </w:p>
        </w:tc>
        <w:tc>
          <w:tcPr>
            <w:tcW w:w="1537" w:type="dxa"/>
          </w:tcPr>
          <w:p w14:paraId="0BA83361" w14:textId="77777777" w:rsidR="00680A6E" w:rsidRDefault="00680A6E">
            <w:pPr>
              <w:pStyle w:val="EmptyCellLayoutStyle"/>
              <w:spacing w:after="0" w:line="240" w:lineRule="auto"/>
            </w:pPr>
          </w:p>
        </w:tc>
        <w:tc>
          <w:tcPr>
            <w:tcW w:w="14" w:type="dxa"/>
          </w:tcPr>
          <w:p w14:paraId="68810CE3" w14:textId="77777777" w:rsidR="00680A6E" w:rsidRDefault="00680A6E">
            <w:pPr>
              <w:pStyle w:val="EmptyCellLayoutStyle"/>
              <w:spacing w:after="0" w:line="240" w:lineRule="auto"/>
            </w:pPr>
          </w:p>
        </w:tc>
        <w:tc>
          <w:tcPr>
            <w:tcW w:w="24" w:type="dxa"/>
          </w:tcPr>
          <w:p w14:paraId="2A6E3EF7" w14:textId="77777777" w:rsidR="00680A6E" w:rsidRDefault="00680A6E">
            <w:pPr>
              <w:pStyle w:val="EmptyCellLayoutStyle"/>
              <w:spacing w:after="0" w:line="240" w:lineRule="auto"/>
            </w:pPr>
          </w:p>
        </w:tc>
        <w:tc>
          <w:tcPr>
            <w:tcW w:w="15" w:type="dxa"/>
          </w:tcPr>
          <w:p w14:paraId="692371D0" w14:textId="77777777" w:rsidR="00680A6E" w:rsidRDefault="00680A6E">
            <w:pPr>
              <w:pStyle w:val="EmptyCellLayoutStyle"/>
              <w:spacing w:after="0" w:line="240" w:lineRule="auto"/>
            </w:pPr>
          </w:p>
        </w:tc>
        <w:tc>
          <w:tcPr>
            <w:tcW w:w="89" w:type="dxa"/>
          </w:tcPr>
          <w:p w14:paraId="67C2284B" w14:textId="77777777" w:rsidR="00680A6E" w:rsidRDefault="00680A6E">
            <w:pPr>
              <w:pStyle w:val="EmptyCellLayoutStyle"/>
              <w:spacing w:after="0" w:line="240" w:lineRule="auto"/>
            </w:pPr>
          </w:p>
        </w:tc>
      </w:tr>
      <w:tr w:rsidR="0065162A" w14:paraId="244F143D" w14:textId="77777777" w:rsidTr="0065162A">
        <w:tc>
          <w:tcPr>
            <w:tcW w:w="19" w:type="dxa"/>
          </w:tcPr>
          <w:p w14:paraId="4B217F67" w14:textId="77777777" w:rsidR="00680A6E" w:rsidRDefault="00680A6E">
            <w:pPr>
              <w:pStyle w:val="EmptyCellLayoutStyle"/>
              <w:spacing w:after="0" w:line="240" w:lineRule="auto"/>
            </w:pPr>
          </w:p>
        </w:tc>
        <w:tc>
          <w:tcPr>
            <w:tcW w:w="5" w:type="dxa"/>
          </w:tcPr>
          <w:p w14:paraId="0AC71822" w14:textId="77777777" w:rsidR="00680A6E" w:rsidRDefault="00680A6E">
            <w:pPr>
              <w:pStyle w:val="EmptyCellLayoutStyle"/>
              <w:spacing w:after="0" w:line="240" w:lineRule="auto"/>
            </w:pPr>
          </w:p>
        </w:tc>
        <w:tc>
          <w:tcPr>
            <w:tcW w:w="0" w:type="dxa"/>
          </w:tcPr>
          <w:p w14:paraId="70C57A50" w14:textId="77777777" w:rsidR="00680A6E" w:rsidRDefault="00680A6E">
            <w:pPr>
              <w:pStyle w:val="EmptyCellLayoutStyle"/>
              <w:spacing w:after="0" w:line="240" w:lineRule="auto"/>
            </w:pPr>
          </w:p>
        </w:tc>
        <w:tc>
          <w:tcPr>
            <w:tcW w:w="2" w:type="dxa"/>
          </w:tcPr>
          <w:p w14:paraId="6CAB9325" w14:textId="77777777" w:rsidR="00680A6E" w:rsidRDefault="00680A6E">
            <w:pPr>
              <w:pStyle w:val="EmptyCellLayoutStyle"/>
              <w:spacing w:after="0" w:line="240" w:lineRule="auto"/>
            </w:pPr>
          </w:p>
        </w:tc>
        <w:tc>
          <w:tcPr>
            <w:tcW w:w="8" w:type="dxa"/>
          </w:tcPr>
          <w:p w14:paraId="74541AEC" w14:textId="77777777" w:rsidR="00680A6E" w:rsidRDefault="00680A6E">
            <w:pPr>
              <w:pStyle w:val="EmptyCellLayoutStyle"/>
              <w:spacing w:after="0" w:line="240" w:lineRule="auto"/>
            </w:pPr>
          </w:p>
        </w:tc>
        <w:tc>
          <w:tcPr>
            <w:tcW w:w="3" w:type="dxa"/>
          </w:tcPr>
          <w:p w14:paraId="63FD76B1" w14:textId="77777777" w:rsidR="00680A6E" w:rsidRDefault="00680A6E">
            <w:pPr>
              <w:pStyle w:val="EmptyCellLayoutStyle"/>
              <w:spacing w:after="0" w:line="240" w:lineRule="auto"/>
            </w:pPr>
          </w:p>
        </w:tc>
        <w:tc>
          <w:tcPr>
            <w:tcW w:w="3" w:type="dxa"/>
          </w:tcPr>
          <w:p w14:paraId="06AB571B" w14:textId="77777777" w:rsidR="00680A6E" w:rsidRDefault="00680A6E">
            <w:pPr>
              <w:pStyle w:val="EmptyCellLayoutStyle"/>
              <w:spacing w:after="0" w:line="240" w:lineRule="auto"/>
            </w:pPr>
          </w:p>
        </w:tc>
        <w:tc>
          <w:tcPr>
            <w:tcW w:w="1"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496"/>
            </w:tblGrid>
            <w:tr w:rsidR="00680A6E" w14:paraId="2655055D" w14:textId="77777777">
              <w:trPr>
                <w:trHeight w:val="420"/>
              </w:trPr>
              <w:tc>
                <w:tcPr>
                  <w:tcW w:w="1049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9308"/>
                    <w:gridCol w:w="1188"/>
                  </w:tblGrid>
                  <w:tr w:rsidR="00680A6E" w14:paraId="236740ED" w14:textId="77777777">
                    <w:trPr>
                      <w:trHeight w:val="228"/>
                    </w:trPr>
                    <w:tc>
                      <w:tcPr>
                        <w:tcW w:w="9308" w:type="dxa"/>
                      </w:tcPr>
                      <w:tbl>
                        <w:tblPr>
                          <w:tblW w:w="0" w:type="auto"/>
                          <w:tblCellMar>
                            <w:left w:w="0" w:type="dxa"/>
                            <w:right w:w="0" w:type="dxa"/>
                          </w:tblCellMar>
                          <w:tblLook w:val="04A0" w:firstRow="1" w:lastRow="0" w:firstColumn="1" w:lastColumn="0" w:noHBand="0" w:noVBand="1"/>
                        </w:tblPr>
                        <w:tblGrid>
                          <w:gridCol w:w="9308"/>
                        </w:tblGrid>
                        <w:tr w:rsidR="00680A6E" w14:paraId="792D6AC5" w14:textId="77777777">
                          <w:trPr>
                            <w:trHeight w:val="150"/>
                          </w:trPr>
                          <w:tc>
                            <w:tcPr>
                              <w:tcW w:w="9308" w:type="dxa"/>
                              <w:tcBorders>
                                <w:top w:val="nil"/>
                                <w:left w:val="nil"/>
                                <w:bottom w:val="nil"/>
                                <w:right w:val="nil"/>
                              </w:tcBorders>
                              <w:tcMar>
                                <w:top w:w="39" w:type="dxa"/>
                                <w:left w:w="39" w:type="dxa"/>
                                <w:bottom w:w="39" w:type="dxa"/>
                                <w:right w:w="39" w:type="dxa"/>
                              </w:tcMar>
                            </w:tcPr>
                            <w:p w14:paraId="3445A5D6" w14:textId="77777777" w:rsidR="00680A6E" w:rsidRDefault="00000000">
                              <w:pPr>
                                <w:spacing w:after="0" w:line="240" w:lineRule="auto"/>
                              </w:pPr>
                              <w:r>
                                <w:rPr>
                                  <w:rFonts w:ascii="Segoe UI" w:eastAsia="Segoe UI" w:hAnsi="Segoe UI"/>
                                  <w:b/>
                                  <w:color w:val="800080"/>
                                  <w:sz w:val="28"/>
                                </w:rPr>
                                <w:t>Closed Request Details</w:t>
                              </w:r>
                            </w:p>
                          </w:tc>
                        </w:tr>
                      </w:tbl>
                      <w:p w14:paraId="0BD332A5" w14:textId="77777777" w:rsidR="00680A6E" w:rsidRDefault="00680A6E">
                        <w:pPr>
                          <w:spacing w:after="0" w:line="240" w:lineRule="auto"/>
                        </w:pPr>
                      </w:p>
                    </w:tc>
                    <w:tc>
                      <w:tcPr>
                        <w:tcW w:w="1188" w:type="dxa"/>
                      </w:tcPr>
                      <w:p w14:paraId="1257048B" w14:textId="77777777" w:rsidR="00680A6E" w:rsidRDefault="00680A6E">
                        <w:pPr>
                          <w:pStyle w:val="EmptyCellLayoutStyle"/>
                          <w:spacing w:after="0" w:line="240" w:lineRule="auto"/>
                        </w:pPr>
                      </w:p>
                    </w:tc>
                  </w:tr>
                  <w:tr w:rsidR="00680A6E" w14:paraId="73680FFB" w14:textId="77777777">
                    <w:trPr>
                      <w:trHeight w:val="191"/>
                    </w:trPr>
                    <w:tc>
                      <w:tcPr>
                        <w:tcW w:w="9308" w:type="dxa"/>
                      </w:tcPr>
                      <w:p w14:paraId="137B1124" w14:textId="77777777" w:rsidR="00680A6E" w:rsidRDefault="00680A6E">
                        <w:pPr>
                          <w:pStyle w:val="EmptyCellLayoutStyle"/>
                          <w:spacing w:after="0" w:line="240" w:lineRule="auto"/>
                        </w:pPr>
                      </w:p>
                    </w:tc>
                    <w:tc>
                      <w:tcPr>
                        <w:tcW w:w="1188" w:type="dxa"/>
                      </w:tcPr>
                      <w:p w14:paraId="2B9CDB7A" w14:textId="77777777" w:rsidR="00680A6E" w:rsidRDefault="00680A6E">
                        <w:pPr>
                          <w:pStyle w:val="EmptyCellLayoutStyle"/>
                          <w:spacing w:after="0" w:line="240" w:lineRule="auto"/>
                        </w:pPr>
                      </w:p>
                    </w:tc>
                  </w:tr>
                </w:tbl>
                <w:p w14:paraId="7DD3D8BD" w14:textId="77777777" w:rsidR="00680A6E" w:rsidRDefault="00680A6E">
                  <w:pPr>
                    <w:spacing w:after="0" w:line="240" w:lineRule="auto"/>
                  </w:pPr>
                </w:p>
              </w:tc>
            </w:tr>
          </w:tbl>
          <w:p w14:paraId="20EAA33E" w14:textId="77777777" w:rsidR="00680A6E" w:rsidRDefault="00680A6E">
            <w:pPr>
              <w:spacing w:after="0" w:line="240" w:lineRule="auto"/>
            </w:pPr>
          </w:p>
        </w:tc>
        <w:tc>
          <w:tcPr>
            <w:tcW w:w="24" w:type="dxa"/>
          </w:tcPr>
          <w:p w14:paraId="6849203F" w14:textId="77777777" w:rsidR="00680A6E" w:rsidRDefault="00680A6E">
            <w:pPr>
              <w:pStyle w:val="EmptyCellLayoutStyle"/>
              <w:spacing w:after="0" w:line="240" w:lineRule="auto"/>
            </w:pPr>
          </w:p>
        </w:tc>
        <w:tc>
          <w:tcPr>
            <w:tcW w:w="15" w:type="dxa"/>
          </w:tcPr>
          <w:p w14:paraId="390A12EC" w14:textId="77777777" w:rsidR="00680A6E" w:rsidRDefault="00680A6E">
            <w:pPr>
              <w:pStyle w:val="EmptyCellLayoutStyle"/>
              <w:spacing w:after="0" w:line="240" w:lineRule="auto"/>
            </w:pPr>
          </w:p>
        </w:tc>
        <w:tc>
          <w:tcPr>
            <w:tcW w:w="89" w:type="dxa"/>
          </w:tcPr>
          <w:p w14:paraId="31EADC15" w14:textId="77777777" w:rsidR="00680A6E" w:rsidRDefault="00680A6E">
            <w:pPr>
              <w:pStyle w:val="EmptyCellLayoutStyle"/>
              <w:spacing w:after="0" w:line="240" w:lineRule="auto"/>
            </w:pPr>
          </w:p>
        </w:tc>
      </w:tr>
      <w:tr w:rsidR="00680A6E" w14:paraId="0DD93AD7" w14:textId="77777777" w:rsidTr="35C718D1">
        <w:trPr>
          <w:trHeight w:val="303"/>
        </w:trPr>
        <w:tc>
          <w:tcPr>
            <w:tcW w:w="19" w:type="dxa"/>
          </w:tcPr>
          <w:p w14:paraId="7D9AD8AD" w14:textId="77777777" w:rsidR="00680A6E" w:rsidRDefault="00680A6E">
            <w:pPr>
              <w:pStyle w:val="EmptyCellLayoutStyle"/>
              <w:spacing w:after="0" w:line="240" w:lineRule="auto"/>
            </w:pPr>
          </w:p>
        </w:tc>
        <w:tc>
          <w:tcPr>
            <w:tcW w:w="5" w:type="dxa"/>
          </w:tcPr>
          <w:p w14:paraId="04B6B78B" w14:textId="77777777" w:rsidR="00680A6E" w:rsidRDefault="00680A6E">
            <w:pPr>
              <w:pStyle w:val="EmptyCellLayoutStyle"/>
              <w:spacing w:after="0" w:line="240" w:lineRule="auto"/>
            </w:pPr>
          </w:p>
        </w:tc>
        <w:tc>
          <w:tcPr>
            <w:tcW w:w="0" w:type="dxa"/>
          </w:tcPr>
          <w:p w14:paraId="6F2CEB73" w14:textId="77777777" w:rsidR="00680A6E" w:rsidRDefault="00680A6E">
            <w:pPr>
              <w:pStyle w:val="EmptyCellLayoutStyle"/>
              <w:spacing w:after="0" w:line="240" w:lineRule="auto"/>
            </w:pPr>
          </w:p>
        </w:tc>
        <w:tc>
          <w:tcPr>
            <w:tcW w:w="2" w:type="dxa"/>
          </w:tcPr>
          <w:p w14:paraId="591AA353" w14:textId="77777777" w:rsidR="00680A6E" w:rsidRDefault="00680A6E">
            <w:pPr>
              <w:pStyle w:val="EmptyCellLayoutStyle"/>
              <w:spacing w:after="0" w:line="240" w:lineRule="auto"/>
            </w:pPr>
          </w:p>
        </w:tc>
        <w:tc>
          <w:tcPr>
            <w:tcW w:w="8" w:type="dxa"/>
          </w:tcPr>
          <w:p w14:paraId="16E536B4" w14:textId="77777777" w:rsidR="00680A6E" w:rsidRDefault="00680A6E">
            <w:pPr>
              <w:pStyle w:val="EmptyCellLayoutStyle"/>
              <w:spacing w:after="0" w:line="240" w:lineRule="auto"/>
            </w:pPr>
          </w:p>
        </w:tc>
        <w:tc>
          <w:tcPr>
            <w:tcW w:w="3" w:type="dxa"/>
          </w:tcPr>
          <w:p w14:paraId="3BEDA3AC" w14:textId="77777777" w:rsidR="00680A6E" w:rsidRDefault="00680A6E">
            <w:pPr>
              <w:pStyle w:val="EmptyCellLayoutStyle"/>
              <w:spacing w:after="0" w:line="240" w:lineRule="auto"/>
            </w:pPr>
          </w:p>
        </w:tc>
        <w:tc>
          <w:tcPr>
            <w:tcW w:w="3" w:type="dxa"/>
          </w:tcPr>
          <w:p w14:paraId="6F4BE962" w14:textId="77777777" w:rsidR="00680A6E" w:rsidRDefault="00680A6E">
            <w:pPr>
              <w:pStyle w:val="EmptyCellLayoutStyle"/>
              <w:spacing w:after="0" w:line="240" w:lineRule="auto"/>
            </w:pPr>
          </w:p>
        </w:tc>
        <w:tc>
          <w:tcPr>
            <w:tcW w:w="1" w:type="dxa"/>
          </w:tcPr>
          <w:p w14:paraId="19090546" w14:textId="77777777" w:rsidR="00680A6E" w:rsidRDefault="00680A6E">
            <w:pPr>
              <w:pStyle w:val="EmptyCellLayoutStyle"/>
              <w:spacing w:after="0" w:line="240" w:lineRule="auto"/>
            </w:pPr>
          </w:p>
        </w:tc>
        <w:tc>
          <w:tcPr>
            <w:tcW w:w="3" w:type="dxa"/>
          </w:tcPr>
          <w:p w14:paraId="5D7D1228" w14:textId="77777777" w:rsidR="00680A6E" w:rsidRDefault="00680A6E">
            <w:pPr>
              <w:pStyle w:val="EmptyCellLayoutStyle"/>
              <w:spacing w:after="0" w:line="240" w:lineRule="auto"/>
            </w:pPr>
          </w:p>
        </w:tc>
        <w:tc>
          <w:tcPr>
            <w:tcW w:w="9" w:type="dxa"/>
          </w:tcPr>
          <w:p w14:paraId="28DC8476" w14:textId="77777777" w:rsidR="00680A6E" w:rsidRDefault="00680A6E">
            <w:pPr>
              <w:pStyle w:val="EmptyCellLayoutStyle"/>
              <w:spacing w:after="0" w:line="240" w:lineRule="auto"/>
            </w:pPr>
          </w:p>
        </w:tc>
        <w:tc>
          <w:tcPr>
            <w:tcW w:w="4" w:type="dxa"/>
          </w:tcPr>
          <w:p w14:paraId="520625A8" w14:textId="77777777" w:rsidR="00680A6E" w:rsidRDefault="00680A6E">
            <w:pPr>
              <w:pStyle w:val="EmptyCellLayoutStyle"/>
              <w:spacing w:after="0" w:line="240" w:lineRule="auto"/>
            </w:pPr>
          </w:p>
        </w:tc>
        <w:tc>
          <w:tcPr>
            <w:tcW w:w="10" w:type="dxa"/>
          </w:tcPr>
          <w:p w14:paraId="462156DE" w14:textId="77777777" w:rsidR="00680A6E" w:rsidRDefault="00680A6E">
            <w:pPr>
              <w:pStyle w:val="EmptyCellLayoutStyle"/>
              <w:spacing w:after="0" w:line="240" w:lineRule="auto"/>
            </w:pPr>
          </w:p>
        </w:tc>
        <w:tc>
          <w:tcPr>
            <w:tcW w:w="2" w:type="dxa"/>
          </w:tcPr>
          <w:p w14:paraId="1EDE89E1" w14:textId="77777777" w:rsidR="00680A6E" w:rsidRDefault="00680A6E">
            <w:pPr>
              <w:pStyle w:val="EmptyCellLayoutStyle"/>
              <w:spacing w:after="0" w:line="240" w:lineRule="auto"/>
            </w:pPr>
          </w:p>
        </w:tc>
        <w:tc>
          <w:tcPr>
            <w:tcW w:w="12" w:type="dxa"/>
          </w:tcPr>
          <w:p w14:paraId="4FF2F462" w14:textId="77777777" w:rsidR="00680A6E" w:rsidRDefault="00680A6E">
            <w:pPr>
              <w:pStyle w:val="EmptyCellLayoutStyle"/>
              <w:spacing w:after="0" w:line="240" w:lineRule="auto"/>
            </w:pPr>
          </w:p>
        </w:tc>
        <w:tc>
          <w:tcPr>
            <w:tcW w:w="3576" w:type="dxa"/>
          </w:tcPr>
          <w:p w14:paraId="54FCE8D8" w14:textId="77777777" w:rsidR="00680A6E" w:rsidRDefault="00680A6E">
            <w:pPr>
              <w:pStyle w:val="EmptyCellLayoutStyle"/>
              <w:spacing w:after="0" w:line="240" w:lineRule="auto"/>
            </w:pPr>
          </w:p>
        </w:tc>
        <w:tc>
          <w:tcPr>
            <w:tcW w:w="82" w:type="dxa"/>
          </w:tcPr>
          <w:p w14:paraId="6A2DDB0A" w14:textId="77777777" w:rsidR="00680A6E" w:rsidRDefault="00680A6E">
            <w:pPr>
              <w:pStyle w:val="EmptyCellLayoutStyle"/>
              <w:spacing w:after="0" w:line="240" w:lineRule="auto"/>
            </w:pPr>
          </w:p>
        </w:tc>
        <w:tc>
          <w:tcPr>
            <w:tcW w:w="1329" w:type="dxa"/>
          </w:tcPr>
          <w:p w14:paraId="0FCD27F5" w14:textId="77777777" w:rsidR="00680A6E" w:rsidRDefault="00680A6E">
            <w:pPr>
              <w:pStyle w:val="EmptyCellLayoutStyle"/>
              <w:spacing w:after="0" w:line="240" w:lineRule="auto"/>
            </w:pPr>
          </w:p>
        </w:tc>
        <w:tc>
          <w:tcPr>
            <w:tcW w:w="3904" w:type="dxa"/>
          </w:tcPr>
          <w:p w14:paraId="5B1A21B4" w14:textId="77777777" w:rsidR="00680A6E" w:rsidRDefault="00680A6E">
            <w:pPr>
              <w:pStyle w:val="EmptyCellLayoutStyle"/>
              <w:spacing w:after="0" w:line="240" w:lineRule="auto"/>
            </w:pPr>
          </w:p>
        </w:tc>
        <w:tc>
          <w:tcPr>
            <w:tcW w:w="1537" w:type="dxa"/>
          </w:tcPr>
          <w:p w14:paraId="0FC23CB6" w14:textId="77777777" w:rsidR="00680A6E" w:rsidRDefault="00680A6E">
            <w:pPr>
              <w:pStyle w:val="EmptyCellLayoutStyle"/>
              <w:spacing w:after="0" w:line="240" w:lineRule="auto"/>
            </w:pPr>
          </w:p>
        </w:tc>
        <w:tc>
          <w:tcPr>
            <w:tcW w:w="14" w:type="dxa"/>
          </w:tcPr>
          <w:p w14:paraId="65730BA0" w14:textId="77777777" w:rsidR="00680A6E" w:rsidRDefault="00680A6E">
            <w:pPr>
              <w:pStyle w:val="EmptyCellLayoutStyle"/>
              <w:spacing w:after="0" w:line="240" w:lineRule="auto"/>
            </w:pPr>
          </w:p>
        </w:tc>
        <w:tc>
          <w:tcPr>
            <w:tcW w:w="24" w:type="dxa"/>
          </w:tcPr>
          <w:p w14:paraId="4A4C616B" w14:textId="77777777" w:rsidR="00680A6E" w:rsidRDefault="00680A6E">
            <w:pPr>
              <w:pStyle w:val="EmptyCellLayoutStyle"/>
              <w:spacing w:after="0" w:line="240" w:lineRule="auto"/>
            </w:pPr>
          </w:p>
        </w:tc>
        <w:tc>
          <w:tcPr>
            <w:tcW w:w="15" w:type="dxa"/>
          </w:tcPr>
          <w:p w14:paraId="6C01AFFE" w14:textId="77777777" w:rsidR="00680A6E" w:rsidRDefault="00680A6E">
            <w:pPr>
              <w:pStyle w:val="EmptyCellLayoutStyle"/>
              <w:spacing w:after="0" w:line="240" w:lineRule="auto"/>
            </w:pPr>
          </w:p>
        </w:tc>
        <w:tc>
          <w:tcPr>
            <w:tcW w:w="89" w:type="dxa"/>
          </w:tcPr>
          <w:p w14:paraId="2187945C" w14:textId="77777777" w:rsidR="00680A6E" w:rsidRDefault="00680A6E">
            <w:pPr>
              <w:pStyle w:val="EmptyCellLayoutStyle"/>
              <w:spacing w:after="0" w:line="240" w:lineRule="auto"/>
            </w:pPr>
          </w:p>
        </w:tc>
      </w:tr>
      <w:tr w:rsidR="0065162A" w14:paraId="5B2D9E6C" w14:textId="77777777" w:rsidTr="0065162A">
        <w:tc>
          <w:tcPr>
            <w:tcW w:w="19" w:type="dxa"/>
          </w:tcPr>
          <w:p w14:paraId="6F77FF05" w14:textId="77777777" w:rsidR="00680A6E" w:rsidRDefault="00680A6E">
            <w:pPr>
              <w:pStyle w:val="EmptyCellLayoutStyle"/>
              <w:spacing w:after="0" w:line="240" w:lineRule="auto"/>
            </w:pPr>
          </w:p>
        </w:tc>
        <w:tc>
          <w:tcPr>
            <w:tcW w:w="5" w:type="dxa"/>
          </w:tcPr>
          <w:p w14:paraId="15E435ED" w14:textId="77777777" w:rsidR="00680A6E" w:rsidRDefault="00680A6E">
            <w:pPr>
              <w:pStyle w:val="EmptyCellLayoutStyle"/>
              <w:spacing w:after="0" w:line="240" w:lineRule="auto"/>
            </w:pPr>
          </w:p>
        </w:tc>
        <w:tc>
          <w:tcPr>
            <w:tcW w:w="0" w:type="dxa"/>
          </w:tcPr>
          <w:p w14:paraId="436A94E5" w14:textId="77777777" w:rsidR="00680A6E" w:rsidRDefault="00680A6E">
            <w:pPr>
              <w:pStyle w:val="EmptyCellLayoutStyle"/>
              <w:spacing w:after="0" w:line="240" w:lineRule="auto"/>
            </w:pPr>
          </w:p>
        </w:tc>
        <w:tc>
          <w:tcPr>
            <w:tcW w:w="2" w:type="dxa"/>
          </w:tcPr>
          <w:p w14:paraId="03FD23FD" w14:textId="77777777" w:rsidR="00680A6E" w:rsidRDefault="00680A6E">
            <w:pPr>
              <w:pStyle w:val="EmptyCellLayoutStyle"/>
              <w:spacing w:after="0" w:line="240" w:lineRule="auto"/>
            </w:pPr>
          </w:p>
        </w:tc>
        <w:tc>
          <w:tcPr>
            <w:tcW w:w="8" w:type="dxa"/>
          </w:tcPr>
          <w:p w14:paraId="03CB6061" w14:textId="77777777" w:rsidR="00680A6E" w:rsidRDefault="00680A6E">
            <w:pPr>
              <w:pStyle w:val="EmptyCellLayoutStyle"/>
              <w:spacing w:after="0" w:line="240" w:lineRule="auto"/>
            </w:pPr>
          </w:p>
        </w:tc>
        <w:tc>
          <w:tcPr>
            <w:tcW w:w="3" w:type="dxa"/>
          </w:tcPr>
          <w:p w14:paraId="4E580025" w14:textId="77777777" w:rsidR="00680A6E" w:rsidRDefault="00680A6E">
            <w:pPr>
              <w:pStyle w:val="EmptyCellLayoutStyle"/>
              <w:spacing w:after="0" w:line="240" w:lineRule="auto"/>
            </w:pPr>
          </w:p>
        </w:tc>
        <w:tc>
          <w:tcPr>
            <w:tcW w:w="3" w:type="dxa"/>
          </w:tcPr>
          <w:p w14:paraId="1E5B552B" w14:textId="77777777" w:rsidR="00680A6E" w:rsidRDefault="00680A6E">
            <w:pPr>
              <w:pStyle w:val="EmptyCellLayoutStyle"/>
              <w:spacing w:after="0" w:line="240" w:lineRule="auto"/>
            </w:pPr>
          </w:p>
        </w:tc>
        <w:tc>
          <w:tcPr>
            <w:tcW w:w="1" w:type="dxa"/>
            <w:gridSpan w:val="15"/>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36"/>
            </w:tblGrid>
            <w:tr w:rsidR="00680A6E" w14:paraId="47A2233F" w14:textId="77777777">
              <w:trPr>
                <w:trHeight w:val="555"/>
              </w:trPr>
              <w:tc>
                <w:tcPr>
                  <w:tcW w:w="10536"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8339"/>
                    <w:gridCol w:w="2196"/>
                  </w:tblGrid>
                  <w:tr w:rsidR="00680A6E" w14:paraId="4F623012" w14:textId="77777777">
                    <w:trPr>
                      <w:trHeight w:val="375"/>
                    </w:trPr>
                    <w:tc>
                      <w:tcPr>
                        <w:tcW w:w="8339" w:type="dxa"/>
                      </w:tcPr>
                      <w:tbl>
                        <w:tblPr>
                          <w:tblW w:w="0" w:type="auto"/>
                          <w:tblCellMar>
                            <w:left w:w="0" w:type="dxa"/>
                            <w:right w:w="0" w:type="dxa"/>
                          </w:tblCellMar>
                          <w:tblLook w:val="04A0" w:firstRow="1" w:lastRow="0" w:firstColumn="1" w:lastColumn="0" w:noHBand="0" w:noVBand="1"/>
                        </w:tblPr>
                        <w:tblGrid>
                          <w:gridCol w:w="8339"/>
                        </w:tblGrid>
                        <w:tr w:rsidR="00680A6E" w14:paraId="3D5EBE4D" w14:textId="77777777">
                          <w:trPr>
                            <w:trHeight w:val="297"/>
                          </w:trPr>
                          <w:tc>
                            <w:tcPr>
                              <w:tcW w:w="8339" w:type="dxa"/>
                              <w:tcBorders>
                                <w:top w:val="nil"/>
                                <w:left w:val="nil"/>
                                <w:bottom w:val="nil"/>
                                <w:right w:val="nil"/>
                              </w:tcBorders>
                              <w:tcMar>
                                <w:top w:w="39" w:type="dxa"/>
                                <w:left w:w="39" w:type="dxa"/>
                                <w:bottom w:w="39" w:type="dxa"/>
                                <w:right w:w="39" w:type="dxa"/>
                              </w:tcMar>
                            </w:tcPr>
                            <w:p w14:paraId="0EB09F5D" w14:textId="77777777" w:rsidR="00680A6E" w:rsidRDefault="00000000">
                              <w:pPr>
                                <w:spacing w:after="0" w:line="240" w:lineRule="auto"/>
                              </w:pPr>
                              <w:r>
                                <w:rPr>
                                  <w:rFonts w:ascii="Segoe UI" w:eastAsia="Segoe UI" w:hAnsi="Segoe UI"/>
                                  <w:b/>
                                  <w:color w:val="800080"/>
                                  <w:sz w:val="44"/>
                                </w:rPr>
                                <w:t>Labor Details</w:t>
                              </w:r>
                            </w:p>
                          </w:tc>
                        </w:tr>
                      </w:tbl>
                      <w:p w14:paraId="6B16E048" w14:textId="77777777" w:rsidR="00680A6E" w:rsidRDefault="00680A6E">
                        <w:pPr>
                          <w:spacing w:after="0" w:line="240" w:lineRule="auto"/>
                        </w:pPr>
                      </w:p>
                    </w:tc>
                    <w:tc>
                      <w:tcPr>
                        <w:tcW w:w="2196" w:type="dxa"/>
                      </w:tcPr>
                      <w:p w14:paraId="30AFC179" w14:textId="77777777" w:rsidR="00680A6E" w:rsidRDefault="00680A6E">
                        <w:pPr>
                          <w:pStyle w:val="EmptyCellLayoutStyle"/>
                          <w:spacing w:after="0" w:line="240" w:lineRule="auto"/>
                        </w:pPr>
                      </w:p>
                    </w:tc>
                  </w:tr>
                  <w:tr w:rsidR="00680A6E" w14:paraId="1AE491D4" w14:textId="77777777">
                    <w:trPr>
                      <w:trHeight w:val="180"/>
                    </w:trPr>
                    <w:tc>
                      <w:tcPr>
                        <w:tcW w:w="8339" w:type="dxa"/>
                      </w:tcPr>
                      <w:p w14:paraId="20DD8D2B" w14:textId="77777777" w:rsidR="00680A6E" w:rsidRDefault="00680A6E">
                        <w:pPr>
                          <w:pStyle w:val="EmptyCellLayoutStyle"/>
                          <w:spacing w:after="0" w:line="240" w:lineRule="auto"/>
                        </w:pPr>
                      </w:p>
                    </w:tc>
                    <w:tc>
                      <w:tcPr>
                        <w:tcW w:w="2196" w:type="dxa"/>
                      </w:tcPr>
                      <w:p w14:paraId="5C3BABF0" w14:textId="77777777" w:rsidR="00680A6E" w:rsidRDefault="00680A6E">
                        <w:pPr>
                          <w:pStyle w:val="EmptyCellLayoutStyle"/>
                          <w:spacing w:after="0" w:line="240" w:lineRule="auto"/>
                        </w:pPr>
                      </w:p>
                    </w:tc>
                  </w:tr>
                </w:tbl>
                <w:p w14:paraId="071448E1" w14:textId="77777777" w:rsidR="00680A6E" w:rsidRDefault="00680A6E">
                  <w:pPr>
                    <w:spacing w:after="0" w:line="240" w:lineRule="auto"/>
                  </w:pPr>
                </w:p>
              </w:tc>
            </w:tr>
          </w:tbl>
          <w:p w14:paraId="724D1373" w14:textId="77777777" w:rsidR="00680A6E" w:rsidRDefault="00680A6E">
            <w:pPr>
              <w:spacing w:after="0" w:line="240" w:lineRule="auto"/>
            </w:pPr>
          </w:p>
        </w:tc>
        <w:tc>
          <w:tcPr>
            <w:tcW w:w="89" w:type="dxa"/>
          </w:tcPr>
          <w:p w14:paraId="776F518B" w14:textId="77777777" w:rsidR="00680A6E" w:rsidRDefault="00680A6E">
            <w:pPr>
              <w:pStyle w:val="EmptyCellLayoutStyle"/>
              <w:spacing w:after="0" w:line="240" w:lineRule="auto"/>
            </w:pPr>
          </w:p>
        </w:tc>
      </w:tr>
      <w:tr w:rsidR="00680A6E" w14:paraId="6C0E5FDD" w14:textId="77777777" w:rsidTr="35C718D1">
        <w:trPr>
          <w:trHeight w:val="99"/>
        </w:trPr>
        <w:tc>
          <w:tcPr>
            <w:tcW w:w="19" w:type="dxa"/>
          </w:tcPr>
          <w:p w14:paraId="5CD457D7" w14:textId="77777777" w:rsidR="00680A6E" w:rsidRDefault="00680A6E">
            <w:pPr>
              <w:pStyle w:val="EmptyCellLayoutStyle"/>
              <w:spacing w:after="0" w:line="240" w:lineRule="auto"/>
            </w:pPr>
          </w:p>
        </w:tc>
        <w:tc>
          <w:tcPr>
            <w:tcW w:w="5" w:type="dxa"/>
          </w:tcPr>
          <w:p w14:paraId="47B7884A" w14:textId="77777777" w:rsidR="00680A6E" w:rsidRDefault="00680A6E">
            <w:pPr>
              <w:pStyle w:val="EmptyCellLayoutStyle"/>
              <w:spacing w:after="0" w:line="240" w:lineRule="auto"/>
            </w:pPr>
          </w:p>
        </w:tc>
        <w:tc>
          <w:tcPr>
            <w:tcW w:w="0" w:type="dxa"/>
          </w:tcPr>
          <w:p w14:paraId="2AB5F2B1" w14:textId="77777777" w:rsidR="00680A6E" w:rsidRDefault="00680A6E">
            <w:pPr>
              <w:pStyle w:val="EmptyCellLayoutStyle"/>
              <w:spacing w:after="0" w:line="240" w:lineRule="auto"/>
            </w:pPr>
          </w:p>
        </w:tc>
        <w:tc>
          <w:tcPr>
            <w:tcW w:w="2" w:type="dxa"/>
          </w:tcPr>
          <w:p w14:paraId="22EB7D59" w14:textId="77777777" w:rsidR="00680A6E" w:rsidRDefault="00680A6E">
            <w:pPr>
              <w:pStyle w:val="EmptyCellLayoutStyle"/>
              <w:spacing w:after="0" w:line="240" w:lineRule="auto"/>
            </w:pPr>
          </w:p>
        </w:tc>
        <w:tc>
          <w:tcPr>
            <w:tcW w:w="8" w:type="dxa"/>
          </w:tcPr>
          <w:p w14:paraId="3578F4A5" w14:textId="77777777" w:rsidR="00680A6E" w:rsidRDefault="00680A6E">
            <w:pPr>
              <w:pStyle w:val="EmptyCellLayoutStyle"/>
              <w:spacing w:after="0" w:line="240" w:lineRule="auto"/>
            </w:pPr>
          </w:p>
        </w:tc>
        <w:tc>
          <w:tcPr>
            <w:tcW w:w="3" w:type="dxa"/>
          </w:tcPr>
          <w:p w14:paraId="255CDFDB" w14:textId="77777777" w:rsidR="00680A6E" w:rsidRDefault="00680A6E">
            <w:pPr>
              <w:pStyle w:val="EmptyCellLayoutStyle"/>
              <w:spacing w:after="0" w:line="240" w:lineRule="auto"/>
            </w:pPr>
          </w:p>
        </w:tc>
        <w:tc>
          <w:tcPr>
            <w:tcW w:w="3" w:type="dxa"/>
          </w:tcPr>
          <w:p w14:paraId="13333F2C" w14:textId="77777777" w:rsidR="00680A6E" w:rsidRDefault="00680A6E">
            <w:pPr>
              <w:pStyle w:val="EmptyCellLayoutStyle"/>
              <w:spacing w:after="0" w:line="240" w:lineRule="auto"/>
            </w:pPr>
          </w:p>
        </w:tc>
        <w:tc>
          <w:tcPr>
            <w:tcW w:w="1" w:type="dxa"/>
          </w:tcPr>
          <w:p w14:paraId="44D2DB82" w14:textId="77777777" w:rsidR="00680A6E" w:rsidRDefault="00680A6E">
            <w:pPr>
              <w:pStyle w:val="EmptyCellLayoutStyle"/>
              <w:spacing w:after="0" w:line="240" w:lineRule="auto"/>
            </w:pPr>
          </w:p>
        </w:tc>
        <w:tc>
          <w:tcPr>
            <w:tcW w:w="3" w:type="dxa"/>
          </w:tcPr>
          <w:p w14:paraId="47093563" w14:textId="77777777" w:rsidR="00680A6E" w:rsidRDefault="00680A6E">
            <w:pPr>
              <w:pStyle w:val="EmptyCellLayoutStyle"/>
              <w:spacing w:after="0" w:line="240" w:lineRule="auto"/>
            </w:pPr>
          </w:p>
        </w:tc>
        <w:tc>
          <w:tcPr>
            <w:tcW w:w="9" w:type="dxa"/>
          </w:tcPr>
          <w:p w14:paraId="3BD59376" w14:textId="77777777" w:rsidR="00680A6E" w:rsidRDefault="00680A6E">
            <w:pPr>
              <w:pStyle w:val="EmptyCellLayoutStyle"/>
              <w:spacing w:after="0" w:line="240" w:lineRule="auto"/>
            </w:pPr>
          </w:p>
        </w:tc>
        <w:tc>
          <w:tcPr>
            <w:tcW w:w="4" w:type="dxa"/>
          </w:tcPr>
          <w:p w14:paraId="3331176C" w14:textId="77777777" w:rsidR="00680A6E" w:rsidRDefault="00680A6E">
            <w:pPr>
              <w:pStyle w:val="EmptyCellLayoutStyle"/>
              <w:spacing w:after="0" w:line="240" w:lineRule="auto"/>
            </w:pPr>
          </w:p>
        </w:tc>
        <w:tc>
          <w:tcPr>
            <w:tcW w:w="10" w:type="dxa"/>
          </w:tcPr>
          <w:p w14:paraId="652AEB4A" w14:textId="77777777" w:rsidR="00680A6E" w:rsidRDefault="00680A6E">
            <w:pPr>
              <w:pStyle w:val="EmptyCellLayoutStyle"/>
              <w:spacing w:after="0" w:line="240" w:lineRule="auto"/>
            </w:pPr>
          </w:p>
        </w:tc>
        <w:tc>
          <w:tcPr>
            <w:tcW w:w="2" w:type="dxa"/>
          </w:tcPr>
          <w:p w14:paraId="68FEEB89" w14:textId="77777777" w:rsidR="00680A6E" w:rsidRDefault="00680A6E">
            <w:pPr>
              <w:pStyle w:val="EmptyCellLayoutStyle"/>
              <w:spacing w:after="0" w:line="240" w:lineRule="auto"/>
            </w:pPr>
          </w:p>
        </w:tc>
        <w:tc>
          <w:tcPr>
            <w:tcW w:w="12" w:type="dxa"/>
          </w:tcPr>
          <w:p w14:paraId="467DBAF0" w14:textId="77777777" w:rsidR="00680A6E" w:rsidRDefault="00680A6E">
            <w:pPr>
              <w:pStyle w:val="EmptyCellLayoutStyle"/>
              <w:spacing w:after="0" w:line="240" w:lineRule="auto"/>
            </w:pPr>
          </w:p>
        </w:tc>
        <w:tc>
          <w:tcPr>
            <w:tcW w:w="3576" w:type="dxa"/>
          </w:tcPr>
          <w:p w14:paraId="52C97A76" w14:textId="77777777" w:rsidR="00680A6E" w:rsidRDefault="00680A6E">
            <w:pPr>
              <w:pStyle w:val="EmptyCellLayoutStyle"/>
              <w:spacing w:after="0" w:line="240" w:lineRule="auto"/>
            </w:pPr>
          </w:p>
        </w:tc>
        <w:tc>
          <w:tcPr>
            <w:tcW w:w="82" w:type="dxa"/>
          </w:tcPr>
          <w:p w14:paraId="7DFC1071" w14:textId="77777777" w:rsidR="00680A6E" w:rsidRDefault="00680A6E">
            <w:pPr>
              <w:pStyle w:val="EmptyCellLayoutStyle"/>
              <w:spacing w:after="0" w:line="240" w:lineRule="auto"/>
            </w:pPr>
          </w:p>
        </w:tc>
        <w:tc>
          <w:tcPr>
            <w:tcW w:w="1329" w:type="dxa"/>
          </w:tcPr>
          <w:p w14:paraId="4FAECE0E" w14:textId="77777777" w:rsidR="00680A6E" w:rsidRDefault="00680A6E">
            <w:pPr>
              <w:pStyle w:val="EmptyCellLayoutStyle"/>
              <w:spacing w:after="0" w:line="240" w:lineRule="auto"/>
            </w:pPr>
          </w:p>
        </w:tc>
        <w:tc>
          <w:tcPr>
            <w:tcW w:w="3904" w:type="dxa"/>
          </w:tcPr>
          <w:p w14:paraId="081353EC" w14:textId="77777777" w:rsidR="00680A6E" w:rsidRDefault="00680A6E">
            <w:pPr>
              <w:pStyle w:val="EmptyCellLayoutStyle"/>
              <w:spacing w:after="0" w:line="240" w:lineRule="auto"/>
            </w:pPr>
          </w:p>
        </w:tc>
        <w:tc>
          <w:tcPr>
            <w:tcW w:w="1537" w:type="dxa"/>
          </w:tcPr>
          <w:p w14:paraId="644B3E97" w14:textId="77777777" w:rsidR="00680A6E" w:rsidRDefault="00680A6E">
            <w:pPr>
              <w:pStyle w:val="EmptyCellLayoutStyle"/>
              <w:spacing w:after="0" w:line="240" w:lineRule="auto"/>
            </w:pPr>
          </w:p>
        </w:tc>
        <w:tc>
          <w:tcPr>
            <w:tcW w:w="14" w:type="dxa"/>
          </w:tcPr>
          <w:p w14:paraId="339175BC" w14:textId="77777777" w:rsidR="00680A6E" w:rsidRDefault="00680A6E">
            <w:pPr>
              <w:pStyle w:val="EmptyCellLayoutStyle"/>
              <w:spacing w:after="0" w:line="240" w:lineRule="auto"/>
            </w:pPr>
          </w:p>
        </w:tc>
        <w:tc>
          <w:tcPr>
            <w:tcW w:w="24" w:type="dxa"/>
          </w:tcPr>
          <w:p w14:paraId="74D22E3A" w14:textId="77777777" w:rsidR="00680A6E" w:rsidRDefault="00680A6E">
            <w:pPr>
              <w:pStyle w:val="EmptyCellLayoutStyle"/>
              <w:spacing w:after="0" w:line="240" w:lineRule="auto"/>
            </w:pPr>
          </w:p>
        </w:tc>
        <w:tc>
          <w:tcPr>
            <w:tcW w:w="15" w:type="dxa"/>
          </w:tcPr>
          <w:p w14:paraId="6063D4DC" w14:textId="77777777" w:rsidR="00680A6E" w:rsidRDefault="00680A6E">
            <w:pPr>
              <w:pStyle w:val="EmptyCellLayoutStyle"/>
              <w:spacing w:after="0" w:line="240" w:lineRule="auto"/>
            </w:pPr>
          </w:p>
        </w:tc>
        <w:tc>
          <w:tcPr>
            <w:tcW w:w="89" w:type="dxa"/>
          </w:tcPr>
          <w:p w14:paraId="3BC290E7" w14:textId="77777777" w:rsidR="00680A6E" w:rsidRDefault="00680A6E">
            <w:pPr>
              <w:pStyle w:val="EmptyCellLayoutStyle"/>
              <w:spacing w:after="0" w:line="240" w:lineRule="auto"/>
            </w:pPr>
          </w:p>
        </w:tc>
      </w:tr>
      <w:tr w:rsidR="0065162A" w14:paraId="6532B784" w14:textId="77777777" w:rsidTr="0065162A">
        <w:tc>
          <w:tcPr>
            <w:tcW w:w="19" w:type="dxa"/>
          </w:tcPr>
          <w:p w14:paraId="07F330D1" w14:textId="77777777" w:rsidR="00680A6E" w:rsidRDefault="00680A6E">
            <w:pPr>
              <w:pStyle w:val="EmptyCellLayoutStyle"/>
              <w:spacing w:after="0" w:line="240" w:lineRule="auto"/>
            </w:pPr>
          </w:p>
        </w:tc>
        <w:tc>
          <w:tcPr>
            <w:tcW w:w="5" w:type="dxa"/>
          </w:tcPr>
          <w:p w14:paraId="4A148D3F" w14:textId="77777777" w:rsidR="00680A6E" w:rsidRDefault="00680A6E">
            <w:pPr>
              <w:pStyle w:val="EmptyCellLayoutStyle"/>
              <w:spacing w:after="0" w:line="240" w:lineRule="auto"/>
            </w:pPr>
          </w:p>
        </w:tc>
        <w:tc>
          <w:tcPr>
            <w:tcW w:w="0" w:type="dxa"/>
          </w:tcPr>
          <w:p w14:paraId="518F97D3" w14:textId="77777777" w:rsidR="00680A6E" w:rsidRDefault="00680A6E">
            <w:pPr>
              <w:pStyle w:val="EmptyCellLayoutStyle"/>
              <w:spacing w:after="0" w:line="240" w:lineRule="auto"/>
            </w:pPr>
          </w:p>
        </w:tc>
        <w:tc>
          <w:tcPr>
            <w:tcW w:w="2" w:type="dxa"/>
          </w:tcPr>
          <w:p w14:paraId="6497CF4B" w14:textId="77777777" w:rsidR="00680A6E" w:rsidRDefault="00680A6E">
            <w:pPr>
              <w:pStyle w:val="EmptyCellLayoutStyle"/>
              <w:spacing w:after="0" w:line="240" w:lineRule="auto"/>
            </w:pPr>
          </w:p>
        </w:tc>
        <w:tc>
          <w:tcPr>
            <w:tcW w:w="8" w:type="dxa"/>
          </w:tcPr>
          <w:p w14:paraId="540C7B4E" w14:textId="77777777" w:rsidR="00680A6E" w:rsidRDefault="00680A6E">
            <w:pPr>
              <w:pStyle w:val="EmptyCellLayoutStyle"/>
              <w:spacing w:after="0" w:line="240" w:lineRule="auto"/>
            </w:pPr>
          </w:p>
        </w:tc>
        <w:tc>
          <w:tcPr>
            <w:tcW w:w="3" w:type="dxa"/>
          </w:tcPr>
          <w:p w14:paraId="4983932B" w14:textId="77777777" w:rsidR="00680A6E" w:rsidRDefault="00680A6E">
            <w:pPr>
              <w:pStyle w:val="EmptyCellLayoutStyle"/>
              <w:spacing w:after="0" w:line="240" w:lineRule="auto"/>
            </w:pPr>
          </w:p>
        </w:tc>
        <w:tc>
          <w:tcPr>
            <w:tcW w:w="3" w:type="dxa"/>
          </w:tcPr>
          <w:p w14:paraId="45133402" w14:textId="77777777" w:rsidR="00680A6E" w:rsidRDefault="00680A6E">
            <w:pPr>
              <w:pStyle w:val="EmptyCellLayoutStyle"/>
              <w:spacing w:after="0" w:line="240" w:lineRule="auto"/>
            </w:pPr>
          </w:p>
        </w:tc>
        <w:tc>
          <w:tcPr>
            <w:tcW w:w="1" w:type="dxa"/>
          </w:tcPr>
          <w:p w14:paraId="50F99517" w14:textId="77777777" w:rsidR="00680A6E" w:rsidRDefault="00680A6E">
            <w:pPr>
              <w:pStyle w:val="EmptyCellLayoutStyle"/>
              <w:spacing w:after="0" w:line="240" w:lineRule="auto"/>
            </w:pPr>
          </w:p>
        </w:tc>
        <w:tc>
          <w:tcPr>
            <w:tcW w:w="3" w:type="dxa"/>
            <w:gridSpan w:val="13"/>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519"/>
            </w:tblGrid>
            <w:tr w:rsidR="00680A6E" w14:paraId="47879461" w14:textId="77777777">
              <w:trPr>
                <w:trHeight w:val="555"/>
              </w:trPr>
              <w:tc>
                <w:tcPr>
                  <w:tcW w:w="10519"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8339"/>
                    <w:gridCol w:w="2179"/>
                  </w:tblGrid>
                  <w:tr w:rsidR="00680A6E" w14:paraId="2E74E7FA" w14:textId="77777777">
                    <w:trPr>
                      <w:trHeight w:val="375"/>
                    </w:trPr>
                    <w:tc>
                      <w:tcPr>
                        <w:tcW w:w="8339" w:type="dxa"/>
                      </w:tcPr>
                      <w:tbl>
                        <w:tblPr>
                          <w:tblW w:w="0" w:type="auto"/>
                          <w:tblCellMar>
                            <w:left w:w="0" w:type="dxa"/>
                            <w:right w:w="0" w:type="dxa"/>
                          </w:tblCellMar>
                          <w:tblLook w:val="04A0" w:firstRow="1" w:lastRow="0" w:firstColumn="1" w:lastColumn="0" w:noHBand="0" w:noVBand="1"/>
                        </w:tblPr>
                        <w:tblGrid>
                          <w:gridCol w:w="8339"/>
                        </w:tblGrid>
                        <w:tr w:rsidR="00680A6E" w14:paraId="446178CD" w14:textId="77777777">
                          <w:trPr>
                            <w:trHeight w:val="297"/>
                          </w:trPr>
                          <w:tc>
                            <w:tcPr>
                              <w:tcW w:w="8339" w:type="dxa"/>
                              <w:tcBorders>
                                <w:top w:val="nil"/>
                                <w:left w:val="nil"/>
                                <w:bottom w:val="nil"/>
                                <w:right w:val="nil"/>
                              </w:tcBorders>
                              <w:tcMar>
                                <w:top w:w="39" w:type="dxa"/>
                                <w:left w:w="39" w:type="dxa"/>
                                <w:bottom w:w="39" w:type="dxa"/>
                                <w:right w:w="39" w:type="dxa"/>
                              </w:tcMar>
                            </w:tcPr>
                            <w:p w14:paraId="4870D68B" w14:textId="77777777" w:rsidR="00680A6E" w:rsidRDefault="00000000">
                              <w:pPr>
                                <w:spacing w:after="0" w:line="240" w:lineRule="auto"/>
                              </w:pPr>
                              <w:r>
                                <w:rPr>
                                  <w:rFonts w:ascii="Segoe UI" w:eastAsia="Segoe UI" w:hAnsi="Segoe UI"/>
                                  <w:b/>
                                  <w:color w:val="800080"/>
                                  <w:sz w:val="28"/>
                                </w:rPr>
                                <w:t>Labor Activity Details</w:t>
                              </w:r>
                            </w:p>
                          </w:tc>
                        </w:tr>
                      </w:tbl>
                      <w:p w14:paraId="052A71CC" w14:textId="77777777" w:rsidR="00680A6E" w:rsidRDefault="00680A6E">
                        <w:pPr>
                          <w:spacing w:after="0" w:line="240" w:lineRule="auto"/>
                        </w:pPr>
                      </w:p>
                    </w:tc>
                    <w:tc>
                      <w:tcPr>
                        <w:tcW w:w="2179" w:type="dxa"/>
                      </w:tcPr>
                      <w:p w14:paraId="2DB8D042" w14:textId="77777777" w:rsidR="00680A6E" w:rsidRDefault="00680A6E">
                        <w:pPr>
                          <w:pStyle w:val="EmptyCellLayoutStyle"/>
                          <w:spacing w:after="0" w:line="240" w:lineRule="auto"/>
                        </w:pPr>
                      </w:p>
                    </w:tc>
                  </w:tr>
                  <w:tr w:rsidR="00680A6E" w14:paraId="55A19DF9" w14:textId="77777777">
                    <w:trPr>
                      <w:trHeight w:val="180"/>
                    </w:trPr>
                    <w:tc>
                      <w:tcPr>
                        <w:tcW w:w="8339" w:type="dxa"/>
                      </w:tcPr>
                      <w:p w14:paraId="3E10F9C7" w14:textId="77777777" w:rsidR="00680A6E" w:rsidRDefault="00680A6E">
                        <w:pPr>
                          <w:pStyle w:val="EmptyCellLayoutStyle"/>
                          <w:spacing w:after="0" w:line="240" w:lineRule="auto"/>
                        </w:pPr>
                      </w:p>
                    </w:tc>
                    <w:tc>
                      <w:tcPr>
                        <w:tcW w:w="2179" w:type="dxa"/>
                      </w:tcPr>
                      <w:p w14:paraId="2BE2BC7B" w14:textId="77777777" w:rsidR="00680A6E" w:rsidRDefault="00680A6E">
                        <w:pPr>
                          <w:pStyle w:val="EmptyCellLayoutStyle"/>
                          <w:spacing w:after="0" w:line="240" w:lineRule="auto"/>
                        </w:pPr>
                      </w:p>
                    </w:tc>
                  </w:tr>
                </w:tbl>
                <w:p w14:paraId="02D0C908" w14:textId="77777777" w:rsidR="00680A6E" w:rsidRDefault="00680A6E">
                  <w:pPr>
                    <w:spacing w:after="0" w:line="240" w:lineRule="auto"/>
                  </w:pPr>
                </w:p>
              </w:tc>
            </w:tr>
          </w:tbl>
          <w:p w14:paraId="0AE5A578" w14:textId="77777777" w:rsidR="00680A6E" w:rsidRDefault="00680A6E">
            <w:pPr>
              <w:spacing w:after="0" w:line="240" w:lineRule="auto"/>
            </w:pPr>
          </w:p>
        </w:tc>
        <w:tc>
          <w:tcPr>
            <w:tcW w:w="15" w:type="dxa"/>
          </w:tcPr>
          <w:p w14:paraId="1F083F38" w14:textId="77777777" w:rsidR="00680A6E" w:rsidRDefault="00680A6E">
            <w:pPr>
              <w:pStyle w:val="EmptyCellLayoutStyle"/>
              <w:spacing w:after="0" w:line="240" w:lineRule="auto"/>
            </w:pPr>
          </w:p>
        </w:tc>
        <w:tc>
          <w:tcPr>
            <w:tcW w:w="89" w:type="dxa"/>
          </w:tcPr>
          <w:p w14:paraId="0FABF079" w14:textId="77777777" w:rsidR="00680A6E" w:rsidRDefault="00680A6E">
            <w:pPr>
              <w:pStyle w:val="EmptyCellLayoutStyle"/>
              <w:spacing w:after="0" w:line="240" w:lineRule="auto"/>
            </w:pPr>
          </w:p>
        </w:tc>
      </w:tr>
      <w:tr w:rsidR="00680A6E" w14:paraId="5E82B8CC" w14:textId="77777777" w:rsidTr="35C718D1">
        <w:trPr>
          <w:trHeight w:val="100"/>
        </w:trPr>
        <w:tc>
          <w:tcPr>
            <w:tcW w:w="19" w:type="dxa"/>
          </w:tcPr>
          <w:p w14:paraId="7B6027A7" w14:textId="77777777" w:rsidR="00680A6E" w:rsidRDefault="00680A6E">
            <w:pPr>
              <w:pStyle w:val="EmptyCellLayoutStyle"/>
              <w:spacing w:after="0" w:line="240" w:lineRule="auto"/>
            </w:pPr>
          </w:p>
        </w:tc>
        <w:tc>
          <w:tcPr>
            <w:tcW w:w="5" w:type="dxa"/>
          </w:tcPr>
          <w:p w14:paraId="6FC93B26" w14:textId="77777777" w:rsidR="00680A6E" w:rsidRDefault="00680A6E">
            <w:pPr>
              <w:pStyle w:val="EmptyCellLayoutStyle"/>
              <w:spacing w:after="0" w:line="240" w:lineRule="auto"/>
            </w:pPr>
          </w:p>
        </w:tc>
        <w:tc>
          <w:tcPr>
            <w:tcW w:w="0" w:type="dxa"/>
          </w:tcPr>
          <w:p w14:paraId="6DD1E288" w14:textId="77777777" w:rsidR="00680A6E" w:rsidRDefault="00680A6E">
            <w:pPr>
              <w:pStyle w:val="EmptyCellLayoutStyle"/>
              <w:spacing w:after="0" w:line="240" w:lineRule="auto"/>
            </w:pPr>
          </w:p>
        </w:tc>
        <w:tc>
          <w:tcPr>
            <w:tcW w:w="2" w:type="dxa"/>
          </w:tcPr>
          <w:p w14:paraId="280B62A8" w14:textId="77777777" w:rsidR="00680A6E" w:rsidRDefault="00680A6E">
            <w:pPr>
              <w:pStyle w:val="EmptyCellLayoutStyle"/>
              <w:spacing w:after="0" w:line="240" w:lineRule="auto"/>
            </w:pPr>
          </w:p>
        </w:tc>
        <w:tc>
          <w:tcPr>
            <w:tcW w:w="8" w:type="dxa"/>
          </w:tcPr>
          <w:p w14:paraId="6F6F541C" w14:textId="77777777" w:rsidR="00680A6E" w:rsidRDefault="00680A6E">
            <w:pPr>
              <w:pStyle w:val="EmptyCellLayoutStyle"/>
              <w:spacing w:after="0" w:line="240" w:lineRule="auto"/>
            </w:pPr>
          </w:p>
        </w:tc>
        <w:tc>
          <w:tcPr>
            <w:tcW w:w="3" w:type="dxa"/>
          </w:tcPr>
          <w:p w14:paraId="6B7EA87C" w14:textId="77777777" w:rsidR="00680A6E" w:rsidRDefault="00680A6E">
            <w:pPr>
              <w:pStyle w:val="EmptyCellLayoutStyle"/>
              <w:spacing w:after="0" w:line="240" w:lineRule="auto"/>
            </w:pPr>
          </w:p>
        </w:tc>
        <w:tc>
          <w:tcPr>
            <w:tcW w:w="3" w:type="dxa"/>
          </w:tcPr>
          <w:p w14:paraId="34446958" w14:textId="77777777" w:rsidR="00680A6E" w:rsidRDefault="00680A6E">
            <w:pPr>
              <w:pStyle w:val="EmptyCellLayoutStyle"/>
              <w:spacing w:after="0" w:line="240" w:lineRule="auto"/>
            </w:pPr>
          </w:p>
        </w:tc>
        <w:tc>
          <w:tcPr>
            <w:tcW w:w="1" w:type="dxa"/>
          </w:tcPr>
          <w:p w14:paraId="6F4D8BCF" w14:textId="77777777" w:rsidR="00680A6E" w:rsidRDefault="00680A6E">
            <w:pPr>
              <w:pStyle w:val="EmptyCellLayoutStyle"/>
              <w:spacing w:after="0" w:line="240" w:lineRule="auto"/>
            </w:pPr>
          </w:p>
        </w:tc>
        <w:tc>
          <w:tcPr>
            <w:tcW w:w="3" w:type="dxa"/>
          </w:tcPr>
          <w:p w14:paraId="24181CD0" w14:textId="77777777" w:rsidR="00680A6E" w:rsidRDefault="00680A6E">
            <w:pPr>
              <w:pStyle w:val="EmptyCellLayoutStyle"/>
              <w:spacing w:after="0" w:line="240" w:lineRule="auto"/>
            </w:pPr>
          </w:p>
        </w:tc>
        <w:tc>
          <w:tcPr>
            <w:tcW w:w="9" w:type="dxa"/>
          </w:tcPr>
          <w:p w14:paraId="1A561463" w14:textId="77777777" w:rsidR="00680A6E" w:rsidRDefault="00680A6E">
            <w:pPr>
              <w:pStyle w:val="EmptyCellLayoutStyle"/>
              <w:spacing w:after="0" w:line="240" w:lineRule="auto"/>
            </w:pPr>
          </w:p>
        </w:tc>
        <w:tc>
          <w:tcPr>
            <w:tcW w:w="4" w:type="dxa"/>
          </w:tcPr>
          <w:p w14:paraId="1E118D36" w14:textId="77777777" w:rsidR="00680A6E" w:rsidRDefault="00680A6E">
            <w:pPr>
              <w:pStyle w:val="EmptyCellLayoutStyle"/>
              <w:spacing w:after="0" w:line="240" w:lineRule="auto"/>
            </w:pPr>
          </w:p>
        </w:tc>
        <w:tc>
          <w:tcPr>
            <w:tcW w:w="10" w:type="dxa"/>
          </w:tcPr>
          <w:p w14:paraId="5B2EE41A" w14:textId="77777777" w:rsidR="00680A6E" w:rsidRDefault="00680A6E">
            <w:pPr>
              <w:pStyle w:val="EmptyCellLayoutStyle"/>
              <w:spacing w:after="0" w:line="240" w:lineRule="auto"/>
            </w:pPr>
          </w:p>
        </w:tc>
        <w:tc>
          <w:tcPr>
            <w:tcW w:w="2" w:type="dxa"/>
          </w:tcPr>
          <w:p w14:paraId="11D67DE8" w14:textId="77777777" w:rsidR="00680A6E" w:rsidRDefault="00680A6E">
            <w:pPr>
              <w:pStyle w:val="EmptyCellLayoutStyle"/>
              <w:spacing w:after="0" w:line="240" w:lineRule="auto"/>
            </w:pPr>
          </w:p>
        </w:tc>
        <w:tc>
          <w:tcPr>
            <w:tcW w:w="12" w:type="dxa"/>
          </w:tcPr>
          <w:p w14:paraId="7DBC611B" w14:textId="77777777" w:rsidR="00680A6E" w:rsidRDefault="00680A6E">
            <w:pPr>
              <w:pStyle w:val="EmptyCellLayoutStyle"/>
              <w:spacing w:after="0" w:line="240" w:lineRule="auto"/>
            </w:pPr>
          </w:p>
        </w:tc>
        <w:tc>
          <w:tcPr>
            <w:tcW w:w="3576" w:type="dxa"/>
          </w:tcPr>
          <w:p w14:paraId="0F8C04EB" w14:textId="77777777" w:rsidR="00680A6E" w:rsidRDefault="00680A6E">
            <w:pPr>
              <w:pStyle w:val="EmptyCellLayoutStyle"/>
              <w:spacing w:after="0" w:line="240" w:lineRule="auto"/>
            </w:pPr>
          </w:p>
        </w:tc>
        <w:tc>
          <w:tcPr>
            <w:tcW w:w="82" w:type="dxa"/>
          </w:tcPr>
          <w:p w14:paraId="4FB5DF5E" w14:textId="77777777" w:rsidR="00680A6E" w:rsidRDefault="00680A6E">
            <w:pPr>
              <w:pStyle w:val="EmptyCellLayoutStyle"/>
              <w:spacing w:after="0" w:line="240" w:lineRule="auto"/>
            </w:pPr>
          </w:p>
        </w:tc>
        <w:tc>
          <w:tcPr>
            <w:tcW w:w="1329" w:type="dxa"/>
          </w:tcPr>
          <w:p w14:paraId="78C2CD74" w14:textId="77777777" w:rsidR="00680A6E" w:rsidRDefault="00680A6E">
            <w:pPr>
              <w:pStyle w:val="EmptyCellLayoutStyle"/>
              <w:spacing w:after="0" w:line="240" w:lineRule="auto"/>
            </w:pPr>
          </w:p>
        </w:tc>
        <w:tc>
          <w:tcPr>
            <w:tcW w:w="3904" w:type="dxa"/>
          </w:tcPr>
          <w:p w14:paraId="71822D05" w14:textId="77777777" w:rsidR="00680A6E" w:rsidRDefault="00680A6E">
            <w:pPr>
              <w:pStyle w:val="EmptyCellLayoutStyle"/>
              <w:spacing w:after="0" w:line="240" w:lineRule="auto"/>
            </w:pPr>
          </w:p>
        </w:tc>
        <w:tc>
          <w:tcPr>
            <w:tcW w:w="1537" w:type="dxa"/>
          </w:tcPr>
          <w:p w14:paraId="38308ECD" w14:textId="77777777" w:rsidR="00680A6E" w:rsidRDefault="00680A6E">
            <w:pPr>
              <w:pStyle w:val="EmptyCellLayoutStyle"/>
              <w:spacing w:after="0" w:line="240" w:lineRule="auto"/>
            </w:pPr>
          </w:p>
        </w:tc>
        <w:tc>
          <w:tcPr>
            <w:tcW w:w="14" w:type="dxa"/>
          </w:tcPr>
          <w:p w14:paraId="42FA1099" w14:textId="77777777" w:rsidR="00680A6E" w:rsidRDefault="00680A6E">
            <w:pPr>
              <w:pStyle w:val="EmptyCellLayoutStyle"/>
              <w:spacing w:after="0" w:line="240" w:lineRule="auto"/>
            </w:pPr>
          </w:p>
        </w:tc>
        <w:tc>
          <w:tcPr>
            <w:tcW w:w="24" w:type="dxa"/>
          </w:tcPr>
          <w:p w14:paraId="00520416" w14:textId="77777777" w:rsidR="00680A6E" w:rsidRDefault="00680A6E">
            <w:pPr>
              <w:pStyle w:val="EmptyCellLayoutStyle"/>
              <w:spacing w:after="0" w:line="240" w:lineRule="auto"/>
            </w:pPr>
          </w:p>
        </w:tc>
        <w:tc>
          <w:tcPr>
            <w:tcW w:w="15" w:type="dxa"/>
          </w:tcPr>
          <w:p w14:paraId="0F5D635E" w14:textId="77777777" w:rsidR="00680A6E" w:rsidRDefault="00680A6E">
            <w:pPr>
              <w:pStyle w:val="EmptyCellLayoutStyle"/>
              <w:spacing w:after="0" w:line="240" w:lineRule="auto"/>
            </w:pPr>
          </w:p>
        </w:tc>
        <w:tc>
          <w:tcPr>
            <w:tcW w:w="89" w:type="dxa"/>
          </w:tcPr>
          <w:p w14:paraId="65A4202B" w14:textId="77777777" w:rsidR="00680A6E" w:rsidRDefault="00680A6E">
            <w:pPr>
              <w:pStyle w:val="EmptyCellLayoutStyle"/>
              <w:spacing w:after="0" w:line="240" w:lineRule="auto"/>
            </w:pPr>
          </w:p>
        </w:tc>
      </w:tr>
      <w:tr w:rsidR="0065162A" w14:paraId="6CD09F5C" w14:textId="77777777" w:rsidTr="0065162A">
        <w:tc>
          <w:tcPr>
            <w:tcW w:w="19" w:type="dxa"/>
          </w:tcPr>
          <w:p w14:paraId="627B49E7" w14:textId="77777777" w:rsidR="00680A6E" w:rsidRDefault="00680A6E">
            <w:pPr>
              <w:pStyle w:val="EmptyCellLayoutStyle"/>
              <w:spacing w:after="0" w:line="240" w:lineRule="auto"/>
            </w:pPr>
          </w:p>
        </w:tc>
        <w:tc>
          <w:tcPr>
            <w:tcW w:w="5" w:type="dxa"/>
          </w:tcPr>
          <w:p w14:paraId="74FA2FE8" w14:textId="77777777" w:rsidR="00680A6E" w:rsidRDefault="00680A6E">
            <w:pPr>
              <w:pStyle w:val="EmptyCellLayoutStyle"/>
              <w:spacing w:after="0" w:line="240" w:lineRule="auto"/>
            </w:pPr>
          </w:p>
        </w:tc>
        <w:tc>
          <w:tcPr>
            <w:tcW w:w="0" w:type="dxa"/>
          </w:tcPr>
          <w:p w14:paraId="269D6E3D" w14:textId="77777777" w:rsidR="00680A6E" w:rsidRDefault="00680A6E">
            <w:pPr>
              <w:pStyle w:val="EmptyCellLayoutStyle"/>
              <w:spacing w:after="0" w:line="240" w:lineRule="auto"/>
            </w:pPr>
          </w:p>
        </w:tc>
        <w:tc>
          <w:tcPr>
            <w:tcW w:w="2" w:type="dxa"/>
          </w:tcPr>
          <w:p w14:paraId="64F0A4D2" w14:textId="77777777" w:rsidR="00680A6E" w:rsidRDefault="00680A6E">
            <w:pPr>
              <w:pStyle w:val="EmptyCellLayoutStyle"/>
              <w:spacing w:after="0" w:line="240" w:lineRule="auto"/>
            </w:pPr>
          </w:p>
        </w:tc>
        <w:tc>
          <w:tcPr>
            <w:tcW w:w="8" w:type="dxa"/>
            <w:gridSpan w:val="15"/>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359"/>
              <w:gridCol w:w="2015"/>
              <w:gridCol w:w="3079"/>
              <w:gridCol w:w="2277"/>
              <w:gridCol w:w="669"/>
              <w:gridCol w:w="1089"/>
            </w:tblGrid>
            <w:tr w:rsidR="00680A6E" w14:paraId="1ED322F5" w14:textId="77777777" w:rsidTr="35C718D1">
              <w:trPr>
                <w:trHeight w:val="246"/>
              </w:trPr>
              <w:tc>
                <w:tcPr>
                  <w:tcW w:w="1359" w:type="dxa"/>
                  <w:tcBorders>
                    <w:top w:val="nil"/>
                    <w:left w:val="nil"/>
                    <w:bottom w:val="nil"/>
                    <w:right w:val="nil"/>
                  </w:tcBorders>
                  <w:shd w:val="clear" w:color="auto" w:fill="5C1B86"/>
                  <w:tcMar>
                    <w:top w:w="39" w:type="dxa"/>
                    <w:left w:w="39" w:type="dxa"/>
                    <w:bottom w:w="39" w:type="dxa"/>
                    <w:right w:w="39" w:type="dxa"/>
                  </w:tcMar>
                  <w:vAlign w:val="center"/>
                </w:tcPr>
                <w:p w14:paraId="30F5E51B" w14:textId="77777777" w:rsidR="00680A6E" w:rsidRDefault="00000000">
                  <w:pPr>
                    <w:spacing w:after="0" w:line="240" w:lineRule="auto"/>
                  </w:pPr>
                  <w:r>
                    <w:rPr>
                      <w:rFonts w:ascii="Segoe UI" w:eastAsia="Segoe UI" w:hAnsi="Segoe UI"/>
                      <w:b/>
                      <w:color w:val="FFFFFF"/>
                      <w:sz w:val="16"/>
                    </w:rPr>
                    <w:t>Labor Date</w:t>
                  </w:r>
                </w:p>
              </w:tc>
              <w:tc>
                <w:tcPr>
                  <w:tcW w:w="2015" w:type="dxa"/>
                  <w:tcBorders>
                    <w:top w:val="nil"/>
                    <w:left w:val="nil"/>
                    <w:bottom w:val="nil"/>
                    <w:right w:val="nil"/>
                  </w:tcBorders>
                  <w:shd w:val="clear" w:color="auto" w:fill="5C1B86"/>
                  <w:tcMar>
                    <w:top w:w="39" w:type="dxa"/>
                    <w:left w:w="39" w:type="dxa"/>
                    <w:bottom w:w="39" w:type="dxa"/>
                    <w:right w:w="39" w:type="dxa"/>
                  </w:tcMar>
                  <w:vAlign w:val="center"/>
                </w:tcPr>
                <w:p w14:paraId="07C73ECA" w14:textId="77777777" w:rsidR="00680A6E" w:rsidRDefault="00000000">
                  <w:pPr>
                    <w:spacing w:after="0" w:line="240" w:lineRule="auto"/>
                  </w:pPr>
                  <w:r>
                    <w:rPr>
                      <w:rFonts w:ascii="Segoe UI" w:eastAsia="Segoe UI" w:hAnsi="Segoe UI"/>
                      <w:b/>
                      <w:color w:val="FFFFFF"/>
                      <w:sz w:val="16"/>
                    </w:rPr>
                    <w:t>Labor Category</w:t>
                  </w:r>
                </w:p>
              </w:tc>
              <w:tc>
                <w:tcPr>
                  <w:tcW w:w="3079" w:type="dxa"/>
                  <w:tcBorders>
                    <w:top w:val="nil"/>
                    <w:left w:val="nil"/>
                    <w:bottom w:val="nil"/>
                    <w:right w:val="nil"/>
                  </w:tcBorders>
                  <w:shd w:val="clear" w:color="auto" w:fill="5C1B86"/>
                  <w:tcMar>
                    <w:top w:w="39" w:type="dxa"/>
                    <w:left w:w="39" w:type="dxa"/>
                    <w:bottom w:w="39" w:type="dxa"/>
                    <w:right w:w="39" w:type="dxa"/>
                  </w:tcMar>
                  <w:vAlign w:val="center"/>
                </w:tcPr>
                <w:p w14:paraId="46330A79" w14:textId="77777777" w:rsidR="00680A6E" w:rsidRDefault="00000000">
                  <w:pPr>
                    <w:spacing w:after="0" w:line="240" w:lineRule="auto"/>
                  </w:pPr>
                  <w:r>
                    <w:rPr>
                      <w:rFonts w:ascii="Segoe UI" w:eastAsia="Segoe UI" w:hAnsi="Segoe UI"/>
                      <w:b/>
                      <w:color w:val="FFFFFF"/>
                      <w:sz w:val="16"/>
                    </w:rPr>
                    <w:t>Labor Description</w:t>
                  </w:r>
                </w:p>
              </w:tc>
              <w:tc>
                <w:tcPr>
                  <w:tcW w:w="2277" w:type="dxa"/>
                  <w:tcBorders>
                    <w:top w:val="nil"/>
                    <w:left w:val="nil"/>
                    <w:bottom w:val="nil"/>
                    <w:right w:val="nil"/>
                  </w:tcBorders>
                  <w:shd w:val="clear" w:color="auto" w:fill="5C1B86"/>
                  <w:tcMar>
                    <w:top w:w="39" w:type="dxa"/>
                    <w:left w:w="39" w:type="dxa"/>
                    <w:bottom w:w="39" w:type="dxa"/>
                    <w:right w:w="39" w:type="dxa"/>
                  </w:tcMar>
                  <w:vAlign w:val="center"/>
                </w:tcPr>
                <w:p w14:paraId="27D7134E" w14:textId="77777777" w:rsidR="00680A6E" w:rsidRDefault="00000000">
                  <w:pPr>
                    <w:spacing w:after="0" w:line="240" w:lineRule="auto"/>
                  </w:pPr>
                  <w:r>
                    <w:rPr>
                      <w:rFonts w:ascii="Segoe UI" w:eastAsia="Segoe UI" w:hAnsi="Segoe UI"/>
                      <w:b/>
                      <w:color w:val="FFFFFF"/>
                      <w:sz w:val="16"/>
                    </w:rPr>
                    <w:t>Service</w:t>
                  </w:r>
                </w:p>
              </w:tc>
              <w:tc>
                <w:tcPr>
                  <w:tcW w:w="669" w:type="dxa"/>
                  <w:tcBorders>
                    <w:top w:val="nil"/>
                    <w:left w:val="nil"/>
                    <w:bottom w:val="nil"/>
                    <w:right w:val="nil"/>
                  </w:tcBorders>
                  <w:shd w:val="clear" w:color="auto" w:fill="5C1B86"/>
                  <w:tcMar>
                    <w:top w:w="39" w:type="dxa"/>
                    <w:left w:w="39" w:type="dxa"/>
                    <w:bottom w:w="39" w:type="dxa"/>
                    <w:right w:w="39" w:type="dxa"/>
                  </w:tcMar>
                  <w:vAlign w:val="center"/>
                </w:tcPr>
                <w:p w14:paraId="4021286E" w14:textId="77777777" w:rsidR="00680A6E" w:rsidRDefault="00000000">
                  <w:pPr>
                    <w:spacing w:after="0" w:line="240" w:lineRule="auto"/>
                  </w:pPr>
                  <w:r>
                    <w:rPr>
                      <w:rFonts w:ascii="Segoe UI" w:eastAsia="Segoe UI" w:hAnsi="Segoe UI"/>
                      <w:b/>
                      <w:color w:val="FFFFFF"/>
                      <w:sz w:val="16"/>
                    </w:rPr>
                    <w:t>Type</w:t>
                  </w:r>
                </w:p>
              </w:tc>
              <w:tc>
                <w:tcPr>
                  <w:tcW w:w="1089" w:type="dxa"/>
                  <w:tcBorders>
                    <w:top w:val="nil"/>
                    <w:left w:val="nil"/>
                    <w:bottom w:val="nil"/>
                    <w:right w:val="nil"/>
                  </w:tcBorders>
                  <w:shd w:val="clear" w:color="auto" w:fill="5C1B86"/>
                  <w:tcMar>
                    <w:top w:w="39" w:type="dxa"/>
                    <w:left w:w="39" w:type="dxa"/>
                    <w:bottom w:w="39" w:type="dxa"/>
                    <w:right w:w="39" w:type="dxa"/>
                  </w:tcMar>
                  <w:vAlign w:val="center"/>
                </w:tcPr>
                <w:p w14:paraId="05039C7C" w14:textId="77777777" w:rsidR="00680A6E" w:rsidRDefault="00000000">
                  <w:pPr>
                    <w:spacing w:after="0" w:line="240" w:lineRule="auto"/>
                    <w:jc w:val="right"/>
                  </w:pPr>
                  <w:r>
                    <w:rPr>
                      <w:rFonts w:ascii="Segoe UI" w:eastAsia="Segoe UI" w:hAnsi="Segoe UI"/>
                      <w:b/>
                      <w:color w:val="FFFFFF"/>
                      <w:sz w:val="16"/>
                    </w:rPr>
                    <w:t>Charged</w:t>
                  </w:r>
                </w:p>
              </w:tc>
            </w:tr>
            <w:tr w:rsidR="00680A6E" w14:paraId="3B15829B"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30BF0C1" w14:textId="77777777" w:rsidR="00680A6E" w:rsidRDefault="00000000">
                  <w:pPr>
                    <w:spacing w:after="0" w:line="240" w:lineRule="auto"/>
                  </w:pPr>
                  <w:r>
                    <w:rPr>
                      <w:rFonts w:ascii="Segoe UI" w:eastAsia="Segoe UI" w:hAnsi="Segoe UI"/>
                      <w:color w:val="000000"/>
                      <w:sz w:val="16"/>
                    </w:rPr>
                    <w:t>10/09/2024</w:t>
                  </w:r>
                </w:p>
              </w:tc>
              <w:tc>
                <w:tcPr>
                  <w:tcW w:w="2015" w:type="dxa"/>
                  <w:tcBorders>
                    <w:top w:val="nil"/>
                    <w:left w:val="nil"/>
                    <w:bottom w:val="nil"/>
                    <w:right w:val="nil"/>
                  </w:tcBorders>
                  <w:tcMar>
                    <w:top w:w="39" w:type="dxa"/>
                    <w:left w:w="39" w:type="dxa"/>
                    <w:bottom w:w="39" w:type="dxa"/>
                    <w:right w:w="39" w:type="dxa"/>
                  </w:tcMar>
                </w:tcPr>
                <w:p w14:paraId="49FC7878"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30D3A171" w14:textId="77777777" w:rsidR="00680A6E" w:rsidRDefault="00000000">
                  <w:pPr>
                    <w:spacing w:after="0" w:line="240" w:lineRule="auto"/>
                  </w:pPr>
                  <w:r>
                    <w:rPr>
                      <w:rFonts w:ascii="Segoe UI" w:eastAsia="Segoe UI" w:hAnsi="Segoe UI"/>
                      <w:color w:val="000000"/>
                      <w:sz w:val="16"/>
                    </w:rPr>
                    <w:t>COA question</w:t>
                  </w:r>
                </w:p>
              </w:tc>
              <w:tc>
                <w:tcPr>
                  <w:tcW w:w="2277" w:type="dxa"/>
                  <w:tcBorders>
                    <w:top w:val="nil"/>
                    <w:left w:val="nil"/>
                    <w:bottom w:val="nil"/>
                    <w:right w:val="nil"/>
                  </w:tcBorders>
                  <w:tcMar>
                    <w:top w:w="39" w:type="dxa"/>
                    <w:left w:w="39" w:type="dxa"/>
                    <w:bottom w:w="39" w:type="dxa"/>
                    <w:right w:w="39" w:type="dxa"/>
                  </w:tcMar>
                </w:tcPr>
                <w:p w14:paraId="30D66EF5"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309A7AA2"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24757F42" w14:textId="77777777" w:rsidR="00680A6E" w:rsidRDefault="00000000">
                  <w:pPr>
                    <w:spacing w:after="0" w:line="240" w:lineRule="auto"/>
                    <w:jc w:val="right"/>
                  </w:pPr>
                  <w:r>
                    <w:rPr>
                      <w:rFonts w:ascii="Segoe UI" w:eastAsia="Segoe UI" w:hAnsi="Segoe UI"/>
                      <w:color w:val="000000"/>
                      <w:sz w:val="16"/>
                    </w:rPr>
                    <w:t>1:00</w:t>
                  </w:r>
                </w:p>
              </w:tc>
            </w:tr>
            <w:tr w:rsidR="00680A6E" w14:paraId="2F80D0D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0B3DEA2" w14:textId="77777777" w:rsidR="00680A6E" w:rsidRDefault="00000000">
                  <w:pPr>
                    <w:spacing w:after="0" w:line="240" w:lineRule="auto"/>
                  </w:pPr>
                  <w:r>
                    <w:rPr>
                      <w:rFonts w:ascii="Segoe UI" w:eastAsia="Segoe UI" w:hAnsi="Segoe UI"/>
                      <w:color w:val="000000"/>
                      <w:sz w:val="16"/>
                    </w:rPr>
                    <w:t>10/10/2024</w:t>
                  </w:r>
                </w:p>
              </w:tc>
              <w:tc>
                <w:tcPr>
                  <w:tcW w:w="2015" w:type="dxa"/>
                  <w:tcBorders>
                    <w:top w:val="nil"/>
                    <w:left w:val="nil"/>
                    <w:bottom w:val="nil"/>
                    <w:right w:val="nil"/>
                  </w:tcBorders>
                  <w:tcMar>
                    <w:top w:w="39" w:type="dxa"/>
                    <w:left w:w="39" w:type="dxa"/>
                    <w:bottom w:w="39" w:type="dxa"/>
                    <w:right w:w="39" w:type="dxa"/>
                  </w:tcMar>
                </w:tcPr>
                <w:p w14:paraId="0427B25F"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14FFC7F8" w14:textId="77777777" w:rsidR="00680A6E" w:rsidRDefault="00000000">
                  <w:pPr>
                    <w:spacing w:after="0" w:line="240" w:lineRule="auto"/>
                  </w:pPr>
                  <w:r>
                    <w:rPr>
                      <w:rFonts w:ascii="Segoe UI" w:eastAsia="Segoe UI" w:hAnsi="Segoe UI"/>
                      <w:color w:val="000000"/>
                      <w:sz w:val="16"/>
                    </w:rPr>
                    <w:t>EPSO Contract: Shared the invoice number with Tim and their billing team.</w:t>
                  </w:r>
                </w:p>
              </w:tc>
              <w:tc>
                <w:tcPr>
                  <w:tcW w:w="2277" w:type="dxa"/>
                  <w:tcBorders>
                    <w:top w:val="nil"/>
                    <w:left w:val="nil"/>
                    <w:bottom w:val="nil"/>
                    <w:right w:val="nil"/>
                  </w:tcBorders>
                  <w:tcMar>
                    <w:top w:w="39" w:type="dxa"/>
                    <w:left w:w="39" w:type="dxa"/>
                    <w:bottom w:w="39" w:type="dxa"/>
                    <w:right w:w="39" w:type="dxa"/>
                  </w:tcMar>
                </w:tcPr>
                <w:p w14:paraId="52D6CFCE"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4D7094FC"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CB93E80" w14:textId="77777777" w:rsidR="00680A6E" w:rsidRDefault="00000000">
                  <w:pPr>
                    <w:spacing w:after="0" w:line="240" w:lineRule="auto"/>
                    <w:jc w:val="right"/>
                  </w:pPr>
                  <w:r>
                    <w:rPr>
                      <w:rFonts w:ascii="Segoe UI" w:eastAsia="Segoe UI" w:hAnsi="Segoe UI"/>
                      <w:color w:val="000000"/>
                      <w:sz w:val="16"/>
                    </w:rPr>
                    <w:t>0:15</w:t>
                  </w:r>
                </w:p>
              </w:tc>
            </w:tr>
            <w:tr w:rsidR="00680A6E" w14:paraId="2884CA48"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39563DF4" w14:textId="77777777" w:rsidR="00680A6E" w:rsidRDefault="00000000">
                  <w:pPr>
                    <w:spacing w:after="0" w:line="240" w:lineRule="auto"/>
                  </w:pPr>
                  <w:r>
                    <w:rPr>
                      <w:rFonts w:ascii="Segoe UI" w:eastAsia="Segoe UI" w:hAnsi="Segoe UI"/>
                      <w:color w:val="000000"/>
                      <w:sz w:val="16"/>
                    </w:rPr>
                    <w:t>11/06/2024</w:t>
                  </w:r>
                </w:p>
              </w:tc>
              <w:tc>
                <w:tcPr>
                  <w:tcW w:w="2015" w:type="dxa"/>
                  <w:tcBorders>
                    <w:top w:val="nil"/>
                    <w:left w:val="nil"/>
                    <w:bottom w:val="nil"/>
                    <w:right w:val="nil"/>
                  </w:tcBorders>
                  <w:tcMar>
                    <w:top w:w="39" w:type="dxa"/>
                    <w:left w:w="39" w:type="dxa"/>
                    <w:bottom w:w="39" w:type="dxa"/>
                    <w:right w:w="39" w:type="dxa"/>
                  </w:tcMar>
                </w:tcPr>
                <w:p w14:paraId="0C011B21"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3BB6C923" w14:textId="77777777" w:rsidR="00680A6E" w:rsidRDefault="35C718D1">
                  <w:pPr>
                    <w:spacing w:after="0" w:line="240" w:lineRule="auto"/>
                  </w:pPr>
                  <w:r w:rsidRPr="35C718D1">
                    <w:rPr>
                      <w:rFonts w:ascii="Segoe UI" w:eastAsia="Segoe UI" w:hAnsi="Segoe UI"/>
                      <w:color w:val="4EA72E" w:themeColor="accent6"/>
                      <w:sz w:val="16"/>
                      <w:szCs w:val="16"/>
                    </w:rPr>
                    <w:t xml:space="preserve">New SR 2411060040012328 created and followed up, </w:t>
                  </w:r>
                  <w:r>
                    <w:br/>
                  </w:r>
                  <w:r w:rsidRPr="35C718D1">
                    <w:rPr>
                      <w:rFonts w:ascii="Segoe UI" w:eastAsia="Segoe UI" w:hAnsi="Segoe UI"/>
                      <w:color w:val="4EA72E" w:themeColor="accent6"/>
                      <w:sz w:val="16"/>
                      <w:szCs w:val="16"/>
                    </w:rPr>
                    <w:t>OEM: Abbott: Win 10 Microsoft Defender Antivirus has encountered an error</w:t>
                  </w:r>
                </w:p>
              </w:tc>
              <w:tc>
                <w:tcPr>
                  <w:tcW w:w="2277" w:type="dxa"/>
                  <w:tcBorders>
                    <w:top w:val="nil"/>
                    <w:left w:val="nil"/>
                    <w:bottom w:val="nil"/>
                    <w:right w:val="nil"/>
                  </w:tcBorders>
                  <w:tcMar>
                    <w:top w:w="39" w:type="dxa"/>
                    <w:left w:w="39" w:type="dxa"/>
                    <w:bottom w:w="39" w:type="dxa"/>
                    <w:right w:w="39" w:type="dxa"/>
                  </w:tcMar>
                </w:tcPr>
                <w:p w14:paraId="312EB729"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66178B28"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53A5A40" w14:textId="77777777" w:rsidR="00680A6E" w:rsidRDefault="00000000">
                  <w:pPr>
                    <w:spacing w:after="0" w:line="240" w:lineRule="auto"/>
                    <w:jc w:val="right"/>
                  </w:pPr>
                  <w:r>
                    <w:rPr>
                      <w:rFonts w:ascii="Segoe UI" w:eastAsia="Segoe UI" w:hAnsi="Segoe UI"/>
                      <w:color w:val="000000"/>
                      <w:sz w:val="16"/>
                    </w:rPr>
                    <w:t>0:45</w:t>
                  </w:r>
                </w:p>
              </w:tc>
            </w:tr>
            <w:tr w:rsidR="00680A6E" w14:paraId="7E8D8C04"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A65C4AD" w14:textId="77777777" w:rsidR="00680A6E" w:rsidRDefault="00000000">
                  <w:pPr>
                    <w:spacing w:after="0" w:line="240" w:lineRule="auto"/>
                  </w:pPr>
                  <w:r>
                    <w:rPr>
                      <w:rFonts w:ascii="Segoe UI" w:eastAsia="Segoe UI" w:hAnsi="Segoe UI"/>
                      <w:color w:val="000000"/>
                      <w:sz w:val="16"/>
                    </w:rPr>
                    <w:t>11/12/2024</w:t>
                  </w:r>
                </w:p>
              </w:tc>
              <w:tc>
                <w:tcPr>
                  <w:tcW w:w="2015" w:type="dxa"/>
                  <w:tcBorders>
                    <w:top w:val="nil"/>
                    <w:left w:val="nil"/>
                    <w:bottom w:val="nil"/>
                    <w:right w:val="nil"/>
                  </w:tcBorders>
                  <w:tcMar>
                    <w:top w:w="39" w:type="dxa"/>
                    <w:left w:w="39" w:type="dxa"/>
                    <w:bottom w:w="39" w:type="dxa"/>
                    <w:right w:w="39" w:type="dxa"/>
                  </w:tcMar>
                </w:tcPr>
                <w:p w14:paraId="0EF90FF3"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B5A32BF" w14:textId="77777777" w:rsidR="00680A6E" w:rsidRDefault="00000000">
                  <w:pPr>
                    <w:spacing w:after="0" w:line="240" w:lineRule="auto"/>
                  </w:pPr>
                  <w:r>
                    <w:rPr>
                      <w:rFonts w:ascii="Segoe UI" w:eastAsia="Segoe UI" w:hAnsi="Segoe UI"/>
                      <w:color w:val="000000"/>
                      <w:sz w:val="16"/>
                    </w:rPr>
                    <w:t>Weekly report-Reviewed and followed up on Active cases in Abbott</w:t>
                  </w:r>
                </w:p>
              </w:tc>
              <w:tc>
                <w:tcPr>
                  <w:tcW w:w="2277" w:type="dxa"/>
                  <w:tcBorders>
                    <w:top w:val="nil"/>
                    <w:left w:val="nil"/>
                    <w:bottom w:val="nil"/>
                    <w:right w:val="nil"/>
                  </w:tcBorders>
                  <w:tcMar>
                    <w:top w:w="39" w:type="dxa"/>
                    <w:left w:w="39" w:type="dxa"/>
                    <w:bottom w:w="39" w:type="dxa"/>
                    <w:right w:w="39" w:type="dxa"/>
                  </w:tcMar>
                </w:tcPr>
                <w:p w14:paraId="575EA48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5531483E"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D4D14B3" w14:textId="77777777" w:rsidR="00680A6E" w:rsidRDefault="00000000">
                  <w:pPr>
                    <w:spacing w:after="0" w:line="240" w:lineRule="auto"/>
                    <w:jc w:val="right"/>
                  </w:pPr>
                  <w:r>
                    <w:rPr>
                      <w:rFonts w:ascii="Segoe UI" w:eastAsia="Segoe UI" w:hAnsi="Segoe UI"/>
                      <w:color w:val="000000"/>
                      <w:sz w:val="16"/>
                    </w:rPr>
                    <w:t>0:20</w:t>
                  </w:r>
                </w:p>
              </w:tc>
            </w:tr>
            <w:tr w:rsidR="00680A6E" w14:paraId="2DBD256C"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2671F46" w14:textId="77777777" w:rsidR="00680A6E" w:rsidRDefault="00000000">
                  <w:pPr>
                    <w:spacing w:after="0" w:line="240" w:lineRule="auto"/>
                  </w:pPr>
                  <w:r>
                    <w:rPr>
                      <w:rFonts w:ascii="Segoe UI" w:eastAsia="Segoe UI" w:hAnsi="Segoe UI"/>
                      <w:color w:val="000000"/>
                      <w:sz w:val="16"/>
                    </w:rPr>
                    <w:t>12/06/2024</w:t>
                  </w:r>
                </w:p>
              </w:tc>
              <w:tc>
                <w:tcPr>
                  <w:tcW w:w="2015" w:type="dxa"/>
                  <w:tcBorders>
                    <w:top w:val="nil"/>
                    <w:left w:val="nil"/>
                    <w:bottom w:val="nil"/>
                    <w:right w:val="nil"/>
                  </w:tcBorders>
                  <w:tcMar>
                    <w:top w:w="39" w:type="dxa"/>
                    <w:left w:w="39" w:type="dxa"/>
                    <w:bottom w:w="39" w:type="dxa"/>
                    <w:right w:w="39" w:type="dxa"/>
                  </w:tcMar>
                </w:tcPr>
                <w:p w14:paraId="3A4D7702"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34A8D6D6" w14:textId="77777777" w:rsidR="00680A6E" w:rsidRDefault="00000000">
                  <w:pPr>
                    <w:spacing w:after="0" w:line="240" w:lineRule="auto"/>
                  </w:pPr>
                  <w:r>
                    <w:rPr>
                      <w:rFonts w:ascii="Segoe UI" w:eastAsia="Segoe UI" w:hAnsi="Segoe UI"/>
                      <w:color w:val="000000"/>
                      <w:sz w:val="16"/>
                    </w:rPr>
                    <w:t>EPSO Contract: Monthly consumption report - Nov 24</w:t>
                  </w:r>
                </w:p>
              </w:tc>
              <w:tc>
                <w:tcPr>
                  <w:tcW w:w="2277" w:type="dxa"/>
                  <w:tcBorders>
                    <w:top w:val="nil"/>
                    <w:left w:val="nil"/>
                    <w:bottom w:val="nil"/>
                    <w:right w:val="nil"/>
                  </w:tcBorders>
                  <w:tcMar>
                    <w:top w:w="39" w:type="dxa"/>
                    <w:left w:w="39" w:type="dxa"/>
                    <w:bottom w:w="39" w:type="dxa"/>
                    <w:right w:w="39" w:type="dxa"/>
                  </w:tcMar>
                </w:tcPr>
                <w:p w14:paraId="06A3A9DA"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1214A81C"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1B455510" w14:textId="77777777" w:rsidR="00680A6E" w:rsidRDefault="00000000">
                  <w:pPr>
                    <w:spacing w:after="0" w:line="240" w:lineRule="auto"/>
                    <w:jc w:val="right"/>
                  </w:pPr>
                  <w:r>
                    <w:rPr>
                      <w:rFonts w:ascii="Segoe UI" w:eastAsia="Segoe UI" w:hAnsi="Segoe UI"/>
                      <w:color w:val="000000"/>
                      <w:sz w:val="16"/>
                    </w:rPr>
                    <w:t>0:45</w:t>
                  </w:r>
                </w:p>
              </w:tc>
            </w:tr>
            <w:tr w:rsidR="00680A6E" w14:paraId="6C5E7474"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EA71923" w14:textId="77777777" w:rsidR="00680A6E" w:rsidRDefault="00000000">
                  <w:pPr>
                    <w:spacing w:after="0" w:line="240" w:lineRule="auto"/>
                  </w:pPr>
                  <w:r>
                    <w:rPr>
                      <w:rFonts w:ascii="Segoe UI" w:eastAsia="Segoe UI" w:hAnsi="Segoe UI"/>
                      <w:color w:val="000000"/>
                      <w:sz w:val="16"/>
                    </w:rPr>
                    <w:t>12/17/2024</w:t>
                  </w:r>
                </w:p>
              </w:tc>
              <w:tc>
                <w:tcPr>
                  <w:tcW w:w="2015" w:type="dxa"/>
                  <w:tcBorders>
                    <w:top w:val="nil"/>
                    <w:left w:val="nil"/>
                    <w:bottom w:val="nil"/>
                    <w:right w:val="nil"/>
                  </w:tcBorders>
                  <w:tcMar>
                    <w:top w:w="39" w:type="dxa"/>
                    <w:left w:w="39" w:type="dxa"/>
                    <w:bottom w:w="39" w:type="dxa"/>
                    <w:right w:w="39" w:type="dxa"/>
                  </w:tcMar>
                </w:tcPr>
                <w:p w14:paraId="798DF0E3"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14614A4C" w14:textId="77777777" w:rsidR="00680A6E" w:rsidRDefault="00000000">
                  <w:pPr>
                    <w:spacing w:after="0" w:line="240" w:lineRule="auto"/>
                  </w:pPr>
                  <w:r>
                    <w:rPr>
                      <w:rFonts w:ascii="Segoe UI" w:eastAsia="Segoe UI" w:hAnsi="Segoe UI"/>
                      <w:color w:val="000000"/>
                      <w:sz w:val="16"/>
                    </w:rPr>
                    <w:t>EPSO Contract: Weekly consumption report and SR status of Abbott.</w:t>
                  </w:r>
                </w:p>
              </w:tc>
              <w:tc>
                <w:tcPr>
                  <w:tcW w:w="2277" w:type="dxa"/>
                  <w:tcBorders>
                    <w:top w:val="nil"/>
                    <w:left w:val="nil"/>
                    <w:bottom w:val="nil"/>
                    <w:right w:val="nil"/>
                  </w:tcBorders>
                  <w:tcMar>
                    <w:top w:w="39" w:type="dxa"/>
                    <w:left w:w="39" w:type="dxa"/>
                    <w:bottom w:w="39" w:type="dxa"/>
                    <w:right w:w="39" w:type="dxa"/>
                  </w:tcMar>
                </w:tcPr>
                <w:p w14:paraId="57925FC4"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5081BA99"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BE15DCB" w14:textId="77777777" w:rsidR="00680A6E" w:rsidRDefault="00000000">
                  <w:pPr>
                    <w:spacing w:after="0" w:line="240" w:lineRule="auto"/>
                    <w:jc w:val="right"/>
                  </w:pPr>
                  <w:r>
                    <w:rPr>
                      <w:rFonts w:ascii="Segoe UI" w:eastAsia="Segoe UI" w:hAnsi="Segoe UI"/>
                      <w:color w:val="000000"/>
                      <w:sz w:val="16"/>
                    </w:rPr>
                    <w:t>0:45</w:t>
                  </w:r>
                </w:p>
              </w:tc>
            </w:tr>
            <w:tr w:rsidR="00680A6E" w14:paraId="39F571A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4323F1D4" w14:textId="77777777" w:rsidR="00680A6E" w:rsidRDefault="00000000">
                  <w:pPr>
                    <w:spacing w:after="0" w:line="240" w:lineRule="auto"/>
                  </w:pPr>
                  <w:r>
                    <w:rPr>
                      <w:rFonts w:ascii="Segoe UI" w:eastAsia="Segoe UI" w:hAnsi="Segoe UI"/>
                      <w:color w:val="000000"/>
                      <w:sz w:val="16"/>
                    </w:rPr>
                    <w:t>01/07/2025</w:t>
                  </w:r>
                </w:p>
              </w:tc>
              <w:tc>
                <w:tcPr>
                  <w:tcW w:w="2015" w:type="dxa"/>
                  <w:tcBorders>
                    <w:top w:val="nil"/>
                    <w:left w:val="nil"/>
                    <w:bottom w:val="nil"/>
                    <w:right w:val="nil"/>
                  </w:tcBorders>
                  <w:tcMar>
                    <w:top w:w="39" w:type="dxa"/>
                    <w:left w:w="39" w:type="dxa"/>
                    <w:bottom w:w="39" w:type="dxa"/>
                    <w:right w:w="39" w:type="dxa"/>
                  </w:tcMar>
                </w:tcPr>
                <w:p w14:paraId="0A5C7774"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2273A20B" w14:textId="77777777" w:rsidR="00680A6E" w:rsidRDefault="35C718D1" w:rsidP="35C718D1">
                  <w:pPr>
                    <w:spacing w:after="0" w:line="240" w:lineRule="auto"/>
                    <w:rPr>
                      <w:rFonts w:ascii="Segoe UI" w:eastAsia="Segoe UI" w:hAnsi="Segoe UI"/>
                      <w:color w:val="4EA72E" w:themeColor="accent6"/>
                      <w:sz w:val="16"/>
                      <w:szCs w:val="16"/>
                    </w:rPr>
                  </w:pPr>
                  <w:r w:rsidRPr="35C718D1">
                    <w:rPr>
                      <w:rFonts w:ascii="Segoe UI" w:eastAsia="Segoe UI" w:hAnsi="Segoe UI"/>
                      <w:color w:val="4EA72E" w:themeColor="accent6"/>
                      <w:sz w:val="16"/>
                      <w:szCs w:val="16"/>
                    </w:rPr>
                    <w:t>EPSO Contract: Weekly consumption report and SR status of Abbott and monthly CFR.</w:t>
                  </w:r>
                </w:p>
              </w:tc>
              <w:tc>
                <w:tcPr>
                  <w:tcW w:w="2277" w:type="dxa"/>
                  <w:tcBorders>
                    <w:top w:val="nil"/>
                    <w:left w:val="nil"/>
                    <w:bottom w:val="nil"/>
                    <w:right w:val="nil"/>
                  </w:tcBorders>
                  <w:tcMar>
                    <w:top w:w="39" w:type="dxa"/>
                    <w:left w:w="39" w:type="dxa"/>
                    <w:bottom w:w="39" w:type="dxa"/>
                    <w:right w:w="39" w:type="dxa"/>
                  </w:tcMar>
                </w:tcPr>
                <w:p w14:paraId="52E9A455"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00C2737"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4CCC1325" w14:textId="77777777" w:rsidR="00680A6E" w:rsidRDefault="00000000">
                  <w:pPr>
                    <w:spacing w:after="0" w:line="240" w:lineRule="auto"/>
                    <w:jc w:val="right"/>
                  </w:pPr>
                  <w:r>
                    <w:rPr>
                      <w:rFonts w:ascii="Segoe UI" w:eastAsia="Segoe UI" w:hAnsi="Segoe UI"/>
                      <w:color w:val="000000"/>
                      <w:sz w:val="16"/>
                    </w:rPr>
                    <w:t>2:00</w:t>
                  </w:r>
                </w:p>
              </w:tc>
            </w:tr>
            <w:tr w:rsidR="00680A6E" w14:paraId="64D4FCC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A9AE9BA" w14:textId="77777777" w:rsidR="00680A6E" w:rsidRDefault="00000000">
                  <w:pPr>
                    <w:spacing w:after="0" w:line="240" w:lineRule="auto"/>
                  </w:pPr>
                  <w:r>
                    <w:rPr>
                      <w:rFonts w:ascii="Segoe UI" w:eastAsia="Segoe UI" w:hAnsi="Segoe UI"/>
                      <w:color w:val="000000"/>
                      <w:sz w:val="16"/>
                    </w:rPr>
                    <w:t>01/14/2025</w:t>
                  </w:r>
                </w:p>
              </w:tc>
              <w:tc>
                <w:tcPr>
                  <w:tcW w:w="2015" w:type="dxa"/>
                  <w:tcBorders>
                    <w:top w:val="nil"/>
                    <w:left w:val="nil"/>
                    <w:bottom w:val="nil"/>
                    <w:right w:val="nil"/>
                  </w:tcBorders>
                  <w:tcMar>
                    <w:top w:w="39" w:type="dxa"/>
                    <w:left w:w="39" w:type="dxa"/>
                    <w:bottom w:w="39" w:type="dxa"/>
                    <w:right w:w="39" w:type="dxa"/>
                  </w:tcMar>
                </w:tcPr>
                <w:p w14:paraId="18569F0B"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28A391C1" w14:textId="77777777" w:rsidR="00680A6E" w:rsidRDefault="00000000">
                  <w:pPr>
                    <w:spacing w:after="0" w:line="240" w:lineRule="auto"/>
                  </w:pPr>
                  <w:r>
                    <w:rPr>
                      <w:rFonts w:ascii="Segoe UI" w:eastAsia="Segoe UI" w:hAnsi="Segoe UI"/>
                      <w:color w:val="000000"/>
                      <w:sz w:val="16"/>
                    </w:rPr>
                    <w:t>EPSO Contract: Weekly consumption report and SR status of Abbott.</w:t>
                  </w:r>
                </w:p>
              </w:tc>
              <w:tc>
                <w:tcPr>
                  <w:tcW w:w="2277" w:type="dxa"/>
                  <w:tcBorders>
                    <w:top w:val="nil"/>
                    <w:left w:val="nil"/>
                    <w:bottom w:val="nil"/>
                    <w:right w:val="nil"/>
                  </w:tcBorders>
                  <w:tcMar>
                    <w:top w:w="39" w:type="dxa"/>
                    <w:left w:w="39" w:type="dxa"/>
                    <w:bottom w:w="39" w:type="dxa"/>
                    <w:right w:w="39" w:type="dxa"/>
                  </w:tcMar>
                </w:tcPr>
                <w:p w14:paraId="6A714D37"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5B3A3F7"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3AFD5D6" w14:textId="77777777" w:rsidR="00680A6E" w:rsidRDefault="00000000">
                  <w:pPr>
                    <w:spacing w:after="0" w:line="240" w:lineRule="auto"/>
                    <w:jc w:val="right"/>
                  </w:pPr>
                  <w:r>
                    <w:rPr>
                      <w:rFonts w:ascii="Segoe UI" w:eastAsia="Segoe UI" w:hAnsi="Segoe UI"/>
                      <w:color w:val="000000"/>
                      <w:sz w:val="16"/>
                    </w:rPr>
                    <w:t>1:00</w:t>
                  </w:r>
                </w:p>
              </w:tc>
            </w:tr>
            <w:tr w:rsidR="00680A6E" w14:paraId="4107457A"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42083F6E" w14:textId="77777777" w:rsidR="00680A6E" w:rsidRDefault="00000000">
                  <w:pPr>
                    <w:spacing w:after="0" w:line="240" w:lineRule="auto"/>
                  </w:pPr>
                  <w:r>
                    <w:rPr>
                      <w:rFonts w:ascii="Segoe UI" w:eastAsia="Segoe UI" w:hAnsi="Segoe UI"/>
                      <w:color w:val="000000"/>
                      <w:sz w:val="16"/>
                    </w:rPr>
                    <w:t>01/21/2025</w:t>
                  </w:r>
                </w:p>
              </w:tc>
              <w:tc>
                <w:tcPr>
                  <w:tcW w:w="2015" w:type="dxa"/>
                  <w:tcBorders>
                    <w:top w:val="nil"/>
                    <w:left w:val="nil"/>
                    <w:bottom w:val="nil"/>
                    <w:right w:val="nil"/>
                  </w:tcBorders>
                  <w:tcMar>
                    <w:top w:w="39" w:type="dxa"/>
                    <w:left w:w="39" w:type="dxa"/>
                    <w:bottom w:w="39" w:type="dxa"/>
                    <w:right w:w="39" w:type="dxa"/>
                  </w:tcMar>
                </w:tcPr>
                <w:p w14:paraId="60E27741"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590FC8C2" w14:textId="77777777" w:rsidR="00680A6E" w:rsidRDefault="00000000">
                  <w:pPr>
                    <w:spacing w:after="0" w:line="240" w:lineRule="auto"/>
                  </w:pPr>
                  <w:r>
                    <w:rPr>
                      <w:rFonts w:ascii="Segoe UI" w:eastAsia="Segoe UI" w:hAnsi="Segoe UI"/>
                      <w:color w:val="000000"/>
                      <w:sz w:val="16"/>
                    </w:rPr>
                    <w:t>EPSO Contract: Weekly consumption report and SR status of Abbott</w:t>
                  </w:r>
                </w:p>
              </w:tc>
              <w:tc>
                <w:tcPr>
                  <w:tcW w:w="2277" w:type="dxa"/>
                  <w:tcBorders>
                    <w:top w:val="nil"/>
                    <w:left w:val="nil"/>
                    <w:bottom w:val="nil"/>
                    <w:right w:val="nil"/>
                  </w:tcBorders>
                  <w:tcMar>
                    <w:top w:w="39" w:type="dxa"/>
                    <w:left w:w="39" w:type="dxa"/>
                    <w:bottom w:w="39" w:type="dxa"/>
                    <w:right w:w="39" w:type="dxa"/>
                  </w:tcMar>
                </w:tcPr>
                <w:p w14:paraId="142A8EC8"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4A25A27"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5D3A50DC" w14:textId="77777777" w:rsidR="00680A6E" w:rsidRDefault="00000000">
                  <w:pPr>
                    <w:spacing w:after="0" w:line="240" w:lineRule="auto"/>
                    <w:jc w:val="right"/>
                  </w:pPr>
                  <w:r>
                    <w:rPr>
                      <w:rFonts w:ascii="Segoe UI" w:eastAsia="Segoe UI" w:hAnsi="Segoe UI"/>
                      <w:color w:val="000000"/>
                      <w:sz w:val="16"/>
                    </w:rPr>
                    <w:t>1:00</w:t>
                  </w:r>
                </w:p>
              </w:tc>
            </w:tr>
            <w:tr w:rsidR="00680A6E" w14:paraId="6EEDB17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92DDBA2" w14:textId="77777777" w:rsidR="00680A6E" w:rsidRDefault="00000000">
                  <w:pPr>
                    <w:spacing w:after="0" w:line="240" w:lineRule="auto"/>
                  </w:pPr>
                  <w:r>
                    <w:rPr>
                      <w:rFonts w:ascii="Segoe UI" w:eastAsia="Segoe UI" w:hAnsi="Segoe UI"/>
                      <w:color w:val="000000"/>
                      <w:sz w:val="16"/>
                    </w:rPr>
                    <w:t>01/28/2025</w:t>
                  </w:r>
                </w:p>
              </w:tc>
              <w:tc>
                <w:tcPr>
                  <w:tcW w:w="2015" w:type="dxa"/>
                  <w:tcBorders>
                    <w:top w:val="nil"/>
                    <w:left w:val="nil"/>
                    <w:bottom w:val="nil"/>
                    <w:right w:val="nil"/>
                  </w:tcBorders>
                  <w:tcMar>
                    <w:top w:w="39" w:type="dxa"/>
                    <w:left w:w="39" w:type="dxa"/>
                    <w:bottom w:w="39" w:type="dxa"/>
                    <w:right w:w="39" w:type="dxa"/>
                  </w:tcMar>
                </w:tcPr>
                <w:p w14:paraId="5E17EA47"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0D5000F6" w14:textId="77777777" w:rsidR="00680A6E" w:rsidRDefault="00000000">
                  <w:pPr>
                    <w:spacing w:after="0" w:line="240" w:lineRule="auto"/>
                  </w:pPr>
                  <w:r>
                    <w:rPr>
                      <w:rFonts w:ascii="Segoe UI" w:eastAsia="Segoe UI" w:hAnsi="Segoe UI"/>
                      <w:color w:val="000000"/>
                      <w:sz w:val="16"/>
                    </w:rPr>
                    <w:t>EPSO Contract: Weekly consumption report and SR status of Abbott.</w:t>
                  </w:r>
                </w:p>
              </w:tc>
              <w:tc>
                <w:tcPr>
                  <w:tcW w:w="2277" w:type="dxa"/>
                  <w:tcBorders>
                    <w:top w:val="nil"/>
                    <w:left w:val="nil"/>
                    <w:bottom w:val="nil"/>
                    <w:right w:val="nil"/>
                  </w:tcBorders>
                  <w:tcMar>
                    <w:top w:w="39" w:type="dxa"/>
                    <w:left w:w="39" w:type="dxa"/>
                    <w:bottom w:w="39" w:type="dxa"/>
                    <w:right w:w="39" w:type="dxa"/>
                  </w:tcMar>
                </w:tcPr>
                <w:p w14:paraId="451EE4B7"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681A10A5"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0AE6E7C5" w14:textId="77777777" w:rsidR="00680A6E" w:rsidRDefault="00000000">
                  <w:pPr>
                    <w:spacing w:after="0" w:line="240" w:lineRule="auto"/>
                    <w:jc w:val="right"/>
                  </w:pPr>
                  <w:r>
                    <w:rPr>
                      <w:rFonts w:ascii="Segoe UI" w:eastAsia="Segoe UI" w:hAnsi="Segoe UI"/>
                      <w:color w:val="000000"/>
                      <w:sz w:val="16"/>
                    </w:rPr>
                    <w:t>1:00</w:t>
                  </w:r>
                </w:p>
              </w:tc>
            </w:tr>
            <w:tr w:rsidR="00680A6E" w14:paraId="4CE826D1"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7A199F87" w14:textId="77777777" w:rsidR="00680A6E" w:rsidRDefault="00000000">
                  <w:pPr>
                    <w:spacing w:after="0" w:line="240" w:lineRule="auto"/>
                  </w:pPr>
                  <w:r>
                    <w:rPr>
                      <w:rFonts w:ascii="Segoe UI" w:eastAsia="Segoe UI" w:hAnsi="Segoe UI"/>
                      <w:color w:val="000000"/>
                      <w:sz w:val="16"/>
                    </w:rPr>
                    <w:t>02/04/2025</w:t>
                  </w:r>
                </w:p>
              </w:tc>
              <w:tc>
                <w:tcPr>
                  <w:tcW w:w="2015" w:type="dxa"/>
                  <w:tcBorders>
                    <w:top w:val="nil"/>
                    <w:left w:val="nil"/>
                    <w:bottom w:val="nil"/>
                    <w:right w:val="nil"/>
                  </w:tcBorders>
                  <w:tcMar>
                    <w:top w:w="39" w:type="dxa"/>
                    <w:left w:w="39" w:type="dxa"/>
                    <w:bottom w:w="39" w:type="dxa"/>
                    <w:right w:w="39" w:type="dxa"/>
                  </w:tcMar>
                </w:tcPr>
                <w:p w14:paraId="6FEF6738"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0D0087CE" w14:textId="77777777" w:rsidR="00680A6E" w:rsidRDefault="00000000">
                  <w:pPr>
                    <w:spacing w:after="0" w:line="240" w:lineRule="auto"/>
                  </w:pPr>
                  <w:r>
                    <w:rPr>
                      <w:rFonts w:ascii="Segoe UI" w:eastAsia="Segoe UI" w:hAnsi="Segoe UI"/>
                      <w:color w:val="000000"/>
                      <w:sz w:val="16"/>
                    </w:rPr>
                    <w:t>EPSO Contract: Weekly consumption report and SR status of Abbott.</w:t>
                  </w:r>
                </w:p>
              </w:tc>
              <w:tc>
                <w:tcPr>
                  <w:tcW w:w="2277" w:type="dxa"/>
                  <w:tcBorders>
                    <w:top w:val="nil"/>
                    <w:left w:val="nil"/>
                    <w:bottom w:val="nil"/>
                    <w:right w:val="nil"/>
                  </w:tcBorders>
                  <w:tcMar>
                    <w:top w:w="39" w:type="dxa"/>
                    <w:left w:w="39" w:type="dxa"/>
                    <w:bottom w:w="39" w:type="dxa"/>
                    <w:right w:w="39" w:type="dxa"/>
                  </w:tcMar>
                </w:tcPr>
                <w:p w14:paraId="06C3B54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106AD56B"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023CBF81" w14:textId="77777777" w:rsidR="00680A6E" w:rsidRDefault="00000000">
                  <w:pPr>
                    <w:spacing w:after="0" w:line="240" w:lineRule="auto"/>
                    <w:jc w:val="right"/>
                  </w:pPr>
                  <w:r>
                    <w:rPr>
                      <w:rFonts w:ascii="Segoe UI" w:eastAsia="Segoe UI" w:hAnsi="Segoe UI"/>
                      <w:color w:val="000000"/>
                      <w:sz w:val="16"/>
                    </w:rPr>
                    <w:t>1:00</w:t>
                  </w:r>
                </w:p>
              </w:tc>
            </w:tr>
            <w:tr w:rsidR="00680A6E" w14:paraId="5082DAE2"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55F5400" w14:textId="77777777" w:rsidR="00680A6E" w:rsidRDefault="00000000">
                  <w:pPr>
                    <w:spacing w:after="0" w:line="240" w:lineRule="auto"/>
                  </w:pPr>
                  <w:r>
                    <w:rPr>
                      <w:rFonts w:ascii="Segoe UI" w:eastAsia="Segoe UI" w:hAnsi="Segoe UI"/>
                      <w:color w:val="000000"/>
                      <w:sz w:val="16"/>
                    </w:rPr>
                    <w:t>02/11/2025</w:t>
                  </w:r>
                </w:p>
              </w:tc>
              <w:tc>
                <w:tcPr>
                  <w:tcW w:w="2015" w:type="dxa"/>
                  <w:tcBorders>
                    <w:top w:val="nil"/>
                    <w:left w:val="nil"/>
                    <w:bottom w:val="nil"/>
                    <w:right w:val="nil"/>
                  </w:tcBorders>
                  <w:tcMar>
                    <w:top w:w="39" w:type="dxa"/>
                    <w:left w:w="39" w:type="dxa"/>
                    <w:bottom w:w="39" w:type="dxa"/>
                    <w:right w:w="39" w:type="dxa"/>
                  </w:tcMar>
                </w:tcPr>
                <w:p w14:paraId="3082EDEB"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01580ECC" w14:textId="77777777" w:rsidR="00680A6E" w:rsidRDefault="00000000">
                  <w:pPr>
                    <w:spacing w:after="0" w:line="240" w:lineRule="auto"/>
                  </w:pPr>
                  <w:r>
                    <w:rPr>
                      <w:rFonts w:ascii="Segoe UI" w:eastAsia="Segoe UI" w:hAnsi="Segoe UI"/>
                      <w:color w:val="000000"/>
                      <w:sz w:val="16"/>
                    </w:rPr>
                    <w:t>EPSO Contract: Weekly consumption report and SR status of Abbott.</w:t>
                  </w:r>
                </w:p>
              </w:tc>
              <w:tc>
                <w:tcPr>
                  <w:tcW w:w="2277" w:type="dxa"/>
                  <w:tcBorders>
                    <w:top w:val="nil"/>
                    <w:left w:val="nil"/>
                    <w:bottom w:val="nil"/>
                    <w:right w:val="nil"/>
                  </w:tcBorders>
                  <w:tcMar>
                    <w:top w:w="39" w:type="dxa"/>
                    <w:left w:w="39" w:type="dxa"/>
                    <w:bottom w:w="39" w:type="dxa"/>
                    <w:right w:w="39" w:type="dxa"/>
                  </w:tcMar>
                </w:tcPr>
                <w:p w14:paraId="3AB47FC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171666AC"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52AB5E0C" w14:textId="77777777" w:rsidR="00680A6E" w:rsidRDefault="00000000">
                  <w:pPr>
                    <w:spacing w:after="0" w:line="240" w:lineRule="auto"/>
                    <w:jc w:val="right"/>
                  </w:pPr>
                  <w:r>
                    <w:rPr>
                      <w:rFonts w:ascii="Segoe UI" w:eastAsia="Segoe UI" w:hAnsi="Segoe UI"/>
                      <w:color w:val="000000"/>
                      <w:sz w:val="16"/>
                    </w:rPr>
                    <w:t>1:00</w:t>
                  </w:r>
                </w:p>
              </w:tc>
            </w:tr>
            <w:tr w:rsidR="00680A6E" w14:paraId="5433A7D4"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4879FBF" w14:textId="77777777" w:rsidR="00680A6E" w:rsidRDefault="00000000">
                  <w:pPr>
                    <w:spacing w:after="0" w:line="240" w:lineRule="auto"/>
                  </w:pPr>
                  <w:r>
                    <w:rPr>
                      <w:rFonts w:ascii="Segoe UI" w:eastAsia="Segoe UI" w:hAnsi="Segoe UI"/>
                      <w:color w:val="000000"/>
                      <w:sz w:val="16"/>
                    </w:rPr>
                    <w:t>02/25/2025</w:t>
                  </w:r>
                </w:p>
              </w:tc>
              <w:tc>
                <w:tcPr>
                  <w:tcW w:w="2015" w:type="dxa"/>
                  <w:tcBorders>
                    <w:top w:val="nil"/>
                    <w:left w:val="nil"/>
                    <w:bottom w:val="nil"/>
                    <w:right w:val="nil"/>
                  </w:tcBorders>
                  <w:tcMar>
                    <w:top w:w="39" w:type="dxa"/>
                    <w:left w:w="39" w:type="dxa"/>
                    <w:bottom w:w="39" w:type="dxa"/>
                    <w:right w:w="39" w:type="dxa"/>
                  </w:tcMar>
                </w:tcPr>
                <w:p w14:paraId="1C9965C0" w14:textId="77777777" w:rsidR="00680A6E" w:rsidRDefault="00000000">
                  <w:pPr>
                    <w:spacing w:after="0" w:line="240" w:lineRule="auto"/>
                  </w:pPr>
                  <w:r>
                    <w:rPr>
                      <w:rFonts w:ascii="Segoe UI" w:eastAsia="Segoe UI" w:hAnsi="Segoe UI"/>
                      <w:color w:val="000000"/>
                      <w:sz w:val="16"/>
                    </w:rPr>
                    <w:t xml:space="preserve">Reactive Support </w:t>
                  </w:r>
                  <w:r>
                    <w:rPr>
                      <w:rFonts w:ascii="Segoe UI" w:eastAsia="Segoe UI" w:hAnsi="Segoe UI"/>
                      <w:color w:val="000000"/>
                      <w:sz w:val="16"/>
                    </w:rPr>
                    <w:lastRenderedPageBreak/>
                    <w:t>Management</w:t>
                  </w:r>
                </w:p>
              </w:tc>
              <w:tc>
                <w:tcPr>
                  <w:tcW w:w="3079" w:type="dxa"/>
                  <w:tcBorders>
                    <w:top w:val="nil"/>
                    <w:left w:val="nil"/>
                    <w:bottom w:val="nil"/>
                    <w:right w:val="nil"/>
                  </w:tcBorders>
                  <w:tcMar>
                    <w:top w:w="39" w:type="dxa"/>
                    <w:left w:w="39" w:type="dxa"/>
                    <w:bottom w:w="39" w:type="dxa"/>
                    <w:right w:w="39" w:type="dxa"/>
                  </w:tcMar>
                </w:tcPr>
                <w:p w14:paraId="60C158FD" w14:textId="77777777" w:rsidR="00680A6E" w:rsidRDefault="00000000">
                  <w:pPr>
                    <w:spacing w:after="0" w:line="240" w:lineRule="auto"/>
                  </w:pPr>
                  <w:r>
                    <w:rPr>
                      <w:rFonts w:ascii="Segoe UI" w:eastAsia="Segoe UI" w:hAnsi="Segoe UI"/>
                      <w:color w:val="000000"/>
                      <w:sz w:val="16"/>
                    </w:rPr>
                    <w:lastRenderedPageBreak/>
                    <w:t xml:space="preserve">SR: Reviewed, followed up as part of </w:t>
                  </w:r>
                  <w:r>
                    <w:rPr>
                      <w:rFonts w:ascii="Segoe UI" w:eastAsia="Segoe UI" w:hAnsi="Segoe UI"/>
                      <w:color w:val="000000"/>
                      <w:sz w:val="16"/>
                    </w:rPr>
                    <w:lastRenderedPageBreak/>
                    <w:t>weekly report Active SR status for Abbott</w:t>
                  </w:r>
                </w:p>
              </w:tc>
              <w:tc>
                <w:tcPr>
                  <w:tcW w:w="2277" w:type="dxa"/>
                  <w:tcBorders>
                    <w:top w:val="nil"/>
                    <w:left w:val="nil"/>
                    <w:bottom w:val="nil"/>
                    <w:right w:val="nil"/>
                  </w:tcBorders>
                  <w:tcMar>
                    <w:top w:w="39" w:type="dxa"/>
                    <w:left w:w="39" w:type="dxa"/>
                    <w:bottom w:w="39" w:type="dxa"/>
                    <w:right w:w="39" w:type="dxa"/>
                  </w:tcMar>
                </w:tcPr>
                <w:p w14:paraId="3F14CE9E" w14:textId="77777777" w:rsidR="00680A6E" w:rsidRDefault="00000000">
                  <w:pPr>
                    <w:spacing w:after="0" w:line="240" w:lineRule="auto"/>
                  </w:pPr>
                  <w:r>
                    <w:rPr>
                      <w:rFonts w:ascii="Segoe UI" w:eastAsia="Segoe UI" w:hAnsi="Segoe UI"/>
                      <w:color w:val="000000"/>
                      <w:sz w:val="16"/>
                    </w:rPr>
                    <w:lastRenderedPageBreak/>
                    <w:t>Support Account Management</w:t>
                  </w:r>
                </w:p>
              </w:tc>
              <w:tc>
                <w:tcPr>
                  <w:tcW w:w="669" w:type="dxa"/>
                  <w:tcBorders>
                    <w:top w:val="nil"/>
                    <w:left w:val="nil"/>
                    <w:bottom w:val="nil"/>
                    <w:right w:val="nil"/>
                  </w:tcBorders>
                  <w:tcMar>
                    <w:top w:w="39" w:type="dxa"/>
                    <w:left w:w="39" w:type="dxa"/>
                    <w:bottom w:w="39" w:type="dxa"/>
                    <w:right w:w="39" w:type="dxa"/>
                  </w:tcMar>
                </w:tcPr>
                <w:p w14:paraId="34E2028E"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7378EDB2" w14:textId="77777777" w:rsidR="00680A6E" w:rsidRDefault="00000000">
                  <w:pPr>
                    <w:spacing w:after="0" w:line="240" w:lineRule="auto"/>
                    <w:jc w:val="right"/>
                  </w:pPr>
                  <w:r>
                    <w:rPr>
                      <w:rFonts w:ascii="Segoe UI" w:eastAsia="Segoe UI" w:hAnsi="Segoe UI"/>
                      <w:color w:val="000000"/>
                      <w:sz w:val="16"/>
                    </w:rPr>
                    <w:t>0:30</w:t>
                  </w:r>
                </w:p>
              </w:tc>
            </w:tr>
            <w:tr w:rsidR="00680A6E" w14:paraId="12B625DB"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1256C6C" w14:textId="77777777" w:rsidR="00680A6E" w:rsidRDefault="00000000">
                  <w:pPr>
                    <w:spacing w:after="0" w:line="240" w:lineRule="auto"/>
                  </w:pPr>
                  <w:r>
                    <w:rPr>
                      <w:rFonts w:ascii="Segoe UI" w:eastAsia="Segoe UI" w:hAnsi="Segoe UI"/>
                      <w:color w:val="000000"/>
                      <w:sz w:val="16"/>
                    </w:rPr>
                    <w:t>03/04/2025</w:t>
                  </w:r>
                </w:p>
              </w:tc>
              <w:tc>
                <w:tcPr>
                  <w:tcW w:w="2015" w:type="dxa"/>
                  <w:tcBorders>
                    <w:top w:val="nil"/>
                    <w:left w:val="nil"/>
                    <w:bottom w:val="nil"/>
                    <w:right w:val="nil"/>
                  </w:tcBorders>
                  <w:tcMar>
                    <w:top w:w="39" w:type="dxa"/>
                    <w:left w:w="39" w:type="dxa"/>
                    <w:bottom w:w="39" w:type="dxa"/>
                    <w:right w:w="39" w:type="dxa"/>
                  </w:tcMar>
                </w:tcPr>
                <w:p w14:paraId="0A99E9AD"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2B09B743"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w:t>
                  </w:r>
                </w:p>
              </w:tc>
              <w:tc>
                <w:tcPr>
                  <w:tcW w:w="2277" w:type="dxa"/>
                  <w:tcBorders>
                    <w:top w:val="nil"/>
                    <w:left w:val="nil"/>
                    <w:bottom w:val="nil"/>
                    <w:right w:val="nil"/>
                  </w:tcBorders>
                  <w:tcMar>
                    <w:top w:w="39" w:type="dxa"/>
                    <w:left w:w="39" w:type="dxa"/>
                    <w:bottom w:w="39" w:type="dxa"/>
                    <w:right w:w="39" w:type="dxa"/>
                  </w:tcMar>
                </w:tcPr>
                <w:p w14:paraId="7D92A845"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4980E4B"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4328CEED" w14:textId="77777777" w:rsidR="00680A6E" w:rsidRDefault="00000000">
                  <w:pPr>
                    <w:spacing w:after="0" w:line="240" w:lineRule="auto"/>
                    <w:jc w:val="right"/>
                  </w:pPr>
                  <w:r>
                    <w:rPr>
                      <w:rFonts w:ascii="Segoe UI" w:eastAsia="Segoe UI" w:hAnsi="Segoe UI"/>
                      <w:color w:val="000000"/>
                      <w:sz w:val="16"/>
                    </w:rPr>
                    <w:t>0:30</w:t>
                  </w:r>
                </w:p>
              </w:tc>
            </w:tr>
            <w:tr w:rsidR="00680A6E" w14:paraId="55214E21"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A11976E" w14:textId="77777777" w:rsidR="00680A6E" w:rsidRDefault="00000000">
                  <w:pPr>
                    <w:spacing w:after="0" w:line="240" w:lineRule="auto"/>
                  </w:pPr>
                  <w:r>
                    <w:rPr>
                      <w:rFonts w:ascii="Segoe UI" w:eastAsia="Segoe UI" w:hAnsi="Segoe UI"/>
                      <w:color w:val="000000"/>
                      <w:sz w:val="16"/>
                    </w:rPr>
                    <w:t>03/07/2025</w:t>
                  </w:r>
                </w:p>
              </w:tc>
              <w:tc>
                <w:tcPr>
                  <w:tcW w:w="2015" w:type="dxa"/>
                  <w:tcBorders>
                    <w:top w:val="nil"/>
                    <w:left w:val="nil"/>
                    <w:bottom w:val="nil"/>
                    <w:right w:val="nil"/>
                  </w:tcBorders>
                  <w:tcMar>
                    <w:top w:w="39" w:type="dxa"/>
                    <w:left w:w="39" w:type="dxa"/>
                    <w:bottom w:w="39" w:type="dxa"/>
                    <w:right w:w="39" w:type="dxa"/>
                  </w:tcMar>
                </w:tcPr>
                <w:p w14:paraId="6CBB4CB1"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0DD45583" w14:textId="77777777" w:rsidR="00680A6E" w:rsidRDefault="00000000">
                  <w:pPr>
                    <w:spacing w:after="0" w:line="240" w:lineRule="auto"/>
                  </w:pPr>
                  <w:r>
                    <w:rPr>
                      <w:rFonts w:ascii="Segoe UI" w:eastAsia="Segoe UI" w:hAnsi="Segoe UI"/>
                      <w:color w:val="000000"/>
                      <w:sz w:val="16"/>
                    </w:rPr>
                    <w:t>EPSO Contract: Monthly consumption reports for Abbott for the Feb 2025</w:t>
                  </w:r>
                </w:p>
              </w:tc>
              <w:tc>
                <w:tcPr>
                  <w:tcW w:w="2277" w:type="dxa"/>
                  <w:tcBorders>
                    <w:top w:val="nil"/>
                    <w:left w:val="nil"/>
                    <w:bottom w:val="nil"/>
                    <w:right w:val="nil"/>
                  </w:tcBorders>
                  <w:tcMar>
                    <w:top w:w="39" w:type="dxa"/>
                    <w:left w:w="39" w:type="dxa"/>
                    <w:bottom w:w="39" w:type="dxa"/>
                    <w:right w:w="39" w:type="dxa"/>
                  </w:tcMar>
                </w:tcPr>
                <w:p w14:paraId="78399840"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51F90B5B"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4CC23B60" w14:textId="77777777" w:rsidR="00680A6E" w:rsidRDefault="00000000">
                  <w:pPr>
                    <w:spacing w:after="0" w:line="240" w:lineRule="auto"/>
                    <w:jc w:val="right"/>
                  </w:pPr>
                  <w:r>
                    <w:rPr>
                      <w:rFonts w:ascii="Segoe UI" w:eastAsia="Segoe UI" w:hAnsi="Segoe UI"/>
                      <w:color w:val="000000"/>
                      <w:sz w:val="16"/>
                    </w:rPr>
                    <w:t>1:00</w:t>
                  </w:r>
                </w:p>
              </w:tc>
            </w:tr>
            <w:tr w:rsidR="00680A6E" w14:paraId="3D1F2CB1"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7DC63A6A" w14:textId="77777777" w:rsidR="00680A6E" w:rsidRDefault="00000000">
                  <w:pPr>
                    <w:spacing w:after="0" w:line="240" w:lineRule="auto"/>
                  </w:pPr>
                  <w:r>
                    <w:rPr>
                      <w:rFonts w:ascii="Segoe UI" w:eastAsia="Segoe UI" w:hAnsi="Segoe UI"/>
                      <w:color w:val="000000"/>
                      <w:sz w:val="16"/>
                    </w:rPr>
                    <w:t>03/10/2025</w:t>
                  </w:r>
                </w:p>
              </w:tc>
              <w:tc>
                <w:tcPr>
                  <w:tcW w:w="2015" w:type="dxa"/>
                  <w:tcBorders>
                    <w:top w:val="nil"/>
                    <w:left w:val="nil"/>
                    <w:bottom w:val="nil"/>
                    <w:right w:val="nil"/>
                  </w:tcBorders>
                  <w:tcMar>
                    <w:top w:w="39" w:type="dxa"/>
                    <w:left w:w="39" w:type="dxa"/>
                    <w:bottom w:w="39" w:type="dxa"/>
                    <w:right w:w="39" w:type="dxa"/>
                  </w:tcMar>
                </w:tcPr>
                <w:p w14:paraId="61C2AD5D"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C60405A" w14:textId="77777777" w:rsidR="00680A6E" w:rsidRDefault="00000000">
                  <w:pPr>
                    <w:spacing w:after="0" w:line="240" w:lineRule="auto"/>
                  </w:pPr>
                  <w:r>
                    <w:rPr>
                      <w:rFonts w:ascii="Segoe UI" w:eastAsia="Segoe UI" w:hAnsi="Segoe UI"/>
                      <w:color w:val="000000"/>
                      <w:sz w:val="16"/>
                    </w:rPr>
                    <w:t>EPSO contract: contact update for CFR</w:t>
                  </w:r>
                </w:p>
              </w:tc>
              <w:tc>
                <w:tcPr>
                  <w:tcW w:w="2277" w:type="dxa"/>
                  <w:tcBorders>
                    <w:top w:val="nil"/>
                    <w:left w:val="nil"/>
                    <w:bottom w:val="nil"/>
                    <w:right w:val="nil"/>
                  </w:tcBorders>
                  <w:tcMar>
                    <w:top w:w="39" w:type="dxa"/>
                    <w:left w:w="39" w:type="dxa"/>
                    <w:bottom w:w="39" w:type="dxa"/>
                    <w:right w:w="39" w:type="dxa"/>
                  </w:tcMar>
                </w:tcPr>
                <w:p w14:paraId="4E4B815B"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41BD023"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68AC898" w14:textId="77777777" w:rsidR="00680A6E" w:rsidRDefault="00000000">
                  <w:pPr>
                    <w:spacing w:after="0" w:line="240" w:lineRule="auto"/>
                    <w:jc w:val="right"/>
                  </w:pPr>
                  <w:r>
                    <w:rPr>
                      <w:rFonts w:ascii="Segoe UI" w:eastAsia="Segoe UI" w:hAnsi="Segoe UI"/>
                      <w:color w:val="000000"/>
                      <w:sz w:val="16"/>
                    </w:rPr>
                    <w:t>0:15</w:t>
                  </w:r>
                </w:p>
              </w:tc>
            </w:tr>
            <w:tr w:rsidR="00680A6E" w14:paraId="568829AC"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97DF284" w14:textId="77777777" w:rsidR="00680A6E" w:rsidRDefault="00000000">
                  <w:pPr>
                    <w:spacing w:after="0" w:line="240" w:lineRule="auto"/>
                  </w:pPr>
                  <w:r>
                    <w:rPr>
                      <w:rFonts w:ascii="Segoe UI" w:eastAsia="Segoe UI" w:hAnsi="Segoe UI"/>
                      <w:color w:val="000000"/>
                      <w:sz w:val="16"/>
                    </w:rPr>
                    <w:t>03/10/2025</w:t>
                  </w:r>
                </w:p>
              </w:tc>
              <w:tc>
                <w:tcPr>
                  <w:tcW w:w="2015" w:type="dxa"/>
                  <w:tcBorders>
                    <w:top w:val="nil"/>
                    <w:left w:val="nil"/>
                    <w:bottom w:val="nil"/>
                    <w:right w:val="nil"/>
                  </w:tcBorders>
                  <w:tcMar>
                    <w:top w:w="39" w:type="dxa"/>
                    <w:left w:w="39" w:type="dxa"/>
                    <w:bottom w:w="39" w:type="dxa"/>
                    <w:right w:w="39" w:type="dxa"/>
                  </w:tcMar>
                </w:tcPr>
                <w:p w14:paraId="44C75029"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A521BD4" w14:textId="77777777" w:rsidR="00680A6E" w:rsidRDefault="35C718D1">
                  <w:pPr>
                    <w:spacing w:after="0" w:line="240" w:lineRule="auto"/>
                  </w:pPr>
                  <w:r w:rsidRPr="35C718D1">
                    <w:rPr>
                      <w:rFonts w:ascii="Segoe UI" w:eastAsia="Segoe UI" w:hAnsi="Segoe UI"/>
                      <w:color w:val="4EA72E" w:themeColor="accent6"/>
                      <w:sz w:val="16"/>
                      <w:szCs w:val="16"/>
                    </w:rPr>
                    <w:t>Inquiry: acknowledged, EPSO Ai assistant-reviewed with EPM and responded to partner query</w:t>
                  </w:r>
                  <w:r>
                    <w:br/>
                  </w:r>
                  <w:r w:rsidRPr="35C718D1">
                    <w:rPr>
                      <w:rFonts w:ascii="Segoe UI" w:eastAsia="Segoe UI" w:hAnsi="Segoe UI"/>
                      <w:color w:val="4EA72E" w:themeColor="accent6"/>
                      <w:sz w:val="16"/>
                      <w:szCs w:val="16"/>
                    </w:rPr>
                    <w:t>RE: Unable to Install Language Pack for All Users on the Device - Assistance Needed</w:t>
                  </w:r>
                </w:p>
              </w:tc>
              <w:tc>
                <w:tcPr>
                  <w:tcW w:w="2277" w:type="dxa"/>
                  <w:tcBorders>
                    <w:top w:val="nil"/>
                    <w:left w:val="nil"/>
                    <w:bottom w:val="nil"/>
                    <w:right w:val="nil"/>
                  </w:tcBorders>
                  <w:tcMar>
                    <w:top w:w="39" w:type="dxa"/>
                    <w:left w:w="39" w:type="dxa"/>
                    <w:bottom w:w="39" w:type="dxa"/>
                    <w:right w:w="39" w:type="dxa"/>
                  </w:tcMar>
                </w:tcPr>
                <w:p w14:paraId="789C619A"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D7D8CBC"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07B7491" w14:textId="77777777" w:rsidR="00680A6E" w:rsidRDefault="00000000">
                  <w:pPr>
                    <w:spacing w:after="0" w:line="240" w:lineRule="auto"/>
                    <w:jc w:val="right"/>
                  </w:pPr>
                  <w:r>
                    <w:rPr>
                      <w:rFonts w:ascii="Segoe UI" w:eastAsia="Segoe UI" w:hAnsi="Segoe UI"/>
                      <w:color w:val="000000"/>
                      <w:sz w:val="16"/>
                    </w:rPr>
                    <w:t>0:45</w:t>
                  </w:r>
                </w:p>
              </w:tc>
            </w:tr>
            <w:tr w:rsidR="00680A6E" w14:paraId="3D6A92ED"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3E667A75" w14:textId="77777777" w:rsidR="00680A6E" w:rsidRDefault="00000000">
                  <w:pPr>
                    <w:spacing w:after="0" w:line="240" w:lineRule="auto"/>
                  </w:pPr>
                  <w:r>
                    <w:rPr>
                      <w:rFonts w:ascii="Segoe UI" w:eastAsia="Segoe UI" w:hAnsi="Segoe UI"/>
                      <w:color w:val="000000"/>
                      <w:sz w:val="16"/>
                    </w:rPr>
                    <w:t>03/11/2025</w:t>
                  </w:r>
                </w:p>
              </w:tc>
              <w:tc>
                <w:tcPr>
                  <w:tcW w:w="2015" w:type="dxa"/>
                  <w:tcBorders>
                    <w:top w:val="nil"/>
                    <w:left w:val="nil"/>
                    <w:bottom w:val="nil"/>
                    <w:right w:val="nil"/>
                  </w:tcBorders>
                  <w:tcMar>
                    <w:top w:w="39" w:type="dxa"/>
                    <w:left w:w="39" w:type="dxa"/>
                    <w:bottom w:w="39" w:type="dxa"/>
                    <w:right w:w="39" w:type="dxa"/>
                  </w:tcMar>
                </w:tcPr>
                <w:p w14:paraId="20E1FE35"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62114C1F" w14:textId="77777777" w:rsidR="00680A6E" w:rsidRDefault="35C718D1">
                  <w:pPr>
                    <w:spacing w:after="0" w:line="240" w:lineRule="auto"/>
                  </w:pPr>
                  <w:r w:rsidRPr="35C718D1">
                    <w:rPr>
                      <w:rFonts w:ascii="Segoe UI" w:eastAsia="Segoe UI" w:hAnsi="Segoe UI"/>
                      <w:color w:val="4EA72E" w:themeColor="accent6"/>
                      <w:sz w:val="16"/>
                      <w:szCs w:val="16"/>
                    </w:rPr>
                    <w:t>SR: Share support case template to partner</w:t>
                  </w:r>
                  <w:r>
                    <w:br/>
                  </w:r>
                  <w:r w:rsidRPr="35C718D1">
                    <w:rPr>
                      <w:rFonts w:ascii="Segoe UI" w:eastAsia="Segoe UI" w:hAnsi="Segoe UI"/>
                      <w:color w:val="4EA72E" w:themeColor="accent6"/>
                      <w:sz w:val="16"/>
                      <w:szCs w:val="16"/>
                    </w:rPr>
                    <w:t>RE: Unable to Install Language Pack for All Users on the Device - Assistance Needed</w:t>
                  </w:r>
                </w:p>
              </w:tc>
              <w:tc>
                <w:tcPr>
                  <w:tcW w:w="2277" w:type="dxa"/>
                  <w:tcBorders>
                    <w:top w:val="nil"/>
                    <w:left w:val="nil"/>
                    <w:bottom w:val="nil"/>
                    <w:right w:val="nil"/>
                  </w:tcBorders>
                  <w:tcMar>
                    <w:top w:w="39" w:type="dxa"/>
                    <w:left w:w="39" w:type="dxa"/>
                    <w:bottom w:w="39" w:type="dxa"/>
                    <w:right w:w="39" w:type="dxa"/>
                  </w:tcMar>
                </w:tcPr>
                <w:p w14:paraId="73692839"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79CF1B0E"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190230C8" w14:textId="77777777" w:rsidR="00680A6E" w:rsidRDefault="00000000">
                  <w:pPr>
                    <w:spacing w:after="0" w:line="240" w:lineRule="auto"/>
                    <w:jc w:val="right"/>
                  </w:pPr>
                  <w:r>
                    <w:rPr>
                      <w:rFonts w:ascii="Segoe UI" w:eastAsia="Segoe UI" w:hAnsi="Segoe UI"/>
                      <w:color w:val="000000"/>
                      <w:sz w:val="16"/>
                    </w:rPr>
                    <w:t>0:15</w:t>
                  </w:r>
                </w:p>
              </w:tc>
            </w:tr>
            <w:tr w:rsidR="00680A6E" w14:paraId="0CA25F26"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18D6C08" w14:textId="77777777" w:rsidR="00680A6E" w:rsidRDefault="00000000">
                  <w:pPr>
                    <w:spacing w:after="0" w:line="240" w:lineRule="auto"/>
                  </w:pPr>
                  <w:r>
                    <w:rPr>
                      <w:rFonts w:ascii="Segoe UI" w:eastAsia="Segoe UI" w:hAnsi="Segoe UI"/>
                      <w:color w:val="000000"/>
                      <w:sz w:val="16"/>
                    </w:rPr>
                    <w:t>03/12/2025</w:t>
                  </w:r>
                </w:p>
              </w:tc>
              <w:tc>
                <w:tcPr>
                  <w:tcW w:w="2015" w:type="dxa"/>
                  <w:tcBorders>
                    <w:top w:val="nil"/>
                    <w:left w:val="nil"/>
                    <w:bottom w:val="nil"/>
                    <w:right w:val="nil"/>
                  </w:tcBorders>
                  <w:tcMar>
                    <w:top w:w="39" w:type="dxa"/>
                    <w:left w:w="39" w:type="dxa"/>
                    <w:bottom w:w="39" w:type="dxa"/>
                    <w:right w:w="39" w:type="dxa"/>
                  </w:tcMar>
                </w:tcPr>
                <w:p w14:paraId="002142D8"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55B8A26" w14:textId="77777777" w:rsidR="00680A6E" w:rsidRDefault="35C718D1">
                  <w:pPr>
                    <w:spacing w:after="0" w:line="240" w:lineRule="auto"/>
                  </w:pPr>
                  <w:r w:rsidRPr="35C718D1">
                    <w:rPr>
                      <w:rFonts w:ascii="Segoe UI" w:eastAsia="Segoe UI" w:hAnsi="Segoe UI"/>
                      <w:color w:val="4EA72E" w:themeColor="accent6"/>
                      <w:sz w:val="16"/>
                      <w:szCs w:val="16"/>
                    </w:rPr>
                    <w:t>SR: New SR 2503110040010567 created reviewed and assigned to CSS</w:t>
                  </w:r>
                  <w:r>
                    <w:br/>
                  </w:r>
                  <w:r w:rsidRPr="35C718D1">
                    <w:rPr>
                      <w:rFonts w:ascii="Segoe UI" w:eastAsia="Segoe UI" w:hAnsi="Segoe UI"/>
                      <w:color w:val="4EA72E" w:themeColor="accent6"/>
                      <w:sz w:val="16"/>
                      <w:szCs w:val="16"/>
                    </w:rPr>
                    <w:t>RE: Unable to Install Language Pack for All Users on the Device - Assistance Needed</w:t>
                  </w:r>
                </w:p>
              </w:tc>
              <w:tc>
                <w:tcPr>
                  <w:tcW w:w="2277" w:type="dxa"/>
                  <w:tcBorders>
                    <w:top w:val="nil"/>
                    <w:left w:val="nil"/>
                    <w:bottom w:val="nil"/>
                    <w:right w:val="nil"/>
                  </w:tcBorders>
                  <w:tcMar>
                    <w:top w:w="39" w:type="dxa"/>
                    <w:left w:w="39" w:type="dxa"/>
                    <w:bottom w:w="39" w:type="dxa"/>
                    <w:right w:w="39" w:type="dxa"/>
                  </w:tcMar>
                </w:tcPr>
                <w:p w14:paraId="2D0CE414"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3200DC90"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7211124D" w14:textId="77777777" w:rsidR="00680A6E" w:rsidRDefault="00000000">
                  <w:pPr>
                    <w:spacing w:after="0" w:line="240" w:lineRule="auto"/>
                    <w:jc w:val="right"/>
                  </w:pPr>
                  <w:r>
                    <w:rPr>
                      <w:rFonts w:ascii="Segoe UI" w:eastAsia="Segoe UI" w:hAnsi="Segoe UI"/>
                      <w:color w:val="000000"/>
                      <w:sz w:val="16"/>
                    </w:rPr>
                    <w:t>0:45</w:t>
                  </w:r>
                </w:p>
              </w:tc>
            </w:tr>
            <w:tr w:rsidR="00680A6E" w14:paraId="79FD8ABA"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7BFA6B9" w14:textId="77777777" w:rsidR="00680A6E" w:rsidRDefault="00000000">
                  <w:pPr>
                    <w:spacing w:after="0" w:line="240" w:lineRule="auto"/>
                  </w:pPr>
                  <w:r>
                    <w:rPr>
                      <w:rFonts w:ascii="Segoe UI" w:eastAsia="Segoe UI" w:hAnsi="Segoe UI"/>
                      <w:color w:val="000000"/>
                      <w:sz w:val="16"/>
                    </w:rPr>
                    <w:t>03/12/2025</w:t>
                  </w:r>
                </w:p>
              </w:tc>
              <w:tc>
                <w:tcPr>
                  <w:tcW w:w="2015" w:type="dxa"/>
                  <w:tcBorders>
                    <w:top w:val="nil"/>
                    <w:left w:val="nil"/>
                    <w:bottom w:val="nil"/>
                    <w:right w:val="nil"/>
                  </w:tcBorders>
                  <w:tcMar>
                    <w:top w:w="39" w:type="dxa"/>
                    <w:left w:w="39" w:type="dxa"/>
                    <w:bottom w:w="39" w:type="dxa"/>
                    <w:right w:w="39" w:type="dxa"/>
                  </w:tcMar>
                </w:tcPr>
                <w:p w14:paraId="45E79644"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74888BC3"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17EAD083"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5746E7C8"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7623D4AA" w14:textId="77777777" w:rsidR="00680A6E" w:rsidRDefault="00000000">
                  <w:pPr>
                    <w:spacing w:after="0" w:line="240" w:lineRule="auto"/>
                    <w:jc w:val="right"/>
                  </w:pPr>
                  <w:r>
                    <w:rPr>
                      <w:rFonts w:ascii="Segoe UI" w:eastAsia="Segoe UI" w:hAnsi="Segoe UI"/>
                      <w:color w:val="000000"/>
                      <w:sz w:val="16"/>
                    </w:rPr>
                    <w:t>0:30</w:t>
                  </w:r>
                </w:p>
              </w:tc>
            </w:tr>
            <w:tr w:rsidR="00680A6E" w14:paraId="7CD200E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82AC9E0" w14:textId="77777777" w:rsidR="00680A6E" w:rsidRDefault="00000000">
                  <w:pPr>
                    <w:spacing w:after="0" w:line="240" w:lineRule="auto"/>
                  </w:pPr>
                  <w:r>
                    <w:rPr>
                      <w:rFonts w:ascii="Segoe UI" w:eastAsia="Segoe UI" w:hAnsi="Segoe UI"/>
                      <w:color w:val="000000"/>
                      <w:sz w:val="16"/>
                    </w:rPr>
                    <w:t>03/19/2025</w:t>
                  </w:r>
                </w:p>
              </w:tc>
              <w:tc>
                <w:tcPr>
                  <w:tcW w:w="2015" w:type="dxa"/>
                  <w:tcBorders>
                    <w:top w:val="nil"/>
                    <w:left w:val="nil"/>
                    <w:bottom w:val="nil"/>
                    <w:right w:val="nil"/>
                  </w:tcBorders>
                  <w:tcMar>
                    <w:top w:w="39" w:type="dxa"/>
                    <w:left w:w="39" w:type="dxa"/>
                    <w:bottom w:w="39" w:type="dxa"/>
                    <w:right w:w="39" w:type="dxa"/>
                  </w:tcMar>
                </w:tcPr>
                <w:p w14:paraId="5B69E1EE"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6E3AB5D7"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47085860"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B8601F5"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5B335E6F" w14:textId="77777777" w:rsidR="00680A6E" w:rsidRDefault="00000000">
                  <w:pPr>
                    <w:spacing w:after="0" w:line="240" w:lineRule="auto"/>
                    <w:jc w:val="right"/>
                  </w:pPr>
                  <w:r>
                    <w:rPr>
                      <w:rFonts w:ascii="Segoe UI" w:eastAsia="Segoe UI" w:hAnsi="Segoe UI"/>
                      <w:color w:val="000000"/>
                      <w:sz w:val="16"/>
                    </w:rPr>
                    <w:t>0:30</w:t>
                  </w:r>
                </w:p>
              </w:tc>
            </w:tr>
            <w:tr w:rsidR="00680A6E" w14:paraId="54A23805"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A839C75" w14:textId="77777777" w:rsidR="00680A6E" w:rsidRDefault="00000000">
                  <w:pPr>
                    <w:spacing w:after="0" w:line="240" w:lineRule="auto"/>
                  </w:pPr>
                  <w:r>
                    <w:rPr>
                      <w:rFonts w:ascii="Segoe UI" w:eastAsia="Segoe UI" w:hAnsi="Segoe UI"/>
                      <w:color w:val="000000"/>
                      <w:sz w:val="16"/>
                    </w:rPr>
                    <w:t>03/26/2025</w:t>
                  </w:r>
                </w:p>
              </w:tc>
              <w:tc>
                <w:tcPr>
                  <w:tcW w:w="2015" w:type="dxa"/>
                  <w:tcBorders>
                    <w:top w:val="nil"/>
                    <w:left w:val="nil"/>
                    <w:bottom w:val="nil"/>
                    <w:right w:val="nil"/>
                  </w:tcBorders>
                  <w:tcMar>
                    <w:top w:w="39" w:type="dxa"/>
                    <w:left w:w="39" w:type="dxa"/>
                    <w:bottom w:w="39" w:type="dxa"/>
                    <w:right w:w="39" w:type="dxa"/>
                  </w:tcMar>
                </w:tcPr>
                <w:p w14:paraId="6C4455D1"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5B9A677C"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7E51F1A1"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139122AD"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3BD98CD" w14:textId="77777777" w:rsidR="00680A6E" w:rsidRDefault="00000000">
                  <w:pPr>
                    <w:spacing w:after="0" w:line="240" w:lineRule="auto"/>
                    <w:jc w:val="right"/>
                  </w:pPr>
                  <w:r>
                    <w:rPr>
                      <w:rFonts w:ascii="Segoe UI" w:eastAsia="Segoe UI" w:hAnsi="Segoe UI"/>
                      <w:color w:val="000000"/>
                      <w:sz w:val="16"/>
                    </w:rPr>
                    <w:t>0:30</w:t>
                  </w:r>
                </w:p>
              </w:tc>
            </w:tr>
            <w:tr w:rsidR="00680A6E" w14:paraId="6B6CD7E3"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08FEC96E" w14:textId="77777777" w:rsidR="00680A6E" w:rsidRDefault="00000000">
                  <w:pPr>
                    <w:spacing w:after="0" w:line="240" w:lineRule="auto"/>
                  </w:pPr>
                  <w:r>
                    <w:rPr>
                      <w:rFonts w:ascii="Segoe UI" w:eastAsia="Segoe UI" w:hAnsi="Segoe UI"/>
                      <w:color w:val="000000"/>
                      <w:sz w:val="16"/>
                    </w:rPr>
                    <w:t>04/02/2025</w:t>
                  </w:r>
                </w:p>
              </w:tc>
              <w:tc>
                <w:tcPr>
                  <w:tcW w:w="2015" w:type="dxa"/>
                  <w:tcBorders>
                    <w:top w:val="nil"/>
                    <w:left w:val="nil"/>
                    <w:bottom w:val="nil"/>
                    <w:right w:val="nil"/>
                  </w:tcBorders>
                  <w:tcMar>
                    <w:top w:w="39" w:type="dxa"/>
                    <w:left w:w="39" w:type="dxa"/>
                    <w:bottom w:w="39" w:type="dxa"/>
                    <w:right w:w="39" w:type="dxa"/>
                  </w:tcMar>
                </w:tcPr>
                <w:p w14:paraId="7F63B338"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14591439"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728501C6"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693163B"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0F6655D0" w14:textId="77777777" w:rsidR="00680A6E" w:rsidRDefault="00000000">
                  <w:pPr>
                    <w:spacing w:after="0" w:line="240" w:lineRule="auto"/>
                    <w:jc w:val="right"/>
                  </w:pPr>
                  <w:r>
                    <w:rPr>
                      <w:rFonts w:ascii="Segoe UI" w:eastAsia="Segoe UI" w:hAnsi="Segoe UI"/>
                      <w:color w:val="000000"/>
                      <w:sz w:val="16"/>
                    </w:rPr>
                    <w:t>0:30</w:t>
                  </w:r>
                </w:p>
              </w:tc>
            </w:tr>
            <w:tr w:rsidR="00680A6E" w14:paraId="73C59095"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3BC82072" w14:textId="77777777" w:rsidR="00680A6E" w:rsidRDefault="00000000">
                  <w:pPr>
                    <w:spacing w:after="0" w:line="240" w:lineRule="auto"/>
                  </w:pPr>
                  <w:r>
                    <w:rPr>
                      <w:rFonts w:ascii="Segoe UI" w:eastAsia="Segoe UI" w:hAnsi="Segoe UI"/>
                      <w:color w:val="000000"/>
                      <w:sz w:val="16"/>
                    </w:rPr>
                    <w:t>04/04/2025</w:t>
                  </w:r>
                </w:p>
              </w:tc>
              <w:tc>
                <w:tcPr>
                  <w:tcW w:w="2015" w:type="dxa"/>
                  <w:tcBorders>
                    <w:top w:val="nil"/>
                    <w:left w:val="nil"/>
                    <w:bottom w:val="nil"/>
                    <w:right w:val="nil"/>
                  </w:tcBorders>
                  <w:tcMar>
                    <w:top w:w="39" w:type="dxa"/>
                    <w:left w:w="39" w:type="dxa"/>
                    <w:bottom w:w="39" w:type="dxa"/>
                    <w:right w:w="39" w:type="dxa"/>
                  </w:tcMar>
                </w:tcPr>
                <w:p w14:paraId="3DE6F735"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0E164BBC" w14:textId="77777777" w:rsidR="00680A6E" w:rsidRDefault="00000000">
                  <w:pPr>
                    <w:spacing w:after="0" w:line="240" w:lineRule="auto"/>
                  </w:pPr>
                  <w:r>
                    <w:rPr>
                      <w:rFonts w:ascii="Segoe UI" w:eastAsia="Segoe UI" w:hAnsi="Segoe UI"/>
                      <w:color w:val="000000"/>
                      <w:sz w:val="16"/>
                    </w:rPr>
                    <w:t>EPSO Contract: Monthly consumption reports for Abbott for the Mar 2025</w:t>
                  </w:r>
                </w:p>
              </w:tc>
              <w:tc>
                <w:tcPr>
                  <w:tcW w:w="2277" w:type="dxa"/>
                  <w:tcBorders>
                    <w:top w:val="nil"/>
                    <w:left w:val="nil"/>
                    <w:bottom w:val="nil"/>
                    <w:right w:val="nil"/>
                  </w:tcBorders>
                  <w:tcMar>
                    <w:top w:w="39" w:type="dxa"/>
                    <w:left w:w="39" w:type="dxa"/>
                    <w:bottom w:w="39" w:type="dxa"/>
                    <w:right w:w="39" w:type="dxa"/>
                  </w:tcMar>
                </w:tcPr>
                <w:p w14:paraId="1789153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DC811DE"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F1F6D1E" w14:textId="77777777" w:rsidR="00680A6E" w:rsidRDefault="00000000">
                  <w:pPr>
                    <w:spacing w:after="0" w:line="240" w:lineRule="auto"/>
                    <w:jc w:val="right"/>
                  </w:pPr>
                  <w:r>
                    <w:rPr>
                      <w:rFonts w:ascii="Segoe UI" w:eastAsia="Segoe UI" w:hAnsi="Segoe UI"/>
                      <w:color w:val="000000"/>
                      <w:sz w:val="16"/>
                    </w:rPr>
                    <w:t>1:00</w:t>
                  </w:r>
                </w:p>
              </w:tc>
            </w:tr>
            <w:tr w:rsidR="00680A6E" w14:paraId="69B84F57"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C6BBF76" w14:textId="77777777" w:rsidR="00680A6E" w:rsidRDefault="00000000">
                  <w:pPr>
                    <w:spacing w:after="0" w:line="240" w:lineRule="auto"/>
                  </w:pPr>
                  <w:r>
                    <w:rPr>
                      <w:rFonts w:ascii="Segoe UI" w:eastAsia="Segoe UI" w:hAnsi="Segoe UI"/>
                      <w:color w:val="000000"/>
                      <w:sz w:val="16"/>
                    </w:rPr>
                    <w:t>04/09/2025</w:t>
                  </w:r>
                </w:p>
              </w:tc>
              <w:tc>
                <w:tcPr>
                  <w:tcW w:w="2015" w:type="dxa"/>
                  <w:tcBorders>
                    <w:top w:val="nil"/>
                    <w:left w:val="nil"/>
                    <w:bottom w:val="nil"/>
                    <w:right w:val="nil"/>
                  </w:tcBorders>
                  <w:tcMar>
                    <w:top w:w="39" w:type="dxa"/>
                    <w:left w:w="39" w:type="dxa"/>
                    <w:bottom w:w="39" w:type="dxa"/>
                    <w:right w:w="39" w:type="dxa"/>
                  </w:tcMar>
                </w:tcPr>
                <w:p w14:paraId="4242852F"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13E4AAA7"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6210A1A0"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746419C5"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191656D0" w14:textId="77777777" w:rsidR="00680A6E" w:rsidRDefault="00000000">
                  <w:pPr>
                    <w:spacing w:after="0" w:line="240" w:lineRule="auto"/>
                    <w:jc w:val="right"/>
                  </w:pPr>
                  <w:r>
                    <w:rPr>
                      <w:rFonts w:ascii="Segoe UI" w:eastAsia="Segoe UI" w:hAnsi="Segoe UI"/>
                      <w:color w:val="000000"/>
                      <w:sz w:val="16"/>
                    </w:rPr>
                    <w:t>0:30</w:t>
                  </w:r>
                </w:p>
              </w:tc>
            </w:tr>
            <w:tr w:rsidR="00680A6E" w14:paraId="48E4B1D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67AC59A" w14:textId="77777777" w:rsidR="00680A6E" w:rsidRDefault="00000000">
                  <w:pPr>
                    <w:spacing w:after="0" w:line="240" w:lineRule="auto"/>
                  </w:pPr>
                  <w:r>
                    <w:rPr>
                      <w:rFonts w:ascii="Segoe UI" w:eastAsia="Segoe UI" w:hAnsi="Segoe UI"/>
                      <w:color w:val="000000"/>
                      <w:sz w:val="16"/>
                    </w:rPr>
                    <w:t>04/15/2025</w:t>
                  </w:r>
                </w:p>
              </w:tc>
              <w:tc>
                <w:tcPr>
                  <w:tcW w:w="2015" w:type="dxa"/>
                  <w:tcBorders>
                    <w:top w:val="nil"/>
                    <w:left w:val="nil"/>
                    <w:bottom w:val="nil"/>
                    <w:right w:val="nil"/>
                  </w:tcBorders>
                  <w:tcMar>
                    <w:top w:w="39" w:type="dxa"/>
                    <w:left w:w="39" w:type="dxa"/>
                    <w:bottom w:w="39" w:type="dxa"/>
                    <w:right w:w="39" w:type="dxa"/>
                  </w:tcMar>
                </w:tcPr>
                <w:p w14:paraId="4975B60D"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0321244D"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760FC4C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F9C1217"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57CC0123" w14:textId="77777777" w:rsidR="00680A6E" w:rsidRDefault="00000000">
                  <w:pPr>
                    <w:spacing w:after="0" w:line="240" w:lineRule="auto"/>
                    <w:jc w:val="right"/>
                  </w:pPr>
                  <w:r>
                    <w:rPr>
                      <w:rFonts w:ascii="Segoe UI" w:eastAsia="Segoe UI" w:hAnsi="Segoe UI"/>
                      <w:color w:val="000000"/>
                      <w:sz w:val="16"/>
                    </w:rPr>
                    <w:t>0:30</w:t>
                  </w:r>
                </w:p>
              </w:tc>
            </w:tr>
            <w:tr w:rsidR="00680A6E" w14:paraId="714B59EE"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37BCF874" w14:textId="77777777" w:rsidR="00680A6E" w:rsidRDefault="00000000">
                  <w:pPr>
                    <w:spacing w:after="0" w:line="240" w:lineRule="auto"/>
                  </w:pPr>
                  <w:r>
                    <w:rPr>
                      <w:rFonts w:ascii="Segoe UI" w:eastAsia="Segoe UI" w:hAnsi="Segoe UI"/>
                      <w:color w:val="000000"/>
                      <w:sz w:val="16"/>
                    </w:rPr>
                    <w:t>04/22/2025</w:t>
                  </w:r>
                </w:p>
              </w:tc>
              <w:tc>
                <w:tcPr>
                  <w:tcW w:w="2015" w:type="dxa"/>
                  <w:tcBorders>
                    <w:top w:val="nil"/>
                    <w:left w:val="nil"/>
                    <w:bottom w:val="nil"/>
                    <w:right w:val="nil"/>
                  </w:tcBorders>
                  <w:tcMar>
                    <w:top w:w="39" w:type="dxa"/>
                    <w:left w:w="39" w:type="dxa"/>
                    <w:bottom w:w="39" w:type="dxa"/>
                    <w:right w:w="39" w:type="dxa"/>
                  </w:tcMar>
                </w:tcPr>
                <w:p w14:paraId="5CD8244F"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ADD616D"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1F732CF9"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142191CD"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55791A76" w14:textId="77777777" w:rsidR="00680A6E" w:rsidRDefault="00000000">
                  <w:pPr>
                    <w:spacing w:after="0" w:line="240" w:lineRule="auto"/>
                    <w:jc w:val="right"/>
                  </w:pPr>
                  <w:r>
                    <w:rPr>
                      <w:rFonts w:ascii="Segoe UI" w:eastAsia="Segoe UI" w:hAnsi="Segoe UI"/>
                      <w:color w:val="000000"/>
                      <w:sz w:val="16"/>
                    </w:rPr>
                    <w:t>0:30</w:t>
                  </w:r>
                </w:p>
              </w:tc>
            </w:tr>
            <w:tr w:rsidR="00680A6E" w14:paraId="0CC49E16"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7C3D513B" w14:textId="77777777" w:rsidR="00680A6E" w:rsidRDefault="00000000">
                  <w:pPr>
                    <w:spacing w:after="0" w:line="240" w:lineRule="auto"/>
                  </w:pPr>
                  <w:r>
                    <w:rPr>
                      <w:rFonts w:ascii="Segoe UI" w:eastAsia="Segoe UI" w:hAnsi="Segoe UI"/>
                      <w:color w:val="000000"/>
                      <w:sz w:val="16"/>
                    </w:rPr>
                    <w:t>04/29/2025</w:t>
                  </w:r>
                </w:p>
              </w:tc>
              <w:tc>
                <w:tcPr>
                  <w:tcW w:w="2015" w:type="dxa"/>
                  <w:tcBorders>
                    <w:top w:val="nil"/>
                    <w:left w:val="nil"/>
                    <w:bottom w:val="nil"/>
                    <w:right w:val="nil"/>
                  </w:tcBorders>
                  <w:tcMar>
                    <w:top w:w="39" w:type="dxa"/>
                    <w:left w:w="39" w:type="dxa"/>
                    <w:bottom w:w="39" w:type="dxa"/>
                    <w:right w:w="39" w:type="dxa"/>
                  </w:tcMar>
                </w:tcPr>
                <w:p w14:paraId="1C49A579"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73113454"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5074723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E5DD11C"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21FCE216" w14:textId="77777777" w:rsidR="00680A6E" w:rsidRDefault="00000000">
                  <w:pPr>
                    <w:spacing w:after="0" w:line="240" w:lineRule="auto"/>
                    <w:jc w:val="right"/>
                  </w:pPr>
                  <w:r>
                    <w:rPr>
                      <w:rFonts w:ascii="Segoe UI" w:eastAsia="Segoe UI" w:hAnsi="Segoe UI"/>
                      <w:color w:val="000000"/>
                      <w:sz w:val="16"/>
                    </w:rPr>
                    <w:t>1:00</w:t>
                  </w:r>
                </w:p>
              </w:tc>
            </w:tr>
            <w:tr w:rsidR="00680A6E" w14:paraId="2BF58E92"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20755ECF" w14:textId="77777777" w:rsidR="00680A6E" w:rsidRDefault="00000000">
                  <w:pPr>
                    <w:spacing w:after="0" w:line="240" w:lineRule="auto"/>
                  </w:pPr>
                  <w:r>
                    <w:rPr>
                      <w:rFonts w:ascii="Segoe UI" w:eastAsia="Segoe UI" w:hAnsi="Segoe UI"/>
                      <w:color w:val="000000"/>
                      <w:sz w:val="16"/>
                    </w:rPr>
                    <w:t>05/07/2025</w:t>
                  </w:r>
                </w:p>
              </w:tc>
              <w:tc>
                <w:tcPr>
                  <w:tcW w:w="2015" w:type="dxa"/>
                  <w:tcBorders>
                    <w:top w:val="nil"/>
                    <w:left w:val="nil"/>
                    <w:bottom w:val="nil"/>
                    <w:right w:val="nil"/>
                  </w:tcBorders>
                  <w:tcMar>
                    <w:top w:w="39" w:type="dxa"/>
                    <w:left w:w="39" w:type="dxa"/>
                    <w:bottom w:w="39" w:type="dxa"/>
                    <w:right w:w="39" w:type="dxa"/>
                  </w:tcMar>
                </w:tcPr>
                <w:p w14:paraId="5244E254"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7218DF1C"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7FDAB1FC"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146E8892"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112F6874" w14:textId="77777777" w:rsidR="00680A6E" w:rsidRDefault="00000000">
                  <w:pPr>
                    <w:spacing w:after="0" w:line="240" w:lineRule="auto"/>
                    <w:jc w:val="right"/>
                  </w:pPr>
                  <w:r>
                    <w:rPr>
                      <w:rFonts w:ascii="Segoe UI" w:eastAsia="Segoe UI" w:hAnsi="Segoe UI"/>
                      <w:color w:val="000000"/>
                      <w:sz w:val="16"/>
                    </w:rPr>
                    <w:t>1:00</w:t>
                  </w:r>
                </w:p>
              </w:tc>
            </w:tr>
            <w:tr w:rsidR="00680A6E" w14:paraId="440758E7"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460F7AFA" w14:textId="77777777" w:rsidR="00680A6E" w:rsidRDefault="00000000">
                  <w:pPr>
                    <w:spacing w:after="0" w:line="240" w:lineRule="auto"/>
                  </w:pPr>
                  <w:r>
                    <w:rPr>
                      <w:rFonts w:ascii="Segoe UI" w:eastAsia="Segoe UI" w:hAnsi="Segoe UI"/>
                      <w:color w:val="000000"/>
                      <w:sz w:val="16"/>
                    </w:rPr>
                    <w:t>05/08/2025</w:t>
                  </w:r>
                </w:p>
              </w:tc>
              <w:tc>
                <w:tcPr>
                  <w:tcW w:w="2015" w:type="dxa"/>
                  <w:tcBorders>
                    <w:top w:val="nil"/>
                    <w:left w:val="nil"/>
                    <w:bottom w:val="nil"/>
                    <w:right w:val="nil"/>
                  </w:tcBorders>
                  <w:tcMar>
                    <w:top w:w="39" w:type="dxa"/>
                    <w:left w:w="39" w:type="dxa"/>
                    <w:bottom w:w="39" w:type="dxa"/>
                    <w:right w:w="39" w:type="dxa"/>
                  </w:tcMar>
                </w:tcPr>
                <w:p w14:paraId="52D7A87F"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2AC5C01A" w14:textId="77777777" w:rsidR="00680A6E" w:rsidRDefault="00000000">
                  <w:pPr>
                    <w:spacing w:after="0" w:line="240" w:lineRule="auto"/>
                  </w:pPr>
                  <w:r>
                    <w:rPr>
                      <w:rFonts w:ascii="Segoe UI" w:eastAsia="Segoe UI" w:hAnsi="Segoe UI"/>
                      <w:color w:val="000000"/>
                      <w:sz w:val="16"/>
                    </w:rPr>
                    <w:t>EPSO Contract: Monthly consumption reports for Abbott for the Apr 2025</w:t>
                  </w:r>
                </w:p>
              </w:tc>
              <w:tc>
                <w:tcPr>
                  <w:tcW w:w="2277" w:type="dxa"/>
                  <w:tcBorders>
                    <w:top w:val="nil"/>
                    <w:left w:val="nil"/>
                    <w:bottom w:val="nil"/>
                    <w:right w:val="nil"/>
                  </w:tcBorders>
                  <w:tcMar>
                    <w:top w:w="39" w:type="dxa"/>
                    <w:left w:w="39" w:type="dxa"/>
                    <w:bottom w:w="39" w:type="dxa"/>
                    <w:right w:w="39" w:type="dxa"/>
                  </w:tcMar>
                </w:tcPr>
                <w:p w14:paraId="1F7AE96A"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0513547F"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763B2128" w14:textId="77777777" w:rsidR="00680A6E" w:rsidRDefault="00000000">
                  <w:pPr>
                    <w:spacing w:after="0" w:line="240" w:lineRule="auto"/>
                    <w:jc w:val="right"/>
                  </w:pPr>
                  <w:r>
                    <w:rPr>
                      <w:rFonts w:ascii="Segoe UI" w:eastAsia="Segoe UI" w:hAnsi="Segoe UI"/>
                      <w:color w:val="000000"/>
                      <w:sz w:val="16"/>
                    </w:rPr>
                    <w:t>1:00</w:t>
                  </w:r>
                </w:p>
              </w:tc>
            </w:tr>
            <w:tr w:rsidR="00680A6E" w14:paraId="434E187F"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2B59B19F" w14:textId="77777777" w:rsidR="00680A6E" w:rsidRDefault="00000000">
                  <w:pPr>
                    <w:spacing w:after="0" w:line="240" w:lineRule="auto"/>
                  </w:pPr>
                  <w:r>
                    <w:rPr>
                      <w:rFonts w:ascii="Segoe UI" w:eastAsia="Segoe UI" w:hAnsi="Segoe UI"/>
                      <w:color w:val="000000"/>
                      <w:sz w:val="16"/>
                    </w:rPr>
                    <w:t>05/14/2025</w:t>
                  </w:r>
                </w:p>
              </w:tc>
              <w:tc>
                <w:tcPr>
                  <w:tcW w:w="2015" w:type="dxa"/>
                  <w:tcBorders>
                    <w:top w:val="nil"/>
                    <w:left w:val="nil"/>
                    <w:bottom w:val="nil"/>
                    <w:right w:val="nil"/>
                  </w:tcBorders>
                  <w:tcMar>
                    <w:top w:w="39" w:type="dxa"/>
                    <w:left w:w="39" w:type="dxa"/>
                    <w:bottom w:w="39" w:type="dxa"/>
                    <w:right w:w="39" w:type="dxa"/>
                  </w:tcMar>
                </w:tcPr>
                <w:p w14:paraId="64A0D111"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124520D2" w14:textId="77777777" w:rsidR="00680A6E" w:rsidRDefault="00000000">
                  <w:pPr>
                    <w:spacing w:after="0" w:line="240" w:lineRule="auto"/>
                  </w:pPr>
                  <w:r>
                    <w:rPr>
                      <w:rFonts w:ascii="Segoe UI" w:eastAsia="Segoe UI" w:hAnsi="Segoe UI"/>
                      <w:color w:val="000000"/>
                      <w:sz w:val="16"/>
                    </w:rPr>
                    <w:t>EPSO contract: Reviewed and Initiated renewal discussion with CSAM for confirmation</w:t>
                  </w:r>
                </w:p>
              </w:tc>
              <w:tc>
                <w:tcPr>
                  <w:tcW w:w="2277" w:type="dxa"/>
                  <w:tcBorders>
                    <w:top w:val="nil"/>
                    <w:left w:val="nil"/>
                    <w:bottom w:val="nil"/>
                    <w:right w:val="nil"/>
                  </w:tcBorders>
                  <w:tcMar>
                    <w:top w:w="39" w:type="dxa"/>
                    <w:left w:w="39" w:type="dxa"/>
                    <w:bottom w:w="39" w:type="dxa"/>
                    <w:right w:w="39" w:type="dxa"/>
                  </w:tcMar>
                </w:tcPr>
                <w:p w14:paraId="04F29ECA"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6D23871D"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0AD60F5F" w14:textId="77777777" w:rsidR="00680A6E" w:rsidRDefault="00000000">
                  <w:pPr>
                    <w:spacing w:after="0" w:line="240" w:lineRule="auto"/>
                    <w:jc w:val="right"/>
                  </w:pPr>
                  <w:r>
                    <w:rPr>
                      <w:rFonts w:ascii="Segoe UI" w:eastAsia="Segoe UI" w:hAnsi="Segoe UI"/>
                      <w:color w:val="000000"/>
                      <w:sz w:val="16"/>
                    </w:rPr>
                    <w:t>1:00</w:t>
                  </w:r>
                </w:p>
              </w:tc>
            </w:tr>
            <w:tr w:rsidR="00680A6E" w14:paraId="61B0CEB4"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BF2BAF6" w14:textId="77777777" w:rsidR="00680A6E" w:rsidRDefault="00000000">
                  <w:pPr>
                    <w:spacing w:after="0" w:line="240" w:lineRule="auto"/>
                  </w:pPr>
                  <w:r>
                    <w:rPr>
                      <w:rFonts w:ascii="Segoe UI" w:eastAsia="Segoe UI" w:hAnsi="Segoe UI"/>
                      <w:color w:val="000000"/>
                      <w:sz w:val="16"/>
                    </w:rPr>
                    <w:t>05/15/2025</w:t>
                  </w:r>
                </w:p>
              </w:tc>
              <w:tc>
                <w:tcPr>
                  <w:tcW w:w="2015" w:type="dxa"/>
                  <w:tcBorders>
                    <w:top w:val="nil"/>
                    <w:left w:val="nil"/>
                    <w:bottom w:val="nil"/>
                    <w:right w:val="nil"/>
                  </w:tcBorders>
                  <w:tcMar>
                    <w:top w:w="39" w:type="dxa"/>
                    <w:left w:w="39" w:type="dxa"/>
                    <w:bottom w:w="39" w:type="dxa"/>
                    <w:right w:w="39" w:type="dxa"/>
                  </w:tcMar>
                </w:tcPr>
                <w:p w14:paraId="3351EB96"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6BE8A001"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41D66B04"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7DE6756F"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77D76C79" w14:textId="77777777" w:rsidR="00680A6E" w:rsidRDefault="00000000">
                  <w:pPr>
                    <w:spacing w:after="0" w:line="240" w:lineRule="auto"/>
                    <w:jc w:val="right"/>
                  </w:pPr>
                  <w:r>
                    <w:rPr>
                      <w:rFonts w:ascii="Segoe UI" w:eastAsia="Segoe UI" w:hAnsi="Segoe UI"/>
                      <w:color w:val="000000"/>
                      <w:sz w:val="16"/>
                    </w:rPr>
                    <w:t>1:00</w:t>
                  </w:r>
                </w:p>
              </w:tc>
            </w:tr>
            <w:tr w:rsidR="00680A6E" w14:paraId="2A10328B"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071A6258" w14:textId="77777777" w:rsidR="00680A6E" w:rsidRDefault="00000000">
                  <w:pPr>
                    <w:spacing w:after="0" w:line="240" w:lineRule="auto"/>
                  </w:pPr>
                  <w:r>
                    <w:rPr>
                      <w:rFonts w:ascii="Segoe UI" w:eastAsia="Segoe UI" w:hAnsi="Segoe UI"/>
                      <w:color w:val="000000"/>
                      <w:sz w:val="16"/>
                    </w:rPr>
                    <w:t>05/15/2025</w:t>
                  </w:r>
                </w:p>
              </w:tc>
              <w:tc>
                <w:tcPr>
                  <w:tcW w:w="2015" w:type="dxa"/>
                  <w:tcBorders>
                    <w:top w:val="nil"/>
                    <w:left w:val="nil"/>
                    <w:bottom w:val="nil"/>
                    <w:right w:val="nil"/>
                  </w:tcBorders>
                  <w:tcMar>
                    <w:top w:w="39" w:type="dxa"/>
                    <w:left w:w="39" w:type="dxa"/>
                    <w:bottom w:w="39" w:type="dxa"/>
                    <w:right w:w="39" w:type="dxa"/>
                  </w:tcMar>
                </w:tcPr>
                <w:p w14:paraId="64C55733"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7F99634E" w14:textId="77777777" w:rsidR="00680A6E" w:rsidRDefault="00000000">
                  <w:pPr>
                    <w:spacing w:after="0" w:line="240" w:lineRule="auto"/>
                  </w:pPr>
                  <w:r>
                    <w:rPr>
                      <w:rFonts w:ascii="Segoe UI" w:eastAsia="Segoe UI" w:hAnsi="Segoe UI"/>
                      <w:color w:val="000000"/>
                      <w:sz w:val="16"/>
                    </w:rPr>
                    <w:t>EPSO contract: Reviewed and Initiated renewal discussion with CSAM for confirmation</w:t>
                  </w:r>
                </w:p>
              </w:tc>
              <w:tc>
                <w:tcPr>
                  <w:tcW w:w="2277" w:type="dxa"/>
                  <w:tcBorders>
                    <w:top w:val="nil"/>
                    <w:left w:val="nil"/>
                    <w:bottom w:val="nil"/>
                    <w:right w:val="nil"/>
                  </w:tcBorders>
                  <w:tcMar>
                    <w:top w:w="39" w:type="dxa"/>
                    <w:left w:w="39" w:type="dxa"/>
                    <w:bottom w:w="39" w:type="dxa"/>
                    <w:right w:w="39" w:type="dxa"/>
                  </w:tcMar>
                </w:tcPr>
                <w:p w14:paraId="6BE6645D"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596BCD03"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090A21F" w14:textId="77777777" w:rsidR="00680A6E" w:rsidRDefault="00000000">
                  <w:pPr>
                    <w:spacing w:after="0" w:line="240" w:lineRule="auto"/>
                    <w:jc w:val="right"/>
                  </w:pPr>
                  <w:r>
                    <w:rPr>
                      <w:rFonts w:ascii="Segoe UI" w:eastAsia="Segoe UI" w:hAnsi="Segoe UI"/>
                      <w:color w:val="000000"/>
                      <w:sz w:val="16"/>
                    </w:rPr>
                    <w:t>0:30</w:t>
                  </w:r>
                </w:p>
              </w:tc>
            </w:tr>
            <w:tr w:rsidR="00680A6E" w14:paraId="2D80EF6F"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21D57B77" w14:textId="77777777" w:rsidR="00680A6E" w:rsidRDefault="00000000">
                  <w:pPr>
                    <w:spacing w:after="0" w:line="240" w:lineRule="auto"/>
                  </w:pPr>
                  <w:r>
                    <w:rPr>
                      <w:rFonts w:ascii="Segoe UI" w:eastAsia="Segoe UI" w:hAnsi="Segoe UI"/>
                      <w:color w:val="000000"/>
                      <w:sz w:val="16"/>
                    </w:rPr>
                    <w:lastRenderedPageBreak/>
                    <w:t>05/28/2025</w:t>
                  </w:r>
                </w:p>
              </w:tc>
              <w:tc>
                <w:tcPr>
                  <w:tcW w:w="2015" w:type="dxa"/>
                  <w:tcBorders>
                    <w:top w:val="nil"/>
                    <w:left w:val="nil"/>
                    <w:bottom w:val="nil"/>
                    <w:right w:val="nil"/>
                  </w:tcBorders>
                  <w:tcMar>
                    <w:top w:w="39" w:type="dxa"/>
                    <w:left w:w="39" w:type="dxa"/>
                    <w:bottom w:w="39" w:type="dxa"/>
                    <w:right w:w="39" w:type="dxa"/>
                  </w:tcMar>
                </w:tcPr>
                <w:p w14:paraId="7C653532"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6EB1A4EE"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w:t>
                  </w:r>
                </w:p>
              </w:tc>
              <w:tc>
                <w:tcPr>
                  <w:tcW w:w="2277" w:type="dxa"/>
                  <w:tcBorders>
                    <w:top w:val="nil"/>
                    <w:left w:val="nil"/>
                    <w:bottom w:val="nil"/>
                    <w:right w:val="nil"/>
                  </w:tcBorders>
                  <w:tcMar>
                    <w:top w:w="39" w:type="dxa"/>
                    <w:left w:w="39" w:type="dxa"/>
                    <w:bottom w:w="39" w:type="dxa"/>
                    <w:right w:w="39" w:type="dxa"/>
                  </w:tcMar>
                </w:tcPr>
                <w:p w14:paraId="6989A587"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76F75549"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498032CF" w14:textId="77777777" w:rsidR="00680A6E" w:rsidRDefault="00000000">
                  <w:pPr>
                    <w:spacing w:after="0" w:line="240" w:lineRule="auto"/>
                    <w:jc w:val="right"/>
                  </w:pPr>
                  <w:r>
                    <w:rPr>
                      <w:rFonts w:ascii="Segoe UI" w:eastAsia="Segoe UI" w:hAnsi="Segoe UI"/>
                      <w:color w:val="000000"/>
                      <w:sz w:val="16"/>
                    </w:rPr>
                    <w:t>0:30</w:t>
                  </w:r>
                </w:p>
              </w:tc>
            </w:tr>
            <w:tr w:rsidR="00680A6E" w14:paraId="763D49FD"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7BDF6FC9" w14:textId="77777777" w:rsidR="00680A6E" w:rsidRDefault="00000000">
                  <w:pPr>
                    <w:spacing w:after="0" w:line="240" w:lineRule="auto"/>
                  </w:pPr>
                  <w:r>
                    <w:rPr>
                      <w:rFonts w:ascii="Segoe UI" w:eastAsia="Segoe UI" w:hAnsi="Segoe UI"/>
                      <w:color w:val="000000"/>
                      <w:sz w:val="16"/>
                    </w:rPr>
                    <w:t>06/03/2025</w:t>
                  </w:r>
                </w:p>
              </w:tc>
              <w:tc>
                <w:tcPr>
                  <w:tcW w:w="2015" w:type="dxa"/>
                  <w:tcBorders>
                    <w:top w:val="nil"/>
                    <w:left w:val="nil"/>
                    <w:bottom w:val="nil"/>
                    <w:right w:val="nil"/>
                  </w:tcBorders>
                  <w:tcMar>
                    <w:top w:w="39" w:type="dxa"/>
                    <w:left w:w="39" w:type="dxa"/>
                    <w:bottom w:w="39" w:type="dxa"/>
                    <w:right w:w="39" w:type="dxa"/>
                  </w:tcMar>
                </w:tcPr>
                <w:p w14:paraId="34A5E360"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3B4AC196"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w:t>
                  </w:r>
                </w:p>
              </w:tc>
              <w:tc>
                <w:tcPr>
                  <w:tcW w:w="2277" w:type="dxa"/>
                  <w:tcBorders>
                    <w:top w:val="nil"/>
                    <w:left w:val="nil"/>
                    <w:bottom w:val="nil"/>
                    <w:right w:val="nil"/>
                  </w:tcBorders>
                  <w:tcMar>
                    <w:top w:w="39" w:type="dxa"/>
                    <w:left w:w="39" w:type="dxa"/>
                    <w:bottom w:w="39" w:type="dxa"/>
                    <w:right w:w="39" w:type="dxa"/>
                  </w:tcMar>
                </w:tcPr>
                <w:p w14:paraId="5757BE76"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C37D8BF"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B9EBE65" w14:textId="77777777" w:rsidR="00680A6E" w:rsidRDefault="00000000">
                  <w:pPr>
                    <w:spacing w:after="0" w:line="240" w:lineRule="auto"/>
                    <w:jc w:val="right"/>
                  </w:pPr>
                  <w:r>
                    <w:rPr>
                      <w:rFonts w:ascii="Segoe UI" w:eastAsia="Segoe UI" w:hAnsi="Segoe UI"/>
                      <w:color w:val="000000"/>
                      <w:sz w:val="16"/>
                    </w:rPr>
                    <w:t>0:30</w:t>
                  </w:r>
                </w:p>
              </w:tc>
            </w:tr>
            <w:tr w:rsidR="00680A6E" w14:paraId="7AD1FDEB"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5359F6C" w14:textId="77777777" w:rsidR="00680A6E" w:rsidRDefault="00000000">
                  <w:pPr>
                    <w:spacing w:after="0" w:line="240" w:lineRule="auto"/>
                  </w:pPr>
                  <w:r>
                    <w:rPr>
                      <w:rFonts w:ascii="Segoe UI" w:eastAsia="Segoe UI" w:hAnsi="Segoe UI"/>
                      <w:color w:val="000000"/>
                      <w:sz w:val="16"/>
                    </w:rPr>
                    <w:t>06/06/2025</w:t>
                  </w:r>
                </w:p>
              </w:tc>
              <w:tc>
                <w:tcPr>
                  <w:tcW w:w="2015" w:type="dxa"/>
                  <w:tcBorders>
                    <w:top w:val="nil"/>
                    <w:left w:val="nil"/>
                    <w:bottom w:val="nil"/>
                    <w:right w:val="nil"/>
                  </w:tcBorders>
                  <w:tcMar>
                    <w:top w:w="39" w:type="dxa"/>
                    <w:left w:w="39" w:type="dxa"/>
                    <w:bottom w:w="39" w:type="dxa"/>
                    <w:right w:w="39" w:type="dxa"/>
                  </w:tcMar>
                </w:tcPr>
                <w:p w14:paraId="26752977"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5B2D074" w14:textId="77777777" w:rsidR="00680A6E" w:rsidRDefault="00000000">
                  <w:pPr>
                    <w:spacing w:after="0" w:line="240" w:lineRule="auto"/>
                  </w:pPr>
                  <w:r>
                    <w:rPr>
                      <w:rFonts w:ascii="Segoe UI" w:eastAsia="Segoe UI" w:hAnsi="Segoe UI"/>
                      <w:color w:val="000000"/>
                      <w:sz w:val="16"/>
                    </w:rPr>
                    <w:t>EPSO Contract: Monthly consumption reports for Abbott for the May 2025</w:t>
                  </w:r>
                </w:p>
              </w:tc>
              <w:tc>
                <w:tcPr>
                  <w:tcW w:w="2277" w:type="dxa"/>
                  <w:tcBorders>
                    <w:top w:val="nil"/>
                    <w:left w:val="nil"/>
                    <w:bottom w:val="nil"/>
                    <w:right w:val="nil"/>
                  </w:tcBorders>
                  <w:tcMar>
                    <w:top w:w="39" w:type="dxa"/>
                    <w:left w:w="39" w:type="dxa"/>
                    <w:bottom w:w="39" w:type="dxa"/>
                    <w:right w:w="39" w:type="dxa"/>
                  </w:tcMar>
                </w:tcPr>
                <w:p w14:paraId="6855C71F"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6E265063"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C51BC8B" w14:textId="77777777" w:rsidR="00680A6E" w:rsidRDefault="00000000">
                  <w:pPr>
                    <w:spacing w:after="0" w:line="240" w:lineRule="auto"/>
                    <w:jc w:val="right"/>
                  </w:pPr>
                  <w:r>
                    <w:rPr>
                      <w:rFonts w:ascii="Segoe UI" w:eastAsia="Segoe UI" w:hAnsi="Segoe UI"/>
                      <w:color w:val="000000"/>
                      <w:sz w:val="16"/>
                    </w:rPr>
                    <w:t>1:00</w:t>
                  </w:r>
                </w:p>
              </w:tc>
            </w:tr>
            <w:tr w:rsidR="00680A6E" w14:paraId="56F06A90"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58D51FA0" w14:textId="77777777" w:rsidR="00680A6E" w:rsidRDefault="00000000">
                  <w:pPr>
                    <w:spacing w:after="0" w:line="240" w:lineRule="auto"/>
                  </w:pPr>
                  <w:r>
                    <w:rPr>
                      <w:rFonts w:ascii="Segoe UI" w:eastAsia="Segoe UI" w:hAnsi="Segoe UI"/>
                      <w:color w:val="000000"/>
                      <w:sz w:val="16"/>
                    </w:rPr>
                    <w:t>06/13/2025</w:t>
                  </w:r>
                </w:p>
              </w:tc>
              <w:tc>
                <w:tcPr>
                  <w:tcW w:w="2015" w:type="dxa"/>
                  <w:tcBorders>
                    <w:top w:val="nil"/>
                    <w:left w:val="nil"/>
                    <w:bottom w:val="nil"/>
                    <w:right w:val="nil"/>
                  </w:tcBorders>
                  <w:tcMar>
                    <w:top w:w="39" w:type="dxa"/>
                    <w:left w:w="39" w:type="dxa"/>
                    <w:bottom w:w="39" w:type="dxa"/>
                    <w:right w:w="39" w:type="dxa"/>
                  </w:tcMar>
                </w:tcPr>
                <w:p w14:paraId="755F1BB6"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6BD9CB3"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w:t>
                  </w:r>
                </w:p>
              </w:tc>
              <w:tc>
                <w:tcPr>
                  <w:tcW w:w="2277" w:type="dxa"/>
                  <w:tcBorders>
                    <w:top w:val="nil"/>
                    <w:left w:val="nil"/>
                    <w:bottom w:val="nil"/>
                    <w:right w:val="nil"/>
                  </w:tcBorders>
                  <w:tcMar>
                    <w:top w:w="39" w:type="dxa"/>
                    <w:left w:w="39" w:type="dxa"/>
                    <w:bottom w:w="39" w:type="dxa"/>
                    <w:right w:w="39" w:type="dxa"/>
                  </w:tcMar>
                </w:tcPr>
                <w:p w14:paraId="32022B83"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50C4302F"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5528008" w14:textId="77777777" w:rsidR="00680A6E" w:rsidRDefault="00000000">
                  <w:pPr>
                    <w:spacing w:after="0" w:line="240" w:lineRule="auto"/>
                    <w:jc w:val="right"/>
                  </w:pPr>
                  <w:r>
                    <w:rPr>
                      <w:rFonts w:ascii="Segoe UI" w:eastAsia="Segoe UI" w:hAnsi="Segoe UI"/>
                      <w:color w:val="000000"/>
                      <w:sz w:val="16"/>
                    </w:rPr>
                    <w:t>0:30</w:t>
                  </w:r>
                </w:p>
              </w:tc>
            </w:tr>
            <w:tr w:rsidR="00680A6E" w14:paraId="352CC729"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6D19A94F" w14:textId="77777777" w:rsidR="00680A6E" w:rsidRDefault="00000000">
                  <w:pPr>
                    <w:spacing w:after="0" w:line="240" w:lineRule="auto"/>
                  </w:pPr>
                  <w:r>
                    <w:rPr>
                      <w:rFonts w:ascii="Segoe UI" w:eastAsia="Segoe UI" w:hAnsi="Segoe UI"/>
                      <w:color w:val="000000"/>
                      <w:sz w:val="16"/>
                    </w:rPr>
                    <w:t>06/17/2025</w:t>
                  </w:r>
                </w:p>
              </w:tc>
              <w:tc>
                <w:tcPr>
                  <w:tcW w:w="2015" w:type="dxa"/>
                  <w:tcBorders>
                    <w:top w:val="nil"/>
                    <w:left w:val="nil"/>
                    <w:bottom w:val="nil"/>
                    <w:right w:val="nil"/>
                  </w:tcBorders>
                  <w:tcMar>
                    <w:top w:w="39" w:type="dxa"/>
                    <w:left w:w="39" w:type="dxa"/>
                    <w:bottom w:w="39" w:type="dxa"/>
                    <w:right w:w="39" w:type="dxa"/>
                  </w:tcMar>
                </w:tcPr>
                <w:p w14:paraId="58DE49A4"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7D223D7" w14:textId="77777777" w:rsidR="00680A6E" w:rsidRDefault="00000000">
                  <w:pPr>
                    <w:spacing w:after="0" w:line="240" w:lineRule="auto"/>
                  </w:pPr>
                  <w:r>
                    <w:rPr>
                      <w:rFonts w:ascii="Segoe UI" w:eastAsia="Segoe UI" w:hAnsi="Segoe UI"/>
                      <w:color w:val="000000"/>
                      <w:sz w:val="16"/>
                    </w:rPr>
                    <w:t>SR: New SR 2506170040010191 reviewed, created and assigned to CSS for further investigation</w:t>
                  </w:r>
                </w:p>
              </w:tc>
              <w:tc>
                <w:tcPr>
                  <w:tcW w:w="2277" w:type="dxa"/>
                  <w:tcBorders>
                    <w:top w:val="nil"/>
                    <w:left w:val="nil"/>
                    <w:bottom w:val="nil"/>
                    <w:right w:val="nil"/>
                  </w:tcBorders>
                  <w:tcMar>
                    <w:top w:w="39" w:type="dxa"/>
                    <w:left w:w="39" w:type="dxa"/>
                    <w:bottom w:w="39" w:type="dxa"/>
                    <w:right w:w="39" w:type="dxa"/>
                  </w:tcMar>
                </w:tcPr>
                <w:p w14:paraId="05225956"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31C9E86"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6F9A97AD" w14:textId="77777777" w:rsidR="00680A6E" w:rsidRDefault="00000000">
                  <w:pPr>
                    <w:spacing w:after="0" w:line="240" w:lineRule="auto"/>
                    <w:jc w:val="right"/>
                  </w:pPr>
                  <w:r>
                    <w:rPr>
                      <w:rFonts w:ascii="Segoe UI" w:eastAsia="Segoe UI" w:hAnsi="Segoe UI"/>
                      <w:color w:val="000000"/>
                      <w:sz w:val="16"/>
                    </w:rPr>
                    <w:t>1:00</w:t>
                  </w:r>
                </w:p>
              </w:tc>
            </w:tr>
            <w:tr w:rsidR="00680A6E" w14:paraId="01C32D46"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1AABC3FE" w14:textId="77777777" w:rsidR="00680A6E" w:rsidRDefault="00000000">
                  <w:pPr>
                    <w:spacing w:after="0" w:line="240" w:lineRule="auto"/>
                  </w:pPr>
                  <w:r>
                    <w:rPr>
                      <w:rFonts w:ascii="Segoe UI" w:eastAsia="Segoe UI" w:hAnsi="Segoe UI"/>
                      <w:color w:val="000000"/>
                      <w:sz w:val="16"/>
                    </w:rPr>
                    <w:t>06/18/2025</w:t>
                  </w:r>
                </w:p>
              </w:tc>
              <w:tc>
                <w:tcPr>
                  <w:tcW w:w="2015" w:type="dxa"/>
                  <w:tcBorders>
                    <w:top w:val="nil"/>
                    <w:left w:val="nil"/>
                    <w:bottom w:val="nil"/>
                    <w:right w:val="nil"/>
                  </w:tcBorders>
                  <w:tcMar>
                    <w:top w:w="39" w:type="dxa"/>
                    <w:left w:w="39" w:type="dxa"/>
                    <w:bottom w:w="39" w:type="dxa"/>
                    <w:right w:w="39" w:type="dxa"/>
                  </w:tcMar>
                </w:tcPr>
                <w:p w14:paraId="2122F5DB"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43B3754D"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Abbott-2506170040010191</w:t>
                  </w:r>
                </w:p>
              </w:tc>
              <w:tc>
                <w:tcPr>
                  <w:tcW w:w="2277" w:type="dxa"/>
                  <w:tcBorders>
                    <w:top w:val="nil"/>
                    <w:left w:val="nil"/>
                    <w:bottom w:val="nil"/>
                    <w:right w:val="nil"/>
                  </w:tcBorders>
                  <w:tcMar>
                    <w:top w:w="39" w:type="dxa"/>
                    <w:left w:w="39" w:type="dxa"/>
                    <w:bottom w:w="39" w:type="dxa"/>
                    <w:right w:w="39" w:type="dxa"/>
                  </w:tcMar>
                </w:tcPr>
                <w:p w14:paraId="0BCB4DE8"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6F00C02B"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72AF9C1A" w14:textId="77777777" w:rsidR="00680A6E" w:rsidRDefault="00000000">
                  <w:pPr>
                    <w:spacing w:after="0" w:line="240" w:lineRule="auto"/>
                    <w:jc w:val="right"/>
                  </w:pPr>
                  <w:r>
                    <w:rPr>
                      <w:rFonts w:ascii="Segoe UI" w:eastAsia="Segoe UI" w:hAnsi="Segoe UI"/>
                      <w:color w:val="000000"/>
                      <w:sz w:val="16"/>
                    </w:rPr>
                    <w:t>1:00</w:t>
                  </w:r>
                </w:p>
              </w:tc>
            </w:tr>
            <w:tr w:rsidR="00680A6E" w14:paraId="3121492A" w14:textId="77777777" w:rsidTr="35C718D1">
              <w:trPr>
                <w:trHeight w:val="306"/>
              </w:trPr>
              <w:tc>
                <w:tcPr>
                  <w:tcW w:w="1359" w:type="dxa"/>
                  <w:tcBorders>
                    <w:top w:val="nil"/>
                    <w:left w:val="nil"/>
                    <w:bottom w:val="nil"/>
                    <w:right w:val="nil"/>
                  </w:tcBorders>
                  <w:tcMar>
                    <w:top w:w="39" w:type="dxa"/>
                    <w:left w:w="39" w:type="dxa"/>
                    <w:bottom w:w="39" w:type="dxa"/>
                    <w:right w:w="39" w:type="dxa"/>
                  </w:tcMar>
                </w:tcPr>
                <w:p w14:paraId="30C82105" w14:textId="77777777" w:rsidR="00680A6E" w:rsidRDefault="00000000">
                  <w:pPr>
                    <w:spacing w:after="0" w:line="240" w:lineRule="auto"/>
                  </w:pPr>
                  <w:r>
                    <w:rPr>
                      <w:rFonts w:ascii="Segoe UI" w:eastAsia="Segoe UI" w:hAnsi="Segoe UI"/>
                      <w:color w:val="000000"/>
                      <w:sz w:val="16"/>
                    </w:rPr>
                    <w:t>06/24/2025</w:t>
                  </w:r>
                </w:p>
              </w:tc>
              <w:tc>
                <w:tcPr>
                  <w:tcW w:w="2015" w:type="dxa"/>
                  <w:tcBorders>
                    <w:top w:val="nil"/>
                    <w:left w:val="nil"/>
                    <w:bottom w:val="nil"/>
                    <w:right w:val="nil"/>
                  </w:tcBorders>
                  <w:tcMar>
                    <w:top w:w="39" w:type="dxa"/>
                    <w:left w:w="39" w:type="dxa"/>
                    <w:bottom w:w="39" w:type="dxa"/>
                    <w:right w:w="39" w:type="dxa"/>
                  </w:tcMar>
                </w:tcPr>
                <w:p w14:paraId="13493DA5" w14:textId="77777777" w:rsidR="00680A6E" w:rsidRDefault="00000000">
                  <w:pPr>
                    <w:spacing w:after="0" w:line="240" w:lineRule="auto"/>
                  </w:pPr>
                  <w:r>
                    <w:rPr>
                      <w:rFonts w:ascii="Segoe UI" w:eastAsia="Segoe UI" w:hAnsi="Segoe UI"/>
                      <w:color w:val="000000"/>
                      <w:sz w:val="16"/>
                    </w:rPr>
                    <w:t>Reactive Support Management</w:t>
                  </w:r>
                </w:p>
              </w:tc>
              <w:tc>
                <w:tcPr>
                  <w:tcW w:w="3079" w:type="dxa"/>
                  <w:tcBorders>
                    <w:top w:val="nil"/>
                    <w:left w:val="nil"/>
                    <w:bottom w:val="nil"/>
                    <w:right w:val="nil"/>
                  </w:tcBorders>
                  <w:tcMar>
                    <w:top w:w="39" w:type="dxa"/>
                    <w:left w:w="39" w:type="dxa"/>
                    <w:bottom w:w="39" w:type="dxa"/>
                    <w:right w:w="39" w:type="dxa"/>
                  </w:tcMar>
                </w:tcPr>
                <w:p w14:paraId="5C6B19A8" w14:textId="77777777" w:rsidR="00680A6E" w:rsidRDefault="00000000">
                  <w:pPr>
                    <w:spacing w:after="0" w:line="240" w:lineRule="auto"/>
                  </w:pPr>
                  <w:r>
                    <w:rPr>
                      <w:rFonts w:ascii="Segoe UI" w:eastAsia="Segoe UI" w:hAnsi="Segoe UI"/>
                      <w:color w:val="000000"/>
                      <w:sz w:val="16"/>
                    </w:rPr>
                    <w:t>SR: Reviewed, followed up as part of weekly report Active SR status for Abbott-2503110040010567</w:t>
                  </w:r>
                </w:p>
              </w:tc>
              <w:tc>
                <w:tcPr>
                  <w:tcW w:w="2277" w:type="dxa"/>
                  <w:tcBorders>
                    <w:top w:val="nil"/>
                    <w:left w:val="nil"/>
                    <w:bottom w:val="nil"/>
                    <w:right w:val="nil"/>
                  </w:tcBorders>
                  <w:tcMar>
                    <w:top w:w="39" w:type="dxa"/>
                    <w:left w:w="39" w:type="dxa"/>
                    <w:bottom w:w="39" w:type="dxa"/>
                    <w:right w:w="39" w:type="dxa"/>
                  </w:tcMar>
                </w:tcPr>
                <w:p w14:paraId="52D3DEFC" w14:textId="77777777" w:rsidR="00680A6E" w:rsidRDefault="00000000">
                  <w:pPr>
                    <w:spacing w:after="0" w:line="240" w:lineRule="auto"/>
                  </w:pPr>
                  <w:r>
                    <w:rPr>
                      <w:rFonts w:ascii="Segoe UI" w:eastAsia="Segoe UI" w:hAnsi="Segoe UI"/>
                      <w:color w:val="000000"/>
                      <w:sz w:val="16"/>
                    </w:rPr>
                    <w:t>Support Account Management</w:t>
                  </w:r>
                </w:p>
              </w:tc>
              <w:tc>
                <w:tcPr>
                  <w:tcW w:w="669" w:type="dxa"/>
                  <w:tcBorders>
                    <w:top w:val="nil"/>
                    <w:left w:val="nil"/>
                    <w:bottom w:val="nil"/>
                    <w:right w:val="nil"/>
                  </w:tcBorders>
                  <w:tcMar>
                    <w:top w:w="39" w:type="dxa"/>
                    <w:left w:w="39" w:type="dxa"/>
                    <w:bottom w:w="39" w:type="dxa"/>
                    <w:right w:w="39" w:type="dxa"/>
                  </w:tcMar>
                </w:tcPr>
                <w:p w14:paraId="29C261C8" w14:textId="77777777" w:rsidR="00680A6E" w:rsidRDefault="00000000">
                  <w:pPr>
                    <w:spacing w:after="0" w:line="240" w:lineRule="auto"/>
                  </w:pPr>
                  <w:r>
                    <w:rPr>
                      <w:rFonts w:ascii="Segoe UI" w:eastAsia="Segoe UI" w:hAnsi="Segoe UI"/>
                      <w:color w:val="000000"/>
                      <w:sz w:val="16"/>
                    </w:rPr>
                    <w:t>Hour</w:t>
                  </w:r>
                </w:p>
              </w:tc>
              <w:tc>
                <w:tcPr>
                  <w:tcW w:w="1089" w:type="dxa"/>
                  <w:tcBorders>
                    <w:top w:val="nil"/>
                    <w:left w:val="nil"/>
                    <w:bottom w:val="nil"/>
                    <w:right w:val="nil"/>
                  </w:tcBorders>
                  <w:tcMar>
                    <w:top w:w="39" w:type="dxa"/>
                    <w:left w:w="39" w:type="dxa"/>
                    <w:bottom w:w="39" w:type="dxa"/>
                    <w:right w:w="39" w:type="dxa"/>
                  </w:tcMar>
                  <w:vAlign w:val="center"/>
                </w:tcPr>
                <w:p w14:paraId="30C50A8A" w14:textId="77777777" w:rsidR="00680A6E" w:rsidRDefault="00000000">
                  <w:pPr>
                    <w:spacing w:after="0" w:line="240" w:lineRule="auto"/>
                    <w:jc w:val="right"/>
                  </w:pPr>
                  <w:r>
                    <w:rPr>
                      <w:rFonts w:ascii="Segoe UI" w:eastAsia="Segoe UI" w:hAnsi="Segoe UI"/>
                      <w:color w:val="000000"/>
                      <w:sz w:val="16"/>
                    </w:rPr>
                    <w:t>1:00</w:t>
                  </w:r>
                </w:p>
              </w:tc>
            </w:tr>
            <w:tr w:rsidR="00680A6E" w14:paraId="25E8B839" w14:textId="77777777" w:rsidTr="35C718D1">
              <w:trPr>
                <w:trHeight w:val="282"/>
              </w:trPr>
              <w:tc>
                <w:tcPr>
                  <w:tcW w:w="1359" w:type="dxa"/>
                  <w:tcBorders>
                    <w:top w:val="nil"/>
                    <w:left w:val="nil"/>
                    <w:bottom w:val="nil"/>
                    <w:right w:val="nil"/>
                  </w:tcBorders>
                  <w:tcMar>
                    <w:top w:w="39" w:type="dxa"/>
                    <w:left w:w="39" w:type="dxa"/>
                    <w:bottom w:w="39" w:type="dxa"/>
                    <w:right w:w="39" w:type="dxa"/>
                  </w:tcMar>
                </w:tcPr>
                <w:p w14:paraId="645114B6" w14:textId="77777777" w:rsidR="00680A6E" w:rsidRDefault="00000000">
                  <w:pPr>
                    <w:spacing w:after="0" w:line="240" w:lineRule="auto"/>
                  </w:pPr>
                  <w:r>
                    <w:rPr>
                      <w:rFonts w:ascii="Segoe UI" w:eastAsia="Segoe UI" w:hAnsi="Segoe UI"/>
                      <w:b/>
                      <w:color w:val="000000"/>
                      <w:sz w:val="16"/>
                    </w:rPr>
                    <w:t>Total</w:t>
                  </w:r>
                </w:p>
              </w:tc>
              <w:tc>
                <w:tcPr>
                  <w:tcW w:w="2015" w:type="dxa"/>
                  <w:tcBorders>
                    <w:top w:val="nil"/>
                    <w:left w:val="nil"/>
                    <w:bottom w:val="nil"/>
                    <w:right w:val="nil"/>
                  </w:tcBorders>
                  <w:tcMar>
                    <w:top w:w="39" w:type="dxa"/>
                    <w:left w:w="39" w:type="dxa"/>
                    <w:bottom w:w="39" w:type="dxa"/>
                    <w:right w:w="39" w:type="dxa"/>
                  </w:tcMar>
                </w:tcPr>
                <w:p w14:paraId="33850D76" w14:textId="77777777" w:rsidR="00680A6E" w:rsidRDefault="00680A6E">
                  <w:pPr>
                    <w:spacing w:after="0" w:line="240" w:lineRule="auto"/>
                  </w:pPr>
                </w:p>
              </w:tc>
              <w:tc>
                <w:tcPr>
                  <w:tcW w:w="3079" w:type="dxa"/>
                  <w:tcBorders>
                    <w:top w:val="nil"/>
                    <w:left w:val="nil"/>
                    <w:bottom w:val="nil"/>
                    <w:right w:val="nil"/>
                  </w:tcBorders>
                  <w:tcMar>
                    <w:top w:w="39" w:type="dxa"/>
                    <w:left w:w="39" w:type="dxa"/>
                    <w:bottom w:w="39" w:type="dxa"/>
                    <w:right w:w="39" w:type="dxa"/>
                  </w:tcMar>
                </w:tcPr>
                <w:p w14:paraId="13886545" w14:textId="77777777" w:rsidR="00680A6E" w:rsidRDefault="00680A6E">
                  <w:pPr>
                    <w:spacing w:after="0" w:line="240" w:lineRule="auto"/>
                  </w:pPr>
                </w:p>
              </w:tc>
              <w:tc>
                <w:tcPr>
                  <w:tcW w:w="2277" w:type="dxa"/>
                  <w:tcBorders>
                    <w:top w:val="nil"/>
                    <w:left w:val="nil"/>
                    <w:bottom w:val="nil"/>
                    <w:right w:val="nil"/>
                  </w:tcBorders>
                  <w:tcMar>
                    <w:top w:w="39" w:type="dxa"/>
                    <w:left w:w="39" w:type="dxa"/>
                    <w:bottom w:w="39" w:type="dxa"/>
                    <w:right w:w="39" w:type="dxa"/>
                  </w:tcMar>
                </w:tcPr>
                <w:p w14:paraId="0404B643" w14:textId="77777777" w:rsidR="00680A6E" w:rsidRDefault="00680A6E">
                  <w:pPr>
                    <w:spacing w:after="0" w:line="240" w:lineRule="auto"/>
                  </w:pPr>
                </w:p>
              </w:tc>
              <w:tc>
                <w:tcPr>
                  <w:tcW w:w="669" w:type="dxa"/>
                  <w:tcBorders>
                    <w:top w:val="nil"/>
                    <w:left w:val="nil"/>
                    <w:bottom w:val="nil"/>
                    <w:right w:val="nil"/>
                  </w:tcBorders>
                  <w:tcMar>
                    <w:top w:w="39" w:type="dxa"/>
                    <w:left w:w="39" w:type="dxa"/>
                    <w:bottom w:w="39" w:type="dxa"/>
                    <w:right w:w="39" w:type="dxa"/>
                  </w:tcMar>
                </w:tcPr>
                <w:p w14:paraId="52195F34" w14:textId="77777777" w:rsidR="00680A6E" w:rsidRDefault="00680A6E">
                  <w:pPr>
                    <w:spacing w:after="0" w:line="240" w:lineRule="auto"/>
                  </w:pPr>
                </w:p>
              </w:tc>
              <w:tc>
                <w:tcPr>
                  <w:tcW w:w="1089" w:type="dxa"/>
                  <w:tcBorders>
                    <w:top w:val="nil"/>
                    <w:left w:val="nil"/>
                    <w:bottom w:val="nil"/>
                    <w:right w:val="nil"/>
                  </w:tcBorders>
                  <w:tcMar>
                    <w:top w:w="39" w:type="dxa"/>
                    <w:left w:w="39" w:type="dxa"/>
                    <w:bottom w:w="39" w:type="dxa"/>
                    <w:right w:w="39" w:type="dxa"/>
                  </w:tcMar>
                  <w:vAlign w:val="center"/>
                </w:tcPr>
                <w:p w14:paraId="69BA8820" w14:textId="77777777" w:rsidR="00680A6E" w:rsidRDefault="00000000">
                  <w:pPr>
                    <w:spacing w:after="0" w:line="240" w:lineRule="auto"/>
                    <w:jc w:val="right"/>
                  </w:pPr>
                  <w:r>
                    <w:rPr>
                      <w:rFonts w:ascii="Segoe UI" w:eastAsia="Segoe UI" w:hAnsi="Segoe UI"/>
                      <w:b/>
                      <w:color w:val="000000"/>
                      <w:sz w:val="16"/>
                    </w:rPr>
                    <w:t>30:20</w:t>
                  </w:r>
                </w:p>
              </w:tc>
            </w:tr>
          </w:tbl>
          <w:p w14:paraId="7AD1F258" w14:textId="77777777" w:rsidR="00680A6E" w:rsidRDefault="00680A6E">
            <w:pPr>
              <w:spacing w:after="0" w:line="240" w:lineRule="auto"/>
            </w:pPr>
          </w:p>
        </w:tc>
        <w:tc>
          <w:tcPr>
            <w:tcW w:w="14" w:type="dxa"/>
          </w:tcPr>
          <w:p w14:paraId="5AE35B13" w14:textId="77777777" w:rsidR="00680A6E" w:rsidRDefault="00680A6E">
            <w:pPr>
              <w:pStyle w:val="EmptyCellLayoutStyle"/>
              <w:spacing w:after="0" w:line="240" w:lineRule="auto"/>
            </w:pPr>
          </w:p>
        </w:tc>
        <w:tc>
          <w:tcPr>
            <w:tcW w:w="24" w:type="dxa"/>
          </w:tcPr>
          <w:p w14:paraId="1C96F5B6" w14:textId="77777777" w:rsidR="00680A6E" w:rsidRDefault="00680A6E">
            <w:pPr>
              <w:pStyle w:val="EmptyCellLayoutStyle"/>
              <w:spacing w:after="0" w:line="240" w:lineRule="auto"/>
            </w:pPr>
          </w:p>
        </w:tc>
        <w:tc>
          <w:tcPr>
            <w:tcW w:w="15" w:type="dxa"/>
          </w:tcPr>
          <w:p w14:paraId="07467DA1" w14:textId="77777777" w:rsidR="00680A6E" w:rsidRDefault="00680A6E">
            <w:pPr>
              <w:pStyle w:val="EmptyCellLayoutStyle"/>
              <w:spacing w:after="0" w:line="240" w:lineRule="auto"/>
            </w:pPr>
          </w:p>
        </w:tc>
        <w:tc>
          <w:tcPr>
            <w:tcW w:w="89" w:type="dxa"/>
          </w:tcPr>
          <w:p w14:paraId="2A601C58" w14:textId="77777777" w:rsidR="00680A6E" w:rsidRDefault="00680A6E">
            <w:pPr>
              <w:pStyle w:val="EmptyCellLayoutStyle"/>
              <w:spacing w:after="0" w:line="240" w:lineRule="auto"/>
            </w:pPr>
          </w:p>
        </w:tc>
      </w:tr>
      <w:tr w:rsidR="00680A6E" w14:paraId="35978785" w14:textId="77777777" w:rsidTr="35C718D1">
        <w:trPr>
          <w:trHeight w:val="28067"/>
        </w:trPr>
        <w:tc>
          <w:tcPr>
            <w:tcW w:w="19" w:type="dxa"/>
          </w:tcPr>
          <w:p w14:paraId="6AB6EFF0" w14:textId="77777777" w:rsidR="00680A6E" w:rsidRDefault="00680A6E">
            <w:pPr>
              <w:pStyle w:val="EmptyCellLayoutStyle"/>
              <w:spacing w:after="0" w:line="240" w:lineRule="auto"/>
            </w:pPr>
          </w:p>
        </w:tc>
        <w:tc>
          <w:tcPr>
            <w:tcW w:w="5" w:type="dxa"/>
          </w:tcPr>
          <w:p w14:paraId="4812737D" w14:textId="77777777" w:rsidR="00680A6E" w:rsidRDefault="00680A6E">
            <w:pPr>
              <w:pStyle w:val="EmptyCellLayoutStyle"/>
              <w:spacing w:after="0" w:line="240" w:lineRule="auto"/>
            </w:pPr>
          </w:p>
        </w:tc>
        <w:tc>
          <w:tcPr>
            <w:tcW w:w="0" w:type="dxa"/>
          </w:tcPr>
          <w:p w14:paraId="5CCB5356" w14:textId="77777777" w:rsidR="00680A6E" w:rsidRDefault="00680A6E">
            <w:pPr>
              <w:pStyle w:val="EmptyCellLayoutStyle"/>
              <w:spacing w:after="0" w:line="240" w:lineRule="auto"/>
            </w:pPr>
          </w:p>
        </w:tc>
        <w:tc>
          <w:tcPr>
            <w:tcW w:w="2" w:type="dxa"/>
          </w:tcPr>
          <w:p w14:paraId="3E4C7148" w14:textId="77777777" w:rsidR="00680A6E" w:rsidRDefault="00680A6E">
            <w:pPr>
              <w:pStyle w:val="EmptyCellLayoutStyle"/>
              <w:spacing w:after="0" w:line="240" w:lineRule="auto"/>
            </w:pPr>
          </w:p>
        </w:tc>
        <w:tc>
          <w:tcPr>
            <w:tcW w:w="8" w:type="dxa"/>
          </w:tcPr>
          <w:p w14:paraId="544B12CB" w14:textId="77777777" w:rsidR="00680A6E" w:rsidRDefault="00680A6E">
            <w:pPr>
              <w:pStyle w:val="EmptyCellLayoutStyle"/>
              <w:spacing w:after="0" w:line="240" w:lineRule="auto"/>
            </w:pPr>
          </w:p>
        </w:tc>
        <w:tc>
          <w:tcPr>
            <w:tcW w:w="3" w:type="dxa"/>
          </w:tcPr>
          <w:p w14:paraId="64AC0DE4" w14:textId="77777777" w:rsidR="00680A6E" w:rsidRDefault="00680A6E">
            <w:pPr>
              <w:pStyle w:val="EmptyCellLayoutStyle"/>
              <w:spacing w:after="0" w:line="240" w:lineRule="auto"/>
            </w:pPr>
          </w:p>
        </w:tc>
        <w:tc>
          <w:tcPr>
            <w:tcW w:w="3" w:type="dxa"/>
          </w:tcPr>
          <w:p w14:paraId="5098C5A1" w14:textId="77777777" w:rsidR="00680A6E" w:rsidRDefault="00680A6E">
            <w:pPr>
              <w:pStyle w:val="EmptyCellLayoutStyle"/>
              <w:spacing w:after="0" w:line="240" w:lineRule="auto"/>
            </w:pPr>
          </w:p>
        </w:tc>
        <w:tc>
          <w:tcPr>
            <w:tcW w:w="1" w:type="dxa"/>
          </w:tcPr>
          <w:p w14:paraId="5C0A10AE" w14:textId="77777777" w:rsidR="00680A6E" w:rsidRDefault="00680A6E">
            <w:pPr>
              <w:pStyle w:val="EmptyCellLayoutStyle"/>
              <w:spacing w:after="0" w:line="240" w:lineRule="auto"/>
            </w:pPr>
          </w:p>
        </w:tc>
        <w:tc>
          <w:tcPr>
            <w:tcW w:w="3" w:type="dxa"/>
          </w:tcPr>
          <w:p w14:paraId="56E02AEF" w14:textId="77777777" w:rsidR="00680A6E" w:rsidRDefault="00680A6E">
            <w:pPr>
              <w:pStyle w:val="EmptyCellLayoutStyle"/>
              <w:spacing w:after="0" w:line="240" w:lineRule="auto"/>
            </w:pPr>
          </w:p>
        </w:tc>
        <w:tc>
          <w:tcPr>
            <w:tcW w:w="9" w:type="dxa"/>
          </w:tcPr>
          <w:p w14:paraId="626DF5E7" w14:textId="77777777" w:rsidR="00680A6E" w:rsidRDefault="00680A6E">
            <w:pPr>
              <w:pStyle w:val="EmptyCellLayoutStyle"/>
              <w:spacing w:after="0" w:line="240" w:lineRule="auto"/>
            </w:pPr>
          </w:p>
        </w:tc>
        <w:tc>
          <w:tcPr>
            <w:tcW w:w="4" w:type="dxa"/>
          </w:tcPr>
          <w:p w14:paraId="0012F6ED" w14:textId="77777777" w:rsidR="00680A6E" w:rsidRDefault="00680A6E">
            <w:pPr>
              <w:pStyle w:val="EmptyCellLayoutStyle"/>
              <w:spacing w:after="0" w:line="240" w:lineRule="auto"/>
            </w:pPr>
          </w:p>
        </w:tc>
        <w:tc>
          <w:tcPr>
            <w:tcW w:w="10" w:type="dxa"/>
          </w:tcPr>
          <w:p w14:paraId="5B212960" w14:textId="77777777" w:rsidR="00680A6E" w:rsidRDefault="00680A6E">
            <w:pPr>
              <w:pStyle w:val="EmptyCellLayoutStyle"/>
              <w:spacing w:after="0" w:line="240" w:lineRule="auto"/>
            </w:pPr>
          </w:p>
        </w:tc>
        <w:tc>
          <w:tcPr>
            <w:tcW w:w="2" w:type="dxa"/>
          </w:tcPr>
          <w:p w14:paraId="485DC7DF" w14:textId="77777777" w:rsidR="00680A6E" w:rsidRDefault="00680A6E">
            <w:pPr>
              <w:pStyle w:val="EmptyCellLayoutStyle"/>
              <w:spacing w:after="0" w:line="240" w:lineRule="auto"/>
            </w:pPr>
          </w:p>
        </w:tc>
        <w:tc>
          <w:tcPr>
            <w:tcW w:w="12" w:type="dxa"/>
          </w:tcPr>
          <w:p w14:paraId="2066239C" w14:textId="77777777" w:rsidR="00680A6E" w:rsidRDefault="00680A6E">
            <w:pPr>
              <w:pStyle w:val="EmptyCellLayoutStyle"/>
              <w:spacing w:after="0" w:line="240" w:lineRule="auto"/>
            </w:pPr>
          </w:p>
        </w:tc>
        <w:tc>
          <w:tcPr>
            <w:tcW w:w="3576" w:type="dxa"/>
          </w:tcPr>
          <w:p w14:paraId="7C936614" w14:textId="77777777" w:rsidR="00680A6E" w:rsidRDefault="00680A6E">
            <w:pPr>
              <w:pStyle w:val="EmptyCellLayoutStyle"/>
              <w:spacing w:after="0" w:line="240" w:lineRule="auto"/>
            </w:pPr>
          </w:p>
        </w:tc>
        <w:tc>
          <w:tcPr>
            <w:tcW w:w="82" w:type="dxa"/>
          </w:tcPr>
          <w:p w14:paraId="0B7CE4FA" w14:textId="77777777" w:rsidR="00680A6E" w:rsidRDefault="00680A6E">
            <w:pPr>
              <w:pStyle w:val="EmptyCellLayoutStyle"/>
              <w:spacing w:after="0" w:line="240" w:lineRule="auto"/>
            </w:pPr>
          </w:p>
        </w:tc>
        <w:tc>
          <w:tcPr>
            <w:tcW w:w="1329" w:type="dxa"/>
          </w:tcPr>
          <w:p w14:paraId="5DF88A3B" w14:textId="77777777" w:rsidR="00680A6E" w:rsidRDefault="00680A6E">
            <w:pPr>
              <w:pStyle w:val="EmptyCellLayoutStyle"/>
              <w:spacing w:after="0" w:line="240" w:lineRule="auto"/>
            </w:pPr>
          </w:p>
        </w:tc>
        <w:tc>
          <w:tcPr>
            <w:tcW w:w="3904" w:type="dxa"/>
          </w:tcPr>
          <w:p w14:paraId="4914E017" w14:textId="77777777" w:rsidR="00680A6E" w:rsidRDefault="00680A6E">
            <w:pPr>
              <w:pStyle w:val="EmptyCellLayoutStyle"/>
              <w:spacing w:after="0" w:line="240" w:lineRule="auto"/>
            </w:pPr>
          </w:p>
        </w:tc>
        <w:tc>
          <w:tcPr>
            <w:tcW w:w="1537" w:type="dxa"/>
          </w:tcPr>
          <w:p w14:paraId="7FB0DCC7" w14:textId="77777777" w:rsidR="00680A6E" w:rsidRDefault="00680A6E">
            <w:pPr>
              <w:pStyle w:val="EmptyCellLayoutStyle"/>
              <w:spacing w:after="0" w:line="240" w:lineRule="auto"/>
            </w:pPr>
          </w:p>
        </w:tc>
        <w:tc>
          <w:tcPr>
            <w:tcW w:w="14" w:type="dxa"/>
          </w:tcPr>
          <w:p w14:paraId="140E6091" w14:textId="77777777" w:rsidR="00680A6E" w:rsidRDefault="00680A6E">
            <w:pPr>
              <w:pStyle w:val="EmptyCellLayoutStyle"/>
              <w:spacing w:after="0" w:line="240" w:lineRule="auto"/>
            </w:pPr>
          </w:p>
        </w:tc>
        <w:tc>
          <w:tcPr>
            <w:tcW w:w="24" w:type="dxa"/>
          </w:tcPr>
          <w:p w14:paraId="6A75B6F7" w14:textId="77777777" w:rsidR="00680A6E" w:rsidRDefault="00680A6E">
            <w:pPr>
              <w:pStyle w:val="EmptyCellLayoutStyle"/>
              <w:spacing w:after="0" w:line="240" w:lineRule="auto"/>
            </w:pPr>
          </w:p>
        </w:tc>
        <w:tc>
          <w:tcPr>
            <w:tcW w:w="15" w:type="dxa"/>
          </w:tcPr>
          <w:p w14:paraId="2F8B005B" w14:textId="77777777" w:rsidR="00680A6E" w:rsidRDefault="00680A6E">
            <w:pPr>
              <w:pStyle w:val="EmptyCellLayoutStyle"/>
              <w:spacing w:after="0" w:line="240" w:lineRule="auto"/>
            </w:pPr>
          </w:p>
        </w:tc>
        <w:tc>
          <w:tcPr>
            <w:tcW w:w="89" w:type="dxa"/>
          </w:tcPr>
          <w:p w14:paraId="2F9FE002" w14:textId="77777777" w:rsidR="00680A6E" w:rsidRDefault="00680A6E">
            <w:pPr>
              <w:pStyle w:val="EmptyCellLayoutStyle"/>
              <w:spacing w:after="0" w:line="240" w:lineRule="auto"/>
            </w:pPr>
          </w:p>
        </w:tc>
      </w:tr>
    </w:tbl>
    <w:p w14:paraId="0CA7AAF2" w14:textId="77777777" w:rsidR="00680A6E" w:rsidRDefault="00680A6E">
      <w:pPr>
        <w:spacing w:after="0" w:line="240" w:lineRule="auto"/>
      </w:pPr>
    </w:p>
    <w:sectPr w:rsidR="00680A6E">
      <w:footerReference w:type="default" r:id="rId13"/>
      <w:pgSz w:w="11520" w:h="15840"/>
      <w:pgMar w:top="200" w:right="0" w:bottom="1095" w:left="288"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179B2" w14:textId="77777777" w:rsidR="00D36C24" w:rsidRDefault="00D36C24">
      <w:pPr>
        <w:spacing w:after="0" w:line="240" w:lineRule="auto"/>
      </w:pPr>
      <w:r>
        <w:separator/>
      </w:r>
    </w:p>
  </w:endnote>
  <w:endnote w:type="continuationSeparator" w:id="0">
    <w:p w14:paraId="2E5DD29F" w14:textId="77777777" w:rsidR="00D36C24" w:rsidRDefault="00D3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0" w:type="dxa"/>
        <w:right w:w="0" w:type="dxa"/>
      </w:tblCellMar>
      <w:tblLook w:val="04A0" w:firstRow="1" w:lastRow="0" w:firstColumn="1" w:lastColumn="0" w:noHBand="0" w:noVBand="1"/>
    </w:tblPr>
    <w:tblGrid>
      <w:gridCol w:w="2565"/>
      <w:gridCol w:w="8103"/>
    </w:tblGrid>
    <w:tr w:rsidR="00680A6E" w14:paraId="38A54B1C" w14:textId="77777777">
      <w:tc>
        <w:tcPr>
          <w:tcW w:w="2565" w:type="dxa"/>
          <w:tcBorders>
            <w:top w:val="nil"/>
            <w:left w:val="nil"/>
            <w:bottom w:val="nil"/>
            <w:right w:val="nil"/>
          </w:tcBorders>
          <w:tcMar>
            <w:top w:w="0" w:type="dxa"/>
            <w:left w:w="0" w:type="dxa"/>
            <w:bottom w:w="0" w:type="dxa"/>
            <w:right w:w="0" w:type="dxa"/>
          </w:tcMar>
        </w:tcPr>
        <w:p w14:paraId="0D86D91A" w14:textId="77777777" w:rsidR="00680A6E" w:rsidRDefault="00000000">
          <w:pPr>
            <w:spacing w:after="0" w:line="240" w:lineRule="auto"/>
          </w:pPr>
          <w:r>
            <w:rPr>
              <w:noProof/>
            </w:rPr>
            <w:drawing>
              <wp:inline distT="0" distB="0" distL="0" distR="0" wp14:anchorId="48420004" wp14:editId="07777777">
                <wp:extent cx="1191196" cy="466726"/>
                <wp:effectExtent l="0" t="0" r="0" b="0"/>
                <wp:docPr id="1964522497" name="img3.png"/>
                <wp:cNvGraphicFramePr/>
                <a:graphic xmlns:a="http://schemas.openxmlformats.org/drawingml/2006/main">
                  <a:graphicData uri="http://schemas.openxmlformats.org/drawingml/2006/picture">
                    <pic:pic xmlns:pic="http://schemas.openxmlformats.org/drawingml/2006/picture">
                      <pic:nvPicPr>
                        <pic:cNvPr id="1" name="img3.png"/>
                        <pic:cNvPicPr/>
                      </pic:nvPicPr>
                      <pic:blipFill>
                        <a:blip r:embed="rId1" cstate="print"/>
                        <a:stretch>
                          <a:fillRect/>
                        </a:stretch>
                      </pic:blipFill>
                      <pic:spPr>
                        <a:xfrm>
                          <a:off x="0" y="0"/>
                          <a:ext cx="1191196" cy="466726"/>
                        </a:xfrm>
                        <a:prstGeom prst="rect">
                          <a:avLst/>
                        </a:prstGeom>
                      </pic:spPr>
                    </pic:pic>
                  </a:graphicData>
                </a:graphic>
              </wp:inline>
            </w:drawing>
          </w:r>
        </w:p>
      </w:tc>
      <w:tc>
        <w:tcPr>
          <w:tcW w:w="8103" w:type="dxa"/>
        </w:tcPr>
        <w:p w14:paraId="3B3F90CD" w14:textId="77777777" w:rsidR="00680A6E" w:rsidRDefault="00680A6E">
          <w:pPr>
            <w:pStyle w:val="EmptyCellLayoutStyle"/>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A65BC" w14:textId="77777777" w:rsidR="00D36C24" w:rsidRDefault="00D36C24">
      <w:pPr>
        <w:spacing w:after="0" w:line="240" w:lineRule="auto"/>
      </w:pPr>
      <w:r>
        <w:separator/>
      </w:r>
    </w:p>
  </w:footnote>
  <w:footnote w:type="continuationSeparator" w:id="0">
    <w:p w14:paraId="17486B18" w14:textId="77777777" w:rsidR="00D36C24" w:rsidRDefault="00D36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16cid:durableId="1452935638">
    <w:abstractNumId w:val="0"/>
  </w:num>
  <w:num w:numId="2" w16cid:durableId="2089420458">
    <w:abstractNumId w:val="1"/>
  </w:num>
  <w:num w:numId="3" w16cid:durableId="1979993333">
    <w:abstractNumId w:val="2"/>
  </w:num>
  <w:num w:numId="4" w16cid:durableId="1651203236">
    <w:abstractNumId w:val="3"/>
  </w:num>
  <w:num w:numId="5" w16cid:durableId="1475440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35C718D1"/>
    <w:rsid w:val="002D732E"/>
    <w:rsid w:val="0042200B"/>
    <w:rsid w:val="0065162A"/>
    <w:rsid w:val="00680A6E"/>
    <w:rsid w:val="0089471B"/>
    <w:rsid w:val="00BC3EB7"/>
    <w:rsid w:val="00D36C24"/>
    <w:rsid w:val="00D96FB4"/>
    <w:rsid w:val="35C718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F693"/>
  <w15:docId w15:val="{39544F7C-8A20-413B-A733-9F77ACA7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LayoutStyle">
    <w:name w:val="EmptyCellLayoutStyle"/>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Services Customer Paginated Report</dc:title>
  <dc:creator/>
  <dc:description/>
  <cp:lastModifiedBy>Jayme Liao (BEYONDSOFT CONSULTING INC)</cp:lastModifiedBy>
  <cp:revision>5</cp:revision>
  <dcterms:created xsi:type="dcterms:W3CDTF">2025-07-18T08:00:00Z</dcterms:created>
  <dcterms:modified xsi:type="dcterms:W3CDTF">2025-07-18T09:57:00Z</dcterms:modified>
</cp:coreProperties>
</file>